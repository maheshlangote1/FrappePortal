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785C" w:rsidRDefault="008A653B" w:rsidP="009941F7">
      <w:pPr>
        <w:spacing w:line="360" w:lineRule="auto"/>
        <w:jc w:val="center"/>
        <w:rPr>
          <w:b/>
          <w:sz w:val="36"/>
          <w:szCs w:val="36"/>
        </w:rPr>
      </w:pPr>
      <w:r>
        <w:rPr>
          <w:b/>
          <w:noProof/>
          <w:sz w:val="36"/>
          <w:szCs w:val="36"/>
        </w:rPr>
        <w:drawing>
          <wp:inline distT="0" distB="0" distL="0" distR="0">
            <wp:extent cx="1202690" cy="124269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1202690" cy="1242695"/>
                    </a:xfrm>
                    <a:prstGeom prst="rect">
                      <a:avLst/>
                    </a:prstGeom>
                    <a:noFill/>
                    <a:ln w="9525">
                      <a:noFill/>
                      <a:miter lim="800000"/>
                      <a:headEnd/>
                      <a:tailEnd/>
                    </a:ln>
                  </pic:spPr>
                </pic:pic>
              </a:graphicData>
            </a:graphic>
          </wp:inline>
        </w:drawing>
      </w:r>
    </w:p>
    <w:p w:rsidR="00745ECF" w:rsidRPr="008C25A5" w:rsidRDefault="008A653B" w:rsidP="008C25A5">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JSPM’S</w:t>
      </w:r>
    </w:p>
    <w:p w:rsidR="00745ECF" w:rsidRDefault="008A653B" w:rsidP="008C25A5">
      <w:pPr>
        <w:spacing w:after="0" w:line="240" w:lineRule="auto"/>
        <w:jc w:val="center"/>
        <w:rPr>
          <w:rFonts w:ascii="Times New Roman" w:hAnsi="Times New Roman" w:cs="Times New Roman"/>
          <w:b/>
          <w:sz w:val="28"/>
          <w:szCs w:val="28"/>
        </w:rPr>
      </w:pPr>
      <w:r w:rsidRPr="008A653B">
        <w:rPr>
          <w:rFonts w:ascii="Times New Roman" w:hAnsi="Times New Roman" w:cs="Times New Roman"/>
          <w:b/>
          <w:sz w:val="28"/>
          <w:szCs w:val="28"/>
        </w:rPr>
        <w:t>BHIVRABAI SAWANT INSTITUTE OF TECHNOLOGY&amp; RESEARCH,</w:t>
      </w:r>
      <w:r>
        <w:rPr>
          <w:rFonts w:ascii="Times New Roman" w:hAnsi="Times New Roman" w:cs="Times New Roman"/>
          <w:b/>
          <w:sz w:val="28"/>
          <w:szCs w:val="28"/>
        </w:rPr>
        <w:t xml:space="preserve"> </w:t>
      </w:r>
      <w:r w:rsidRPr="008A653B">
        <w:rPr>
          <w:rFonts w:ascii="Times New Roman" w:hAnsi="Times New Roman" w:cs="Times New Roman"/>
          <w:b/>
          <w:sz w:val="28"/>
          <w:szCs w:val="28"/>
        </w:rPr>
        <w:t>WAGHOLI</w:t>
      </w:r>
    </w:p>
    <w:p w:rsidR="008A653B" w:rsidRPr="008A653B" w:rsidRDefault="008A653B" w:rsidP="008C25A5">
      <w:pPr>
        <w:spacing w:after="0" w:line="240" w:lineRule="auto"/>
        <w:jc w:val="center"/>
        <w:rPr>
          <w:rFonts w:ascii="Times New Roman" w:hAnsi="Times New Roman" w:cs="Times New Roman"/>
          <w:b/>
          <w:sz w:val="28"/>
          <w:szCs w:val="28"/>
        </w:rPr>
      </w:pPr>
    </w:p>
    <w:p w:rsidR="00745ECF" w:rsidRPr="005A2206" w:rsidRDefault="00745ECF" w:rsidP="008C25A5">
      <w:pPr>
        <w:spacing w:after="0" w:line="240" w:lineRule="auto"/>
        <w:jc w:val="center"/>
        <w:rPr>
          <w:rFonts w:ascii="Times New Roman" w:hAnsi="Times New Roman" w:cs="Times New Roman"/>
          <w:b/>
          <w:sz w:val="32"/>
          <w:szCs w:val="32"/>
        </w:rPr>
      </w:pPr>
      <w:r w:rsidRPr="005A2206">
        <w:rPr>
          <w:rFonts w:ascii="Times New Roman" w:hAnsi="Times New Roman" w:cs="Times New Roman"/>
          <w:b/>
          <w:sz w:val="32"/>
          <w:szCs w:val="32"/>
        </w:rPr>
        <w:t>DEPARTMENT OF COMPUTER ENGINEERING</w:t>
      </w:r>
    </w:p>
    <w:p w:rsidR="008C25A5" w:rsidRDefault="008C25A5" w:rsidP="00745ECF">
      <w:pPr>
        <w:jc w:val="center"/>
        <w:rPr>
          <w:rFonts w:ascii="Times New Roman" w:hAnsi="Times New Roman" w:cs="Times New Roman"/>
          <w:sz w:val="36"/>
          <w:szCs w:val="36"/>
        </w:rPr>
      </w:pPr>
    </w:p>
    <w:p w:rsidR="00745ECF" w:rsidRDefault="00745ECF" w:rsidP="00745ECF">
      <w:pPr>
        <w:jc w:val="center"/>
        <w:rPr>
          <w:rFonts w:ascii="Times New Roman" w:hAnsi="Times New Roman" w:cs="Times New Roman"/>
          <w:sz w:val="36"/>
          <w:szCs w:val="36"/>
        </w:rPr>
      </w:pPr>
      <w:r w:rsidRPr="008C25A5">
        <w:rPr>
          <w:rFonts w:ascii="Times New Roman" w:hAnsi="Times New Roman" w:cs="Times New Roman"/>
          <w:sz w:val="36"/>
          <w:szCs w:val="36"/>
        </w:rPr>
        <w:t>LAB MANUAL</w:t>
      </w:r>
    </w:p>
    <w:p w:rsidR="008C25A5" w:rsidRPr="008C25A5" w:rsidRDefault="008C25A5" w:rsidP="00745ECF">
      <w:pPr>
        <w:jc w:val="center"/>
        <w:rPr>
          <w:rFonts w:ascii="Times New Roman" w:hAnsi="Times New Roman" w:cs="Times New Roman"/>
          <w:b/>
          <w:sz w:val="38"/>
          <w:szCs w:val="40"/>
        </w:rPr>
      </w:pPr>
    </w:p>
    <w:p w:rsidR="008C25A5" w:rsidRPr="008C25A5" w:rsidRDefault="008C25A5" w:rsidP="008C25A5">
      <w:pPr>
        <w:jc w:val="center"/>
        <w:rPr>
          <w:rFonts w:ascii="Times New Roman" w:hAnsi="Times New Roman" w:cs="Times New Roman"/>
          <w:sz w:val="48"/>
          <w:szCs w:val="48"/>
        </w:rPr>
      </w:pPr>
      <w:r w:rsidRPr="008C25A5">
        <w:rPr>
          <w:rFonts w:ascii="Times New Roman" w:hAnsi="Times New Roman" w:cs="Times New Roman"/>
          <w:sz w:val="48"/>
          <w:szCs w:val="48"/>
        </w:rPr>
        <w:t>Programming Lab-I</w:t>
      </w:r>
    </w:p>
    <w:p w:rsidR="008C25A5" w:rsidRPr="008C25A5" w:rsidRDefault="00660A10" w:rsidP="008C25A5">
      <w:pPr>
        <w:jc w:val="center"/>
        <w:rPr>
          <w:rFonts w:ascii="Times New Roman" w:hAnsi="Times New Roman" w:cs="Times New Roman"/>
          <w:sz w:val="28"/>
          <w:szCs w:val="28"/>
        </w:rPr>
      </w:pPr>
      <w:r w:rsidRPr="008C25A5">
        <w:rPr>
          <w:rFonts w:ascii="Times New Roman" w:hAnsi="Times New Roman" w:cs="Times New Roman"/>
          <w:sz w:val="28"/>
          <w:szCs w:val="28"/>
        </w:rPr>
        <w:t>T.E (</w:t>
      </w:r>
      <w:r w:rsidR="008C25A5" w:rsidRPr="008C25A5">
        <w:rPr>
          <w:rFonts w:ascii="Times New Roman" w:hAnsi="Times New Roman" w:cs="Times New Roman"/>
          <w:sz w:val="28"/>
          <w:szCs w:val="28"/>
        </w:rPr>
        <w:t>Comp) Ac. Yr 2014-15</w:t>
      </w:r>
    </w:p>
    <w:p w:rsidR="008C25A5" w:rsidRDefault="008C25A5" w:rsidP="00745ECF">
      <w:pPr>
        <w:jc w:val="center"/>
        <w:rPr>
          <w:rFonts w:ascii="Times New Roman" w:hAnsi="Times New Roman" w:cs="Times New Roman"/>
          <w:b/>
          <w:sz w:val="24"/>
          <w:szCs w:val="24"/>
        </w:rPr>
      </w:pPr>
    </w:p>
    <w:p w:rsidR="008C25A5" w:rsidRDefault="008C25A5" w:rsidP="00745ECF">
      <w:pPr>
        <w:jc w:val="center"/>
        <w:rPr>
          <w:rFonts w:ascii="Times New Roman" w:hAnsi="Times New Roman" w:cs="Times New Roman"/>
          <w:b/>
          <w:sz w:val="24"/>
          <w:szCs w:val="24"/>
        </w:rPr>
      </w:pPr>
    </w:p>
    <w:p w:rsidR="00745ECF" w:rsidRPr="008C25A5" w:rsidRDefault="00745ECF" w:rsidP="00745ECF">
      <w:pPr>
        <w:jc w:val="center"/>
        <w:rPr>
          <w:rFonts w:ascii="Times New Roman" w:hAnsi="Times New Roman" w:cs="Times New Roman"/>
          <w:b/>
          <w:sz w:val="24"/>
          <w:szCs w:val="24"/>
        </w:rPr>
      </w:pPr>
      <w:r w:rsidRPr="008C25A5">
        <w:rPr>
          <w:rFonts w:ascii="Times New Roman" w:hAnsi="Times New Roman" w:cs="Times New Roman"/>
          <w:b/>
          <w:sz w:val="24"/>
          <w:szCs w:val="24"/>
        </w:rPr>
        <w:t>Prepared By,</w:t>
      </w:r>
    </w:p>
    <w:p w:rsidR="008C25A5" w:rsidRDefault="008A653B" w:rsidP="008C25A5">
      <w:pPr>
        <w:jc w:val="center"/>
        <w:rPr>
          <w:rFonts w:ascii="Times New Roman" w:hAnsi="Times New Roman" w:cs="Times New Roman"/>
          <w:b/>
          <w:sz w:val="24"/>
          <w:szCs w:val="24"/>
        </w:rPr>
      </w:pPr>
      <w:r>
        <w:rPr>
          <w:rFonts w:ascii="Times New Roman" w:hAnsi="Times New Roman" w:cs="Times New Roman"/>
          <w:b/>
          <w:sz w:val="24"/>
          <w:szCs w:val="24"/>
        </w:rPr>
        <w:t xml:space="preserve">Prof. </w:t>
      </w:r>
      <w:proofErr w:type="spellStart"/>
      <w:r>
        <w:rPr>
          <w:rFonts w:ascii="Times New Roman" w:hAnsi="Times New Roman" w:cs="Times New Roman"/>
          <w:b/>
          <w:sz w:val="24"/>
          <w:szCs w:val="24"/>
        </w:rPr>
        <w:t>Kumbhar</w:t>
      </w:r>
      <w:proofErr w:type="spellEnd"/>
      <w:r>
        <w:rPr>
          <w:rFonts w:ascii="Times New Roman" w:hAnsi="Times New Roman" w:cs="Times New Roman"/>
          <w:b/>
          <w:sz w:val="24"/>
          <w:szCs w:val="24"/>
        </w:rPr>
        <w:t xml:space="preserve"> V.S.</w:t>
      </w:r>
    </w:p>
    <w:p w:rsidR="00B209A2" w:rsidRDefault="00B209A2" w:rsidP="00B209A2">
      <w:pPr>
        <w:ind w:left="3600"/>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Prof.Mrs.Jadhav</w:t>
      </w:r>
      <w:proofErr w:type="spellEnd"/>
      <w:r>
        <w:rPr>
          <w:rFonts w:ascii="Times New Roman" w:hAnsi="Times New Roman" w:cs="Times New Roman"/>
          <w:b/>
          <w:sz w:val="24"/>
          <w:szCs w:val="24"/>
        </w:rPr>
        <w:t xml:space="preserve"> M.</w:t>
      </w:r>
      <w:proofErr w:type="gramEnd"/>
    </w:p>
    <w:p w:rsidR="00745ECF" w:rsidRDefault="00745ECF" w:rsidP="00745ECF">
      <w:pPr>
        <w:jc w:val="center"/>
        <w:rPr>
          <w:b/>
          <w:sz w:val="40"/>
          <w:szCs w:val="40"/>
        </w:rPr>
      </w:pPr>
    </w:p>
    <w:p w:rsidR="008C25A5" w:rsidRDefault="008C25A5" w:rsidP="00745ECF">
      <w:pPr>
        <w:jc w:val="center"/>
        <w:rPr>
          <w:b/>
          <w:sz w:val="40"/>
          <w:szCs w:val="40"/>
        </w:rPr>
      </w:pPr>
    </w:p>
    <w:p w:rsidR="008C25A5" w:rsidRDefault="008C25A5" w:rsidP="00745ECF">
      <w:pPr>
        <w:jc w:val="center"/>
        <w:rPr>
          <w:b/>
          <w:sz w:val="40"/>
          <w:szCs w:val="40"/>
        </w:rPr>
      </w:pPr>
    </w:p>
    <w:p w:rsidR="008C25A5" w:rsidRDefault="008C25A5" w:rsidP="00745ECF">
      <w:pPr>
        <w:jc w:val="center"/>
        <w:rPr>
          <w:b/>
          <w:sz w:val="40"/>
          <w:szCs w:val="40"/>
        </w:rPr>
      </w:pPr>
    </w:p>
    <w:p w:rsidR="006465DC" w:rsidRDefault="006465DC" w:rsidP="009941F7">
      <w:pPr>
        <w:spacing w:line="360" w:lineRule="auto"/>
        <w:jc w:val="center"/>
        <w:rPr>
          <w:rFonts w:ascii="Times New Roman" w:hAnsi="Times New Roman" w:cs="Times New Roman"/>
          <w:b/>
          <w:sz w:val="36"/>
          <w:szCs w:val="36"/>
        </w:rPr>
      </w:pPr>
    </w:p>
    <w:p w:rsidR="00FE310C" w:rsidRPr="008C25A5" w:rsidRDefault="00373469" w:rsidP="009941F7">
      <w:pPr>
        <w:spacing w:line="360" w:lineRule="auto"/>
        <w:jc w:val="center"/>
        <w:rPr>
          <w:rFonts w:ascii="Times New Roman" w:hAnsi="Times New Roman" w:cs="Times New Roman"/>
          <w:b/>
          <w:sz w:val="36"/>
          <w:szCs w:val="36"/>
        </w:rPr>
      </w:pPr>
      <w:r w:rsidRPr="008C25A5">
        <w:rPr>
          <w:rFonts w:ascii="Times New Roman" w:hAnsi="Times New Roman" w:cs="Times New Roman"/>
          <w:b/>
          <w:sz w:val="36"/>
          <w:szCs w:val="36"/>
        </w:rPr>
        <w:lastRenderedPageBreak/>
        <w:t>I</w:t>
      </w:r>
      <w:r w:rsidR="00FE310C" w:rsidRPr="008C25A5">
        <w:rPr>
          <w:rFonts w:ascii="Times New Roman" w:hAnsi="Times New Roman" w:cs="Times New Roman"/>
          <w:b/>
          <w:sz w:val="36"/>
          <w:szCs w:val="36"/>
        </w:rPr>
        <w:t>NDEX</w:t>
      </w:r>
    </w:p>
    <w:tbl>
      <w:tblPr>
        <w:tblStyle w:val="TableGrid"/>
        <w:tblW w:w="10628" w:type="dxa"/>
        <w:tblInd w:w="-72" w:type="dxa"/>
        <w:tblLook w:val="04A0"/>
      </w:tblPr>
      <w:tblGrid>
        <w:gridCol w:w="648"/>
        <w:gridCol w:w="9270"/>
        <w:gridCol w:w="710"/>
      </w:tblGrid>
      <w:tr w:rsidR="00DC5792" w:rsidRPr="00946D6C" w:rsidTr="008F5B49">
        <w:tc>
          <w:tcPr>
            <w:tcW w:w="648" w:type="dxa"/>
          </w:tcPr>
          <w:p w:rsidR="00DC5792" w:rsidRPr="00946D6C" w:rsidRDefault="00DC5792" w:rsidP="009941F7">
            <w:pPr>
              <w:spacing w:line="360" w:lineRule="auto"/>
              <w:jc w:val="center"/>
              <w:rPr>
                <w:rFonts w:ascii="Times New Roman" w:hAnsi="Times New Roman" w:cs="Times New Roman"/>
                <w:b/>
                <w:sz w:val="24"/>
                <w:szCs w:val="24"/>
              </w:rPr>
            </w:pPr>
            <w:r w:rsidRPr="00946D6C">
              <w:rPr>
                <w:rFonts w:ascii="Times New Roman" w:hAnsi="Times New Roman" w:cs="Times New Roman"/>
                <w:b/>
                <w:sz w:val="24"/>
                <w:szCs w:val="24"/>
              </w:rPr>
              <w:t>Sr. No.</w:t>
            </w:r>
          </w:p>
        </w:tc>
        <w:tc>
          <w:tcPr>
            <w:tcW w:w="9270" w:type="dxa"/>
          </w:tcPr>
          <w:p w:rsidR="00DC5792" w:rsidRPr="00946D6C" w:rsidRDefault="00DC5792" w:rsidP="009941F7">
            <w:pPr>
              <w:spacing w:line="360" w:lineRule="auto"/>
              <w:jc w:val="center"/>
              <w:rPr>
                <w:rFonts w:ascii="Times New Roman" w:hAnsi="Times New Roman" w:cs="Times New Roman"/>
                <w:b/>
                <w:sz w:val="24"/>
                <w:szCs w:val="24"/>
              </w:rPr>
            </w:pPr>
            <w:r w:rsidRPr="00946D6C">
              <w:rPr>
                <w:rFonts w:ascii="Times New Roman" w:hAnsi="Times New Roman" w:cs="Times New Roman"/>
                <w:b/>
                <w:sz w:val="24"/>
                <w:szCs w:val="24"/>
              </w:rPr>
              <w:t>Name of experiments</w:t>
            </w:r>
          </w:p>
        </w:tc>
        <w:tc>
          <w:tcPr>
            <w:tcW w:w="710" w:type="dxa"/>
          </w:tcPr>
          <w:p w:rsidR="00DC5792" w:rsidRPr="00946D6C" w:rsidRDefault="00DC5792" w:rsidP="009941F7">
            <w:pPr>
              <w:spacing w:line="360" w:lineRule="auto"/>
              <w:jc w:val="center"/>
              <w:rPr>
                <w:rFonts w:ascii="Times New Roman" w:hAnsi="Times New Roman" w:cs="Times New Roman"/>
                <w:b/>
                <w:sz w:val="24"/>
                <w:szCs w:val="24"/>
              </w:rPr>
            </w:pPr>
            <w:r w:rsidRPr="00946D6C">
              <w:rPr>
                <w:rFonts w:ascii="Times New Roman" w:hAnsi="Times New Roman" w:cs="Times New Roman"/>
                <w:b/>
                <w:sz w:val="24"/>
                <w:szCs w:val="24"/>
              </w:rPr>
              <w:t>Page No.</w:t>
            </w:r>
          </w:p>
        </w:tc>
      </w:tr>
      <w:tr w:rsidR="00DC5792" w:rsidRPr="00946D6C" w:rsidTr="008F5B49">
        <w:tc>
          <w:tcPr>
            <w:tcW w:w="648" w:type="dxa"/>
          </w:tcPr>
          <w:p w:rsidR="00DC5792" w:rsidRPr="00946D6C" w:rsidRDefault="00DC5792" w:rsidP="009941F7">
            <w:pPr>
              <w:spacing w:line="360" w:lineRule="auto"/>
              <w:rPr>
                <w:rFonts w:ascii="Times New Roman" w:hAnsi="Times New Roman" w:cs="Times New Roman"/>
                <w:sz w:val="24"/>
                <w:szCs w:val="24"/>
              </w:rPr>
            </w:pPr>
          </w:p>
        </w:tc>
        <w:tc>
          <w:tcPr>
            <w:tcW w:w="9270" w:type="dxa"/>
          </w:tcPr>
          <w:p w:rsidR="00DC5792" w:rsidRPr="00946D6C" w:rsidRDefault="00DC5792" w:rsidP="009941F7">
            <w:pPr>
              <w:spacing w:line="360" w:lineRule="auto"/>
              <w:jc w:val="center"/>
              <w:rPr>
                <w:rFonts w:ascii="Times New Roman" w:hAnsi="Times New Roman" w:cs="Times New Roman"/>
                <w:sz w:val="24"/>
                <w:szCs w:val="24"/>
              </w:rPr>
            </w:pPr>
            <w:r w:rsidRPr="00946D6C">
              <w:rPr>
                <w:rFonts w:ascii="Times New Roman" w:hAnsi="Times New Roman" w:cs="Times New Roman"/>
                <w:b/>
                <w:bCs/>
                <w:sz w:val="24"/>
                <w:szCs w:val="24"/>
              </w:rPr>
              <w:t>Assignments Group A (Mandatory)</w:t>
            </w:r>
          </w:p>
        </w:tc>
        <w:tc>
          <w:tcPr>
            <w:tcW w:w="710" w:type="dxa"/>
          </w:tcPr>
          <w:p w:rsidR="00DC5792" w:rsidRPr="00946D6C" w:rsidRDefault="00DC5792" w:rsidP="009941F7">
            <w:pPr>
              <w:spacing w:line="360" w:lineRule="auto"/>
              <w:rPr>
                <w:rFonts w:ascii="Times New Roman" w:hAnsi="Times New Roman" w:cs="Times New Roman"/>
                <w:sz w:val="24"/>
                <w:szCs w:val="24"/>
              </w:rPr>
            </w:pPr>
          </w:p>
        </w:tc>
      </w:tr>
      <w:tr w:rsidR="00DC5792" w:rsidRPr="00946D6C" w:rsidTr="008F5B49">
        <w:tc>
          <w:tcPr>
            <w:tcW w:w="648" w:type="dxa"/>
          </w:tcPr>
          <w:p w:rsidR="00DC5792" w:rsidRPr="00946D6C" w:rsidRDefault="00DC5792" w:rsidP="009941F7">
            <w:pPr>
              <w:spacing w:line="360" w:lineRule="auto"/>
              <w:rPr>
                <w:rFonts w:ascii="Times New Roman" w:hAnsi="Times New Roman" w:cs="Times New Roman"/>
                <w:sz w:val="24"/>
                <w:szCs w:val="24"/>
              </w:rPr>
            </w:pPr>
            <w:r w:rsidRPr="00946D6C">
              <w:rPr>
                <w:rFonts w:ascii="Times New Roman" w:hAnsi="Times New Roman" w:cs="Times New Roman"/>
                <w:sz w:val="24"/>
                <w:szCs w:val="24"/>
              </w:rPr>
              <w:t>1</w:t>
            </w:r>
          </w:p>
        </w:tc>
        <w:tc>
          <w:tcPr>
            <w:tcW w:w="9270" w:type="dxa"/>
          </w:tcPr>
          <w:p w:rsidR="00DC5792" w:rsidRPr="00946D6C" w:rsidRDefault="00DC5792" w:rsidP="009941F7">
            <w:pPr>
              <w:autoSpaceDE w:val="0"/>
              <w:autoSpaceDN w:val="0"/>
              <w:adjustRightInd w:val="0"/>
              <w:spacing w:line="360" w:lineRule="auto"/>
              <w:rPr>
                <w:rFonts w:ascii="Times New Roman" w:hAnsi="Times New Roman" w:cs="Times New Roman"/>
                <w:sz w:val="24"/>
                <w:szCs w:val="24"/>
              </w:rPr>
            </w:pPr>
            <w:r w:rsidRPr="00946D6C">
              <w:rPr>
                <w:rFonts w:ascii="Times New Roman" w:hAnsi="Times New Roman" w:cs="Times New Roman"/>
                <w:sz w:val="24"/>
                <w:szCs w:val="24"/>
              </w:rPr>
              <w:t>DBMS using connections(Client-Data se</w:t>
            </w:r>
            <w:r w:rsidR="003D16C1">
              <w:rPr>
                <w:rFonts w:ascii="Times New Roman" w:hAnsi="Times New Roman" w:cs="Times New Roman"/>
                <w:sz w:val="24"/>
                <w:szCs w:val="24"/>
              </w:rPr>
              <w:t>r</w:t>
            </w:r>
            <w:r w:rsidRPr="00946D6C">
              <w:rPr>
                <w:rFonts w:ascii="Times New Roman" w:hAnsi="Times New Roman" w:cs="Times New Roman"/>
                <w:sz w:val="24"/>
                <w:szCs w:val="24"/>
              </w:rPr>
              <w:t>ver, two tier) Oracle/</w:t>
            </w:r>
            <w:proofErr w:type="spellStart"/>
            <w:r w:rsidRPr="00946D6C">
              <w:rPr>
                <w:rFonts w:ascii="Times New Roman" w:hAnsi="Times New Roman" w:cs="Times New Roman"/>
                <w:sz w:val="24"/>
                <w:szCs w:val="24"/>
              </w:rPr>
              <w:t>MySQL</w:t>
            </w:r>
            <w:proofErr w:type="spellEnd"/>
            <w:r w:rsidRPr="00946D6C">
              <w:rPr>
                <w:rFonts w:ascii="Times New Roman" w:hAnsi="Times New Roman" w:cs="Times New Roman"/>
                <w:sz w:val="24"/>
                <w:szCs w:val="24"/>
              </w:rPr>
              <w:t xml:space="preserve"> (ODBC/JDBC), SQL</w:t>
            </w:r>
          </w:p>
          <w:p w:rsidR="00DC5792" w:rsidRPr="00946D6C" w:rsidRDefault="00DC5792" w:rsidP="009941F7">
            <w:pPr>
              <w:autoSpaceDE w:val="0"/>
              <w:autoSpaceDN w:val="0"/>
              <w:adjustRightInd w:val="0"/>
              <w:spacing w:line="360" w:lineRule="auto"/>
              <w:rPr>
                <w:rFonts w:ascii="Times New Roman" w:hAnsi="Times New Roman" w:cs="Times New Roman"/>
                <w:sz w:val="24"/>
                <w:szCs w:val="24"/>
              </w:rPr>
            </w:pPr>
            <w:r w:rsidRPr="00946D6C">
              <w:rPr>
                <w:rFonts w:ascii="Times New Roman" w:hAnsi="Times New Roman" w:cs="Times New Roman"/>
                <w:sz w:val="24"/>
                <w:szCs w:val="24"/>
              </w:rPr>
              <w:t>prompt to create data base tables insert, update data values, delete table, use table, select</w:t>
            </w:r>
          </w:p>
          <w:p w:rsidR="00DC5792" w:rsidRPr="00946D6C" w:rsidRDefault="00DC5792" w:rsidP="009941F7">
            <w:pPr>
              <w:spacing w:line="360" w:lineRule="auto"/>
              <w:rPr>
                <w:rFonts w:ascii="Times New Roman" w:hAnsi="Times New Roman" w:cs="Times New Roman"/>
                <w:sz w:val="24"/>
                <w:szCs w:val="24"/>
              </w:rPr>
            </w:pPr>
            <w:proofErr w:type="gramStart"/>
            <w:r w:rsidRPr="00946D6C">
              <w:rPr>
                <w:rFonts w:ascii="Times New Roman" w:hAnsi="Times New Roman" w:cs="Times New Roman"/>
                <w:sz w:val="24"/>
                <w:szCs w:val="24"/>
              </w:rPr>
              <w:t>queries</w:t>
            </w:r>
            <w:proofErr w:type="gramEnd"/>
            <w:r w:rsidRPr="00946D6C">
              <w:rPr>
                <w:rFonts w:ascii="Times New Roman" w:hAnsi="Times New Roman" w:cs="Times New Roman"/>
                <w:sz w:val="24"/>
                <w:szCs w:val="24"/>
              </w:rPr>
              <w:t xml:space="preserve"> with/without where clause.</w:t>
            </w:r>
          </w:p>
        </w:tc>
        <w:tc>
          <w:tcPr>
            <w:tcW w:w="710" w:type="dxa"/>
          </w:tcPr>
          <w:p w:rsidR="00DC5792" w:rsidRPr="00946D6C" w:rsidRDefault="00DC5792" w:rsidP="009941F7">
            <w:pPr>
              <w:spacing w:line="360" w:lineRule="auto"/>
              <w:rPr>
                <w:rFonts w:ascii="Times New Roman" w:hAnsi="Times New Roman" w:cs="Times New Roman"/>
                <w:sz w:val="24"/>
                <w:szCs w:val="24"/>
              </w:rPr>
            </w:pPr>
          </w:p>
        </w:tc>
      </w:tr>
      <w:tr w:rsidR="00DC5792" w:rsidRPr="00946D6C" w:rsidTr="008F5B49">
        <w:tc>
          <w:tcPr>
            <w:tcW w:w="648" w:type="dxa"/>
          </w:tcPr>
          <w:p w:rsidR="00DC5792" w:rsidRPr="00946D6C" w:rsidRDefault="00DC5792" w:rsidP="009941F7">
            <w:pPr>
              <w:spacing w:line="360" w:lineRule="auto"/>
              <w:rPr>
                <w:rFonts w:ascii="Times New Roman" w:hAnsi="Times New Roman" w:cs="Times New Roman"/>
                <w:sz w:val="24"/>
                <w:szCs w:val="24"/>
              </w:rPr>
            </w:pPr>
            <w:r w:rsidRPr="00946D6C">
              <w:rPr>
                <w:rFonts w:ascii="Times New Roman" w:hAnsi="Times New Roman" w:cs="Times New Roman"/>
                <w:sz w:val="24"/>
                <w:szCs w:val="24"/>
              </w:rPr>
              <w:t>2</w:t>
            </w:r>
          </w:p>
        </w:tc>
        <w:tc>
          <w:tcPr>
            <w:tcW w:w="9270" w:type="dxa"/>
          </w:tcPr>
          <w:p w:rsidR="00DC5792" w:rsidRPr="00946D6C" w:rsidRDefault="00DC5792" w:rsidP="009941F7">
            <w:pPr>
              <w:autoSpaceDE w:val="0"/>
              <w:autoSpaceDN w:val="0"/>
              <w:adjustRightInd w:val="0"/>
              <w:spacing w:line="360" w:lineRule="auto"/>
              <w:rPr>
                <w:rFonts w:ascii="Times New Roman" w:hAnsi="Times New Roman" w:cs="Times New Roman"/>
                <w:sz w:val="24"/>
                <w:szCs w:val="24"/>
              </w:rPr>
            </w:pPr>
            <w:r w:rsidRPr="00946D6C">
              <w:rPr>
                <w:rFonts w:ascii="Times New Roman" w:hAnsi="Times New Roman" w:cs="Times New Roman"/>
                <w:sz w:val="24"/>
                <w:szCs w:val="24"/>
              </w:rPr>
              <w:t>DBMS using connections(Client-application server-Data sever, three tier) Oracle/</w:t>
            </w:r>
            <w:proofErr w:type="spellStart"/>
            <w:r w:rsidRPr="00946D6C">
              <w:rPr>
                <w:rFonts w:ascii="Times New Roman" w:hAnsi="Times New Roman" w:cs="Times New Roman"/>
                <w:sz w:val="24"/>
                <w:szCs w:val="24"/>
              </w:rPr>
              <w:t>MySQL</w:t>
            </w:r>
            <w:proofErr w:type="spellEnd"/>
          </w:p>
          <w:p w:rsidR="00DC5792" w:rsidRPr="00946D6C" w:rsidRDefault="00DC5792" w:rsidP="009941F7">
            <w:pPr>
              <w:spacing w:line="360" w:lineRule="auto"/>
              <w:rPr>
                <w:rFonts w:ascii="Times New Roman" w:hAnsi="Times New Roman" w:cs="Times New Roman"/>
                <w:sz w:val="24"/>
                <w:szCs w:val="24"/>
              </w:rPr>
            </w:pPr>
            <w:r w:rsidRPr="00946D6C">
              <w:rPr>
                <w:rFonts w:ascii="Times New Roman" w:hAnsi="Times New Roman" w:cs="Times New Roman"/>
                <w:sz w:val="24"/>
                <w:szCs w:val="24"/>
              </w:rPr>
              <w:t>(ODBC/JDBC), SQL Joints, prompt.</w:t>
            </w:r>
            <w:r w:rsidR="00373469">
              <w:rPr>
                <w:rFonts w:ascii="Times New Roman" w:hAnsi="Times New Roman" w:cs="Times New Roman"/>
                <w:sz w:val="24"/>
                <w:szCs w:val="24"/>
              </w:rPr>
              <w:t>(three tier)</w:t>
            </w:r>
          </w:p>
        </w:tc>
        <w:tc>
          <w:tcPr>
            <w:tcW w:w="710" w:type="dxa"/>
          </w:tcPr>
          <w:p w:rsidR="00DC5792" w:rsidRPr="00946D6C" w:rsidRDefault="00DC5792" w:rsidP="009941F7">
            <w:pPr>
              <w:spacing w:line="360" w:lineRule="auto"/>
              <w:rPr>
                <w:rFonts w:ascii="Times New Roman" w:hAnsi="Times New Roman" w:cs="Times New Roman"/>
                <w:sz w:val="24"/>
                <w:szCs w:val="24"/>
              </w:rPr>
            </w:pPr>
          </w:p>
        </w:tc>
      </w:tr>
      <w:tr w:rsidR="00DC5792" w:rsidRPr="00946D6C" w:rsidTr="008F5B49">
        <w:tc>
          <w:tcPr>
            <w:tcW w:w="648" w:type="dxa"/>
          </w:tcPr>
          <w:p w:rsidR="00DC5792" w:rsidRPr="00946D6C" w:rsidRDefault="00DC5792" w:rsidP="009941F7">
            <w:pPr>
              <w:spacing w:line="360" w:lineRule="auto"/>
              <w:rPr>
                <w:rFonts w:ascii="Times New Roman" w:hAnsi="Times New Roman" w:cs="Times New Roman"/>
                <w:sz w:val="24"/>
                <w:szCs w:val="24"/>
              </w:rPr>
            </w:pPr>
            <w:r w:rsidRPr="00946D6C">
              <w:rPr>
                <w:rFonts w:ascii="Times New Roman" w:hAnsi="Times New Roman" w:cs="Times New Roman"/>
                <w:sz w:val="24"/>
                <w:szCs w:val="24"/>
              </w:rPr>
              <w:t>3</w:t>
            </w:r>
          </w:p>
        </w:tc>
        <w:tc>
          <w:tcPr>
            <w:tcW w:w="9270" w:type="dxa"/>
          </w:tcPr>
          <w:p w:rsidR="00DC5792" w:rsidRPr="00946D6C" w:rsidRDefault="00DC5792" w:rsidP="009941F7">
            <w:pPr>
              <w:autoSpaceDE w:val="0"/>
              <w:autoSpaceDN w:val="0"/>
              <w:adjustRightInd w:val="0"/>
              <w:spacing w:line="360" w:lineRule="auto"/>
              <w:rPr>
                <w:rFonts w:ascii="Times New Roman" w:hAnsi="Times New Roman" w:cs="Times New Roman"/>
                <w:sz w:val="24"/>
                <w:szCs w:val="24"/>
              </w:rPr>
            </w:pPr>
            <w:r w:rsidRPr="00946D6C">
              <w:rPr>
                <w:rFonts w:ascii="Times New Roman" w:hAnsi="Times New Roman" w:cs="Times New Roman"/>
                <w:sz w:val="24"/>
                <w:szCs w:val="24"/>
              </w:rPr>
              <w:t>Design and Develop SQL DDL statements which demonstrate the use of SQL objects</w:t>
            </w:r>
          </w:p>
          <w:p w:rsidR="00DC5792" w:rsidRPr="00946D6C" w:rsidRDefault="00DC5792" w:rsidP="009941F7">
            <w:pPr>
              <w:spacing w:line="360" w:lineRule="auto"/>
              <w:rPr>
                <w:rFonts w:ascii="Times New Roman" w:hAnsi="Times New Roman" w:cs="Times New Roman"/>
                <w:sz w:val="24"/>
                <w:szCs w:val="24"/>
              </w:rPr>
            </w:pPr>
            <w:r w:rsidRPr="00946D6C">
              <w:rPr>
                <w:rFonts w:ascii="Times New Roman" w:hAnsi="Times New Roman" w:cs="Times New Roman"/>
                <w:sz w:val="24"/>
                <w:szCs w:val="24"/>
              </w:rPr>
              <w:t>such as Table, View , Index using Client-Data sever(two tier)</w:t>
            </w:r>
          </w:p>
        </w:tc>
        <w:tc>
          <w:tcPr>
            <w:tcW w:w="710" w:type="dxa"/>
          </w:tcPr>
          <w:p w:rsidR="00DC5792" w:rsidRPr="00946D6C" w:rsidRDefault="00DC5792" w:rsidP="009941F7">
            <w:pPr>
              <w:spacing w:line="360" w:lineRule="auto"/>
              <w:rPr>
                <w:rFonts w:ascii="Times New Roman" w:hAnsi="Times New Roman" w:cs="Times New Roman"/>
                <w:sz w:val="24"/>
                <w:szCs w:val="24"/>
              </w:rPr>
            </w:pPr>
          </w:p>
        </w:tc>
      </w:tr>
      <w:tr w:rsidR="008F5B49" w:rsidRPr="00946D6C" w:rsidTr="008F5B49">
        <w:tc>
          <w:tcPr>
            <w:tcW w:w="648" w:type="dxa"/>
          </w:tcPr>
          <w:p w:rsidR="008F5B49" w:rsidRPr="00946D6C" w:rsidRDefault="008F5B49" w:rsidP="009941F7">
            <w:pPr>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9270" w:type="dxa"/>
          </w:tcPr>
          <w:p w:rsidR="00A906E9" w:rsidRPr="00A906E9" w:rsidRDefault="00A906E9" w:rsidP="00A906E9">
            <w:pPr>
              <w:autoSpaceDE w:val="0"/>
              <w:autoSpaceDN w:val="0"/>
              <w:adjustRightInd w:val="0"/>
              <w:spacing w:line="360" w:lineRule="auto"/>
              <w:rPr>
                <w:rFonts w:ascii="Times New Roman" w:hAnsi="Times New Roman" w:cs="Times New Roman"/>
                <w:sz w:val="24"/>
                <w:szCs w:val="24"/>
              </w:rPr>
            </w:pPr>
            <w:r w:rsidRPr="00A906E9">
              <w:rPr>
                <w:rFonts w:ascii="Times New Roman" w:hAnsi="Times New Roman" w:cs="Times New Roman"/>
                <w:sz w:val="24"/>
                <w:szCs w:val="24"/>
              </w:rPr>
              <w:t xml:space="preserve">Write a program in Python/C++ to read display the </w:t>
            </w:r>
            <w:proofErr w:type="spellStart"/>
            <w:r w:rsidRPr="00A906E9">
              <w:rPr>
                <w:rFonts w:ascii="Times New Roman" w:hAnsi="Times New Roman" w:cs="Times New Roman"/>
                <w:sz w:val="24"/>
                <w:szCs w:val="24"/>
              </w:rPr>
              <w:t>i</w:t>
            </w:r>
            <w:proofErr w:type="spellEnd"/>
            <w:r w:rsidRPr="00A906E9">
              <w:rPr>
                <w:rFonts w:ascii="Times New Roman" w:hAnsi="Times New Roman" w:cs="Times New Roman"/>
                <w:sz w:val="24"/>
                <w:szCs w:val="24"/>
              </w:rPr>
              <w:t>-node information for a given text file,</w:t>
            </w:r>
          </w:p>
          <w:p w:rsidR="008F5B49" w:rsidRPr="00946D6C" w:rsidRDefault="00A906E9" w:rsidP="00A906E9">
            <w:pPr>
              <w:autoSpaceDE w:val="0"/>
              <w:autoSpaceDN w:val="0"/>
              <w:adjustRightInd w:val="0"/>
              <w:spacing w:line="360" w:lineRule="auto"/>
              <w:rPr>
                <w:rFonts w:ascii="Times New Roman" w:hAnsi="Times New Roman" w:cs="Times New Roman"/>
                <w:sz w:val="24"/>
                <w:szCs w:val="24"/>
              </w:rPr>
            </w:pPr>
            <w:proofErr w:type="gramStart"/>
            <w:r w:rsidRPr="00A906E9">
              <w:rPr>
                <w:rFonts w:ascii="Times New Roman" w:hAnsi="Times New Roman" w:cs="Times New Roman"/>
                <w:sz w:val="24"/>
                <w:szCs w:val="24"/>
              </w:rPr>
              <w:t>image</w:t>
            </w:r>
            <w:proofErr w:type="gramEnd"/>
            <w:r w:rsidRPr="00A906E9">
              <w:rPr>
                <w:rFonts w:ascii="Times New Roman" w:hAnsi="Times New Roman" w:cs="Times New Roman"/>
                <w:sz w:val="24"/>
                <w:szCs w:val="24"/>
              </w:rPr>
              <w:t xml:space="preserve"> file.</w:t>
            </w:r>
          </w:p>
        </w:tc>
        <w:tc>
          <w:tcPr>
            <w:tcW w:w="710" w:type="dxa"/>
          </w:tcPr>
          <w:p w:rsidR="008F5B49" w:rsidRPr="00946D6C" w:rsidRDefault="008F5B49" w:rsidP="009941F7">
            <w:pPr>
              <w:spacing w:line="360" w:lineRule="auto"/>
              <w:rPr>
                <w:rFonts w:ascii="Times New Roman" w:hAnsi="Times New Roman" w:cs="Times New Roman"/>
                <w:sz w:val="24"/>
                <w:szCs w:val="24"/>
              </w:rPr>
            </w:pPr>
          </w:p>
        </w:tc>
      </w:tr>
      <w:tr w:rsidR="008F5B49" w:rsidRPr="00946D6C" w:rsidTr="008F5B49">
        <w:tc>
          <w:tcPr>
            <w:tcW w:w="648" w:type="dxa"/>
          </w:tcPr>
          <w:p w:rsidR="008F5B49" w:rsidRPr="00946D6C" w:rsidRDefault="008F5B49" w:rsidP="009941F7">
            <w:pPr>
              <w:spacing w:line="360" w:lineRule="auto"/>
              <w:rPr>
                <w:rFonts w:ascii="Times New Roman" w:hAnsi="Times New Roman" w:cs="Times New Roman"/>
                <w:sz w:val="24"/>
                <w:szCs w:val="24"/>
              </w:rPr>
            </w:pPr>
            <w:r>
              <w:rPr>
                <w:rFonts w:ascii="Times New Roman" w:hAnsi="Times New Roman" w:cs="Times New Roman"/>
                <w:sz w:val="24"/>
                <w:szCs w:val="24"/>
              </w:rPr>
              <w:t>5</w:t>
            </w:r>
          </w:p>
        </w:tc>
        <w:tc>
          <w:tcPr>
            <w:tcW w:w="9270" w:type="dxa"/>
          </w:tcPr>
          <w:p w:rsidR="007F2EBE" w:rsidRPr="007F2EBE" w:rsidRDefault="007F2EBE" w:rsidP="007F2EBE">
            <w:pPr>
              <w:autoSpaceDE w:val="0"/>
              <w:autoSpaceDN w:val="0"/>
              <w:adjustRightInd w:val="0"/>
              <w:spacing w:line="360" w:lineRule="auto"/>
              <w:rPr>
                <w:rFonts w:ascii="Times New Roman" w:hAnsi="Times New Roman" w:cs="Times New Roman"/>
                <w:sz w:val="24"/>
                <w:szCs w:val="24"/>
              </w:rPr>
            </w:pPr>
            <w:r w:rsidRPr="007F2EBE">
              <w:rPr>
                <w:rFonts w:ascii="Times New Roman" w:hAnsi="Times New Roman" w:cs="Times New Roman"/>
                <w:sz w:val="24"/>
                <w:szCs w:val="24"/>
              </w:rPr>
              <w:t xml:space="preserve">Write an IPC program using pipe. Process A accepts a character string and Process B </w:t>
            </w:r>
          </w:p>
          <w:p w:rsidR="007F2EBE" w:rsidRPr="007F2EBE" w:rsidRDefault="007F2EBE" w:rsidP="007F2EBE">
            <w:pPr>
              <w:autoSpaceDE w:val="0"/>
              <w:autoSpaceDN w:val="0"/>
              <w:adjustRightInd w:val="0"/>
              <w:spacing w:line="360" w:lineRule="auto"/>
              <w:rPr>
                <w:rFonts w:ascii="Times New Roman" w:hAnsi="Times New Roman" w:cs="Times New Roman"/>
                <w:sz w:val="24"/>
                <w:szCs w:val="24"/>
              </w:rPr>
            </w:pPr>
            <w:proofErr w:type="gramStart"/>
            <w:r>
              <w:rPr>
                <w:rFonts w:ascii="Times New Roman" w:hAnsi="Times New Roman" w:cs="Times New Roman"/>
                <w:sz w:val="24"/>
                <w:szCs w:val="24"/>
              </w:rPr>
              <w:t>i</w:t>
            </w:r>
            <w:r w:rsidRPr="007F2EBE">
              <w:rPr>
                <w:rFonts w:ascii="Times New Roman" w:hAnsi="Times New Roman" w:cs="Times New Roman"/>
                <w:sz w:val="24"/>
                <w:szCs w:val="24"/>
              </w:rPr>
              <w:t>nverses</w:t>
            </w:r>
            <w:proofErr w:type="gramEnd"/>
            <w:r w:rsidRPr="007F2EBE">
              <w:rPr>
                <w:rFonts w:ascii="Times New Roman" w:hAnsi="Times New Roman" w:cs="Times New Roman"/>
                <w:sz w:val="24"/>
                <w:szCs w:val="24"/>
              </w:rPr>
              <w:t xml:space="preserve"> the string. Pipe is used to establish communication between A and B processes </w:t>
            </w:r>
          </w:p>
          <w:p w:rsidR="008F5B49" w:rsidRPr="00946D6C" w:rsidRDefault="007F2EBE" w:rsidP="007F2EBE">
            <w:pPr>
              <w:autoSpaceDE w:val="0"/>
              <w:autoSpaceDN w:val="0"/>
              <w:adjustRightInd w:val="0"/>
              <w:spacing w:line="360" w:lineRule="auto"/>
              <w:rPr>
                <w:rFonts w:ascii="Times New Roman" w:hAnsi="Times New Roman" w:cs="Times New Roman"/>
                <w:sz w:val="24"/>
                <w:szCs w:val="24"/>
              </w:rPr>
            </w:pPr>
            <w:proofErr w:type="gramStart"/>
            <w:r w:rsidRPr="007F2EBE">
              <w:rPr>
                <w:rFonts w:ascii="Times New Roman" w:hAnsi="Times New Roman" w:cs="Times New Roman"/>
                <w:sz w:val="24"/>
                <w:szCs w:val="24"/>
              </w:rPr>
              <w:t>using</w:t>
            </w:r>
            <w:proofErr w:type="gramEnd"/>
            <w:r w:rsidRPr="007F2EBE">
              <w:rPr>
                <w:rFonts w:ascii="Times New Roman" w:hAnsi="Times New Roman" w:cs="Times New Roman"/>
                <w:sz w:val="24"/>
                <w:szCs w:val="24"/>
              </w:rPr>
              <w:t xml:space="preserve"> Python or C++.</w:t>
            </w:r>
          </w:p>
        </w:tc>
        <w:tc>
          <w:tcPr>
            <w:tcW w:w="710" w:type="dxa"/>
          </w:tcPr>
          <w:p w:rsidR="008F5B49" w:rsidRPr="00946D6C" w:rsidRDefault="008F5B49" w:rsidP="009941F7">
            <w:pPr>
              <w:spacing w:line="360" w:lineRule="auto"/>
              <w:rPr>
                <w:rFonts w:ascii="Times New Roman" w:hAnsi="Times New Roman" w:cs="Times New Roman"/>
                <w:sz w:val="24"/>
                <w:szCs w:val="24"/>
              </w:rPr>
            </w:pPr>
          </w:p>
        </w:tc>
      </w:tr>
      <w:tr w:rsidR="008F5B49" w:rsidRPr="00946D6C" w:rsidTr="008F5B49">
        <w:tc>
          <w:tcPr>
            <w:tcW w:w="648" w:type="dxa"/>
          </w:tcPr>
          <w:p w:rsidR="008F5B49" w:rsidRPr="00946D6C" w:rsidRDefault="008F5B49" w:rsidP="009941F7">
            <w:pPr>
              <w:spacing w:line="360" w:lineRule="auto"/>
              <w:rPr>
                <w:rFonts w:ascii="Times New Roman" w:hAnsi="Times New Roman" w:cs="Times New Roman"/>
                <w:sz w:val="24"/>
                <w:szCs w:val="24"/>
              </w:rPr>
            </w:pPr>
            <w:r>
              <w:rPr>
                <w:rFonts w:ascii="Times New Roman" w:hAnsi="Times New Roman" w:cs="Times New Roman"/>
                <w:sz w:val="24"/>
                <w:szCs w:val="24"/>
              </w:rPr>
              <w:t>6</w:t>
            </w:r>
          </w:p>
        </w:tc>
        <w:tc>
          <w:tcPr>
            <w:tcW w:w="9270" w:type="dxa"/>
          </w:tcPr>
          <w:p w:rsidR="008F5B49" w:rsidRPr="00946D6C" w:rsidRDefault="007F2EBE" w:rsidP="009941F7">
            <w:pPr>
              <w:autoSpaceDE w:val="0"/>
              <w:autoSpaceDN w:val="0"/>
              <w:adjustRightInd w:val="0"/>
              <w:spacing w:line="360" w:lineRule="auto"/>
              <w:rPr>
                <w:rFonts w:ascii="Times New Roman" w:hAnsi="Times New Roman" w:cs="Times New Roman"/>
                <w:sz w:val="24"/>
                <w:szCs w:val="24"/>
              </w:rPr>
            </w:pPr>
            <w:r w:rsidRPr="007F2EBE">
              <w:rPr>
                <w:rFonts w:ascii="Times New Roman" w:hAnsi="Times New Roman" w:cs="Times New Roman"/>
                <w:sz w:val="24"/>
                <w:szCs w:val="24"/>
              </w:rPr>
              <w:t>Use Python for Socket Programming to connect two or more PCs to share a text file.</w:t>
            </w:r>
          </w:p>
        </w:tc>
        <w:tc>
          <w:tcPr>
            <w:tcW w:w="710" w:type="dxa"/>
          </w:tcPr>
          <w:p w:rsidR="008F5B49" w:rsidRPr="00946D6C" w:rsidRDefault="008F5B49" w:rsidP="009941F7">
            <w:pPr>
              <w:spacing w:line="360" w:lineRule="auto"/>
              <w:rPr>
                <w:rFonts w:ascii="Times New Roman" w:hAnsi="Times New Roman" w:cs="Times New Roman"/>
                <w:sz w:val="24"/>
                <w:szCs w:val="24"/>
              </w:rPr>
            </w:pPr>
          </w:p>
        </w:tc>
      </w:tr>
      <w:tr w:rsidR="00DC5792" w:rsidRPr="00946D6C" w:rsidTr="008F5B49">
        <w:tc>
          <w:tcPr>
            <w:tcW w:w="648" w:type="dxa"/>
          </w:tcPr>
          <w:p w:rsidR="00DC5792" w:rsidRPr="00946D6C" w:rsidRDefault="00DC5792" w:rsidP="009941F7">
            <w:pPr>
              <w:spacing w:line="360" w:lineRule="auto"/>
              <w:rPr>
                <w:rFonts w:ascii="Times New Roman" w:hAnsi="Times New Roman" w:cs="Times New Roman"/>
                <w:sz w:val="24"/>
                <w:szCs w:val="24"/>
              </w:rPr>
            </w:pPr>
          </w:p>
        </w:tc>
        <w:tc>
          <w:tcPr>
            <w:tcW w:w="9270" w:type="dxa"/>
          </w:tcPr>
          <w:p w:rsidR="00DC5792" w:rsidRPr="00946D6C" w:rsidRDefault="00DC5792" w:rsidP="009941F7">
            <w:pPr>
              <w:spacing w:line="360" w:lineRule="auto"/>
              <w:rPr>
                <w:rFonts w:ascii="Times New Roman" w:hAnsi="Times New Roman" w:cs="Times New Roman"/>
                <w:sz w:val="24"/>
                <w:szCs w:val="24"/>
              </w:rPr>
            </w:pPr>
            <w:r w:rsidRPr="00946D6C">
              <w:rPr>
                <w:rFonts w:ascii="Times New Roman" w:hAnsi="Times New Roman" w:cs="Times New Roman"/>
                <w:b/>
                <w:bCs/>
                <w:sz w:val="24"/>
                <w:szCs w:val="24"/>
              </w:rPr>
              <w:t>Assignments Group B (Any Six Assignments, All assignments to be covered in a Batch)</w:t>
            </w:r>
          </w:p>
        </w:tc>
        <w:tc>
          <w:tcPr>
            <w:tcW w:w="710" w:type="dxa"/>
          </w:tcPr>
          <w:p w:rsidR="00DC5792" w:rsidRPr="00946D6C" w:rsidRDefault="00DC5792" w:rsidP="009941F7">
            <w:pPr>
              <w:spacing w:line="360" w:lineRule="auto"/>
              <w:rPr>
                <w:rFonts w:ascii="Times New Roman" w:hAnsi="Times New Roman" w:cs="Times New Roman"/>
                <w:sz w:val="24"/>
                <w:szCs w:val="24"/>
              </w:rPr>
            </w:pPr>
          </w:p>
        </w:tc>
      </w:tr>
      <w:tr w:rsidR="00DC5792" w:rsidRPr="00946D6C" w:rsidTr="008F5B49">
        <w:tc>
          <w:tcPr>
            <w:tcW w:w="648" w:type="dxa"/>
          </w:tcPr>
          <w:p w:rsidR="00DC5792" w:rsidRPr="00946D6C" w:rsidRDefault="003E3675" w:rsidP="009941F7">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9270" w:type="dxa"/>
          </w:tcPr>
          <w:p w:rsidR="00DC5792" w:rsidRPr="00946D6C" w:rsidRDefault="00DC5792" w:rsidP="009941F7">
            <w:pPr>
              <w:autoSpaceDE w:val="0"/>
              <w:autoSpaceDN w:val="0"/>
              <w:adjustRightInd w:val="0"/>
              <w:spacing w:line="360" w:lineRule="auto"/>
              <w:rPr>
                <w:rFonts w:ascii="Times New Roman" w:hAnsi="Times New Roman" w:cs="Times New Roman"/>
                <w:sz w:val="24"/>
                <w:szCs w:val="24"/>
              </w:rPr>
            </w:pPr>
            <w:r w:rsidRPr="00946D6C">
              <w:rPr>
                <w:rFonts w:ascii="Times New Roman" w:hAnsi="Times New Roman" w:cs="Times New Roman"/>
                <w:sz w:val="24"/>
                <w:szCs w:val="24"/>
              </w:rPr>
              <w:t>Design at least 10 SQL queries for suitable database application using SQL DML statements:</w:t>
            </w:r>
          </w:p>
          <w:p w:rsidR="00DC5792" w:rsidRPr="00946D6C" w:rsidRDefault="00DC5792" w:rsidP="009941F7">
            <w:pPr>
              <w:autoSpaceDE w:val="0"/>
              <w:autoSpaceDN w:val="0"/>
              <w:adjustRightInd w:val="0"/>
              <w:spacing w:line="360" w:lineRule="auto"/>
              <w:rPr>
                <w:rFonts w:ascii="Times New Roman" w:hAnsi="Times New Roman" w:cs="Times New Roman"/>
                <w:sz w:val="24"/>
                <w:szCs w:val="24"/>
              </w:rPr>
            </w:pPr>
            <w:r w:rsidRPr="00946D6C">
              <w:rPr>
                <w:rFonts w:ascii="Times New Roman" w:hAnsi="Times New Roman" w:cs="Times New Roman"/>
                <w:sz w:val="24"/>
                <w:szCs w:val="24"/>
              </w:rPr>
              <w:t>Insert, Select, Update, Delete Clauses using distinct, count, aggregation on Client-Data</w:t>
            </w:r>
          </w:p>
          <w:p w:rsidR="00DC5792" w:rsidRPr="00946D6C" w:rsidRDefault="00DC5792" w:rsidP="009941F7">
            <w:pPr>
              <w:spacing w:line="360" w:lineRule="auto"/>
              <w:rPr>
                <w:rFonts w:ascii="Times New Roman" w:hAnsi="Times New Roman" w:cs="Times New Roman"/>
                <w:sz w:val="24"/>
                <w:szCs w:val="24"/>
              </w:rPr>
            </w:pPr>
            <w:r w:rsidRPr="00946D6C">
              <w:rPr>
                <w:rFonts w:ascii="Times New Roman" w:hAnsi="Times New Roman" w:cs="Times New Roman"/>
                <w:sz w:val="24"/>
                <w:szCs w:val="24"/>
              </w:rPr>
              <w:t>sever(three tier)</w:t>
            </w:r>
          </w:p>
        </w:tc>
        <w:tc>
          <w:tcPr>
            <w:tcW w:w="710" w:type="dxa"/>
          </w:tcPr>
          <w:p w:rsidR="00DC5792" w:rsidRPr="00946D6C" w:rsidRDefault="00DC5792" w:rsidP="009941F7">
            <w:pPr>
              <w:spacing w:line="360" w:lineRule="auto"/>
              <w:rPr>
                <w:rFonts w:ascii="Times New Roman" w:hAnsi="Times New Roman" w:cs="Times New Roman"/>
                <w:sz w:val="24"/>
                <w:szCs w:val="24"/>
              </w:rPr>
            </w:pPr>
          </w:p>
        </w:tc>
      </w:tr>
      <w:tr w:rsidR="00DC5792" w:rsidRPr="00946D6C" w:rsidTr="008F5B49">
        <w:tc>
          <w:tcPr>
            <w:tcW w:w="648" w:type="dxa"/>
          </w:tcPr>
          <w:p w:rsidR="00DC5792" w:rsidRPr="00946D6C" w:rsidRDefault="003E3675" w:rsidP="009941F7">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9270" w:type="dxa"/>
          </w:tcPr>
          <w:p w:rsidR="00DC5792" w:rsidRPr="00946D6C" w:rsidRDefault="00DC5792" w:rsidP="009941F7">
            <w:pPr>
              <w:spacing w:line="360" w:lineRule="auto"/>
              <w:rPr>
                <w:rFonts w:ascii="Times New Roman" w:hAnsi="Times New Roman" w:cs="Times New Roman"/>
                <w:sz w:val="24"/>
                <w:szCs w:val="24"/>
              </w:rPr>
            </w:pPr>
            <w:r w:rsidRPr="00946D6C">
              <w:rPr>
                <w:rFonts w:ascii="Times New Roman" w:hAnsi="Times New Roman" w:cs="Times New Roman"/>
                <w:sz w:val="24"/>
                <w:szCs w:val="24"/>
              </w:rPr>
              <w:t xml:space="preserve">Implement database with suitable example using </w:t>
            </w:r>
            <w:proofErr w:type="spellStart"/>
            <w:r w:rsidRPr="00946D6C">
              <w:rPr>
                <w:rFonts w:ascii="Times New Roman" w:hAnsi="Times New Roman" w:cs="Times New Roman"/>
                <w:sz w:val="24"/>
                <w:szCs w:val="24"/>
              </w:rPr>
              <w:t>MongoDB</w:t>
            </w:r>
            <w:proofErr w:type="spellEnd"/>
            <w:r w:rsidRPr="00946D6C">
              <w:rPr>
                <w:rFonts w:ascii="Times New Roman" w:hAnsi="Times New Roman" w:cs="Times New Roman"/>
                <w:sz w:val="24"/>
                <w:szCs w:val="24"/>
              </w:rPr>
              <w:t xml:space="preserve"> and implement all basic operations and administration commands using </w:t>
            </w:r>
            <w:proofErr w:type="gramStart"/>
            <w:r w:rsidRPr="00946D6C">
              <w:rPr>
                <w:rFonts w:ascii="Times New Roman" w:hAnsi="Times New Roman" w:cs="Times New Roman"/>
                <w:sz w:val="24"/>
                <w:szCs w:val="24"/>
              </w:rPr>
              <w:t>two tier architecture</w:t>
            </w:r>
            <w:proofErr w:type="gramEnd"/>
            <w:r w:rsidRPr="00946D6C">
              <w:rPr>
                <w:rFonts w:ascii="Times New Roman" w:hAnsi="Times New Roman" w:cs="Times New Roman"/>
                <w:sz w:val="24"/>
                <w:szCs w:val="24"/>
              </w:rPr>
              <w:t>.</w:t>
            </w:r>
          </w:p>
        </w:tc>
        <w:tc>
          <w:tcPr>
            <w:tcW w:w="710" w:type="dxa"/>
          </w:tcPr>
          <w:p w:rsidR="00DC5792" w:rsidRPr="00946D6C" w:rsidRDefault="00DC5792" w:rsidP="009941F7">
            <w:pPr>
              <w:spacing w:line="360" w:lineRule="auto"/>
              <w:rPr>
                <w:rFonts w:ascii="Times New Roman" w:hAnsi="Times New Roman" w:cs="Times New Roman"/>
                <w:sz w:val="24"/>
                <w:szCs w:val="24"/>
              </w:rPr>
            </w:pPr>
          </w:p>
        </w:tc>
      </w:tr>
      <w:tr w:rsidR="00DC5792" w:rsidRPr="00946D6C" w:rsidTr="008F5B49">
        <w:tc>
          <w:tcPr>
            <w:tcW w:w="648" w:type="dxa"/>
          </w:tcPr>
          <w:p w:rsidR="00DC5792" w:rsidRPr="00946D6C" w:rsidRDefault="003E3675" w:rsidP="009941F7">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9270" w:type="dxa"/>
          </w:tcPr>
          <w:p w:rsidR="00030933" w:rsidRPr="00030933" w:rsidRDefault="00030933" w:rsidP="00030933">
            <w:pPr>
              <w:autoSpaceDE w:val="0"/>
              <w:autoSpaceDN w:val="0"/>
              <w:adjustRightInd w:val="0"/>
              <w:spacing w:line="360" w:lineRule="auto"/>
              <w:rPr>
                <w:rFonts w:ascii="Times New Roman" w:hAnsi="Times New Roman" w:cs="Times New Roman"/>
                <w:sz w:val="24"/>
                <w:szCs w:val="24"/>
              </w:rPr>
            </w:pPr>
            <w:r w:rsidRPr="00030933">
              <w:rPr>
                <w:rFonts w:ascii="Times New Roman" w:hAnsi="Times New Roman" w:cs="Times New Roman"/>
                <w:sz w:val="24"/>
                <w:szCs w:val="24"/>
              </w:rPr>
              <w:t xml:space="preserve">Use </w:t>
            </w:r>
            <w:proofErr w:type="spellStart"/>
            <w:r w:rsidRPr="00030933">
              <w:rPr>
                <w:rFonts w:ascii="Times New Roman" w:hAnsi="Times New Roman" w:cs="Times New Roman"/>
                <w:sz w:val="24"/>
                <w:szCs w:val="24"/>
              </w:rPr>
              <w:t>MongoDB</w:t>
            </w:r>
            <w:proofErr w:type="spellEnd"/>
            <w:r w:rsidRPr="00030933">
              <w:rPr>
                <w:rFonts w:ascii="Times New Roman" w:hAnsi="Times New Roman" w:cs="Times New Roman"/>
                <w:sz w:val="24"/>
                <w:szCs w:val="24"/>
              </w:rPr>
              <w:t xml:space="preserve"> to process semi structured and unstructured  data collections such as </w:t>
            </w:r>
            <w:proofErr w:type="spellStart"/>
            <w:r w:rsidRPr="00030933">
              <w:rPr>
                <w:rFonts w:ascii="Times New Roman" w:hAnsi="Times New Roman" w:cs="Times New Roman"/>
                <w:sz w:val="24"/>
                <w:szCs w:val="24"/>
              </w:rPr>
              <w:t>Rfid</w:t>
            </w:r>
            <w:proofErr w:type="spellEnd"/>
            <w:r w:rsidRPr="00030933">
              <w:rPr>
                <w:rFonts w:ascii="Times New Roman" w:hAnsi="Times New Roman" w:cs="Times New Roman"/>
                <w:sz w:val="24"/>
                <w:szCs w:val="24"/>
              </w:rPr>
              <w:t xml:space="preserve">, </w:t>
            </w:r>
          </w:p>
          <w:p w:rsidR="00DC5792" w:rsidRPr="00946D6C" w:rsidRDefault="003D16C1" w:rsidP="00030933">
            <w:pPr>
              <w:spacing w:line="360" w:lineRule="auto"/>
              <w:rPr>
                <w:rFonts w:ascii="Times New Roman" w:hAnsi="Times New Roman" w:cs="Times New Roman"/>
                <w:sz w:val="24"/>
                <w:szCs w:val="24"/>
              </w:rPr>
            </w:pPr>
            <w:r w:rsidRPr="00030933">
              <w:rPr>
                <w:rFonts w:ascii="Times New Roman" w:hAnsi="Times New Roman" w:cs="Times New Roman"/>
                <w:sz w:val="24"/>
                <w:szCs w:val="24"/>
              </w:rPr>
              <w:t>Images</w:t>
            </w:r>
            <w:r w:rsidR="00030933" w:rsidRPr="00030933">
              <w:rPr>
                <w:rFonts w:ascii="Times New Roman" w:hAnsi="Times New Roman" w:cs="Times New Roman"/>
                <w:sz w:val="24"/>
                <w:szCs w:val="24"/>
              </w:rPr>
              <w:t xml:space="preserve">, blogs use python/Java </w:t>
            </w:r>
            <w:proofErr w:type="spellStart"/>
            <w:r w:rsidR="00030933" w:rsidRPr="00030933">
              <w:rPr>
                <w:rFonts w:ascii="Times New Roman" w:hAnsi="Times New Roman" w:cs="Times New Roman"/>
                <w:sz w:val="24"/>
                <w:szCs w:val="24"/>
              </w:rPr>
              <w:t>MongoDB</w:t>
            </w:r>
            <w:proofErr w:type="spellEnd"/>
            <w:r w:rsidR="00030933" w:rsidRPr="00030933">
              <w:rPr>
                <w:rFonts w:ascii="Times New Roman" w:hAnsi="Times New Roman" w:cs="Times New Roman"/>
                <w:sz w:val="24"/>
                <w:szCs w:val="24"/>
              </w:rPr>
              <w:t xml:space="preserve"> interface.</w:t>
            </w:r>
          </w:p>
        </w:tc>
        <w:tc>
          <w:tcPr>
            <w:tcW w:w="710" w:type="dxa"/>
          </w:tcPr>
          <w:p w:rsidR="00DC5792" w:rsidRPr="00946D6C" w:rsidRDefault="00DC5792" w:rsidP="009941F7">
            <w:pPr>
              <w:spacing w:line="360" w:lineRule="auto"/>
              <w:rPr>
                <w:rFonts w:ascii="Times New Roman" w:hAnsi="Times New Roman" w:cs="Times New Roman"/>
                <w:sz w:val="24"/>
                <w:szCs w:val="24"/>
              </w:rPr>
            </w:pPr>
          </w:p>
        </w:tc>
      </w:tr>
      <w:tr w:rsidR="00DC5792" w:rsidRPr="00946D6C" w:rsidTr="008F5B49">
        <w:tc>
          <w:tcPr>
            <w:tcW w:w="648" w:type="dxa"/>
          </w:tcPr>
          <w:p w:rsidR="00DC5792" w:rsidRPr="00946D6C" w:rsidRDefault="003E3675" w:rsidP="009941F7">
            <w:pPr>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9270" w:type="dxa"/>
          </w:tcPr>
          <w:p w:rsidR="00030933" w:rsidRPr="00030933" w:rsidRDefault="00030933" w:rsidP="00030933">
            <w:pPr>
              <w:spacing w:line="360" w:lineRule="auto"/>
              <w:rPr>
                <w:rFonts w:ascii="Times New Roman" w:hAnsi="Times New Roman" w:cs="Times New Roman"/>
                <w:sz w:val="24"/>
                <w:szCs w:val="24"/>
              </w:rPr>
            </w:pPr>
            <w:r w:rsidRPr="00030933">
              <w:rPr>
                <w:rFonts w:ascii="Times New Roman" w:hAnsi="Times New Roman" w:cs="Times New Roman"/>
                <w:sz w:val="24"/>
                <w:szCs w:val="24"/>
              </w:rPr>
              <w:t xml:space="preserve">Write an python/Java application using </w:t>
            </w:r>
            <w:proofErr w:type="spellStart"/>
            <w:r w:rsidRPr="00030933">
              <w:rPr>
                <w:rFonts w:ascii="Times New Roman" w:hAnsi="Times New Roman" w:cs="Times New Roman"/>
                <w:sz w:val="24"/>
                <w:szCs w:val="24"/>
              </w:rPr>
              <w:t>MongoDB</w:t>
            </w:r>
            <w:proofErr w:type="spellEnd"/>
            <w:r w:rsidRPr="00030933">
              <w:rPr>
                <w:rFonts w:ascii="Times New Roman" w:hAnsi="Times New Roman" w:cs="Times New Roman"/>
                <w:sz w:val="24"/>
                <w:szCs w:val="24"/>
              </w:rPr>
              <w:t xml:space="preserve"> to maintain the blog for composing the </w:t>
            </w:r>
          </w:p>
          <w:p w:rsidR="00030933" w:rsidRPr="00030933" w:rsidRDefault="00030933" w:rsidP="00030933">
            <w:pPr>
              <w:spacing w:line="360" w:lineRule="auto"/>
              <w:rPr>
                <w:rFonts w:ascii="Times New Roman" w:hAnsi="Times New Roman" w:cs="Times New Roman"/>
                <w:sz w:val="24"/>
                <w:szCs w:val="24"/>
              </w:rPr>
            </w:pPr>
            <w:r w:rsidRPr="00030933">
              <w:rPr>
                <w:rFonts w:ascii="Times New Roman" w:hAnsi="Times New Roman" w:cs="Times New Roman"/>
                <w:sz w:val="24"/>
                <w:szCs w:val="24"/>
              </w:rPr>
              <w:t xml:space="preserve">blog consists of text columns, images and videos also calculate the hit or users visited by </w:t>
            </w:r>
          </w:p>
          <w:p w:rsidR="00DC5792" w:rsidRDefault="003D16C1" w:rsidP="00030933">
            <w:pPr>
              <w:spacing w:line="360" w:lineRule="auto"/>
              <w:rPr>
                <w:rFonts w:ascii="Times New Roman" w:hAnsi="Times New Roman" w:cs="Times New Roman"/>
                <w:sz w:val="24"/>
                <w:szCs w:val="24"/>
              </w:rPr>
            </w:pPr>
            <w:r w:rsidRPr="00030933">
              <w:rPr>
                <w:rFonts w:ascii="Times New Roman" w:hAnsi="Times New Roman" w:cs="Times New Roman"/>
                <w:sz w:val="24"/>
                <w:szCs w:val="24"/>
              </w:rPr>
              <w:t>Drawing</w:t>
            </w:r>
            <w:r w:rsidR="00030933" w:rsidRPr="00030933">
              <w:rPr>
                <w:rFonts w:ascii="Times New Roman" w:hAnsi="Times New Roman" w:cs="Times New Roman"/>
                <w:sz w:val="24"/>
                <w:szCs w:val="24"/>
              </w:rPr>
              <w:t xml:space="preserve"> 2D graphs. </w:t>
            </w:r>
          </w:p>
          <w:p w:rsidR="005D47E0" w:rsidRDefault="005D47E0" w:rsidP="00030933">
            <w:pPr>
              <w:spacing w:line="360" w:lineRule="auto"/>
              <w:rPr>
                <w:rFonts w:ascii="Times New Roman" w:hAnsi="Times New Roman" w:cs="Times New Roman"/>
                <w:sz w:val="24"/>
                <w:szCs w:val="24"/>
              </w:rPr>
            </w:pPr>
          </w:p>
          <w:p w:rsidR="005D47E0" w:rsidRDefault="005D47E0" w:rsidP="00030933">
            <w:pPr>
              <w:spacing w:line="360" w:lineRule="auto"/>
              <w:rPr>
                <w:rFonts w:ascii="Times New Roman" w:hAnsi="Times New Roman" w:cs="Times New Roman"/>
                <w:sz w:val="24"/>
                <w:szCs w:val="24"/>
              </w:rPr>
            </w:pPr>
          </w:p>
          <w:p w:rsidR="005D47E0" w:rsidRPr="00946D6C" w:rsidRDefault="005D47E0" w:rsidP="00030933">
            <w:pPr>
              <w:spacing w:line="360" w:lineRule="auto"/>
              <w:rPr>
                <w:rFonts w:ascii="Times New Roman" w:hAnsi="Times New Roman" w:cs="Times New Roman"/>
                <w:sz w:val="24"/>
                <w:szCs w:val="24"/>
              </w:rPr>
            </w:pPr>
          </w:p>
        </w:tc>
        <w:tc>
          <w:tcPr>
            <w:tcW w:w="710" w:type="dxa"/>
          </w:tcPr>
          <w:p w:rsidR="00DC5792" w:rsidRPr="00946D6C" w:rsidRDefault="00DC5792" w:rsidP="009941F7">
            <w:pPr>
              <w:spacing w:line="360" w:lineRule="auto"/>
              <w:rPr>
                <w:rFonts w:ascii="Times New Roman" w:hAnsi="Times New Roman" w:cs="Times New Roman"/>
                <w:sz w:val="24"/>
                <w:szCs w:val="24"/>
              </w:rPr>
            </w:pPr>
          </w:p>
        </w:tc>
      </w:tr>
      <w:tr w:rsidR="00FF5B9E" w:rsidRPr="00946D6C" w:rsidTr="005D47E0">
        <w:trPr>
          <w:trHeight w:val="1070"/>
        </w:trPr>
        <w:tc>
          <w:tcPr>
            <w:tcW w:w="648" w:type="dxa"/>
          </w:tcPr>
          <w:p w:rsidR="00FF5B9E" w:rsidRPr="00946D6C" w:rsidRDefault="00FF5B9E" w:rsidP="00F942B9">
            <w:pPr>
              <w:spacing w:line="360" w:lineRule="auto"/>
              <w:jc w:val="center"/>
              <w:rPr>
                <w:rFonts w:ascii="Times New Roman" w:hAnsi="Times New Roman" w:cs="Times New Roman"/>
                <w:b/>
                <w:sz w:val="24"/>
                <w:szCs w:val="24"/>
              </w:rPr>
            </w:pPr>
            <w:r w:rsidRPr="00946D6C">
              <w:rPr>
                <w:rFonts w:ascii="Times New Roman" w:hAnsi="Times New Roman" w:cs="Times New Roman"/>
                <w:b/>
                <w:sz w:val="24"/>
                <w:szCs w:val="24"/>
              </w:rPr>
              <w:lastRenderedPageBreak/>
              <w:t>Sr. No.</w:t>
            </w:r>
          </w:p>
        </w:tc>
        <w:tc>
          <w:tcPr>
            <w:tcW w:w="9270" w:type="dxa"/>
          </w:tcPr>
          <w:p w:rsidR="00FF5B9E" w:rsidRDefault="00FF5B9E" w:rsidP="00F942B9">
            <w:pPr>
              <w:spacing w:line="360" w:lineRule="auto"/>
              <w:jc w:val="center"/>
              <w:rPr>
                <w:rFonts w:ascii="Times New Roman" w:hAnsi="Times New Roman" w:cs="Times New Roman"/>
                <w:b/>
                <w:sz w:val="24"/>
                <w:szCs w:val="24"/>
              </w:rPr>
            </w:pPr>
            <w:r w:rsidRPr="00946D6C">
              <w:rPr>
                <w:rFonts w:ascii="Times New Roman" w:hAnsi="Times New Roman" w:cs="Times New Roman"/>
                <w:b/>
                <w:sz w:val="24"/>
                <w:szCs w:val="24"/>
              </w:rPr>
              <w:t>Name of experiments</w:t>
            </w:r>
          </w:p>
          <w:p w:rsidR="00FF5B9E" w:rsidRPr="00946D6C" w:rsidRDefault="00FF5B9E" w:rsidP="00F942B9">
            <w:pPr>
              <w:spacing w:line="360" w:lineRule="auto"/>
              <w:jc w:val="center"/>
              <w:rPr>
                <w:rFonts w:ascii="Times New Roman" w:hAnsi="Times New Roman" w:cs="Times New Roman"/>
                <w:b/>
                <w:sz w:val="24"/>
                <w:szCs w:val="24"/>
              </w:rPr>
            </w:pPr>
            <w:r w:rsidRPr="00946D6C">
              <w:rPr>
                <w:rFonts w:ascii="Times New Roman" w:hAnsi="Times New Roman" w:cs="Times New Roman"/>
                <w:b/>
                <w:bCs/>
                <w:sz w:val="24"/>
                <w:szCs w:val="24"/>
              </w:rPr>
              <w:t>Assignments Group B</w:t>
            </w:r>
            <w:r w:rsidR="002A24BC">
              <w:rPr>
                <w:rFonts w:ascii="Times New Roman" w:hAnsi="Times New Roman" w:cs="Times New Roman"/>
                <w:b/>
                <w:bCs/>
                <w:sz w:val="24"/>
                <w:szCs w:val="24"/>
              </w:rPr>
              <w:t xml:space="preserve"> (Continued)</w:t>
            </w:r>
          </w:p>
        </w:tc>
        <w:tc>
          <w:tcPr>
            <w:tcW w:w="710" w:type="dxa"/>
          </w:tcPr>
          <w:p w:rsidR="00FF5B9E" w:rsidRPr="00946D6C" w:rsidRDefault="00FF5B9E" w:rsidP="00F942B9">
            <w:pPr>
              <w:spacing w:line="360" w:lineRule="auto"/>
              <w:jc w:val="center"/>
              <w:rPr>
                <w:rFonts w:ascii="Times New Roman" w:hAnsi="Times New Roman" w:cs="Times New Roman"/>
                <w:b/>
                <w:sz w:val="24"/>
                <w:szCs w:val="24"/>
              </w:rPr>
            </w:pPr>
            <w:r w:rsidRPr="00946D6C">
              <w:rPr>
                <w:rFonts w:ascii="Times New Roman" w:hAnsi="Times New Roman" w:cs="Times New Roman"/>
                <w:b/>
                <w:sz w:val="24"/>
                <w:szCs w:val="24"/>
              </w:rPr>
              <w:t>Page No.</w:t>
            </w:r>
          </w:p>
        </w:tc>
      </w:tr>
      <w:tr w:rsidR="002A24BC" w:rsidRPr="00946D6C" w:rsidTr="008F5B49">
        <w:tc>
          <w:tcPr>
            <w:tcW w:w="648" w:type="dxa"/>
          </w:tcPr>
          <w:p w:rsidR="002A24BC" w:rsidRDefault="002A24BC" w:rsidP="009941F7">
            <w:pPr>
              <w:spacing w:line="360" w:lineRule="auto"/>
              <w:rPr>
                <w:rFonts w:ascii="Times New Roman" w:hAnsi="Times New Roman" w:cs="Times New Roman"/>
                <w:sz w:val="24"/>
                <w:szCs w:val="24"/>
              </w:rPr>
            </w:pPr>
            <w:r>
              <w:rPr>
                <w:rFonts w:ascii="Times New Roman" w:hAnsi="Times New Roman" w:cs="Times New Roman"/>
                <w:sz w:val="24"/>
                <w:szCs w:val="24"/>
              </w:rPr>
              <w:t>5</w:t>
            </w:r>
          </w:p>
        </w:tc>
        <w:tc>
          <w:tcPr>
            <w:tcW w:w="9270" w:type="dxa"/>
          </w:tcPr>
          <w:p w:rsidR="002A24BC" w:rsidRPr="002A24BC" w:rsidRDefault="002A24BC" w:rsidP="002A24BC">
            <w:pPr>
              <w:spacing w:line="360" w:lineRule="auto"/>
              <w:rPr>
                <w:rFonts w:ascii="Times New Roman" w:hAnsi="Times New Roman" w:cs="Times New Roman"/>
                <w:sz w:val="24"/>
                <w:szCs w:val="24"/>
              </w:rPr>
            </w:pPr>
            <w:r w:rsidRPr="002A24BC">
              <w:rPr>
                <w:rFonts w:ascii="Times New Roman" w:hAnsi="Times New Roman" w:cs="Times New Roman"/>
                <w:sz w:val="24"/>
                <w:szCs w:val="24"/>
              </w:rPr>
              <w:t xml:space="preserve">Write a program in Python/C++ to test that computer is booted with Legacy Boot ROM- </w:t>
            </w:r>
          </w:p>
          <w:p w:rsidR="002A24BC" w:rsidRPr="00030933" w:rsidRDefault="002A24BC" w:rsidP="002A24BC">
            <w:pPr>
              <w:spacing w:line="360" w:lineRule="auto"/>
              <w:rPr>
                <w:rFonts w:ascii="Times New Roman" w:hAnsi="Times New Roman" w:cs="Times New Roman"/>
                <w:sz w:val="24"/>
                <w:szCs w:val="24"/>
              </w:rPr>
            </w:pPr>
            <w:r w:rsidRPr="002A24BC">
              <w:rPr>
                <w:rFonts w:ascii="Times New Roman" w:hAnsi="Times New Roman" w:cs="Times New Roman"/>
                <w:sz w:val="24"/>
                <w:szCs w:val="24"/>
              </w:rPr>
              <w:t>BIOS or UEFI.</w:t>
            </w:r>
          </w:p>
        </w:tc>
        <w:tc>
          <w:tcPr>
            <w:tcW w:w="710" w:type="dxa"/>
          </w:tcPr>
          <w:p w:rsidR="002A24BC" w:rsidRPr="00946D6C" w:rsidRDefault="002A24BC" w:rsidP="009941F7">
            <w:pPr>
              <w:spacing w:line="360" w:lineRule="auto"/>
              <w:rPr>
                <w:rFonts w:ascii="Times New Roman" w:hAnsi="Times New Roman" w:cs="Times New Roman"/>
                <w:sz w:val="24"/>
                <w:szCs w:val="24"/>
              </w:rPr>
            </w:pPr>
          </w:p>
        </w:tc>
      </w:tr>
      <w:tr w:rsidR="00FF5B9E" w:rsidRPr="00946D6C" w:rsidTr="008F5B49">
        <w:tc>
          <w:tcPr>
            <w:tcW w:w="648" w:type="dxa"/>
          </w:tcPr>
          <w:p w:rsidR="00FF5B9E" w:rsidRPr="00946D6C" w:rsidRDefault="00FF5B9E" w:rsidP="009941F7">
            <w:pPr>
              <w:spacing w:line="360" w:lineRule="auto"/>
              <w:rPr>
                <w:rFonts w:ascii="Times New Roman" w:hAnsi="Times New Roman" w:cs="Times New Roman"/>
                <w:sz w:val="24"/>
                <w:szCs w:val="24"/>
              </w:rPr>
            </w:pPr>
            <w:r>
              <w:rPr>
                <w:rFonts w:ascii="Times New Roman" w:hAnsi="Times New Roman" w:cs="Times New Roman"/>
                <w:sz w:val="24"/>
                <w:szCs w:val="24"/>
              </w:rPr>
              <w:t>6</w:t>
            </w:r>
          </w:p>
        </w:tc>
        <w:tc>
          <w:tcPr>
            <w:tcW w:w="9270" w:type="dxa"/>
          </w:tcPr>
          <w:p w:rsidR="00FF5B9E" w:rsidRPr="00030933" w:rsidRDefault="00FF5B9E" w:rsidP="00030933">
            <w:pPr>
              <w:spacing w:line="360" w:lineRule="auto"/>
              <w:rPr>
                <w:rFonts w:ascii="Times New Roman" w:hAnsi="Times New Roman" w:cs="Times New Roman"/>
                <w:sz w:val="24"/>
                <w:szCs w:val="24"/>
              </w:rPr>
            </w:pPr>
            <w:r w:rsidRPr="00030933">
              <w:rPr>
                <w:rFonts w:ascii="Times New Roman" w:hAnsi="Times New Roman" w:cs="Times New Roman"/>
                <w:sz w:val="24"/>
                <w:szCs w:val="24"/>
              </w:rPr>
              <w:t xml:space="preserve">Write a program in C++ to create a RAMDRIVE and associate an acyclic directory structure </w:t>
            </w:r>
          </w:p>
          <w:p w:rsidR="00FF5B9E" w:rsidRPr="00946D6C" w:rsidRDefault="00FF5B9E" w:rsidP="00030933">
            <w:pPr>
              <w:spacing w:line="360" w:lineRule="auto"/>
              <w:rPr>
                <w:rFonts w:ascii="Times New Roman" w:hAnsi="Times New Roman" w:cs="Times New Roman"/>
                <w:sz w:val="24"/>
                <w:szCs w:val="24"/>
              </w:rPr>
            </w:pPr>
            <w:proofErr w:type="gramStart"/>
            <w:r w:rsidRPr="00030933">
              <w:rPr>
                <w:rFonts w:ascii="Times New Roman" w:hAnsi="Times New Roman" w:cs="Times New Roman"/>
                <w:sz w:val="24"/>
                <w:szCs w:val="24"/>
              </w:rPr>
              <w:t>to</w:t>
            </w:r>
            <w:proofErr w:type="gramEnd"/>
            <w:r w:rsidRPr="00030933">
              <w:rPr>
                <w:rFonts w:ascii="Times New Roman" w:hAnsi="Times New Roman" w:cs="Times New Roman"/>
                <w:sz w:val="24"/>
                <w:szCs w:val="24"/>
              </w:rPr>
              <w:t xml:space="preserve"> it. Use this RAMDRIVE to store input, out files to run a calculator program.</w:t>
            </w:r>
          </w:p>
        </w:tc>
        <w:tc>
          <w:tcPr>
            <w:tcW w:w="710" w:type="dxa"/>
          </w:tcPr>
          <w:p w:rsidR="00FF5B9E" w:rsidRPr="00946D6C" w:rsidRDefault="00FF5B9E" w:rsidP="009941F7">
            <w:pPr>
              <w:spacing w:line="360" w:lineRule="auto"/>
              <w:rPr>
                <w:rFonts w:ascii="Times New Roman" w:hAnsi="Times New Roman" w:cs="Times New Roman"/>
                <w:sz w:val="24"/>
                <w:szCs w:val="24"/>
              </w:rPr>
            </w:pPr>
          </w:p>
        </w:tc>
      </w:tr>
      <w:tr w:rsidR="00FF5B9E" w:rsidRPr="00946D6C" w:rsidTr="008F5B49">
        <w:tc>
          <w:tcPr>
            <w:tcW w:w="648" w:type="dxa"/>
          </w:tcPr>
          <w:p w:rsidR="00FF5B9E" w:rsidRPr="00946D6C" w:rsidRDefault="00FF5B9E" w:rsidP="009941F7">
            <w:pPr>
              <w:spacing w:line="360" w:lineRule="auto"/>
              <w:rPr>
                <w:rFonts w:ascii="Times New Roman" w:hAnsi="Times New Roman" w:cs="Times New Roman"/>
                <w:sz w:val="24"/>
                <w:szCs w:val="24"/>
              </w:rPr>
            </w:pPr>
            <w:r>
              <w:rPr>
                <w:rFonts w:ascii="Times New Roman" w:hAnsi="Times New Roman" w:cs="Times New Roman"/>
                <w:sz w:val="24"/>
                <w:szCs w:val="24"/>
              </w:rPr>
              <w:t>7</w:t>
            </w:r>
          </w:p>
        </w:tc>
        <w:tc>
          <w:tcPr>
            <w:tcW w:w="9270" w:type="dxa"/>
          </w:tcPr>
          <w:p w:rsidR="00FF5B9E" w:rsidRPr="00030933" w:rsidRDefault="00FF5B9E" w:rsidP="00030933">
            <w:pPr>
              <w:spacing w:line="360" w:lineRule="auto"/>
              <w:rPr>
                <w:rFonts w:ascii="Times New Roman" w:hAnsi="Times New Roman" w:cs="Times New Roman"/>
                <w:sz w:val="24"/>
                <w:szCs w:val="24"/>
              </w:rPr>
            </w:pPr>
            <w:r w:rsidRPr="00030933">
              <w:rPr>
                <w:rFonts w:ascii="Times New Roman" w:hAnsi="Times New Roman" w:cs="Times New Roman"/>
                <w:sz w:val="24"/>
                <w:szCs w:val="24"/>
              </w:rPr>
              <w:t xml:space="preserve">Write a program in C++ to develop a tool using GRUB2 or GRUBx64.rfi select and display </w:t>
            </w:r>
          </w:p>
          <w:p w:rsidR="00FF5B9E" w:rsidRPr="00946D6C" w:rsidRDefault="00FF5B9E" w:rsidP="00030933">
            <w:pPr>
              <w:spacing w:line="360" w:lineRule="auto"/>
              <w:rPr>
                <w:rFonts w:ascii="Times New Roman" w:hAnsi="Times New Roman" w:cs="Times New Roman"/>
                <w:sz w:val="24"/>
                <w:szCs w:val="24"/>
              </w:rPr>
            </w:pPr>
            <w:proofErr w:type="gramStart"/>
            <w:r w:rsidRPr="00030933">
              <w:rPr>
                <w:rFonts w:ascii="Times New Roman" w:hAnsi="Times New Roman" w:cs="Times New Roman"/>
                <w:sz w:val="24"/>
                <w:szCs w:val="24"/>
              </w:rPr>
              <w:t>a</w:t>
            </w:r>
            <w:proofErr w:type="gramEnd"/>
            <w:r w:rsidRPr="00030933">
              <w:rPr>
                <w:rFonts w:ascii="Times New Roman" w:hAnsi="Times New Roman" w:cs="Times New Roman"/>
                <w:sz w:val="24"/>
                <w:szCs w:val="24"/>
              </w:rPr>
              <w:t xml:space="preserve"> boot partition. (use appropriate overloading)</w:t>
            </w:r>
          </w:p>
        </w:tc>
        <w:tc>
          <w:tcPr>
            <w:tcW w:w="710" w:type="dxa"/>
          </w:tcPr>
          <w:p w:rsidR="00FF5B9E" w:rsidRPr="00946D6C" w:rsidRDefault="00FF5B9E" w:rsidP="009941F7">
            <w:pPr>
              <w:spacing w:line="360" w:lineRule="auto"/>
              <w:rPr>
                <w:rFonts w:ascii="Times New Roman" w:hAnsi="Times New Roman" w:cs="Times New Roman"/>
                <w:sz w:val="24"/>
                <w:szCs w:val="24"/>
              </w:rPr>
            </w:pPr>
          </w:p>
        </w:tc>
      </w:tr>
      <w:tr w:rsidR="00FF5B9E" w:rsidRPr="00946D6C" w:rsidTr="008F5B49">
        <w:tc>
          <w:tcPr>
            <w:tcW w:w="648" w:type="dxa"/>
          </w:tcPr>
          <w:p w:rsidR="00FF5B9E" w:rsidRDefault="00FF5B9E" w:rsidP="009941F7">
            <w:pPr>
              <w:spacing w:line="360" w:lineRule="auto"/>
              <w:rPr>
                <w:rFonts w:ascii="Times New Roman" w:hAnsi="Times New Roman" w:cs="Times New Roman"/>
                <w:sz w:val="24"/>
                <w:szCs w:val="24"/>
              </w:rPr>
            </w:pPr>
            <w:r>
              <w:rPr>
                <w:rFonts w:ascii="Times New Roman" w:hAnsi="Times New Roman" w:cs="Times New Roman"/>
                <w:sz w:val="24"/>
                <w:szCs w:val="24"/>
              </w:rPr>
              <w:t>8</w:t>
            </w:r>
          </w:p>
        </w:tc>
        <w:tc>
          <w:tcPr>
            <w:tcW w:w="9270" w:type="dxa"/>
          </w:tcPr>
          <w:p w:rsidR="00FF5B9E" w:rsidRPr="00030933" w:rsidRDefault="00FF5B9E" w:rsidP="00030933">
            <w:pPr>
              <w:spacing w:line="360" w:lineRule="auto"/>
              <w:rPr>
                <w:rFonts w:ascii="Times New Roman" w:hAnsi="Times New Roman" w:cs="Times New Roman"/>
                <w:sz w:val="24"/>
                <w:szCs w:val="24"/>
              </w:rPr>
            </w:pPr>
            <w:r w:rsidRPr="00030933">
              <w:rPr>
                <w:rFonts w:ascii="Times New Roman" w:hAnsi="Times New Roman" w:cs="Times New Roman"/>
                <w:sz w:val="24"/>
                <w:szCs w:val="24"/>
              </w:rPr>
              <w:t xml:space="preserve">Write a Python/Java/C+ program to verify the operating system name and version of Mobile </w:t>
            </w:r>
          </w:p>
          <w:p w:rsidR="00FF5B9E" w:rsidRPr="00030933" w:rsidRDefault="003D16C1" w:rsidP="00030933">
            <w:pPr>
              <w:spacing w:line="360" w:lineRule="auto"/>
              <w:rPr>
                <w:rFonts w:ascii="Times New Roman" w:hAnsi="Times New Roman" w:cs="Times New Roman"/>
                <w:sz w:val="24"/>
                <w:szCs w:val="24"/>
              </w:rPr>
            </w:pPr>
            <w:r w:rsidRPr="00030933">
              <w:rPr>
                <w:rFonts w:ascii="Times New Roman" w:hAnsi="Times New Roman" w:cs="Times New Roman"/>
                <w:sz w:val="24"/>
                <w:szCs w:val="24"/>
              </w:rPr>
              <w:t>Devices</w:t>
            </w:r>
            <w:r w:rsidR="00FF5B9E" w:rsidRPr="00030933">
              <w:rPr>
                <w:rFonts w:ascii="Times New Roman" w:hAnsi="Times New Roman" w:cs="Times New Roman"/>
                <w:sz w:val="24"/>
                <w:szCs w:val="24"/>
              </w:rPr>
              <w:t>.</w:t>
            </w:r>
          </w:p>
        </w:tc>
        <w:tc>
          <w:tcPr>
            <w:tcW w:w="710" w:type="dxa"/>
          </w:tcPr>
          <w:p w:rsidR="00FF5B9E" w:rsidRPr="00946D6C" w:rsidRDefault="00FF5B9E" w:rsidP="009941F7">
            <w:pPr>
              <w:spacing w:line="360" w:lineRule="auto"/>
              <w:rPr>
                <w:rFonts w:ascii="Times New Roman" w:hAnsi="Times New Roman" w:cs="Times New Roman"/>
                <w:sz w:val="24"/>
                <w:szCs w:val="24"/>
              </w:rPr>
            </w:pPr>
          </w:p>
        </w:tc>
      </w:tr>
      <w:tr w:rsidR="00FF5B9E" w:rsidRPr="00946D6C" w:rsidTr="008F5B49">
        <w:tc>
          <w:tcPr>
            <w:tcW w:w="648" w:type="dxa"/>
          </w:tcPr>
          <w:p w:rsidR="00FF5B9E" w:rsidRDefault="00FF5B9E" w:rsidP="009941F7">
            <w:pPr>
              <w:spacing w:line="360" w:lineRule="auto"/>
              <w:rPr>
                <w:rFonts w:ascii="Times New Roman" w:hAnsi="Times New Roman" w:cs="Times New Roman"/>
                <w:sz w:val="24"/>
                <w:szCs w:val="24"/>
              </w:rPr>
            </w:pPr>
            <w:r>
              <w:rPr>
                <w:rFonts w:ascii="Times New Roman" w:hAnsi="Times New Roman" w:cs="Times New Roman"/>
                <w:sz w:val="24"/>
                <w:szCs w:val="24"/>
              </w:rPr>
              <w:t>9</w:t>
            </w:r>
          </w:p>
        </w:tc>
        <w:tc>
          <w:tcPr>
            <w:tcW w:w="9270" w:type="dxa"/>
          </w:tcPr>
          <w:p w:rsidR="00FF5B9E" w:rsidRPr="00030933" w:rsidRDefault="00FF5B9E" w:rsidP="00030933">
            <w:pPr>
              <w:spacing w:line="360" w:lineRule="auto"/>
              <w:rPr>
                <w:rFonts w:ascii="Times New Roman" w:hAnsi="Times New Roman" w:cs="Times New Roman"/>
                <w:sz w:val="24"/>
                <w:szCs w:val="24"/>
              </w:rPr>
            </w:pPr>
            <w:r w:rsidRPr="00030933">
              <w:rPr>
                <w:rFonts w:ascii="Times New Roman" w:hAnsi="Times New Roman" w:cs="Times New Roman"/>
                <w:sz w:val="24"/>
                <w:szCs w:val="24"/>
              </w:rPr>
              <w:t xml:space="preserve">Write a program using </w:t>
            </w:r>
            <w:proofErr w:type="spellStart"/>
            <w:r w:rsidRPr="00030933">
              <w:rPr>
                <w:rFonts w:ascii="Times New Roman" w:hAnsi="Times New Roman" w:cs="Times New Roman"/>
                <w:sz w:val="24"/>
                <w:szCs w:val="24"/>
              </w:rPr>
              <w:t>MongoDB</w:t>
            </w:r>
            <w:proofErr w:type="spellEnd"/>
            <w:r w:rsidRPr="00030933">
              <w:rPr>
                <w:rFonts w:ascii="Times New Roman" w:hAnsi="Times New Roman" w:cs="Times New Roman"/>
                <w:sz w:val="24"/>
                <w:szCs w:val="24"/>
              </w:rPr>
              <w:t xml:space="preserve"> to compose a web news-letter consisting of videos, </w:t>
            </w:r>
          </w:p>
          <w:p w:rsidR="00FF5B9E" w:rsidRPr="00030933" w:rsidRDefault="00FF5B9E" w:rsidP="00030933">
            <w:pPr>
              <w:spacing w:line="360" w:lineRule="auto"/>
              <w:rPr>
                <w:rFonts w:ascii="Times New Roman" w:hAnsi="Times New Roman" w:cs="Times New Roman"/>
                <w:sz w:val="24"/>
                <w:szCs w:val="24"/>
              </w:rPr>
            </w:pPr>
            <w:proofErr w:type="gramStart"/>
            <w:r w:rsidRPr="00030933">
              <w:rPr>
                <w:rFonts w:ascii="Times New Roman" w:hAnsi="Times New Roman" w:cs="Times New Roman"/>
                <w:sz w:val="24"/>
                <w:szCs w:val="24"/>
              </w:rPr>
              <w:t>images</w:t>
            </w:r>
            <w:proofErr w:type="gramEnd"/>
            <w:r w:rsidRPr="00030933">
              <w:rPr>
                <w:rFonts w:ascii="Times New Roman" w:hAnsi="Times New Roman" w:cs="Times New Roman"/>
                <w:sz w:val="24"/>
                <w:szCs w:val="24"/>
              </w:rPr>
              <w:t xml:space="preserve">, text use python </w:t>
            </w:r>
            <w:proofErr w:type="spellStart"/>
            <w:r w:rsidRPr="00030933">
              <w:rPr>
                <w:rFonts w:ascii="Times New Roman" w:hAnsi="Times New Roman" w:cs="Times New Roman"/>
                <w:sz w:val="24"/>
                <w:szCs w:val="24"/>
              </w:rPr>
              <w:t>MongoDB</w:t>
            </w:r>
            <w:proofErr w:type="spellEnd"/>
            <w:r w:rsidRPr="00030933">
              <w:rPr>
                <w:rFonts w:ascii="Times New Roman" w:hAnsi="Times New Roman" w:cs="Times New Roman"/>
                <w:sz w:val="24"/>
                <w:szCs w:val="24"/>
              </w:rPr>
              <w:t xml:space="preserve"> interface.</w:t>
            </w:r>
          </w:p>
        </w:tc>
        <w:tc>
          <w:tcPr>
            <w:tcW w:w="710" w:type="dxa"/>
          </w:tcPr>
          <w:p w:rsidR="00FF5B9E" w:rsidRPr="00946D6C" w:rsidRDefault="00FF5B9E" w:rsidP="009941F7">
            <w:pPr>
              <w:spacing w:line="360" w:lineRule="auto"/>
              <w:rPr>
                <w:rFonts w:ascii="Times New Roman" w:hAnsi="Times New Roman" w:cs="Times New Roman"/>
                <w:sz w:val="24"/>
                <w:szCs w:val="24"/>
              </w:rPr>
            </w:pPr>
          </w:p>
        </w:tc>
      </w:tr>
      <w:tr w:rsidR="00FF5B9E" w:rsidRPr="00946D6C" w:rsidTr="008F5B49">
        <w:tc>
          <w:tcPr>
            <w:tcW w:w="648" w:type="dxa"/>
          </w:tcPr>
          <w:p w:rsidR="00FF5B9E" w:rsidRDefault="00FF5B9E" w:rsidP="009941F7">
            <w:pPr>
              <w:spacing w:line="360" w:lineRule="auto"/>
              <w:rPr>
                <w:rFonts w:ascii="Times New Roman" w:hAnsi="Times New Roman" w:cs="Times New Roman"/>
                <w:sz w:val="24"/>
                <w:szCs w:val="24"/>
              </w:rPr>
            </w:pPr>
            <w:r>
              <w:rPr>
                <w:rFonts w:ascii="Times New Roman" w:hAnsi="Times New Roman" w:cs="Times New Roman"/>
                <w:sz w:val="24"/>
                <w:szCs w:val="24"/>
              </w:rPr>
              <w:t>10</w:t>
            </w:r>
          </w:p>
        </w:tc>
        <w:tc>
          <w:tcPr>
            <w:tcW w:w="9270" w:type="dxa"/>
          </w:tcPr>
          <w:p w:rsidR="00FF5B9E" w:rsidRPr="00030933" w:rsidRDefault="00FF5B9E" w:rsidP="00030933">
            <w:pPr>
              <w:spacing w:line="360" w:lineRule="auto"/>
              <w:rPr>
                <w:rFonts w:ascii="Times New Roman" w:hAnsi="Times New Roman" w:cs="Times New Roman"/>
                <w:sz w:val="24"/>
                <w:szCs w:val="24"/>
              </w:rPr>
            </w:pPr>
            <w:r w:rsidRPr="00030933">
              <w:rPr>
                <w:rFonts w:ascii="Times New Roman" w:hAnsi="Times New Roman" w:cs="Times New Roman"/>
                <w:sz w:val="24"/>
                <w:szCs w:val="24"/>
              </w:rPr>
              <w:t xml:space="preserve">Create </w:t>
            </w:r>
            <w:proofErr w:type="gramStart"/>
            <w:r w:rsidRPr="00030933">
              <w:rPr>
                <w:rFonts w:ascii="Times New Roman" w:hAnsi="Times New Roman" w:cs="Times New Roman"/>
                <w:sz w:val="24"/>
                <w:szCs w:val="24"/>
              </w:rPr>
              <w:t>a</w:t>
            </w:r>
            <w:proofErr w:type="gramEnd"/>
            <w:r w:rsidRPr="00030933">
              <w:rPr>
                <w:rFonts w:ascii="Times New Roman" w:hAnsi="Times New Roman" w:cs="Times New Roman"/>
                <w:sz w:val="24"/>
                <w:szCs w:val="24"/>
              </w:rPr>
              <w:t xml:space="preserve"> </w:t>
            </w:r>
            <w:proofErr w:type="spellStart"/>
            <w:r w:rsidRPr="00030933">
              <w:rPr>
                <w:rFonts w:ascii="Times New Roman" w:hAnsi="Times New Roman" w:cs="Times New Roman"/>
                <w:sz w:val="24"/>
                <w:szCs w:val="24"/>
              </w:rPr>
              <w:t>iso</w:t>
            </w:r>
            <w:proofErr w:type="spellEnd"/>
            <w:r w:rsidRPr="00030933">
              <w:rPr>
                <w:rFonts w:ascii="Times New Roman" w:hAnsi="Times New Roman" w:cs="Times New Roman"/>
                <w:sz w:val="24"/>
                <w:szCs w:val="24"/>
              </w:rPr>
              <w:t xml:space="preserve"> boot image using open source tools.</w:t>
            </w:r>
          </w:p>
        </w:tc>
        <w:tc>
          <w:tcPr>
            <w:tcW w:w="710" w:type="dxa"/>
          </w:tcPr>
          <w:p w:rsidR="00FF5B9E" w:rsidRPr="00946D6C" w:rsidRDefault="00FF5B9E" w:rsidP="009941F7">
            <w:pPr>
              <w:spacing w:line="360" w:lineRule="auto"/>
              <w:rPr>
                <w:rFonts w:ascii="Times New Roman" w:hAnsi="Times New Roman" w:cs="Times New Roman"/>
                <w:sz w:val="24"/>
                <w:szCs w:val="24"/>
              </w:rPr>
            </w:pPr>
          </w:p>
        </w:tc>
      </w:tr>
      <w:tr w:rsidR="00FF5B9E" w:rsidRPr="00946D6C" w:rsidTr="008F5B49">
        <w:tc>
          <w:tcPr>
            <w:tcW w:w="648" w:type="dxa"/>
          </w:tcPr>
          <w:p w:rsidR="00FF5B9E" w:rsidRDefault="00FF5B9E" w:rsidP="009941F7">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9270" w:type="dxa"/>
          </w:tcPr>
          <w:p w:rsidR="00FF5B9E" w:rsidRPr="00030933" w:rsidRDefault="00FF5B9E" w:rsidP="00030933">
            <w:pPr>
              <w:spacing w:line="360" w:lineRule="auto"/>
              <w:rPr>
                <w:rFonts w:ascii="Times New Roman" w:hAnsi="Times New Roman" w:cs="Times New Roman"/>
                <w:sz w:val="24"/>
                <w:szCs w:val="24"/>
              </w:rPr>
            </w:pPr>
            <w:r w:rsidRPr="00030933">
              <w:rPr>
                <w:rFonts w:ascii="Times New Roman" w:hAnsi="Times New Roman" w:cs="Times New Roman"/>
                <w:sz w:val="24"/>
                <w:szCs w:val="24"/>
              </w:rPr>
              <w:t>Write a python program for creating virtual file system on Linux environment.</w:t>
            </w:r>
          </w:p>
        </w:tc>
        <w:tc>
          <w:tcPr>
            <w:tcW w:w="710" w:type="dxa"/>
          </w:tcPr>
          <w:p w:rsidR="00FF5B9E" w:rsidRPr="00946D6C" w:rsidRDefault="00FF5B9E" w:rsidP="009941F7">
            <w:pPr>
              <w:spacing w:line="360" w:lineRule="auto"/>
              <w:rPr>
                <w:rFonts w:ascii="Times New Roman" w:hAnsi="Times New Roman" w:cs="Times New Roman"/>
                <w:sz w:val="24"/>
                <w:szCs w:val="24"/>
              </w:rPr>
            </w:pPr>
          </w:p>
        </w:tc>
      </w:tr>
      <w:tr w:rsidR="00FF5B9E" w:rsidRPr="00946D6C" w:rsidTr="008F5B49">
        <w:tc>
          <w:tcPr>
            <w:tcW w:w="648" w:type="dxa"/>
          </w:tcPr>
          <w:p w:rsidR="00FF5B9E" w:rsidRDefault="00FF5B9E" w:rsidP="009941F7">
            <w:pPr>
              <w:spacing w:line="360" w:lineRule="auto"/>
              <w:rPr>
                <w:rFonts w:ascii="Times New Roman" w:hAnsi="Times New Roman" w:cs="Times New Roman"/>
                <w:sz w:val="24"/>
                <w:szCs w:val="24"/>
              </w:rPr>
            </w:pPr>
            <w:r>
              <w:rPr>
                <w:rFonts w:ascii="Times New Roman" w:hAnsi="Times New Roman" w:cs="Times New Roman"/>
                <w:sz w:val="24"/>
                <w:szCs w:val="24"/>
              </w:rPr>
              <w:t>12</w:t>
            </w:r>
          </w:p>
        </w:tc>
        <w:tc>
          <w:tcPr>
            <w:tcW w:w="9270" w:type="dxa"/>
          </w:tcPr>
          <w:p w:rsidR="00FF5B9E" w:rsidRPr="00030933" w:rsidRDefault="00FF5B9E" w:rsidP="00030933">
            <w:pPr>
              <w:spacing w:line="360" w:lineRule="auto"/>
              <w:rPr>
                <w:rFonts w:ascii="Times New Roman" w:hAnsi="Times New Roman" w:cs="Times New Roman"/>
                <w:sz w:val="24"/>
                <w:szCs w:val="24"/>
              </w:rPr>
            </w:pPr>
            <w:r w:rsidRPr="00030933">
              <w:rPr>
                <w:rFonts w:ascii="Times New Roman" w:hAnsi="Times New Roman" w:cs="Times New Roman"/>
                <w:sz w:val="24"/>
                <w:szCs w:val="24"/>
              </w:rPr>
              <w:t>Write a program in C++ to make USB Device Bootable by installing required system files</w:t>
            </w:r>
          </w:p>
        </w:tc>
        <w:tc>
          <w:tcPr>
            <w:tcW w:w="710" w:type="dxa"/>
          </w:tcPr>
          <w:p w:rsidR="00FF5B9E" w:rsidRPr="00946D6C" w:rsidRDefault="00FF5B9E" w:rsidP="009941F7">
            <w:pPr>
              <w:spacing w:line="360" w:lineRule="auto"/>
              <w:rPr>
                <w:rFonts w:ascii="Times New Roman" w:hAnsi="Times New Roman" w:cs="Times New Roman"/>
                <w:sz w:val="24"/>
                <w:szCs w:val="24"/>
              </w:rPr>
            </w:pPr>
          </w:p>
        </w:tc>
      </w:tr>
      <w:tr w:rsidR="00FF5B9E" w:rsidRPr="00946D6C" w:rsidTr="008F5B49">
        <w:tc>
          <w:tcPr>
            <w:tcW w:w="648" w:type="dxa"/>
          </w:tcPr>
          <w:p w:rsidR="00FF5B9E" w:rsidRDefault="00FF5B9E" w:rsidP="009941F7">
            <w:pPr>
              <w:spacing w:line="360" w:lineRule="auto"/>
              <w:rPr>
                <w:rFonts w:ascii="Times New Roman" w:hAnsi="Times New Roman" w:cs="Times New Roman"/>
                <w:sz w:val="24"/>
                <w:szCs w:val="24"/>
              </w:rPr>
            </w:pPr>
            <w:r>
              <w:rPr>
                <w:rFonts w:ascii="Times New Roman" w:hAnsi="Times New Roman" w:cs="Times New Roman"/>
                <w:sz w:val="24"/>
                <w:szCs w:val="24"/>
              </w:rPr>
              <w:t>13</w:t>
            </w:r>
          </w:p>
        </w:tc>
        <w:tc>
          <w:tcPr>
            <w:tcW w:w="9270" w:type="dxa"/>
          </w:tcPr>
          <w:p w:rsidR="00FF5B9E" w:rsidRPr="00030933" w:rsidRDefault="00FF5B9E" w:rsidP="00030933">
            <w:pPr>
              <w:spacing w:line="360" w:lineRule="auto"/>
              <w:rPr>
                <w:rFonts w:ascii="Times New Roman" w:hAnsi="Times New Roman" w:cs="Times New Roman"/>
                <w:sz w:val="24"/>
                <w:szCs w:val="24"/>
              </w:rPr>
            </w:pPr>
            <w:r w:rsidRPr="00030933">
              <w:rPr>
                <w:rFonts w:ascii="Times New Roman" w:hAnsi="Times New Roman" w:cs="Times New Roman"/>
                <w:sz w:val="24"/>
                <w:szCs w:val="24"/>
              </w:rPr>
              <w:t xml:space="preserve">Write a program in python for USB Device File Management. Check  usefulness of </w:t>
            </w:r>
          </w:p>
          <w:p w:rsidR="00FF5B9E" w:rsidRPr="00030933" w:rsidRDefault="00FF5B9E" w:rsidP="00030933">
            <w:pPr>
              <w:spacing w:line="360" w:lineRule="auto"/>
              <w:rPr>
                <w:rFonts w:ascii="Times New Roman" w:hAnsi="Times New Roman" w:cs="Times New Roman"/>
                <w:sz w:val="24"/>
                <w:szCs w:val="24"/>
              </w:rPr>
            </w:pPr>
            <w:proofErr w:type="gramStart"/>
            <w:r w:rsidRPr="00030933">
              <w:rPr>
                <w:rFonts w:ascii="Times New Roman" w:hAnsi="Times New Roman" w:cs="Times New Roman"/>
                <w:sz w:val="24"/>
                <w:szCs w:val="24"/>
              </w:rPr>
              <w:t>command</w:t>
            </w:r>
            <w:proofErr w:type="gramEnd"/>
            <w:r w:rsidRPr="00030933">
              <w:rPr>
                <w:rFonts w:ascii="Times New Roman" w:hAnsi="Times New Roman" w:cs="Times New Roman"/>
                <w:sz w:val="24"/>
                <w:szCs w:val="24"/>
              </w:rPr>
              <w:t xml:space="preserve"> e2fsck for different file systems mounted on computer.</w:t>
            </w:r>
          </w:p>
        </w:tc>
        <w:tc>
          <w:tcPr>
            <w:tcW w:w="710" w:type="dxa"/>
          </w:tcPr>
          <w:p w:rsidR="00FF5B9E" w:rsidRPr="00946D6C" w:rsidRDefault="00FF5B9E" w:rsidP="009941F7">
            <w:pPr>
              <w:spacing w:line="360" w:lineRule="auto"/>
              <w:rPr>
                <w:rFonts w:ascii="Times New Roman" w:hAnsi="Times New Roman" w:cs="Times New Roman"/>
                <w:sz w:val="24"/>
                <w:szCs w:val="24"/>
              </w:rPr>
            </w:pPr>
          </w:p>
        </w:tc>
      </w:tr>
      <w:tr w:rsidR="00FF5B9E" w:rsidRPr="00946D6C" w:rsidTr="008F5B49">
        <w:tc>
          <w:tcPr>
            <w:tcW w:w="648" w:type="dxa"/>
          </w:tcPr>
          <w:p w:rsidR="00FF5B9E" w:rsidRDefault="00FF5B9E" w:rsidP="009941F7">
            <w:pPr>
              <w:spacing w:line="360" w:lineRule="auto"/>
              <w:rPr>
                <w:rFonts w:ascii="Times New Roman" w:hAnsi="Times New Roman" w:cs="Times New Roman"/>
                <w:sz w:val="24"/>
                <w:szCs w:val="24"/>
              </w:rPr>
            </w:pPr>
            <w:r>
              <w:rPr>
                <w:rFonts w:ascii="Times New Roman" w:hAnsi="Times New Roman" w:cs="Times New Roman"/>
                <w:sz w:val="24"/>
                <w:szCs w:val="24"/>
              </w:rPr>
              <w:t>14</w:t>
            </w:r>
          </w:p>
        </w:tc>
        <w:tc>
          <w:tcPr>
            <w:tcW w:w="9270" w:type="dxa"/>
          </w:tcPr>
          <w:p w:rsidR="00FF5B9E" w:rsidRPr="00030933" w:rsidRDefault="00FF5B9E" w:rsidP="00030933">
            <w:pPr>
              <w:spacing w:line="360" w:lineRule="auto"/>
              <w:rPr>
                <w:rFonts w:ascii="Times New Roman" w:hAnsi="Times New Roman" w:cs="Times New Roman"/>
                <w:sz w:val="24"/>
                <w:szCs w:val="24"/>
              </w:rPr>
            </w:pPr>
            <w:r w:rsidRPr="00030933">
              <w:rPr>
                <w:rFonts w:ascii="Times New Roman" w:hAnsi="Times New Roman" w:cs="Times New Roman"/>
                <w:sz w:val="24"/>
                <w:szCs w:val="24"/>
              </w:rPr>
              <w:t xml:space="preserve">Aggregation and indexing with suitable example using </w:t>
            </w:r>
            <w:proofErr w:type="spellStart"/>
            <w:r w:rsidRPr="00030933">
              <w:rPr>
                <w:rFonts w:ascii="Times New Roman" w:hAnsi="Times New Roman" w:cs="Times New Roman"/>
                <w:sz w:val="24"/>
                <w:szCs w:val="24"/>
              </w:rPr>
              <w:t>Cassendra</w:t>
            </w:r>
            <w:proofErr w:type="spellEnd"/>
            <w:r w:rsidRPr="00030933">
              <w:rPr>
                <w:rFonts w:ascii="Times New Roman" w:hAnsi="Times New Roman" w:cs="Times New Roman"/>
                <w:sz w:val="24"/>
                <w:szCs w:val="24"/>
              </w:rPr>
              <w:t xml:space="preserve"> and </w:t>
            </w:r>
            <w:proofErr w:type="spellStart"/>
            <w:r w:rsidRPr="00030933">
              <w:rPr>
                <w:rFonts w:ascii="Times New Roman" w:hAnsi="Times New Roman" w:cs="Times New Roman"/>
                <w:sz w:val="24"/>
                <w:szCs w:val="24"/>
              </w:rPr>
              <w:t>RdfID</w:t>
            </w:r>
            <w:proofErr w:type="spellEnd"/>
            <w:r w:rsidRPr="00030933">
              <w:rPr>
                <w:rFonts w:ascii="Times New Roman" w:hAnsi="Times New Roman" w:cs="Times New Roman"/>
                <w:sz w:val="24"/>
                <w:szCs w:val="24"/>
              </w:rPr>
              <w:t xml:space="preserve"> based </w:t>
            </w:r>
          </w:p>
          <w:p w:rsidR="00FF5B9E" w:rsidRPr="00030933" w:rsidRDefault="00FF5B9E" w:rsidP="00030933">
            <w:pPr>
              <w:spacing w:line="360" w:lineRule="auto"/>
              <w:rPr>
                <w:rFonts w:ascii="Times New Roman" w:hAnsi="Times New Roman" w:cs="Times New Roman"/>
                <w:sz w:val="24"/>
                <w:szCs w:val="24"/>
              </w:rPr>
            </w:pPr>
            <w:proofErr w:type="gramStart"/>
            <w:r w:rsidRPr="00030933">
              <w:rPr>
                <w:rFonts w:ascii="Times New Roman" w:hAnsi="Times New Roman" w:cs="Times New Roman"/>
                <w:sz w:val="24"/>
                <w:szCs w:val="24"/>
              </w:rPr>
              <w:t>employees</w:t>
            </w:r>
            <w:proofErr w:type="gramEnd"/>
            <w:r w:rsidRPr="00030933">
              <w:rPr>
                <w:rFonts w:ascii="Times New Roman" w:hAnsi="Times New Roman" w:cs="Times New Roman"/>
                <w:sz w:val="24"/>
                <w:szCs w:val="24"/>
              </w:rPr>
              <w:t xml:space="preserve"> attendance system.</w:t>
            </w:r>
          </w:p>
        </w:tc>
        <w:tc>
          <w:tcPr>
            <w:tcW w:w="710" w:type="dxa"/>
          </w:tcPr>
          <w:p w:rsidR="00FF5B9E" w:rsidRPr="00946D6C" w:rsidRDefault="00FF5B9E" w:rsidP="009941F7">
            <w:pPr>
              <w:spacing w:line="360" w:lineRule="auto"/>
              <w:rPr>
                <w:rFonts w:ascii="Times New Roman" w:hAnsi="Times New Roman" w:cs="Times New Roman"/>
                <w:sz w:val="24"/>
                <w:szCs w:val="24"/>
              </w:rPr>
            </w:pPr>
          </w:p>
        </w:tc>
      </w:tr>
      <w:tr w:rsidR="00FF5B9E" w:rsidRPr="00946D6C" w:rsidTr="008F5B49">
        <w:tc>
          <w:tcPr>
            <w:tcW w:w="648" w:type="dxa"/>
          </w:tcPr>
          <w:p w:rsidR="00FF5B9E" w:rsidRDefault="00FF5B9E" w:rsidP="009941F7">
            <w:pPr>
              <w:spacing w:line="360" w:lineRule="auto"/>
              <w:rPr>
                <w:rFonts w:ascii="Times New Roman" w:hAnsi="Times New Roman" w:cs="Times New Roman"/>
                <w:sz w:val="24"/>
                <w:szCs w:val="24"/>
              </w:rPr>
            </w:pPr>
            <w:r>
              <w:rPr>
                <w:rFonts w:ascii="Times New Roman" w:hAnsi="Times New Roman" w:cs="Times New Roman"/>
                <w:sz w:val="24"/>
                <w:szCs w:val="24"/>
              </w:rPr>
              <w:t>15</w:t>
            </w:r>
          </w:p>
        </w:tc>
        <w:tc>
          <w:tcPr>
            <w:tcW w:w="9270" w:type="dxa"/>
          </w:tcPr>
          <w:p w:rsidR="00FF5B9E" w:rsidRPr="00030933" w:rsidRDefault="00FF5B9E" w:rsidP="00030933">
            <w:pPr>
              <w:spacing w:line="360" w:lineRule="auto"/>
              <w:rPr>
                <w:rFonts w:ascii="Times New Roman" w:hAnsi="Times New Roman" w:cs="Times New Roman"/>
                <w:sz w:val="24"/>
                <w:szCs w:val="24"/>
              </w:rPr>
            </w:pPr>
            <w:r w:rsidRPr="00030933">
              <w:rPr>
                <w:rFonts w:ascii="Times New Roman" w:hAnsi="Times New Roman" w:cs="Times New Roman"/>
                <w:sz w:val="24"/>
                <w:szCs w:val="24"/>
              </w:rPr>
              <w:t xml:space="preserve">Aggregation and indexing with suitable example using </w:t>
            </w:r>
            <w:proofErr w:type="spellStart"/>
            <w:r w:rsidRPr="00030933">
              <w:rPr>
                <w:rFonts w:ascii="Times New Roman" w:hAnsi="Times New Roman" w:cs="Times New Roman"/>
                <w:sz w:val="24"/>
                <w:szCs w:val="24"/>
              </w:rPr>
              <w:t>MongoDB</w:t>
            </w:r>
            <w:proofErr w:type="spellEnd"/>
            <w:r w:rsidRPr="00030933">
              <w:rPr>
                <w:rFonts w:ascii="Times New Roman" w:hAnsi="Times New Roman" w:cs="Times New Roman"/>
                <w:sz w:val="24"/>
                <w:szCs w:val="24"/>
              </w:rPr>
              <w:t>.</w:t>
            </w:r>
          </w:p>
        </w:tc>
        <w:tc>
          <w:tcPr>
            <w:tcW w:w="710" w:type="dxa"/>
          </w:tcPr>
          <w:p w:rsidR="00FF5B9E" w:rsidRPr="00946D6C" w:rsidRDefault="00FF5B9E" w:rsidP="009941F7">
            <w:pPr>
              <w:spacing w:line="360" w:lineRule="auto"/>
              <w:rPr>
                <w:rFonts w:ascii="Times New Roman" w:hAnsi="Times New Roman" w:cs="Times New Roman"/>
                <w:sz w:val="24"/>
                <w:szCs w:val="24"/>
              </w:rPr>
            </w:pPr>
          </w:p>
        </w:tc>
      </w:tr>
      <w:tr w:rsidR="00FF5B9E" w:rsidRPr="00946D6C" w:rsidTr="008F5B49">
        <w:tc>
          <w:tcPr>
            <w:tcW w:w="648" w:type="dxa"/>
          </w:tcPr>
          <w:p w:rsidR="00FF5B9E" w:rsidRDefault="00FF5B9E" w:rsidP="009941F7">
            <w:pPr>
              <w:spacing w:line="360" w:lineRule="auto"/>
              <w:rPr>
                <w:rFonts w:ascii="Times New Roman" w:hAnsi="Times New Roman" w:cs="Times New Roman"/>
                <w:sz w:val="24"/>
                <w:szCs w:val="24"/>
              </w:rPr>
            </w:pPr>
            <w:r>
              <w:rPr>
                <w:rFonts w:ascii="Times New Roman" w:hAnsi="Times New Roman" w:cs="Times New Roman"/>
                <w:sz w:val="24"/>
                <w:szCs w:val="24"/>
              </w:rPr>
              <w:t>16</w:t>
            </w:r>
          </w:p>
        </w:tc>
        <w:tc>
          <w:tcPr>
            <w:tcW w:w="9270" w:type="dxa"/>
          </w:tcPr>
          <w:p w:rsidR="00FF5B9E" w:rsidRPr="00030933" w:rsidRDefault="00FF5B9E" w:rsidP="00030933">
            <w:pPr>
              <w:spacing w:line="360" w:lineRule="auto"/>
              <w:rPr>
                <w:rFonts w:ascii="Times New Roman" w:hAnsi="Times New Roman" w:cs="Times New Roman"/>
                <w:sz w:val="24"/>
                <w:szCs w:val="24"/>
              </w:rPr>
            </w:pPr>
            <w:proofErr w:type="gramStart"/>
            <w:r w:rsidRPr="00030933">
              <w:rPr>
                <w:rFonts w:ascii="Times New Roman" w:hAnsi="Times New Roman" w:cs="Times New Roman"/>
                <w:sz w:val="24"/>
                <w:szCs w:val="24"/>
              </w:rPr>
              <w:t>Map reduce</w:t>
            </w:r>
            <w:proofErr w:type="gramEnd"/>
            <w:r w:rsidRPr="00030933">
              <w:rPr>
                <w:rFonts w:ascii="Times New Roman" w:hAnsi="Times New Roman" w:cs="Times New Roman"/>
                <w:sz w:val="24"/>
                <w:szCs w:val="24"/>
              </w:rPr>
              <w:t xml:space="preserve"> operation with suitable example using </w:t>
            </w:r>
            <w:proofErr w:type="spellStart"/>
            <w:r w:rsidRPr="00030933">
              <w:rPr>
                <w:rFonts w:ascii="Times New Roman" w:hAnsi="Times New Roman" w:cs="Times New Roman"/>
                <w:sz w:val="24"/>
                <w:szCs w:val="24"/>
              </w:rPr>
              <w:t>MongoDB</w:t>
            </w:r>
            <w:proofErr w:type="spellEnd"/>
            <w:r w:rsidRPr="00030933">
              <w:rPr>
                <w:rFonts w:ascii="Times New Roman" w:hAnsi="Times New Roman" w:cs="Times New Roman"/>
                <w:sz w:val="24"/>
                <w:szCs w:val="24"/>
              </w:rPr>
              <w:t>.</w:t>
            </w:r>
          </w:p>
        </w:tc>
        <w:tc>
          <w:tcPr>
            <w:tcW w:w="710" w:type="dxa"/>
          </w:tcPr>
          <w:p w:rsidR="00FF5B9E" w:rsidRPr="00946D6C" w:rsidRDefault="00FF5B9E" w:rsidP="009941F7">
            <w:pPr>
              <w:spacing w:line="360" w:lineRule="auto"/>
              <w:rPr>
                <w:rFonts w:ascii="Times New Roman" w:hAnsi="Times New Roman" w:cs="Times New Roman"/>
                <w:sz w:val="24"/>
                <w:szCs w:val="24"/>
              </w:rPr>
            </w:pPr>
          </w:p>
        </w:tc>
      </w:tr>
      <w:tr w:rsidR="00FF5B9E" w:rsidRPr="00946D6C" w:rsidTr="008F5B49">
        <w:tc>
          <w:tcPr>
            <w:tcW w:w="648" w:type="dxa"/>
          </w:tcPr>
          <w:p w:rsidR="00FF5B9E" w:rsidRDefault="00FF5B9E" w:rsidP="009941F7">
            <w:pPr>
              <w:spacing w:line="360" w:lineRule="auto"/>
              <w:rPr>
                <w:rFonts w:ascii="Times New Roman" w:hAnsi="Times New Roman" w:cs="Times New Roman"/>
                <w:sz w:val="24"/>
                <w:szCs w:val="24"/>
              </w:rPr>
            </w:pPr>
            <w:r>
              <w:rPr>
                <w:rFonts w:ascii="Times New Roman" w:hAnsi="Times New Roman" w:cs="Times New Roman"/>
                <w:sz w:val="24"/>
                <w:szCs w:val="24"/>
              </w:rPr>
              <w:t>17</w:t>
            </w:r>
          </w:p>
        </w:tc>
        <w:tc>
          <w:tcPr>
            <w:tcW w:w="9270" w:type="dxa"/>
          </w:tcPr>
          <w:p w:rsidR="00FF5B9E" w:rsidRPr="00030933" w:rsidRDefault="00FF5B9E" w:rsidP="00030933">
            <w:pPr>
              <w:spacing w:line="360" w:lineRule="auto"/>
              <w:rPr>
                <w:rFonts w:ascii="Times New Roman" w:hAnsi="Times New Roman" w:cs="Times New Roman"/>
                <w:sz w:val="24"/>
                <w:szCs w:val="24"/>
              </w:rPr>
            </w:pPr>
            <w:r w:rsidRPr="00030933">
              <w:rPr>
                <w:rFonts w:ascii="Times New Roman" w:hAnsi="Times New Roman" w:cs="Times New Roman"/>
                <w:sz w:val="24"/>
                <w:szCs w:val="24"/>
              </w:rPr>
              <w:t xml:space="preserve">Indexing and querying with </w:t>
            </w:r>
            <w:proofErr w:type="spellStart"/>
            <w:r w:rsidRPr="00030933">
              <w:rPr>
                <w:rFonts w:ascii="Times New Roman" w:hAnsi="Times New Roman" w:cs="Times New Roman"/>
                <w:sz w:val="24"/>
                <w:szCs w:val="24"/>
              </w:rPr>
              <w:t>MongoDB</w:t>
            </w:r>
            <w:proofErr w:type="spellEnd"/>
            <w:r w:rsidRPr="00030933">
              <w:rPr>
                <w:rFonts w:ascii="Times New Roman" w:hAnsi="Times New Roman" w:cs="Times New Roman"/>
                <w:sz w:val="24"/>
                <w:szCs w:val="24"/>
              </w:rPr>
              <w:t xml:space="preserve"> using suitable example.</w:t>
            </w:r>
          </w:p>
        </w:tc>
        <w:tc>
          <w:tcPr>
            <w:tcW w:w="710" w:type="dxa"/>
          </w:tcPr>
          <w:p w:rsidR="00FF5B9E" w:rsidRPr="00946D6C" w:rsidRDefault="00FF5B9E" w:rsidP="009941F7">
            <w:pPr>
              <w:spacing w:line="360" w:lineRule="auto"/>
              <w:rPr>
                <w:rFonts w:ascii="Times New Roman" w:hAnsi="Times New Roman" w:cs="Times New Roman"/>
                <w:sz w:val="24"/>
                <w:szCs w:val="24"/>
              </w:rPr>
            </w:pPr>
          </w:p>
        </w:tc>
      </w:tr>
      <w:tr w:rsidR="00FF5B9E" w:rsidRPr="00946D6C" w:rsidTr="008F5B49">
        <w:tc>
          <w:tcPr>
            <w:tcW w:w="648" w:type="dxa"/>
          </w:tcPr>
          <w:p w:rsidR="00FF5B9E" w:rsidRDefault="00FF5B9E" w:rsidP="009941F7">
            <w:pPr>
              <w:spacing w:line="360" w:lineRule="auto"/>
              <w:rPr>
                <w:rFonts w:ascii="Times New Roman" w:hAnsi="Times New Roman" w:cs="Times New Roman"/>
                <w:sz w:val="24"/>
                <w:szCs w:val="24"/>
              </w:rPr>
            </w:pPr>
            <w:r>
              <w:rPr>
                <w:rFonts w:ascii="Times New Roman" w:hAnsi="Times New Roman" w:cs="Times New Roman"/>
                <w:sz w:val="24"/>
                <w:szCs w:val="24"/>
              </w:rPr>
              <w:t>18</w:t>
            </w:r>
          </w:p>
        </w:tc>
        <w:tc>
          <w:tcPr>
            <w:tcW w:w="9270" w:type="dxa"/>
          </w:tcPr>
          <w:p w:rsidR="00FF5B9E" w:rsidRPr="00030933" w:rsidRDefault="00FF5B9E" w:rsidP="00030933">
            <w:pPr>
              <w:spacing w:line="360" w:lineRule="auto"/>
              <w:rPr>
                <w:rFonts w:ascii="Times New Roman" w:hAnsi="Times New Roman" w:cs="Times New Roman"/>
                <w:sz w:val="24"/>
                <w:szCs w:val="24"/>
              </w:rPr>
            </w:pPr>
            <w:r w:rsidRPr="00030933">
              <w:rPr>
                <w:rFonts w:ascii="Times New Roman" w:hAnsi="Times New Roman" w:cs="Times New Roman"/>
                <w:sz w:val="24"/>
                <w:szCs w:val="24"/>
              </w:rPr>
              <w:t xml:space="preserve">Connectivity with </w:t>
            </w:r>
            <w:proofErr w:type="spellStart"/>
            <w:r w:rsidRPr="00030933">
              <w:rPr>
                <w:rFonts w:ascii="Times New Roman" w:hAnsi="Times New Roman" w:cs="Times New Roman"/>
                <w:sz w:val="24"/>
                <w:szCs w:val="24"/>
              </w:rPr>
              <w:t>MongoDB</w:t>
            </w:r>
            <w:proofErr w:type="spellEnd"/>
            <w:r w:rsidRPr="00030933">
              <w:rPr>
                <w:rFonts w:ascii="Times New Roman" w:hAnsi="Times New Roman" w:cs="Times New Roman"/>
                <w:sz w:val="24"/>
                <w:szCs w:val="24"/>
              </w:rPr>
              <w:t xml:space="preserve"> using any Java application.</w:t>
            </w:r>
          </w:p>
        </w:tc>
        <w:tc>
          <w:tcPr>
            <w:tcW w:w="710" w:type="dxa"/>
          </w:tcPr>
          <w:p w:rsidR="00FF5B9E" w:rsidRPr="00946D6C" w:rsidRDefault="00FF5B9E" w:rsidP="009941F7">
            <w:pPr>
              <w:spacing w:line="360" w:lineRule="auto"/>
              <w:rPr>
                <w:rFonts w:ascii="Times New Roman" w:hAnsi="Times New Roman" w:cs="Times New Roman"/>
                <w:sz w:val="24"/>
                <w:szCs w:val="24"/>
              </w:rPr>
            </w:pPr>
          </w:p>
        </w:tc>
      </w:tr>
      <w:tr w:rsidR="00FF5B9E" w:rsidRPr="00946D6C" w:rsidTr="008F5B49">
        <w:tc>
          <w:tcPr>
            <w:tcW w:w="648" w:type="dxa"/>
          </w:tcPr>
          <w:p w:rsidR="00FF5B9E" w:rsidRDefault="00FF5B9E" w:rsidP="009941F7">
            <w:pPr>
              <w:spacing w:line="360" w:lineRule="auto"/>
              <w:rPr>
                <w:rFonts w:ascii="Times New Roman" w:hAnsi="Times New Roman" w:cs="Times New Roman"/>
                <w:sz w:val="24"/>
                <w:szCs w:val="24"/>
              </w:rPr>
            </w:pPr>
            <w:r>
              <w:rPr>
                <w:rFonts w:ascii="Times New Roman" w:hAnsi="Times New Roman" w:cs="Times New Roman"/>
                <w:sz w:val="24"/>
                <w:szCs w:val="24"/>
              </w:rPr>
              <w:t>19</w:t>
            </w:r>
          </w:p>
        </w:tc>
        <w:tc>
          <w:tcPr>
            <w:tcW w:w="9270" w:type="dxa"/>
          </w:tcPr>
          <w:p w:rsidR="00FF5B9E" w:rsidRPr="00030933" w:rsidRDefault="00FF5B9E" w:rsidP="00030933">
            <w:pPr>
              <w:spacing w:line="360" w:lineRule="auto"/>
              <w:rPr>
                <w:rFonts w:ascii="Times New Roman" w:hAnsi="Times New Roman" w:cs="Times New Roman"/>
                <w:sz w:val="24"/>
                <w:szCs w:val="24"/>
              </w:rPr>
            </w:pPr>
            <w:r w:rsidRPr="00030933">
              <w:rPr>
                <w:rFonts w:ascii="Times New Roman" w:hAnsi="Times New Roman" w:cs="Times New Roman"/>
                <w:sz w:val="24"/>
                <w:szCs w:val="24"/>
              </w:rPr>
              <w:t xml:space="preserve">Using </w:t>
            </w:r>
            <w:proofErr w:type="spellStart"/>
            <w:r w:rsidRPr="00030933">
              <w:rPr>
                <w:rFonts w:ascii="Times New Roman" w:hAnsi="Times New Roman" w:cs="Times New Roman"/>
                <w:sz w:val="24"/>
                <w:szCs w:val="24"/>
              </w:rPr>
              <w:t>MongoDB</w:t>
            </w:r>
            <w:proofErr w:type="spellEnd"/>
            <w:r w:rsidRPr="00030933">
              <w:rPr>
                <w:rFonts w:ascii="Times New Roman" w:hAnsi="Times New Roman" w:cs="Times New Roman"/>
                <w:sz w:val="24"/>
                <w:szCs w:val="24"/>
              </w:rPr>
              <w:t xml:space="preserve"> create a database of employee performance, employee attendance on the</w:t>
            </w:r>
          </w:p>
          <w:p w:rsidR="00FF5B9E" w:rsidRPr="00030933" w:rsidRDefault="00FF5B9E" w:rsidP="00030933">
            <w:pPr>
              <w:spacing w:line="360" w:lineRule="auto"/>
              <w:rPr>
                <w:rFonts w:ascii="Times New Roman" w:hAnsi="Times New Roman" w:cs="Times New Roman"/>
                <w:sz w:val="24"/>
                <w:szCs w:val="24"/>
              </w:rPr>
            </w:pPr>
            <w:proofErr w:type="gramStart"/>
            <w:r w:rsidRPr="00030933">
              <w:rPr>
                <w:rFonts w:ascii="Times New Roman" w:hAnsi="Times New Roman" w:cs="Times New Roman"/>
                <w:sz w:val="24"/>
                <w:szCs w:val="24"/>
              </w:rPr>
              <w:t>workstation</w:t>
            </w:r>
            <w:proofErr w:type="gramEnd"/>
            <w:r w:rsidRPr="00030933">
              <w:rPr>
                <w:rFonts w:ascii="Times New Roman" w:hAnsi="Times New Roman" w:cs="Times New Roman"/>
                <w:sz w:val="24"/>
                <w:szCs w:val="24"/>
              </w:rPr>
              <w:t>. Perform statistical analysis for the results of the products produced by</w:t>
            </w:r>
          </w:p>
          <w:p w:rsidR="00FF5B9E" w:rsidRPr="00030933" w:rsidRDefault="00FF5B9E" w:rsidP="00030933">
            <w:pPr>
              <w:spacing w:line="360" w:lineRule="auto"/>
              <w:rPr>
                <w:rFonts w:ascii="Times New Roman" w:hAnsi="Times New Roman" w:cs="Times New Roman"/>
                <w:sz w:val="24"/>
                <w:szCs w:val="24"/>
              </w:rPr>
            </w:pPr>
            <w:r w:rsidRPr="00030933">
              <w:rPr>
                <w:rFonts w:ascii="Times New Roman" w:hAnsi="Times New Roman" w:cs="Times New Roman"/>
                <w:sz w:val="24"/>
                <w:szCs w:val="24"/>
              </w:rPr>
              <w:t>employees rated as  passed ok, damaged products ( 5 samples per batch size 1000) and the</w:t>
            </w:r>
          </w:p>
          <w:p w:rsidR="00FF5B9E" w:rsidRPr="00030933" w:rsidRDefault="00FF5B9E" w:rsidP="00030933">
            <w:pPr>
              <w:spacing w:line="360" w:lineRule="auto"/>
              <w:rPr>
                <w:rFonts w:ascii="Times New Roman" w:hAnsi="Times New Roman" w:cs="Times New Roman"/>
                <w:sz w:val="24"/>
                <w:szCs w:val="24"/>
              </w:rPr>
            </w:pPr>
            <w:proofErr w:type="gramStart"/>
            <w:r w:rsidRPr="00030933">
              <w:rPr>
                <w:rFonts w:ascii="Times New Roman" w:hAnsi="Times New Roman" w:cs="Times New Roman"/>
                <w:sz w:val="24"/>
                <w:szCs w:val="24"/>
              </w:rPr>
              <w:t>portion</w:t>
            </w:r>
            <w:proofErr w:type="gramEnd"/>
            <w:r w:rsidRPr="00030933">
              <w:rPr>
                <w:rFonts w:ascii="Times New Roman" w:hAnsi="Times New Roman" w:cs="Times New Roman"/>
                <w:sz w:val="24"/>
                <w:szCs w:val="24"/>
              </w:rPr>
              <w:t xml:space="preserve"> covered in the training and absentee of the employees during training. Use</w:t>
            </w:r>
          </w:p>
          <w:p w:rsidR="00FF5B9E" w:rsidRPr="00030933" w:rsidRDefault="00FF5B9E" w:rsidP="00030933">
            <w:pPr>
              <w:spacing w:line="360" w:lineRule="auto"/>
              <w:rPr>
                <w:rFonts w:ascii="Times New Roman" w:hAnsi="Times New Roman" w:cs="Times New Roman"/>
                <w:sz w:val="24"/>
                <w:szCs w:val="24"/>
              </w:rPr>
            </w:pPr>
            <w:r w:rsidRPr="00030933">
              <w:rPr>
                <w:rFonts w:ascii="Times New Roman" w:hAnsi="Times New Roman" w:cs="Times New Roman"/>
                <w:sz w:val="24"/>
                <w:szCs w:val="24"/>
              </w:rPr>
              <w:t>programming language R. (or R-Python/R-Java) or equivalent assignment using R</w:t>
            </w:r>
          </w:p>
          <w:p w:rsidR="00FF5B9E" w:rsidRDefault="00FF5B9E" w:rsidP="00030933">
            <w:pPr>
              <w:spacing w:line="360" w:lineRule="auto"/>
              <w:rPr>
                <w:rFonts w:ascii="Times New Roman" w:hAnsi="Times New Roman" w:cs="Times New Roman"/>
                <w:sz w:val="24"/>
                <w:szCs w:val="24"/>
              </w:rPr>
            </w:pPr>
            <w:r w:rsidRPr="00030933">
              <w:rPr>
                <w:rFonts w:ascii="Times New Roman" w:hAnsi="Times New Roman" w:cs="Times New Roman"/>
                <w:sz w:val="24"/>
                <w:szCs w:val="24"/>
              </w:rPr>
              <w:t xml:space="preserve">Programming Language for </w:t>
            </w:r>
            <w:proofErr w:type="spellStart"/>
            <w:r w:rsidRPr="00030933">
              <w:rPr>
                <w:rFonts w:ascii="Times New Roman" w:hAnsi="Times New Roman" w:cs="Times New Roman"/>
                <w:sz w:val="24"/>
                <w:szCs w:val="24"/>
              </w:rPr>
              <w:t>BiGDATA</w:t>
            </w:r>
            <w:proofErr w:type="spellEnd"/>
            <w:r w:rsidRPr="00030933">
              <w:rPr>
                <w:rFonts w:ascii="Times New Roman" w:hAnsi="Times New Roman" w:cs="Times New Roman"/>
                <w:sz w:val="24"/>
                <w:szCs w:val="24"/>
              </w:rPr>
              <w:t xml:space="preserve"> computing.</w:t>
            </w:r>
          </w:p>
          <w:p w:rsidR="005D47E0" w:rsidRDefault="005D47E0" w:rsidP="00030933">
            <w:pPr>
              <w:spacing w:line="360" w:lineRule="auto"/>
              <w:rPr>
                <w:rFonts w:ascii="Times New Roman" w:hAnsi="Times New Roman" w:cs="Times New Roman"/>
                <w:sz w:val="24"/>
                <w:szCs w:val="24"/>
              </w:rPr>
            </w:pPr>
          </w:p>
          <w:p w:rsidR="005D47E0" w:rsidRPr="00030933" w:rsidRDefault="005D47E0" w:rsidP="00030933">
            <w:pPr>
              <w:spacing w:line="360" w:lineRule="auto"/>
              <w:rPr>
                <w:rFonts w:ascii="Times New Roman" w:hAnsi="Times New Roman" w:cs="Times New Roman"/>
                <w:sz w:val="24"/>
                <w:szCs w:val="24"/>
              </w:rPr>
            </w:pPr>
          </w:p>
        </w:tc>
        <w:tc>
          <w:tcPr>
            <w:tcW w:w="710" w:type="dxa"/>
          </w:tcPr>
          <w:p w:rsidR="00FF5B9E" w:rsidRPr="00946D6C" w:rsidRDefault="00FF5B9E" w:rsidP="009941F7">
            <w:pPr>
              <w:spacing w:line="360" w:lineRule="auto"/>
              <w:rPr>
                <w:rFonts w:ascii="Times New Roman" w:hAnsi="Times New Roman" w:cs="Times New Roman"/>
                <w:sz w:val="24"/>
                <w:szCs w:val="24"/>
              </w:rPr>
            </w:pPr>
          </w:p>
        </w:tc>
      </w:tr>
      <w:tr w:rsidR="00FF5B9E" w:rsidRPr="00946D6C" w:rsidTr="008F5B49">
        <w:tc>
          <w:tcPr>
            <w:tcW w:w="648" w:type="dxa"/>
          </w:tcPr>
          <w:p w:rsidR="00FF5B9E" w:rsidRPr="00946D6C" w:rsidRDefault="00FF5B9E" w:rsidP="009941F7">
            <w:pPr>
              <w:spacing w:line="360" w:lineRule="auto"/>
              <w:rPr>
                <w:rFonts w:ascii="Times New Roman" w:hAnsi="Times New Roman" w:cs="Times New Roman"/>
                <w:sz w:val="24"/>
                <w:szCs w:val="24"/>
              </w:rPr>
            </w:pPr>
          </w:p>
        </w:tc>
        <w:tc>
          <w:tcPr>
            <w:tcW w:w="9270" w:type="dxa"/>
          </w:tcPr>
          <w:p w:rsidR="0039309A" w:rsidRDefault="0039309A" w:rsidP="009941F7">
            <w:pPr>
              <w:autoSpaceDE w:val="0"/>
              <w:autoSpaceDN w:val="0"/>
              <w:adjustRightInd w:val="0"/>
              <w:spacing w:line="360" w:lineRule="auto"/>
              <w:rPr>
                <w:rFonts w:ascii="Times New Roman" w:hAnsi="Times New Roman" w:cs="Times New Roman"/>
                <w:b/>
                <w:bCs/>
                <w:sz w:val="24"/>
                <w:szCs w:val="24"/>
              </w:rPr>
            </w:pPr>
          </w:p>
          <w:p w:rsidR="00FF5B9E" w:rsidRPr="00946D6C" w:rsidRDefault="00FF5B9E" w:rsidP="009941F7">
            <w:pPr>
              <w:autoSpaceDE w:val="0"/>
              <w:autoSpaceDN w:val="0"/>
              <w:adjustRightInd w:val="0"/>
              <w:spacing w:line="360" w:lineRule="auto"/>
              <w:rPr>
                <w:rFonts w:ascii="Times New Roman" w:hAnsi="Times New Roman" w:cs="Times New Roman"/>
                <w:b/>
                <w:bCs/>
                <w:sz w:val="24"/>
                <w:szCs w:val="24"/>
              </w:rPr>
            </w:pPr>
            <w:r w:rsidRPr="00946D6C">
              <w:rPr>
                <w:rFonts w:ascii="Times New Roman" w:hAnsi="Times New Roman" w:cs="Times New Roman"/>
                <w:b/>
                <w:bCs/>
                <w:sz w:val="24"/>
                <w:szCs w:val="24"/>
              </w:rPr>
              <w:lastRenderedPageBreak/>
              <w:t>Assignment Group C: Advance Technology Assignments (Any One, all three to be</w:t>
            </w:r>
          </w:p>
          <w:p w:rsidR="00FF5B9E" w:rsidRPr="00946D6C" w:rsidRDefault="00FF5B9E" w:rsidP="009941F7">
            <w:pPr>
              <w:spacing w:line="360" w:lineRule="auto"/>
              <w:rPr>
                <w:rFonts w:ascii="Times New Roman" w:hAnsi="Times New Roman" w:cs="Times New Roman"/>
                <w:sz w:val="24"/>
                <w:szCs w:val="24"/>
              </w:rPr>
            </w:pPr>
            <w:r w:rsidRPr="00946D6C">
              <w:rPr>
                <w:rFonts w:ascii="Times New Roman" w:hAnsi="Times New Roman" w:cs="Times New Roman"/>
                <w:b/>
                <w:bCs/>
                <w:sz w:val="24"/>
                <w:szCs w:val="24"/>
              </w:rPr>
              <w:t>covered in a Batch)</w:t>
            </w:r>
          </w:p>
        </w:tc>
        <w:tc>
          <w:tcPr>
            <w:tcW w:w="710" w:type="dxa"/>
          </w:tcPr>
          <w:p w:rsidR="00FF5B9E" w:rsidRPr="00946D6C" w:rsidRDefault="00FF5B9E" w:rsidP="009941F7">
            <w:pPr>
              <w:spacing w:line="360" w:lineRule="auto"/>
              <w:rPr>
                <w:rFonts w:ascii="Times New Roman" w:hAnsi="Times New Roman" w:cs="Times New Roman"/>
                <w:sz w:val="24"/>
                <w:szCs w:val="24"/>
              </w:rPr>
            </w:pPr>
          </w:p>
        </w:tc>
      </w:tr>
      <w:tr w:rsidR="0039309A" w:rsidRPr="00946D6C" w:rsidTr="008C25A5">
        <w:trPr>
          <w:trHeight w:val="674"/>
        </w:trPr>
        <w:tc>
          <w:tcPr>
            <w:tcW w:w="648" w:type="dxa"/>
          </w:tcPr>
          <w:p w:rsidR="0039309A" w:rsidRPr="00946D6C" w:rsidRDefault="0039309A" w:rsidP="008C25A5">
            <w:pPr>
              <w:spacing w:line="360" w:lineRule="auto"/>
              <w:rPr>
                <w:rFonts w:ascii="Times New Roman" w:hAnsi="Times New Roman" w:cs="Times New Roman"/>
                <w:b/>
                <w:sz w:val="24"/>
                <w:szCs w:val="24"/>
              </w:rPr>
            </w:pPr>
            <w:r w:rsidRPr="00946D6C">
              <w:rPr>
                <w:rFonts w:ascii="Times New Roman" w:hAnsi="Times New Roman" w:cs="Times New Roman"/>
                <w:b/>
                <w:sz w:val="24"/>
                <w:szCs w:val="24"/>
              </w:rPr>
              <w:lastRenderedPageBreak/>
              <w:t>Sr. No.</w:t>
            </w:r>
          </w:p>
        </w:tc>
        <w:tc>
          <w:tcPr>
            <w:tcW w:w="9270" w:type="dxa"/>
          </w:tcPr>
          <w:p w:rsidR="0039309A" w:rsidRPr="008C25A5" w:rsidRDefault="0039309A" w:rsidP="008C25A5">
            <w:pPr>
              <w:spacing w:line="360" w:lineRule="auto"/>
              <w:jc w:val="center"/>
              <w:rPr>
                <w:rFonts w:ascii="Times New Roman" w:hAnsi="Times New Roman" w:cs="Times New Roman"/>
                <w:b/>
                <w:sz w:val="24"/>
                <w:szCs w:val="24"/>
              </w:rPr>
            </w:pPr>
            <w:r w:rsidRPr="00946D6C">
              <w:rPr>
                <w:rFonts w:ascii="Times New Roman" w:hAnsi="Times New Roman" w:cs="Times New Roman"/>
                <w:b/>
                <w:sz w:val="24"/>
                <w:szCs w:val="24"/>
              </w:rPr>
              <w:t>Name of experiment</w:t>
            </w:r>
            <w:r w:rsidR="008C25A5">
              <w:rPr>
                <w:rFonts w:ascii="Times New Roman" w:hAnsi="Times New Roman" w:cs="Times New Roman"/>
                <w:b/>
                <w:sz w:val="24"/>
                <w:szCs w:val="24"/>
              </w:rPr>
              <w:t>s</w:t>
            </w:r>
          </w:p>
        </w:tc>
        <w:tc>
          <w:tcPr>
            <w:tcW w:w="710" w:type="dxa"/>
          </w:tcPr>
          <w:p w:rsidR="0039309A" w:rsidRPr="00946D6C" w:rsidRDefault="0039309A" w:rsidP="008C25A5">
            <w:pPr>
              <w:spacing w:line="360" w:lineRule="auto"/>
              <w:rPr>
                <w:rFonts w:ascii="Times New Roman" w:hAnsi="Times New Roman" w:cs="Times New Roman"/>
                <w:b/>
                <w:sz w:val="24"/>
                <w:szCs w:val="24"/>
              </w:rPr>
            </w:pPr>
            <w:r w:rsidRPr="00946D6C">
              <w:rPr>
                <w:rFonts w:ascii="Times New Roman" w:hAnsi="Times New Roman" w:cs="Times New Roman"/>
                <w:b/>
                <w:sz w:val="24"/>
                <w:szCs w:val="24"/>
              </w:rPr>
              <w:t>Page No.</w:t>
            </w:r>
          </w:p>
        </w:tc>
      </w:tr>
      <w:tr w:rsidR="0039309A" w:rsidRPr="00946D6C" w:rsidTr="008F5B49">
        <w:tc>
          <w:tcPr>
            <w:tcW w:w="648" w:type="dxa"/>
          </w:tcPr>
          <w:p w:rsidR="0039309A" w:rsidRPr="00946D6C" w:rsidRDefault="0039309A" w:rsidP="009941F7">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9270" w:type="dxa"/>
          </w:tcPr>
          <w:p w:rsidR="0039309A" w:rsidRPr="00946D6C" w:rsidRDefault="0039309A" w:rsidP="009941F7">
            <w:pPr>
              <w:spacing w:line="360" w:lineRule="auto"/>
              <w:rPr>
                <w:rFonts w:ascii="Times New Roman" w:hAnsi="Times New Roman" w:cs="Times New Roman"/>
                <w:sz w:val="24"/>
                <w:szCs w:val="24"/>
              </w:rPr>
            </w:pPr>
            <w:r w:rsidRPr="00946D6C">
              <w:rPr>
                <w:rFonts w:ascii="Times New Roman" w:hAnsi="Times New Roman" w:cs="Times New Roman"/>
                <w:sz w:val="24"/>
                <w:szCs w:val="24"/>
              </w:rPr>
              <w:t xml:space="preserve">BIG DATA applications using </w:t>
            </w:r>
            <w:proofErr w:type="spellStart"/>
            <w:r w:rsidRPr="00946D6C">
              <w:rPr>
                <w:rFonts w:ascii="Times New Roman" w:hAnsi="Times New Roman" w:cs="Times New Roman"/>
                <w:sz w:val="24"/>
                <w:szCs w:val="24"/>
              </w:rPr>
              <w:t>Hadoop</w:t>
            </w:r>
            <w:proofErr w:type="spellEnd"/>
          </w:p>
        </w:tc>
        <w:tc>
          <w:tcPr>
            <w:tcW w:w="710" w:type="dxa"/>
          </w:tcPr>
          <w:p w:rsidR="0039309A" w:rsidRPr="00946D6C" w:rsidRDefault="0039309A" w:rsidP="009941F7">
            <w:pPr>
              <w:spacing w:line="360" w:lineRule="auto"/>
              <w:rPr>
                <w:rFonts w:ascii="Times New Roman" w:hAnsi="Times New Roman" w:cs="Times New Roman"/>
                <w:sz w:val="24"/>
                <w:szCs w:val="24"/>
              </w:rPr>
            </w:pPr>
          </w:p>
        </w:tc>
      </w:tr>
      <w:tr w:rsidR="0039309A" w:rsidRPr="00946D6C" w:rsidTr="008F5B49">
        <w:tc>
          <w:tcPr>
            <w:tcW w:w="648" w:type="dxa"/>
          </w:tcPr>
          <w:p w:rsidR="0039309A" w:rsidRPr="00946D6C" w:rsidRDefault="0039309A" w:rsidP="009941F7">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9270" w:type="dxa"/>
          </w:tcPr>
          <w:p w:rsidR="0039309A" w:rsidRPr="00946D6C" w:rsidRDefault="0039309A" w:rsidP="009941F7">
            <w:pPr>
              <w:spacing w:line="360" w:lineRule="auto"/>
              <w:rPr>
                <w:rFonts w:ascii="Times New Roman" w:hAnsi="Times New Roman" w:cs="Times New Roman"/>
                <w:sz w:val="24"/>
                <w:szCs w:val="24"/>
              </w:rPr>
            </w:pPr>
            <w:r w:rsidRPr="00946D6C">
              <w:rPr>
                <w:rFonts w:ascii="Times New Roman" w:hAnsi="Times New Roman" w:cs="Times New Roman"/>
                <w:sz w:val="24"/>
                <w:szCs w:val="24"/>
              </w:rPr>
              <w:t>BIG DATA applications using Blogs</w:t>
            </w:r>
          </w:p>
        </w:tc>
        <w:tc>
          <w:tcPr>
            <w:tcW w:w="710" w:type="dxa"/>
          </w:tcPr>
          <w:p w:rsidR="0039309A" w:rsidRPr="00946D6C" w:rsidRDefault="0039309A" w:rsidP="009941F7">
            <w:pPr>
              <w:spacing w:line="360" w:lineRule="auto"/>
              <w:rPr>
                <w:rFonts w:ascii="Times New Roman" w:hAnsi="Times New Roman" w:cs="Times New Roman"/>
                <w:sz w:val="24"/>
                <w:szCs w:val="24"/>
              </w:rPr>
            </w:pPr>
          </w:p>
        </w:tc>
      </w:tr>
      <w:tr w:rsidR="0039309A" w:rsidRPr="00946D6C" w:rsidTr="008F5B49">
        <w:tc>
          <w:tcPr>
            <w:tcW w:w="648" w:type="dxa"/>
          </w:tcPr>
          <w:p w:rsidR="0039309A" w:rsidRPr="00946D6C" w:rsidRDefault="0039309A" w:rsidP="009941F7">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9270" w:type="dxa"/>
          </w:tcPr>
          <w:p w:rsidR="0039309A" w:rsidRPr="00946D6C" w:rsidRDefault="0039309A" w:rsidP="009941F7">
            <w:pPr>
              <w:spacing w:line="360" w:lineRule="auto"/>
              <w:rPr>
                <w:rFonts w:ascii="Times New Roman" w:hAnsi="Times New Roman" w:cs="Times New Roman"/>
                <w:sz w:val="24"/>
                <w:szCs w:val="24"/>
              </w:rPr>
            </w:pPr>
            <w:r w:rsidRPr="00946D6C">
              <w:rPr>
                <w:rFonts w:ascii="Times New Roman" w:hAnsi="Times New Roman" w:cs="Times New Roman"/>
                <w:sz w:val="24"/>
                <w:szCs w:val="24"/>
              </w:rPr>
              <w:t>Big Data Predictive Machine Learnin</w:t>
            </w:r>
            <w:r>
              <w:rPr>
                <w:rFonts w:ascii="Times New Roman" w:hAnsi="Times New Roman" w:cs="Times New Roman"/>
                <w:sz w:val="24"/>
                <w:szCs w:val="24"/>
              </w:rPr>
              <w:t>g</w:t>
            </w:r>
          </w:p>
        </w:tc>
        <w:tc>
          <w:tcPr>
            <w:tcW w:w="710" w:type="dxa"/>
          </w:tcPr>
          <w:p w:rsidR="0039309A" w:rsidRPr="00946D6C" w:rsidRDefault="0039309A" w:rsidP="009941F7">
            <w:pPr>
              <w:spacing w:line="360" w:lineRule="auto"/>
              <w:rPr>
                <w:rFonts w:ascii="Times New Roman" w:hAnsi="Times New Roman" w:cs="Times New Roman"/>
                <w:sz w:val="24"/>
                <w:szCs w:val="24"/>
              </w:rPr>
            </w:pPr>
          </w:p>
        </w:tc>
      </w:tr>
      <w:tr w:rsidR="0039309A" w:rsidRPr="00946D6C" w:rsidTr="008F5B49">
        <w:tc>
          <w:tcPr>
            <w:tcW w:w="648" w:type="dxa"/>
          </w:tcPr>
          <w:p w:rsidR="0039309A" w:rsidRDefault="0039309A" w:rsidP="009941F7">
            <w:pPr>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9270" w:type="dxa"/>
          </w:tcPr>
          <w:p w:rsidR="0039309A" w:rsidRPr="00946D6C" w:rsidRDefault="0039309A" w:rsidP="009941F7">
            <w:pPr>
              <w:spacing w:line="360" w:lineRule="auto"/>
              <w:rPr>
                <w:rFonts w:ascii="Times New Roman" w:hAnsi="Times New Roman" w:cs="Times New Roman"/>
                <w:sz w:val="24"/>
                <w:szCs w:val="24"/>
              </w:rPr>
            </w:pPr>
            <w:r w:rsidRPr="00CC62C8">
              <w:rPr>
                <w:rFonts w:ascii="Times New Roman" w:hAnsi="Times New Roman" w:cs="Times New Roman"/>
                <w:sz w:val="24"/>
                <w:szCs w:val="24"/>
              </w:rPr>
              <w:t xml:space="preserve">Create and test functioning of Windows-8 </w:t>
            </w:r>
            <w:proofErr w:type="spellStart"/>
            <w:r w:rsidRPr="00CC62C8">
              <w:rPr>
                <w:rFonts w:ascii="Times New Roman" w:hAnsi="Times New Roman" w:cs="Times New Roman"/>
                <w:sz w:val="24"/>
                <w:szCs w:val="24"/>
              </w:rPr>
              <w:t>ReFS</w:t>
            </w:r>
            <w:proofErr w:type="spellEnd"/>
            <w:r w:rsidRPr="00CC62C8">
              <w:rPr>
                <w:rFonts w:ascii="Times New Roman" w:hAnsi="Times New Roman" w:cs="Times New Roman"/>
                <w:sz w:val="24"/>
                <w:szCs w:val="24"/>
              </w:rPr>
              <w:t xml:space="preserve"> (Resilient File System)</w:t>
            </w:r>
          </w:p>
        </w:tc>
        <w:tc>
          <w:tcPr>
            <w:tcW w:w="710" w:type="dxa"/>
          </w:tcPr>
          <w:p w:rsidR="0039309A" w:rsidRPr="00946D6C" w:rsidRDefault="0039309A" w:rsidP="009941F7">
            <w:pPr>
              <w:spacing w:line="360" w:lineRule="auto"/>
              <w:rPr>
                <w:rFonts w:ascii="Times New Roman" w:hAnsi="Times New Roman" w:cs="Times New Roman"/>
                <w:sz w:val="24"/>
                <w:szCs w:val="24"/>
              </w:rPr>
            </w:pPr>
          </w:p>
        </w:tc>
      </w:tr>
    </w:tbl>
    <w:p w:rsidR="008665C8" w:rsidRDefault="00946D6C" w:rsidP="00450631">
      <w:pPr>
        <w:spacing w:line="360" w:lineRule="auto"/>
        <w:ind w:left="-540"/>
        <w:rPr>
          <w:rFonts w:ascii="Times New Roman" w:hAnsi="Times New Roman" w:cs="Times New Roman"/>
          <w:sz w:val="24"/>
          <w:szCs w:val="24"/>
        </w:rPr>
      </w:pPr>
      <w:r>
        <w:rPr>
          <w:rFonts w:ascii="Times New Roman" w:hAnsi="Times New Roman" w:cs="Times New Roman"/>
          <w:sz w:val="24"/>
          <w:szCs w:val="24"/>
        </w:rPr>
        <w:br/>
      </w:r>
    </w:p>
    <w:p w:rsidR="000301FC" w:rsidRDefault="000301FC" w:rsidP="00450631">
      <w:pPr>
        <w:spacing w:line="360" w:lineRule="auto"/>
        <w:ind w:left="-540"/>
        <w:rPr>
          <w:rFonts w:ascii="Times New Roman" w:hAnsi="Times New Roman" w:cs="Times New Roman"/>
          <w:sz w:val="24"/>
          <w:szCs w:val="24"/>
        </w:rPr>
      </w:pPr>
    </w:p>
    <w:p w:rsidR="000301FC" w:rsidRDefault="000301FC" w:rsidP="00450631">
      <w:pPr>
        <w:spacing w:line="360" w:lineRule="auto"/>
        <w:ind w:left="-540"/>
        <w:rPr>
          <w:rFonts w:ascii="Times New Roman" w:hAnsi="Times New Roman" w:cs="Times New Roman"/>
          <w:sz w:val="24"/>
          <w:szCs w:val="24"/>
        </w:rPr>
      </w:pPr>
    </w:p>
    <w:p w:rsidR="000301FC" w:rsidRDefault="000301FC" w:rsidP="00450631">
      <w:pPr>
        <w:spacing w:line="360" w:lineRule="auto"/>
        <w:ind w:left="-540"/>
        <w:rPr>
          <w:rFonts w:ascii="Times New Roman" w:hAnsi="Times New Roman" w:cs="Times New Roman"/>
          <w:sz w:val="24"/>
          <w:szCs w:val="24"/>
        </w:rPr>
      </w:pPr>
    </w:p>
    <w:p w:rsidR="000301FC" w:rsidRDefault="000301FC" w:rsidP="00450631">
      <w:pPr>
        <w:spacing w:line="360" w:lineRule="auto"/>
        <w:ind w:left="-540"/>
        <w:rPr>
          <w:rFonts w:ascii="Times New Roman" w:hAnsi="Times New Roman" w:cs="Times New Roman"/>
          <w:sz w:val="24"/>
          <w:szCs w:val="24"/>
        </w:rPr>
      </w:pPr>
    </w:p>
    <w:p w:rsidR="000301FC" w:rsidRDefault="000301FC" w:rsidP="00450631">
      <w:pPr>
        <w:spacing w:line="360" w:lineRule="auto"/>
        <w:ind w:left="-540"/>
        <w:rPr>
          <w:rFonts w:ascii="Times New Roman" w:hAnsi="Times New Roman" w:cs="Times New Roman"/>
          <w:sz w:val="24"/>
          <w:szCs w:val="24"/>
        </w:rPr>
      </w:pPr>
    </w:p>
    <w:p w:rsidR="000301FC" w:rsidRDefault="000301FC" w:rsidP="00450631">
      <w:pPr>
        <w:spacing w:line="360" w:lineRule="auto"/>
        <w:ind w:left="-540"/>
        <w:rPr>
          <w:rFonts w:ascii="Times New Roman" w:hAnsi="Times New Roman" w:cs="Times New Roman"/>
          <w:sz w:val="24"/>
          <w:szCs w:val="24"/>
        </w:rPr>
      </w:pPr>
    </w:p>
    <w:p w:rsidR="000301FC" w:rsidRDefault="000301FC" w:rsidP="00450631">
      <w:pPr>
        <w:spacing w:line="360" w:lineRule="auto"/>
        <w:ind w:left="-540"/>
        <w:rPr>
          <w:rFonts w:ascii="Times New Roman" w:hAnsi="Times New Roman" w:cs="Times New Roman"/>
          <w:sz w:val="24"/>
          <w:szCs w:val="24"/>
        </w:rPr>
      </w:pPr>
    </w:p>
    <w:p w:rsidR="000301FC" w:rsidRDefault="000301FC" w:rsidP="00450631">
      <w:pPr>
        <w:spacing w:line="360" w:lineRule="auto"/>
        <w:ind w:left="-540"/>
        <w:rPr>
          <w:rFonts w:ascii="Times New Roman" w:hAnsi="Times New Roman" w:cs="Times New Roman"/>
          <w:sz w:val="24"/>
          <w:szCs w:val="24"/>
        </w:rPr>
      </w:pPr>
    </w:p>
    <w:p w:rsidR="000301FC" w:rsidRDefault="000301FC" w:rsidP="00450631">
      <w:pPr>
        <w:spacing w:line="360" w:lineRule="auto"/>
        <w:ind w:left="-540"/>
        <w:rPr>
          <w:rFonts w:ascii="Times New Roman" w:hAnsi="Times New Roman" w:cs="Times New Roman"/>
          <w:sz w:val="24"/>
          <w:szCs w:val="24"/>
        </w:rPr>
      </w:pPr>
    </w:p>
    <w:p w:rsidR="000301FC" w:rsidRDefault="000301FC" w:rsidP="00450631">
      <w:pPr>
        <w:spacing w:line="360" w:lineRule="auto"/>
        <w:ind w:left="-540"/>
        <w:rPr>
          <w:rFonts w:ascii="Times New Roman" w:hAnsi="Times New Roman" w:cs="Times New Roman"/>
          <w:sz w:val="24"/>
          <w:szCs w:val="24"/>
        </w:rPr>
      </w:pPr>
    </w:p>
    <w:p w:rsidR="000301FC" w:rsidRDefault="000301FC" w:rsidP="00450631">
      <w:pPr>
        <w:spacing w:line="360" w:lineRule="auto"/>
        <w:ind w:left="-540"/>
        <w:rPr>
          <w:rFonts w:ascii="Times New Roman" w:hAnsi="Times New Roman" w:cs="Times New Roman"/>
          <w:sz w:val="24"/>
          <w:szCs w:val="24"/>
        </w:rPr>
      </w:pPr>
    </w:p>
    <w:p w:rsidR="000301FC" w:rsidRDefault="000301FC" w:rsidP="00450631">
      <w:pPr>
        <w:spacing w:line="360" w:lineRule="auto"/>
        <w:ind w:left="-540"/>
        <w:rPr>
          <w:rFonts w:ascii="Times New Roman" w:hAnsi="Times New Roman" w:cs="Times New Roman"/>
          <w:sz w:val="24"/>
          <w:szCs w:val="24"/>
        </w:rPr>
      </w:pPr>
    </w:p>
    <w:p w:rsidR="000301FC" w:rsidRDefault="000301FC" w:rsidP="00450631">
      <w:pPr>
        <w:spacing w:line="360" w:lineRule="auto"/>
        <w:ind w:left="-540"/>
        <w:rPr>
          <w:rFonts w:ascii="Times New Roman" w:hAnsi="Times New Roman" w:cs="Times New Roman"/>
          <w:sz w:val="24"/>
          <w:szCs w:val="24"/>
        </w:rPr>
      </w:pPr>
    </w:p>
    <w:p w:rsidR="005B1172" w:rsidRDefault="005B1172" w:rsidP="000301FC">
      <w:pPr>
        <w:spacing w:after="0" w:line="240" w:lineRule="auto"/>
        <w:jc w:val="center"/>
        <w:rPr>
          <w:rFonts w:ascii="Times New Roman" w:hAnsi="Times New Roman" w:cs="Times New Roman"/>
          <w:sz w:val="28"/>
          <w:szCs w:val="28"/>
        </w:rPr>
      </w:pPr>
    </w:p>
    <w:p w:rsidR="005B1172" w:rsidRDefault="005B1172" w:rsidP="005B1172">
      <w:pPr>
        <w:spacing w:line="360" w:lineRule="auto"/>
        <w:jc w:val="center"/>
        <w:rPr>
          <w:rFonts w:ascii="Times New Roman" w:hAnsi="Times New Roman" w:cs="Times New Roman"/>
          <w:b/>
          <w:sz w:val="60"/>
          <w:szCs w:val="24"/>
        </w:rPr>
      </w:pPr>
    </w:p>
    <w:p w:rsidR="005B1172" w:rsidRDefault="005B1172" w:rsidP="005B1172">
      <w:pPr>
        <w:spacing w:line="360" w:lineRule="auto"/>
        <w:jc w:val="center"/>
        <w:rPr>
          <w:rFonts w:ascii="Times New Roman" w:hAnsi="Times New Roman" w:cs="Times New Roman"/>
          <w:b/>
          <w:sz w:val="60"/>
          <w:szCs w:val="24"/>
        </w:rPr>
      </w:pPr>
    </w:p>
    <w:p w:rsidR="005B1172" w:rsidRDefault="005B1172" w:rsidP="005B1172">
      <w:pPr>
        <w:spacing w:line="360" w:lineRule="auto"/>
        <w:jc w:val="center"/>
        <w:rPr>
          <w:rFonts w:ascii="Times New Roman" w:hAnsi="Times New Roman" w:cs="Times New Roman"/>
          <w:b/>
          <w:sz w:val="60"/>
          <w:szCs w:val="24"/>
        </w:rPr>
      </w:pPr>
    </w:p>
    <w:p w:rsidR="005B1172" w:rsidRDefault="005B1172" w:rsidP="005B1172">
      <w:pPr>
        <w:spacing w:line="360" w:lineRule="auto"/>
        <w:jc w:val="center"/>
        <w:rPr>
          <w:rFonts w:ascii="Times New Roman" w:hAnsi="Times New Roman" w:cs="Times New Roman"/>
          <w:b/>
          <w:sz w:val="60"/>
          <w:szCs w:val="24"/>
        </w:rPr>
      </w:pPr>
    </w:p>
    <w:p w:rsidR="005B1172" w:rsidRPr="008C25A5" w:rsidRDefault="005B1172" w:rsidP="005B1172">
      <w:pPr>
        <w:spacing w:line="360" w:lineRule="auto"/>
        <w:jc w:val="center"/>
        <w:rPr>
          <w:rFonts w:ascii="Times New Roman" w:hAnsi="Times New Roman" w:cs="Times New Roman"/>
          <w:b/>
          <w:sz w:val="56"/>
          <w:szCs w:val="56"/>
        </w:rPr>
      </w:pPr>
      <w:r w:rsidRPr="008C25A5">
        <w:rPr>
          <w:rFonts w:ascii="Times New Roman" w:hAnsi="Times New Roman" w:cs="Times New Roman"/>
          <w:b/>
          <w:sz w:val="56"/>
          <w:szCs w:val="56"/>
        </w:rPr>
        <w:t>GROUP A</w:t>
      </w:r>
      <w:r w:rsidRPr="008C25A5">
        <w:rPr>
          <w:rFonts w:ascii="Times New Roman" w:hAnsi="Times New Roman" w:cs="Times New Roman"/>
          <w:sz w:val="56"/>
          <w:szCs w:val="56"/>
        </w:rPr>
        <w:t xml:space="preserve"> </w:t>
      </w:r>
      <w:r w:rsidRPr="008C25A5">
        <w:rPr>
          <w:rFonts w:ascii="Times New Roman" w:hAnsi="Times New Roman" w:cs="Times New Roman"/>
          <w:sz w:val="56"/>
          <w:szCs w:val="56"/>
        </w:rPr>
        <w:br w:type="page"/>
      </w:r>
    </w:p>
    <w:p w:rsidR="005B1172" w:rsidRPr="0019034B" w:rsidRDefault="005B1172" w:rsidP="005B1172">
      <w:pPr>
        <w:spacing w:after="0" w:line="240" w:lineRule="auto"/>
        <w:jc w:val="center"/>
        <w:rPr>
          <w:rFonts w:ascii="Times New Roman" w:hAnsi="Times New Roman" w:cs="Times New Roman"/>
          <w:sz w:val="28"/>
          <w:szCs w:val="28"/>
        </w:rPr>
      </w:pPr>
      <w:r w:rsidRPr="0019034B">
        <w:rPr>
          <w:rFonts w:ascii="Times New Roman" w:hAnsi="Times New Roman" w:cs="Times New Roman"/>
          <w:sz w:val="28"/>
          <w:szCs w:val="28"/>
        </w:rPr>
        <w:lastRenderedPageBreak/>
        <w:t>Assignment No</w:t>
      </w:r>
      <w:r w:rsidR="008B7516" w:rsidRPr="0019034B">
        <w:rPr>
          <w:rFonts w:ascii="Times New Roman" w:hAnsi="Times New Roman" w:cs="Times New Roman"/>
          <w:sz w:val="28"/>
          <w:szCs w:val="28"/>
        </w:rPr>
        <w:t>: -</w:t>
      </w:r>
      <w:r w:rsidRPr="0019034B">
        <w:rPr>
          <w:rFonts w:ascii="Times New Roman" w:hAnsi="Times New Roman" w:cs="Times New Roman"/>
          <w:sz w:val="28"/>
          <w:szCs w:val="28"/>
        </w:rPr>
        <w:t xml:space="preserve"> 1 </w:t>
      </w:r>
      <w:r>
        <w:rPr>
          <w:rFonts w:ascii="Times New Roman" w:hAnsi="Times New Roman" w:cs="Times New Roman"/>
          <w:sz w:val="28"/>
          <w:szCs w:val="28"/>
        </w:rPr>
        <w:t>(Group A</w:t>
      </w:r>
      <w:r w:rsidRPr="0019034B">
        <w:rPr>
          <w:rFonts w:ascii="Times New Roman" w:hAnsi="Times New Roman" w:cs="Times New Roman"/>
          <w:sz w:val="28"/>
          <w:szCs w:val="28"/>
        </w:rPr>
        <w:t>)</w:t>
      </w:r>
    </w:p>
    <w:p w:rsidR="005B1172" w:rsidRDefault="005B1172" w:rsidP="005B1172">
      <w:pPr>
        <w:spacing w:after="0" w:line="240" w:lineRule="auto"/>
        <w:jc w:val="center"/>
        <w:rPr>
          <w:rFonts w:ascii="Times New Roman" w:hAnsi="Times New Roman" w:cs="Times New Roman"/>
          <w:b/>
          <w:sz w:val="28"/>
          <w:szCs w:val="28"/>
        </w:rPr>
      </w:pPr>
      <w:r w:rsidRPr="003C1908">
        <w:rPr>
          <w:rFonts w:ascii="Times New Roman" w:hAnsi="Times New Roman" w:cs="Times New Roman"/>
          <w:b/>
          <w:sz w:val="28"/>
          <w:szCs w:val="28"/>
        </w:rPr>
        <w:t>DML with JDBC connectivity</w:t>
      </w:r>
    </w:p>
    <w:p w:rsidR="005B1172" w:rsidRPr="003C1908" w:rsidRDefault="005B1172" w:rsidP="005B1172">
      <w:pPr>
        <w:spacing w:line="240" w:lineRule="auto"/>
        <w:jc w:val="center"/>
        <w:rPr>
          <w:rFonts w:ascii="Times New Roman" w:hAnsi="Times New Roman" w:cs="Times New Roman"/>
          <w:b/>
          <w:sz w:val="28"/>
          <w:szCs w:val="28"/>
        </w:rPr>
      </w:pPr>
    </w:p>
    <w:p w:rsidR="005B1172" w:rsidRPr="00957E32" w:rsidRDefault="005B1172" w:rsidP="0016062A">
      <w:pPr>
        <w:jc w:val="both"/>
        <w:rPr>
          <w:rFonts w:ascii="Times New Roman" w:hAnsi="Times New Roman" w:cs="Times New Roman"/>
          <w:sz w:val="24"/>
          <w:szCs w:val="24"/>
        </w:rPr>
      </w:pPr>
      <w:r w:rsidRPr="00957E32">
        <w:rPr>
          <w:rFonts w:ascii="Times New Roman" w:hAnsi="Times New Roman" w:cs="Times New Roman"/>
          <w:b/>
          <w:sz w:val="24"/>
          <w:szCs w:val="24"/>
        </w:rPr>
        <w:t>Title:-</w:t>
      </w:r>
      <w:r w:rsidRPr="00957E32">
        <w:rPr>
          <w:rFonts w:ascii="Times New Roman" w:hAnsi="Times New Roman" w:cs="Times New Roman"/>
          <w:sz w:val="24"/>
          <w:szCs w:val="24"/>
        </w:rPr>
        <w:t>DML queries with Client Server Architecture using java</w:t>
      </w:r>
    </w:p>
    <w:p w:rsidR="005B1172" w:rsidRDefault="005B1172" w:rsidP="0016062A">
      <w:pPr>
        <w:autoSpaceDE w:val="0"/>
        <w:autoSpaceDN w:val="0"/>
        <w:adjustRightInd w:val="0"/>
        <w:spacing w:after="0" w:line="240" w:lineRule="auto"/>
        <w:jc w:val="both"/>
        <w:rPr>
          <w:rFonts w:ascii="Times New Roman" w:hAnsi="Times New Roman" w:cs="Times New Roman"/>
          <w:sz w:val="24"/>
          <w:szCs w:val="24"/>
        </w:rPr>
      </w:pPr>
      <w:r w:rsidRPr="00957E32">
        <w:rPr>
          <w:rFonts w:ascii="Times New Roman" w:hAnsi="Times New Roman" w:cs="Times New Roman"/>
          <w:b/>
          <w:sz w:val="24"/>
          <w:szCs w:val="24"/>
        </w:rPr>
        <w:t>Problem definition:-</w:t>
      </w:r>
      <w:r w:rsidRPr="00957E32">
        <w:rPr>
          <w:rFonts w:ascii="Times New Roman" w:hAnsi="Times New Roman" w:cs="Times New Roman"/>
          <w:sz w:val="24"/>
          <w:szCs w:val="24"/>
        </w:rPr>
        <w:t xml:space="preserve">DBMS using </w:t>
      </w:r>
      <w:r w:rsidR="008B7516" w:rsidRPr="00957E32">
        <w:rPr>
          <w:rFonts w:ascii="Times New Roman" w:hAnsi="Times New Roman" w:cs="Times New Roman"/>
          <w:sz w:val="24"/>
          <w:szCs w:val="24"/>
        </w:rPr>
        <w:t>connections (</w:t>
      </w:r>
      <w:r w:rsidRPr="00957E32">
        <w:rPr>
          <w:rFonts w:ascii="Times New Roman" w:hAnsi="Times New Roman" w:cs="Times New Roman"/>
          <w:sz w:val="24"/>
          <w:szCs w:val="24"/>
        </w:rPr>
        <w:t>Client-Data sever, two tier) Oracle/</w:t>
      </w:r>
      <w:proofErr w:type="spellStart"/>
      <w:r w:rsidRPr="00957E32">
        <w:rPr>
          <w:rFonts w:ascii="Times New Roman" w:hAnsi="Times New Roman" w:cs="Times New Roman"/>
          <w:sz w:val="24"/>
          <w:szCs w:val="24"/>
        </w:rPr>
        <w:t>MySQL</w:t>
      </w:r>
      <w:proofErr w:type="spellEnd"/>
      <w:r w:rsidRPr="00957E32">
        <w:rPr>
          <w:rFonts w:ascii="Times New Roman" w:hAnsi="Times New Roman" w:cs="Times New Roman"/>
          <w:sz w:val="24"/>
          <w:szCs w:val="24"/>
        </w:rPr>
        <w:t xml:space="preserve"> (ODBC/JDBC), SQL prompt to create data base tables </w:t>
      </w:r>
      <w:r>
        <w:rPr>
          <w:rFonts w:ascii="Times New Roman" w:hAnsi="Times New Roman" w:cs="Times New Roman"/>
          <w:sz w:val="24"/>
          <w:szCs w:val="24"/>
        </w:rPr>
        <w:t>and perform following operations:-</w:t>
      </w:r>
    </w:p>
    <w:p w:rsidR="005B1172" w:rsidRPr="004E190A" w:rsidRDefault="005B1172" w:rsidP="0061145C">
      <w:pPr>
        <w:pStyle w:val="ListParagraph"/>
        <w:numPr>
          <w:ilvl w:val="0"/>
          <w:numId w:val="13"/>
        </w:numPr>
        <w:autoSpaceDE w:val="0"/>
        <w:autoSpaceDN w:val="0"/>
        <w:adjustRightInd w:val="0"/>
        <w:spacing w:after="0" w:line="240" w:lineRule="auto"/>
        <w:jc w:val="both"/>
        <w:rPr>
          <w:rFonts w:ascii="Times New Roman" w:hAnsi="Times New Roman" w:cs="Times New Roman"/>
          <w:sz w:val="24"/>
          <w:szCs w:val="24"/>
        </w:rPr>
      </w:pPr>
      <w:r w:rsidRPr="004E190A">
        <w:rPr>
          <w:rFonts w:ascii="Times New Roman" w:hAnsi="Times New Roman" w:cs="Times New Roman"/>
          <w:sz w:val="24"/>
          <w:szCs w:val="24"/>
        </w:rPr>
        <w:t>Insert</w:t>
      </w:r>
    </w:p>
    <w:p w:rsidR="005B1172" w:rsidRPr="004E190A" w:rsidRDefault="005B1172" w:rsidP="0061145C">
      <w:pPr>
        <w:pStyle w:val="ListParagraph"/>
        <w:numPr>
          <w:ilvl w:val="0"/>
          <w:numId w:val="13"/>
        </w:numPr>
        <w:autoSpaceDE w:val="0"/>
        <w:autoSpaceDN w:val="0"/>
        <w:adjustRightInd w:val="0"/>
        <w:spacing w:after="0" w:line="240" w:lineRule="auto"/>
        <w:jc w:val="both"/>
        <w:rPr>
          <w:rFonts w:ascii="Times New Roman" w:hAnsi="Times New Roman" w:cs="Times New Roman"/>
          <w:sz w:val="24"/>
          <w:szCs w:val="24"/>
        </w:rPr>
      </w:pPr>
      <w:r w:rsidRPr="004E190A">
        <w:rPr>
          <w:rFonts w:ascii="Times New Roman" w:hAnsi="Times New Roman" w:cs="Times New Roman"/>
          <w:sz w:val="24"/>
          <w:szCs w:val="24"/>
        </w:rPr>
        <w:t>update data values</w:t>
      </w:r>
    </w:p>
    <w:p w:rsidR="005B1172" w:rsidRPr="004E190A" w:rsidRDefault="005B1172" w:rsidP="0061145C">
      <w:pPr>
        <w:pStyle w:val="ListParagraph"/>
        <w:numPr>
          <w:ilvl w:val="0"/>
          <w:numId w:val="13"/>
        </w:numPr>
        <w:autoSpaceDE w:val="0"/>
        <w:autoSpaceDN w:val="0"/>
        <w:adjustRightInd w:val="0"/>
        <w:spacing w:after="0" w:line="240" w:lineRule="auto"/>
        <w:jc w:val="both"/>
        <w:rPr>
          <w:rFonts w:ascii="Times New Roman" w:hAnsi="Times New Roman" w:cs="Times New Roman"/>
          <w:sz w:val="24"/>
          <w:szCs w:val="24"/>
        </w:rPr>
      </w:pPr>
      <w:r w:rsidRPr="004E190A">
        <w:rPr>
          <w:rFonts w:ascii="Times New Roman" w:hAnsi="Times New Roman" w:cs="Times New Roman"/>
          <w:sz w:val="24"/>
          <w:szCs w:val="24"/>
        </w:rPr>
        <w:t>delete table</w:t>
      </w:r>
    </w:p>
    <w:p w:rsidR="005B1172" w:rsidRDefault="008B7516" w:rsidP="0061145C">
      <w:pPr>
        <w:pStyle w:val="ListParagraph"/>
        <w:numPr>
          <w:ilvl w:val="0"/>
          <w:numId w:val="13"/>
        </w:numPr>
        <w:autoSpaceDE w:val="0"/>
        <w:autoSpaceDN w:val="0"/>
        <w:adjustRightInd w:val="0"/>
        <w:spacing w:after="0" w:line="240" w:lineRule="auto"/>
        <w:jc w:val="both"/>
        <w:rPr>
          <w:rFonts w:ascii="Times New Roman" w:hAnsi="Times New Roman" w:cs="Times New Roman"/>
          <w:sz w:val="24"/>
          <w:szCs w:val="24"/>
        </w:rPr>
      </w:pPr>
      <w:r w:rsidRPr="004E190A">
        <w:rPr>
          <w:rFonts w:ascii="Times New Roman" w:hAnsi="Times New Roman" w:cs="Times New Roman"/>
          <w:sz w:val="24"/>
          <w:szCs w:val="24"/>
        </w:rPr>
        <w:t>Select</w:t>
      </w:r>
      <w:r w:rsidR="005B1172" w:rsidRPr="004E190A">
        <w:rPr>
          <w:rFonts w:ascii="Times New Roman" w:hAnsi="Times New Roman" w:cs="Times New Roman"/>
          <w:sz w:val="24"/>
          <w:szCs w:val="24"/>
        </w:rPr>
        <w:t xml:space="preserve"> queries with/without where clause.</w:t>
      </w:r>
    </w:p>
    <w:p w:rsidR="005B1172" w:rsidRPr="004E190A" w:rsidRDefault="005B1172" w:rsidP="0061145C">
      <w:pPr>
        <w:pStyle w:val="ListParagraph"/>
        <w:numPr>
          <w:ilvl w:val="0"/>
          <w:numId w:val="13"/>
        </w:numPr>
        <w:autoSpaceDE w:val="0"/>
        <w:autoSpaceDN w:val="0"/>
        <w:adjustRightInd w:val="0"/>
        <w:spacing w:after="0" w:line="240" w:lineRule="auto"/>
        <w:jc w:val="both"/>
        <w:rPr>
          <w:rFonts w:ascii="Times New Roman" w:hAnsi="Times New Roman" w:cs="Times New Roman"/>
          <w:sz w:val="24"/>
          <w:szCs w:val="24"/>
        </w:rPr>
      </w:pPr>
      <w:r w:rsidRPr="004E190A">
        <w:rPr>
          <w:rFonts w:ascii="Times New Roman" w:eastAsia="Calibri" w:hAnsi="Times New Roman"/>
          <w:sz w:val="24"/>
          <w:szCs w:val="24"/>
        </w:rPr>
        <w:t>demonstrate use of stored procedure / function (create procedure at the data side and make use of it on the client side)</w:t>
      </w:r>
    </w:p>
    <w:p w:rsidR="005B1172" w:rsidRDefault="005B1172" w:rsidP="0016062A">
      <w:pPr>
        <w:autoSpaceDE w:val="0"/>
        <w:autoSpaceDN w:val="0"/>
        <w:adjustRightInd w:val="0"/>
        <w:spacing w:after="0" w:line="240" w:lineRule="auto"/>
        <w:jc w:val="both"/>
        <w:rPr>
          <w:rFonts w:ascii="Times New Roman" w:hAnsi="Times New Roman" w:cs="Times New Roman"/>
          <w:sz w:val="24"/>
          <w:szCs w:val="24"/>
        </w:rPr>
      </w:pPr>
    </w:p>
    <w:p w:rsidR="005B1172" w:rsidRPr="00957E32" w:rsidRDefault="005B1172" w:rsidP="005B1172">
      <w:pPr>
        <w:autoSpaceDE w:val="0"/>
        <w:autoSpaceDN w:val="0"/>
        <w:adjustRightInd w:val="0"/>
        <w:spacing w:after="0" w:line="240" w:lineRule="auto"/>
        <w:jc w:val="both"/>
        <w:rPr>
          <w:rFonts w:ascii="Times New Roman" w:hAnsi="Times New Roman" w:cs="Times New Roman"/>
          <w:b/>
          <w:sz w:val="24"/>
          <w:szCs w:val="24"/>
        </w:rPr>
      </w:pPr>
      <w:r w:rsidRPr="00957E32">
        <w:rPr>
          <w:rFonts w:ascii="Times New Roman" w:hAnsi="Times New Roman" w:cs="Times New Roman"/>
          <w:b/>
          <w:sz w:val="24"/>
          <w:szCs w:val="24"/>
        </w:rPr>
        <w:t>Learning Objective</w:t>
      </w:r>
      <w:r>
        <w:rPr>
          <w:rFonts w:ascii="Times New Roman" w:hAnsi="Times New Roman" w:cs="Times New Roman"/>
          <w:b/>
          <w:sz w:val="24"/>
          <w:szCs w:val="24"/>
        </w:rPr>
        <w:t>s:-</w:t>
      </w:r>
    </w:p>
    <w:p w:rsidR="005B1172" w:rsidRPr="00957E32" w:rsidRDefault="003D16C1" w:rsidP="005B1172">
      <w:pPr>
        <w:autoSpaceDE w:val="0"/>
        <w:autoSpaceDN w:val="0"/>
        <w:adjustRightInd w:val="0"/>
        <w:spacing w:after="0" w:line="240" w:lineRule="auto"/>
        <w:rPr>
          <w:rFonts w:ascii="Times New Roman" w:hAnsi="Times New Roman" w:cs="Times New Roman"/>
          <w:sz w:val="24"/>
          <w:szCs w:val="24"/>
        </w:rPr>
      </w:pPr>
      <w:r w:rsidRPr="00957E32">
        <w:rPr>
          <w:rFonts w:ascii="Times New Roman" w:hAnsi="Times New Roman" w:cs="Times New Roman"/>
          <w:sz w:val="24"/>
          <w:szCs w:val="24"/>
        </w:rPr>
        <w:t>1) Implementation</w:t>
      </w:r>
      <w:r w:rsidR="005B1172" w:rsidRPr="00957E32">
        <w:rPr>
          <w:rFonts w:ascii="Times New Roman" w:hAnsi="Times New Roman" w:cs="Times New Roman"/>
          <w:sz w:val="24"/>
          <w:szCs w:val="24"/>
        </w:rPr>
        <w:t xml:space="preserve"> of the problem statement us</w:t>
      </w:r>
      <w:r w:rsidR="005B1172">
        <w:rPr>
          <w:rFonts w:ascii="Times New Roman" w:hAnsi="Times New Roman" w:cs="Times New Roman"/>
          <w:sz w:val="24"/>
          <w:szCs w:val="24"/>
        </w:rPr>
        <w:t xml:space="preserve">ing Object oriented programming and DBMS </w:t>
      </w:r>
      <w:r w:rsidR="005B1172" w:rsidRPr="00957E32">
        <w:rPr>
          <w:rFonts w:ascii="Times New Roman" w:hAnsi="Times New Roman" w:cs="Times New Roman"/>
          <w:sz w:val="24"/>
          <w:szCs w:val="24"/>
        </w:rPr>
        <w:t>features.</w:t>
      </w:r>
    </w:p>
    <w:p w:rsidR="005B1172" w:rsidRPr="00957E32" w:rsidRDefault="005B1172" w:rsidP="005B1172">
      <w:pPr>
        <w:autoSpaceDE w:val="0"/>
        <w:autoSpaceDN w:val="0"/>
        <w:adjustRightInd w:val="0"/>
        <w:spacing w:after="0" w:line="240" w:lineRule="auto"/>
        <w:rPr>
          <w:rFonts w:ascii="Times New Roman" w:hAnsi="Times New Roman" w:cs="Times New Roman"/>
          <w:sz w:val="24"/>
          <w:szCs w:val="24"/>
        </w:rPr>
      </w:pPr>
    </w:p>
    <w:p w:rsidR="005B1172" w:rsidRPr="00957E32" w:rsidRDefault="005B1172" w:rsidP="005B1172">
      <w:pPr>
        <w:autoSpaceDE w:val="0"/>
        <w:autoSpaceDN w:val="0"/>
        <w:adjustRightInd w:val="0"/>
        <w:spacing w:after="0" w:line="240" w:lineRule="auto"/>
        <w:rPr>
          <w:rFonts w:ascii="Times New Roman" w:hAnsi="Times New Roman" w:cs="Times New Roman"/>
          <w:b/>
          <w:sz w:val="24"/>
          <w:szCs w:val="24"/>
        </w:rPr>
      </w:pPr>
      <w:r w:rsidRPr="00957E32">
        <w:rPr>
          <w:rFonts w:ascii="Times New Roman" w:hAnsi="Times New Roman" w:cs="Times New Roman"/>
          <w:b/>
          <w:sz w:val="24"/>
          <w:szCs w:val="24"/>
        </w:rPr>
        <w:t xml:space="preserve">Learning </w:t>
      </w:r>
      <w:r w:rsidR="003D16C1" w:rsidRPr="00957E32">
        <w:rPr>
          <w:rFonts w:ascii="Times New Roman" w:hAnsi="Times New Roman" w:cs="Times New Roman"/>
          <w:b/>
          <w:sz w:val="24"/>
          <w:szCs w:val="24"/>
        </w:rPr>
        <w:t>Outcome</w:t>
      </w:r>
      <w:r w:rsidR="003D16C1">
        <w:rPr>
          <w:rFonts w:ascii="Times New Roman" w:hAnsi="Times New Roman" w:cs="Times New Roman"/>
          <w:b/>
          <w:sz w:val="24"/>
          <w:szCs w:val="24"/>
        </w:rPr>
        <w:t>s:</w:t>
      </w:r>
      <w:r>
        <w:rPr>
          <w:rFonts w:ascii="Times New Roman" w:hAnsi="Times New Roman" w:cs="Times New Roman"/>
          <w:b/>
          <w:sz w:val="24"/>
          <w:szCs w:val="24"/>
        </w:rPr>
        <w:t>-</w:t>
      </w:r>
    </w:p>
    <w:p w:rsidR="005B1172" w:rsidRDefault="003D16C1" w:rsidP="005B1172">
      <w:pPr>
        <w:autoSpaceDE w:val="0"/>
        <w:autoSpaceDN w:val="0"/>
        <w:adjustRightInd w:val="0"/>
        <w:spacing w:after="0" w:line="240" w:lineRule="auto"/>
        <w:rPr>
          <w:rFonts w:ascii="Times New Roman" w:hAnsi="Times New Roman" w:cs="Times New Roman"/>
          <w:sz w:val="24"/>
          <w:szCs w:val="24"/>
        </w:rPr>
      </w:pPr>
      <w:r w:rsidRPr="00957E32">
        <w:rPr>
          <w:rFonts w:ascii="Times New Roman" w:hAnsi="Times New Roman" w:cs="Times New Roman"/>
          <w:sz w:val="24"/>
          <w:szCs w:val="24"/>
        </w:rPr>
        <w:t>1) Use</w:t>
      </w:r>
      <w:r w:rsidR="005B1172">
        <w:rPr>
          <w:rFonts w:ascii="Times New Roman" w:hAnsi="Times New Roman" w:cs="Times New Roman"/>
          <w:sz w:val="24"/>
          <w:szCs w:val="24"/>
        </w:rPr>
        <w:t xml:space="preserve"> of appropriate connectivity tool</w:t>
      </w:r>
      <w:r w:rsidR="005B1172" w:rsidRPr="00957E32">
        <w:rPr>
          <w:rFonts w:ascii="Times New Roman" w:hAnsi="Times New Roman" w:cs="Times New Roman"/>
          <w:sz w:val="24"/>
          <w:szCs w:val="24"/>
        </w:rPr>
        <w:t xml:space="preserve"> for implementation.</w:t>
      </w:r>
    </w:p>
    <w:p w:rsidR="005B1172" w:rsidRDefault="005B1172" w:rsidP="005B1172">
      <w:pPr>
        <w:autoSpaceDE w:val="0"/>
        <w:autoSpaceDN w:val="0"/>
        <w:adjustRightInd w:val="0"/>
        <w:spacing w:after="0" w:line="240" w:lineRule="auto"/>
        <w:rPr>
          <w:rFonts w:ascii="Times New Roman" w:hAnsi="Times New Roman" w:cs="Times New Roman"/>
          <w:sz w:val="24"/>
          <w:szCs w:val="24"/>
        </w:rPr>
      </w:pPr>
    </w:p>
    <w:p w:rsidR="005B1172" w:rsidRPr="00957E32" w:rsidRDefault="005B1172" w:rsidP="005B1172">
      <w:pPr>
        <w:autoSpaceDE w:val="0"/>
        <w:autoSpaceDN w:val="0"/>
        <w:adjustRightInd w:val="0"/>
        <w:spacing w:after="0" w:line="240" w:lineRule="auto"/>
        <w:rPr>
          <w:rFonts w:ascii="Times New Roman" w:hAnsi="Times New Roman" w:cs="Times New Roman"/>
          <w:b/>
          <w:sz w:val="24"/>
          <w:szCs w:val="24"/>
        </w:rPr>
      </w:pPr>
      <w:r w:rsidRPr="00957E32">
        <w:rPr>
          <w:rFonts w:ascii="Times New Roman" w:hAnsi="Times New Roman" w:cs="Times New Roman"/>
          <w:b/>
          <w:sz w:val="24"/>
          <w:szCs w:val="24"/>
        </w:rPr>
        <w:t>Software and Hardware Requirement</w:t>
      </w:r>
    </w:p>
    <w:p w:rsidR="005B1172" w:rsidRPr="00957E32" w:rsidRDefault="005B1172" w:rsidP="005B1172">
      <w:pPr>
        <w:autoSpaceDE w:val="0"/>
        <w:autoSpaceDN w:val="0"/>
        <w:adjustRightInd w:val="0"/>
        <w:spacing w:after="0" w:line="240" w:lineRule="auto"/>
        <w:rPr>
          <w:rFonts w:ascii="Times New Roman" w:hAnsi="Times New Roman" w:cs="Times New Roman"/>
          <w:sz w:val="24"/>
          <w:szCs w:val="24"/>
        </w:rPr>
      </w:pPr>
      <w:r w:rsidRPr="00957E32">
        <w:rPr>
          <w:rFonts w:ascii="Times New Roman" w:hAnsi="Times New Roman" w:cs="Times New Roman"/>
          <w:sz w:val="24"/>
          <w:szCs w:val="24"/>
        </w:rPr>
        <w:t>1. 64 bit machine</w:t>
      </w:r>
    </w:p>
    <w:p w:rsidR="005B1172" w:rsidRPr="00957E32" w:rsidRDefault="005B1172" w:rsidP="005B1172">
      <w:pPr>
        <w:autoSpaceDE w:val="0"/>
        <w:autoSpaceDN w:val="0"/>
        <w:adjustRightInd w:val="0"/>
        <w:spacing w:after="0" w:line="240" w:lineRule="auto"/>
        <w:rPr>
          <w:rFonts w:ascii="Times New Roman" w:hAnsi="Times New Roman" w:cs="Times New Roman"/>
          <w:sz w:val="24"/>
          <w:szCs w:val="24"/>
        </w:rPr>
      </w:pPr>
      <w:r w:rsidRPr="00957E32">
        <w:rPr>
          <w:rFonts w:ascii="Times New Roman" w:hAnsi="Times New Roman" w:cs="Times New Roman"/>
          <w:sz w:val="24"/>
          <w:szCs w:val="24"/>
        </w:rPr>
        <w:t xml:space="preserve">2. </w:t>
      </w:r>
      <w:r>
        <w:rPr>
          <w:rFonts w:ascii="Times New Roman" w:hAnsi="Times New Roman" w:cs="Times New Roman"/>
          <w:sz w:val="24"/>
          <w:szCs w:val="24"/>
        </w:rPr>
        <w:t>Windows 8 Operating System</w:t>
      </w:r>
      <w:r w:rsidR="006A7517">
        <w:rPr>
          <w:rFonts w:ascii="Times New Roman" w:hAnsi="Times New Roman" w:cs="Times New Roman"/>
          <w:sz w:val="24"/>
          <w:szCs w:val="24"/>
        </w:rPr>
        <w:t>, Fedora19</w:t>
      </w:r>
      <w:r w:rsidR="005701CF">
        <w:rPr>
          <w:rFonts w:ascii="Times New Roman" w:hAnsi="Times New Roman" w:cs="Times New Roman"/>
          <w:sz w:val="24"/>
          <w:szCs w:val="24"/>
        </w:rPr>
        <w:t>, 20</w:t>
      </w:r>
      <w:r>
        <w:rPr>
          <w:rFonts w:ascii="Times New Roman" w:hAnsi="Times New Roman" w:cs="Times New Roman"/>
          <w:sz w:val="24"/>
          <w:szCs w:val="24"/>
        </w:rPr>
        <w:t xml:space="preserve"> </w:t>
      </w:r>
    </w:p>
    <w:p w:rsidR="005B1172" w:rsidRPr="00957E32" w:rsidRDefault="005B1172" w:rsidP="005B117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w:t>
      </w:r>
      <w:r w:rsidR="006A7517">
        <w:rPr>
          <w:rFonts w:ascii="Times New Roman" w:hAnsi="Times New Roman" w:cs="Times New Roman"/>
          <w:sz w:val="24"/>
          <w:szCs w:val="24"/>
        </w:rPr>
        <w:t xml:space="preserve"> Eclipse</w:t>
      </w:r>
      <w:r w:rsidR="00351658">
        <w:rPr>
          <w:rFonts w:ascii="Times New Roman" w:hAnsi="Times New Roman" w:cs="Times New Roman"/>
          <w:sz w:val="24"/>
          <w:szCs w:val="24"/>
        </w:rPr>
        <w:t>, JDK</w:t>
      </w:r>
      <w:r>
        <w:rPr>
          <w:rFonts w:ascii="Times New Roman" w:hAnsi="Times New Roman" w:cs="Times New Roman"/>
          <w:sz w:val="24"/>
          <w:szCs w:val="24"/>
        </w:rPr>
        <w:t xml:space="preserve"> 7.1</w:t>
      </w:r>
    </w:p>
    <w:p w:rsidR="005B1172" w:rsidRDefault="005B1172" w:rsidP="005B1172">
      <w:pPr>
        <w:autoSpaceDE w:val="0"/>
        <w:autoSpaceDN w:val="0"/>
        <w:adjustRightInd w:val="0"/>
        <w:spacing w:after="0" w:line="240" w:lineRule="auto"/>
        <w:rPr>
          <w:rFonts w:ascii="Times New Roman" w:hAnsi="Times New Roman" w:cs="Times New Roman"/>
          <w:sz w:val="24"/>
          <w:szCs w:val="24"/>
        </w:rPr>
      </w:pPr>
    </w:p>
    <w:p w:rsidR="005B1172" w:rsidRDefault="005B1172" w:rsidP="005B1172">
      <w:pPr>
        <w:autoSpaceDE w:val="0"/>
        <w:autoSpaceDN w:val="0"/>
        <w:adjustRightInd w:val="0"/>
        <w:spacing w:after="0" w:line="240" w:lineRule="auto"/>
        <w:rPr>
          <w:rFonts w:ascii="Times New Roman" w:hAnsi="Times New Roman" w:cs="Times New Roman"/>
          <w:sz w:val="24"/>
          <w:szCs w:val="24"/>
        </w:rPr>
      </w:pPr>
    </w:p>
    <w:p w:rsidR="005B1172" w:rsidRPr="00957E32" w:rsidRDefault="005B1172" w:rsidP="005B1172">
      <w:pPr>
        <w:autoSpaceDE w:val="0"/>
        <w:autoSpaceDN w:val="0"/>
        <w:adjustRightInd w:val="0"/>
        <w:spacing w:after="0" w:line="240" w:lineRule="auto"/>
        <w:rPr>
          <w:rFonts w:ascii="Times New Roman" w:hAnsi="Times New Roman" w:cs="Times New Roman"/>
          <w:b/>
          <w:sz w:val="24"/>
          <w:szCs w:val="24"/>
        </w:rPr>
      </w:pPr>
      <w:r w:rsidRPr="00957E32">
        <w:rPr>
          <w:rFonts w:ascii="Times New Roman" w:hAnsi="Times New Roman" w:cs="Times New Roman"/>
          <w:b/>
          <w:sz w:val="24"/>
          <w:szCs w:val="24"/>
        </w:rPr>
        <w:t>Mathematical Model:-</w:t>
      </w:r>
    </w:p>
    <w:p w:rsidR="005B1172" w:rsidRPr="00957E32" w:rsidRDefault="005B1172" w:rsidP="005B1172">
      <w:pPr>
        <w:autoSpaceDE w:val="0"/>
        <w:autoSpaceDN w:val="0"/>
        <w:adjustRightInd w:val="0"/>
        <w:spacing w:after="0" w:line="240" w:lineRule="auto"/>
        <w:rPr>
          <w:rFonts w:ascii="Times New Roman" w:hAnsi="Times New Roman" w:cs="Times New Roman"/>
          <w:sz w:val="24"/>
          <w:szCs w:val="24"/>
        </w:rPr>
      </w:pPr>
    </w:p>
    <w:p w:rsidR="005B1172" w:rsidRPr="00957E32" w:rsidRDefault="005B1172" w:rsidP="005B1172">
      <w:pPr>
        <w:rPr>
          <w:rFonts w:ascii="Times New Roman" w:hAnsi="Times New Roman" w:cs="Times New Roman"/>
          <w:sz w:val="24"/>
          <w:szCs w:val="24"/>
        </w:rPr>
      </w:pPr>
      <w:r w:rsidRPr="00957E32">
        <w:rPr>
          <w:rFonts w:ascii="Times New Roman" w:hAnsi="Times New Roman" w:cs="Times New Roman"/>
          <w:sz w:val="24"/>
          <w:szCs w:val="24"/>
        </w:rPr>
        <w:t>Let S be the solution perspective of the class DML queries such that</w:t>
      </w:r>
    </w:p>
    <w:p w:rsidR="005B1172" w:rsidRPr="00957E32" w:rsidRDefault="005B1172" w:rsidP="005B1172">
      <w:pPr>
        <w:rPr>
          <w:rFonts w:ascii="Times New Roman" w:hAnsi="Times New Roman" w:cs="Times New Roman"/>
          <w:sz w:val="24"/>
          <w:szCs w:val="24"/>
        </w:rPr>
      </w:pPr>
      <w:r w:rsidRPr="00957E32">
        <w:rPr>
          <w:rFonts w:ascii="Times New Roman" w:hAnsi="Times New Roman" w:cs="Times New Roman"/>
          <w:sz w:val="24"/>
          <w:szCs w:val="24"/>
        </w:rPr>
        <w:t xml:space="preserve">S={s, e, </w:t>
      </w:r>
      <w:proofErr w:type="spellStart"/>
      <w:r w:rsidRPr="00957E32">
        <w:rPr>
          <w:rFonts w:ascii="Times New Roman" w:hAnsi="Times New Roman" w:cs="Times New Roman"/>
          <w:sz w:val="24"/>
          <w:szCs w:val="24"/>
        </w:rPr>
        <w:t>i</w:t>
      </w:r>
      <w:proofErr w:type="spellEnd"/>
      <w:r w:rsidRPr="00957E32">
        <w:rPr>
          <w:rFonts w:ascii="Times New Roman" w:hAnsi="Times New Roman" w:cs="Times New Roman"/>
          <w:sz w:val="24"/>
          <w:szCs w:val="24"/>
        </w:rPr>
        <w:t>, o</w:t>
      </w:r>
      <w:r w:rsidR="00BD32CA" w:rsidRPr="00957E32">
        <w:rPr>
          <w:rFonts w:ascii="Times New Roman" w:hAnsi="Times New Roman" w:cs="Times New Roman"/>
          <w:sz w:val="24"/>
          <w:szCs w:val="24"/>
        </w:rPr>
        <w:t>, f</w:t>
      </w:r>
      <w:r w:rsidRPr="00957E32">
        <w:rPr>
          <w:rFonts w:ascii="Times New Roman" w:hAnsi="Times New Roman" w:cs="Times New Roman"/>
          <w:sz w:val="24"/>
          <w:szCs w:val="24"/>
        </w:rPr>
        <w:t>, DD, NDD, success, failure}</w:t>
      </w:r>
    </w:p>
    <w:p w:rsidR="005B1172" w:rsidRPr="00957E32" w:rsidRDefault="005B1172" w:rsidP="005B1172">
      <w:pPr>
        <w:rPr>
          <w:rFonts w:ascii="Times New Roman" w:hAnsi="Times New Roman" w:cs="Times New Roman"/>
          <w:sz w:val="24"/>
          <w:szCs w:val="24"/>
        </w:rPr>
      </w:pPr>
      <w:r w:rsidRPr="00957E32">
        <w:rPr>
          <w:rFonts w:ascii="Times New Roman" w:hAnsi="Times New Roman" w:cs="Times New Roman"/>
          <w:sz w:val="24"/>
          <w:szCs w:val="24"/>
        </w:rPr>
        <w:t xml:space="preserve">s=initial </w:t>
      </w:r>
      <w:r w:rsidR="008B7516" w:rsidRPr="00957E32">
        <w:rPr>
          <w:rFonts w:ascii="Times New Roman" w:hAnsi="Times New Roman" w:cs="Times New Roman"/>
          <w:sz w:val="24"/>
          <w:szCs w:val="24"/>
        </w:rPr>
        <w:t>state and</w:t>
      </w:r>
      <w:r w:rsidRPr="00957E32">
        <w:rPr>
          <w:rFonts w:ascii="Times New Roman" w:hAnsi="Times New Roman" w:cs="Times New Roman"/>
          <w:sz w:val="24"/>
          <w:szCs w:val="24"/>
        </w:rPr>
        <w:t xml:space="preserve"> e be the end state.</w:t>
      </w:r>
    </w:p>
    <w:p w:rsidR="005B1172" w:rsidRPr="00957E32" w:rsidRDefault="005B1172" w:rsidP="005B1172">
      <w:pPr>
        <w:rPr>
          <w:rFonts w:ascii="Times New Roman" w:hAnsi="Times New Roman" w:cs="Times New Roman"/>
          <w:sz w:val="24"/>
          <w:szCs w:val="24"/>
        </w:rPr>
      </w:pPr>
      <w:proofErr w:type="spellStart"/>
      <w:r w:rsidRPr="00957E32">
        <w:rPr>
          <w:rFonts w:ascii="Times New Roman" w:hAnsi="Times New Roman" w:cs="Times New Roman"/>
          <w:sz w:val="24"/>
          <w:szCs w:val="24"/>
        </w:rPr>
        <w:t>i</w:t>
      </w:r>
      <w:proofErr w:type="spellEnd"/>
      <w:r w:rsidRPr="00957E32">
        <w:rPr>
          <w:rFonts w:ascii="Times New Roman" w:hAnsi="Times New Roman" w:cs="Times New Roman"/>
          <w:sz w:val="24"/>
          <w:szCs w:val="24"/>
        </w:rPr>
        <w:t>= input of the system.</w:t>
      </w:r>
    </w:p>
    <w:p w:rsidR="005B1172" w:rsidRPr="00957E32" w:rsidRDefault="005B1172" w:rsidP="005B1172">
      <w:pPr>
        <w:rPr>
          <w:rFonts w:ascii="Times New Roman" w:hAnsi="Times New Roman" w:cs="Times New Roman"/>
          <w:sz w:val="24"/>
          <w:szCs w:val="24"/>
        </w:rPr>
      </w:pPr>
      <w:r w:rsidRPr="00957E32">
        <w:rPr>
          <w:rFonts w:ascii="Times New Roman" w:hAnsi="Times New Roman" w:cs="Times New Roman"/>
          <w:sz w:val="24"/>
          <w:szCs w:val="24"/>
        </w:rPr>
        <w:t>o=output of the system.</w:t>
      </w:r>
    </w:p>
    <w:p w:rsidR="005B1172" w:rsidRPr="00957E32" w:rsidRDefault="005B1172" w:rsidP="005B1172">
      <w:pPr>
        <w:rPr>
          <w:rFonts w:ascii="Times New Roman" w:hAnsi="Times New Roman" w:cs="Times New Roman"/>
          <w:sz w:val="24"/>
          <w:szCs w:val="24"/>
        </w:rPr>
      </w:pPr>
      <w:r w:rsidRPr="00957E32">
        <w:rPr>
          <w:rFonts w:ascii="Times New Roman" w:hAnsi="Times New Roman" w:cs="Times New Roman"/>
          <w:sz w:val="24"/>
          <w:szCs w:val="24"/>
        </w:rPr>
        <w:t>DD-deterministic data it helps identifying the load store functions or assignment functions.</w:t>
      </w:r>
    </w:p>
    <w:p w:rsidR="005B1172" w:rsidRPr="00957E32" w:rsidRDefault="005B1172" w:rsidP="005B1172">
      <w:pPr>
        <w:rPr>
          <w:rFonts w:ascii="Times New Roman" w:hAnsi="Times New Roman" w:cs="Times New Roman"/>
          <w:sz w:val="24"/>
          <w:szCs w:val="24"/>
        </w:rPr>
      </w:pPr>
      <w:proofErr w:type="gramStart"/>
      <w:r w:rsidRPr="00957E32">
        <w:rPr>
          <w:rFonts w:ascii="Times New Roman" w:hAnsi="Times New Roman" w:cs="Times New Roman"/>
          <w:sz w:val="24"/>
          <w:szCs w:val="24"/>
        </w:rPr>
        <w:t>NDD-Non deterministic data of the system S to be solved.</w:t>
      </w:r>
      <w:proofErr w:type="gramEnd"/>
    </w:p>
    <w:p w:rsidR="005B1172" w:rsidRPr="00957E32" w:rsidRDefault="005B1172" w:rsidP="005B1172">
      <w:pPr>
        <w:rPr>
          <w:rFonts w:ascii="Times New Roman" w:hAnsi="Times New Roman" w:cs="Times New Roman"/>
          <w:sz w:val="24"/>
          <w:szCs w:val="24"/>
        </w:rPr>
      </w:pPr>
      <w:r w:rsidRPr="00957E32">
        <w:rPr>
          <w:rFonts w:ascii="Times New Roman" w:hAnsi="Times New Roman" w:cs="Times New Roman"/>
          <w:sz w:val="24"/>
          <w:szCs w:val="24"/>
        </w:rPr>
        <w:t>Success-desired outcome generated.</w:t>
      </w:r>
    </w:p>
    <w:p w:rsidR="005B1172" w:rsidRDefault="005B1172" w:rsidP="005B1172">
      <w:pPr>
        <w:rPr>
          <w:rFonts w:ascii="Times New Roman" w:hAnsi="Times New Roman" w:cs="Times New Roman"/>
          <w:sz w:val="24"/>
          <w:szCs w:val="24"/>
        </w:rPr>
      </w:pPr>
      <w:r w:rsidRPr="00957E32">
        <w:rPr>
          <w:rFonts w:ascii="Times New Roman" w:hAnsi="Times New Roman" w:cs="Times New Roman"/>
          <w:sz w:val="24"/>
          <w:szCs w:val="24"/>
        </w:rPr>
        <w:t>Failure-Desired outcome not generated or forced exit due to system error.</w:t>
      </w:r>
    </w:p>
    <w:p w:rsidR="005B1172" w:rsidRPr="00957E32" w:rsidRDefault="005B1172" w:rsidP="0016062A">
      <w:pPr>
        <w:jc w:val="both"/>
        <w:rPr>
          <w:rFonts w:ascii="Times New Roman" w:hAnsi="Times New Roman" w:cs="Times New Roman"/>
          <w:sz w:val="24"/>
          <w:szCs w:val="24"/>
        </w:rPr>
      </w:pPr>
      <w:r w:rsidRPr="00957E32">
        <w:rPr>
          <w:rFonts w:ascii="Times New Roman" w:hAnsi="Times New Roman" w:cs="Times New Roman"/>
          <w:sz w:val="24"/>
          <w:szCs w:val="24"/>
        </w:rPr>
        <w:t>For class DML queries:</w:t>
      </w:r>
    </w:p>
    <w:p w:rsidR="005B1172" w:rsidRPr="00957E32" w:rsidRDefault="005B1172" w:rsidP="0016062A">
      <w:pPr>
        <w:jc w:val="both"/>
        <w:rPr>
          <w:rFonts w:ascii="Times New Roman" w:hAnsi="Times New Roman" w:cs="Times New Roman"/>
          <w:sz w:val="24"/>
          <w:szCs w:val="24"/>
        </w:rPr>
      </w:pPr>
      <w:r w:rsidRPr="00957E32">
        <w:rPr>
          <w:rFonts w:ascii="Times New Roman" w:hAnsi="Times New Roman" w:cs="Times New Roman"/>
          <w:sz w:val="24"/>
          <w:szCs w:val="24"/>
        </w:rPr>
        <w:t xml:space="preserve">s=initial state of the created </w:t>
      </w:r>
      <w:r w:rsidR="00BD32CA" w:rsidRPr="00957E32">
        <w:rPr>
          <w:rFonts w:ascii="Times New Roman" w:hAnsi="Times New Roman" w:cs="Times New Roman"/>
          <w:sz w:val="24"/>
          <w:szCs w:val="24"/>
        </w:rPr>
        <w:t>schemas ()</w:t>
      </w:r>
    </w:p>
    <w:p w:rsidR="005B1172" w:rsidRDefault="005B1172" w:rsidP="0016062A">
      <w:pPr>
        <w:jc w:val="both"/>
        <w:rPr>
          <w:rFonts w:ascii="Times New Roman" w:hAnsi="Times New Roman" w:cs="Times New Roman"/>
          <w:sz w:val="24"/>
          <w:szCs w:val="24"/>
        </w:rPr>
      </w:pPr>
      <w:r w:rsidRPr="00957E32">
        <w:rPr>
          <w:rFonts w:ascii="Times New Roman" w:hAnsi="Times New Roman" w:cs="Times New Roman"/>
          <w:sz w:val="24"/>
          <w:szCs w:val="24"/>
        </w:rPr>
        <w:lastRenderedPageBreak/>
        <w:t>s</w:t>
      </w:r>
      <w:proofErr w:type="gramStart"/>
      <w:r w:rsidRPr="00957E32">
        <w:rPr>
          <w:rFonts w:ascii="Times New Roman" w:hAnsi="Times New Roman" w:cs="Times New Roman"/>
          <w:sz w:val="24"/>
          <w:szCs w:val="24"/>
        </w:rPr>
        <w:t>={</w:t>
      </w:r>
      <w:proofErr w:type="gramEnd"/>
      <w:r w:rsidRPr="00957E32">
        <w:rPr>
          <w:rFonts w:ascii="Times New Roman" w:hAnsi="Times New Roman" w:cs="Times New Roman"/>
          <w:sz w:val="24"/>
          <w:szCs w:val="24"/>
        </w:rPr>
        <w:t>init()}- sets the default values for all five variables to respective values given in assignment.</w:t>
      </w:r>
    </w:p>
    <w:p w:rsidR="005B1172" w:rsidRPr="00957E32" w:rsidRDefault="005B1172" w:rsidP="0016062A">
      <w:pPr>
        <w:jc w:val="both"/>
        <w:rPr>
          <w:rFonts w:ascii="Times New Roman" w:hAnsi="Times New Roman" w:cs="Times New Roman"/>
          <w:sz w:val="24"/>
          <w:szCs w:val="24"/>
        </w:rPr>
      </w:pPr>
      <w:r>
        <w:rPr>
          <w:rFonts w:ascii="Times New Roman" w:hAnsi="Times New Roman" w:cs="Times New Roman"/>
          <w:sz w:val="24"/>
          <w:szCs w:val="24"/>
        </w:rPr>
        <w:t xml:space="preserve"> e=</w:t>
      </w:r>
      <w:r w:rsidRPr="00766D42">
        <w:rPr>
          <w:rFonts w:ascii="Times New Roman" w:hAnsi="Times New Roman" w:cs="Times New Roman"/>
          <w:sz w:val="24"/>
          <w:szCs w:val="24"/>
        </w:rPr>
        <w:t xml:space="preserve"> </w:t>
      </w:r>
      <w:r w:rsidRPr="00957E32">
        <w:rPr>
          <w:rFonts w:ascii="Times New Roman" w:hAnsi="Times New Roman" w:cs="Times New Roman"/>
          <w:sz w:val="24"/>
          <w:szCs w:val="24"/>
        </w:rPr>
        <w:t xml:space="preserve">and e be the end state </w:t>
      </w:r>
      <w:r>
        <w:rPr>
          <w:rFonts w:ascii="Times New Roman" w:hAnsi="Times New Roman" w:cs="Times New Roman"/>
          <w:sz w:val="24"/>
          <w:szCs w:val="24"/>
        </w:rPr>
        <w:t>i.e. post DML operations on schemas</w:t>
      </w:r>
    </w:p>
    <w:p w:rsidR="005B1172" w:rsidRPr="00957E32" w:rsidRDefault="005B1172" w:rsidP="0016062A">
      <w:pPr>
        <w:jc w:val="both"/>
        <w:rPr>
          <w:rFonts w:ascii="Times New Roman" w:hAnsi="Times New Roman" w:cs="Times New Roman"/>
          <w:sz w:val="24"/>
          <w:szCs w:val="24"/>
        </w:rPr>
      </w:pPr>
      <w:r w:rsidRPr="00957E32">
        <w:rPr>
          <w:rFonts w:ascii="Times New Roman" w:hAnsi="Times New Roman" w:cs="Times New Roman"/>
          <w:sz w:val="24"/>
          <w:szCs w:val="24"/>
        </w:rPr>
        <w:t xml:space="preserve">Input </w:t>
      </w:r>
      <w:proofErr w:type="spellStart"/>
      <w:r w:rsidRPr="00957E32">
        <w:rPr>
          <w:rFonts w:ascii="Times New Roman" w:hAnsi="Times New Roman" w:cs="Times New Roman"/>
          <w:sz w:val="24"/>
          <w:szCs w:val="24"/>
        </w:rPr>
        <w:t>i</w:t>
      </w:r>
      <w:proofErr w:type="spellEnd"/>
      <w:proofErr w:type="gramStart"/>
      <w:r w:rsidRPr="00957E32">
        <w:rPr>
          <w:rFonts w:ascii="Times New Roman" w:hAnsi="Times New Roman" w:cs="Times New Roman"/>
          <w:sz w:val="24"/>
          <w:szCs w:val="24"/>
        </w:rPr>
        <w:t>=(</w:t>
      </w:r>
      <w:proofErr w:type="gramEnd"/>
      <w:r w:rsidRPr="00957E32">
        <w:rPr>
          <w:rFonts w:ascii="Times New Roman" w:hAnsi="Times New Roman" w:cs="Times New Roman"/>
          <w:sz w:val="24"/>
          <w:szCs w:val="24"/>
        </w:rPr>
        <w:t>I1,I2)</w:t>
      </w:r>
    </w:p>
    <w:p w:rsidR="005B1172" w:rsidRDefault="005B1172" w:rsidP="0016062A">
      <w:pPr>
        <w:jc w:val="both"/>
        <w:rPr>
          <w:rFonts w:ascii="Times New Roman" w:hAnsi="Times New Roman" w:cs="Times New Roman"/>
          <w:sz w:val="24"/>
          <w:szCs w:val="24"/>
        </w:rPr>
      </w:pPr>
      <w:r>
        <w:rPr>
          <w:rFonts w:ascii="Times New Roman" w:hAnsi="Times New Roman" w:cs="Times New Roman"/>
          <w:sz w:val="24"/>
          <w:szCs w:val="24"/>
        </w:rPr>
        <w:t>I1</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DSN} where DSN(Data source name) is the connectivity created between Java and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with help of JDBC driver.</w:t>
      </w:r>
    </w:p>
    <w:p w:rsidR="005B1172" w:rsidRDefault="005B1172" w:rsidP="0016062A">
      <w:pPr>
        <w:jc w:val="both"/>
        <w:rPr>
          <w:rFonts w:ascii="Times New Roman" w:hAnsi="Times New Roman" w:cs="Times New Roman"/>
          <w:sz w:val="24"/>
          <w:szCs w:val="24"/>
        </w:rPr>
      </w:pPr>
      <w:r>
        <w:rPr>
          <w:rFonts w:ascii="Times New Roman" w:hAnsi="Times New Roman" w:cs="Times New Roman"/>
          <w:sz w:val="24"/>
          <w:szCs w:val="24"/>
        </w:rPr>
        <w:t>I2</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name of database, name of table , connection object, </w:t>
      </w:r>
      <w:proofErr w:type="spellStart"/>
      <w:r>
        <w:rPr>
          <w:rFonts w:ascii="Times New Roman" w:hAnsi="Times New Roman" w:cs="Times New Roman"/>
          <w:sz w:val="24"/>
          <w:szCs w:val="24"/>
        </w:rPr>
        <w:t>recordset</w:t>
      </w:r>
      <w:proofErr w:type="spellEnd"/>
      <w:r>
        <w:rPr>
          <w:rFonts w:ascii="Times New Roman" w:hAnsi="Times New Roman" w:cs="Times New Roman"/>
          <w:sz w:val="24"/>
          <w:szCs w:val="24"/>
        </w:rPr>
        <w:t xml:space="preserve"> object, command object}, </w:t>
      </w:r>
    </w:p>
    <w:p w:rsidR="005B1172" w:rsidRDefault="005B1172" w:rsidP="0016062A">
      <w:pPr>
        <w:jc w:val="both"/>
        <w:rPr>
          <w:rFonts w:ascii="Times New Roman" w:hAnsi="Times New Roman" w:cs="Times New Roman"/>
          <w:sz w:val="24"/>
          <w:szCs w:val="24"/>
        </w:rPr>
      </w:pPr>
      <w:proofErr w:type="gramStart"/>
      <w:r>
        <w:rPr>
          <w:rFonts w:ascii="Times New Roman" w:hAnsi="Times New Roman" w:cs="Times New Roman"/>
          <w:sz w:val="24"/>
          <w:szCs w:val="24"/>
        </w:rPr>
        <w:t>name</w:t>
      </w:r>
      <w:proofErr w:type="gramEnd"/>
      <w:r>
        <w:rPr>
          <w:rFonts w:ascii="Times New Roman" w:hAnsi="Times New Roman" w:cs="Times New Roman"/>
          <w:sz w:val="24"/>
          <w:szCs w:val="24"/>
        </w:rPr>
        <w:t xml:space="preserve"> of database≠ NULL &amp; database must exist in the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server side </w:t>
      </w:r>
    </w:p>
    <w:p w:rsidR="005B1172" w:rsidRDefault="005B1172" w:rsidP="0016062A">
      <w:pPr>
        <w:jc w:val="both"/>
        <w:rPr>
          <w:rFonts w:ascii="Times New Roman" w:hAnsi="Times New Roman" w:cs="Times New Roman"/>
          <w:sz w:val="24"/>
          <w:szCs w:val="24"/>
        </w:rPr>
      </w:pPr>
      <w:proofErr w:type="gramStart"/>
      <w:r>
        <w:rPr>
          <w:rFonts w:ascii="Times New Roman" w:hAnsi="Times New Roman" w:cs="Times New Roman"/>
          <w:sz w:val="24"/>
          <w:szCs w:val="24"/>
        </w:rPr>
        <w:t>name</w:t>
      </w:r>
      <w:proofErr w:type="gramEnd"/>
      <w:r>
        <w:rPr>
          <w:rFonts w:ascii="Times New Roman" w:hAnsi="Times New Roman" w:cs="Times New Roman"/>
          <w:sz w:val="24"/>
          <w:szCs w:val="24"/>
        </w:rPr>
        <w:t xml:space="preserve"> of table ≠NULL &amp; table must exist in the mentioned database on server side.</w:t>
      </w:r>
    </w:p>
    <w:p w:rsidR="005B1172" w:rsidRDefault="005B1172" w:rsidP="0016062A">
      <w:pPr>
        <w:jc w:val="both"/>
        <w:rPr>
          <w:rFonts w:ascii="Times New Roman" w:hAnsi="Times New Roman" w:cs="Times New Roman"/>
          <w:sz w:val="24"/>
          <w:szCs w:val="24"/>
        </w:rPr>
      </w:pPr>
      <w:r>
        <w:rPr>
          <w:rFonts w:ascii="Times New Roman" w:hAnsi="Times New Roman" w:cs="Times New Roman"/>
          <w:sz w:val="24"/>
          <w:szCs w:val="24"/>
        </w:rPr>
        <w:t xml:space="preserve">Connection object ≠ NULL </w:t>
      </w:r>
    </w:p>
    <w:p w:rsidR="005B1172" w:rsidRDefault="005B1172" w:rsidP="0016062A">
      <w:pPr>
        <w:jc w:val="both"/>
        <w:rPr>
          <w:rFonts w:ascii="Times New Roman" w:hAnsi="Times New Roman" w:cs="Times New Roman"/>
          <w:sz w:val="24"/>
          <w:szCs w:val="24"/>
        </w:rPr>
      </w:pPr>
      <w:proofErr w:type="spellStart"/>
      <w:r>
        <w:rPr>
          <w:rFonts w:ascii="Times New Roman" w:hAnsi="Times New Roman" w:cs="Times New Roman"/>
          <w:sz w:val="24"/>
          <w:szCs w:val="24"/>
        </w:rPr>
        <w:t>Recordsetobject≠NULL</w:t>
      </w:r>
      <w:proofErr w:type="spellEnd"/>
    </w:p>
    <w:p w:rsidR="005B1172" w:rsidRDefault="005B1172" w:rsidP="0016062A">
      <w:pPr>
        <w:jc w:val="both"/>
        <w:rPr>
          <w:rFonts w:ascii="Times New Roman" w:hAnsi="Times New Roman" w:cs="Times New Roman"/>
          <w:sz w:val="24"/>
          <w:szCs w:val="24"/>
        </w:rPr>
      </w:pPr>
      <w:r>
        <w:rPr>
          <w:rFonts w:ascii="Times New Roman" w:hAnsi="Times New Roman" w:cs="Times New Roman"/>
          <w:sz w:val="24"/>
          <w:szCs w:val="24"/>
        </w:rPr>
        <w:t xml:space="preserve">Command </w:t>
      </w:r>
      <w:proofErr w:type="spellStart"/>
      <w:r>
        <w:rPr>
          <w:rFonts w:ascii="Times New Roman" w:hAnsi="Times New Roman" w:cs="Times New Roman"/>
          <w:sz w:val="24"/>
          <w:szCs w:val="24"/>
        </w:rPr>
        <w:t>object≠NULL</w:t>
      </w:r>
      <w:proofErr w:type="spellEnd"/>
    </w:p>
    <w:p w:rsidR="005B1172" w:rsidRDefault="005B1172" w:rsidP="0016062A">
      <w:pPr>
        <w:jc w:val="both"/>
        <w:rPr>
          <w:rFonts w:ascii="Times New Roman" w:hAnsi="Times New Roman" w:cs="Times New Roman"/>
          <w:sz w:val="24"/>
          <w:szCs w:val="24"/>
        </w:rPr>
      </w:pPr>
      <w:r>
        <w:rPr>
          <w:rFonts w:ascii="Times New Roman" w:hAnsi="Times New Roman" w:cs="Times New Roman"/>
          <w:sz w:val="24"/>
          <w:szCs w:val="24"/>
        </w:rPr>
        <w:t>O</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Data </w:t>
      </w:r>
      <w:proofErr w:type="spellStart"/>
      <w:r>
        <w:rPr>
          <w:rFonts w:ascii="Times New Roman" w:hAnsi="Times New Roman" w:cs="Times New Roman"/>
          <w:sz w:val="24"/>
          <w:szCs w:val="24"/>
        </w:rPr>
        <w:t>inserted,data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deleted,data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updated,data</w:t>
      </w:r>
      <w:proofErr w:type="spellEnd"/>
      <w:r>
        <w:rPr>
          <w:rFonts w:ascii="Times New Roman" w:hAnsi="Times New Roman" w:cs="Times New Roman"/>
          <w:sz w:val="24"/>
          <w:szCs w:val="24"/>
        </w:rPr>
        <w:t xml:space="preserve"> found}</w:t>
      </w:r>
    </w:p>
    <w:p w:rsidR="005B1172" w:rsidRPr="00957E32" w:rsidRDefault="005B1172" w:rsidP="0016062A">
      <w:pPr>
        <w:jc w:val="both"/>
        <w:rPr>
          <w:rFonts w:ascii="Times New Roman" w:hAnsi="Times New Roman" w:cs="Times New Roman"/>
          <w:sz w:val="24"/>
          <w:szCs w:val="24"/>
        </w:rPr>
      </w:pPr>
      <w:r>
        <w:rPr>
          <w:rFonts w:ascii="Times New Roman" w:hAnsi="Times New Roman" w:cs="Times New Roman"/>
          <w:sz w:val="24"/>
          <w:szCs w:val="24"/>
        </w:rPr>
        <w:t>f</w:t>
      </w:r>
      <w:proofErr w:type="gramStart"/>
      <w:r w:rsidRPr="00957E32">
        <w:rPr>
          <w:rFonts w:ascii="Times New Roman" w:hAnsi="Times New Roman" w:cs="Times New Roman"/>
          <w:sz w:val="24"/>
          <w:szCs w:val="24"/>
        </w:rPr>
        <w:t>={</w:t>
      </w:r>
      <w:proofErr w:type="spellStart"/>
      <w:proofErr w:type="gramEnd"/>
      <w:r w:rsidRPr="00957E32">
        <w:rPr>
          <w:rFonts w:ascii="Times New Roman" w:hAnsi="Times New Roman" w:cs="Times New Roman"/>
          <w:sz w:val="24"/>
          <w:szCs w:val="24"/>
        </w:rPr>
        <w:t>Insert,Update,Delete,Select</w:t>
      </w:r>
      <w:proofErr w:type="spellEnd"/>
      <w:r w:rsidRPr="00957E32">
        <w:rPr>
          <w:rFonts w:ascii="Times New Roman" w:hAnsi="Times New Roman" w:cs="Times New Roman"/>
          <w:sz w:val="24"/>
          <w:szCs w:val="24"/>
        </w:rPr>
        <w:t>}</w:t>
      </w:r>
    </w:p>
    <w:p w:rsidR="005B1172" w:rsidRPr="00957E32" w:rsidRDefault="005B1172" w:rsidP="0016062A">
      <w:pPr>
        <w:jc w:val="both"/>
        <w:rPr>
          <w:rFonts w:ascii="Times New Roman" w:hAnsi="Times New Roman" w:cs="Times New Roman"/>
          <w:sz w:val="24"/>
          <w:szCs w:val="24"/>
        </w:rPr>
      </w:pPr>
      <w:r w:rsidRPr="00957E32">
        <w:rPr>
          <w:rFonts w:ascii="Times New Roman" w:hAnsi="Times New Roman" w:cs="Times New Roman"/>
          <w:sz w:val="24"/>
          <w:szCs w:val="24"/>
        </w:rPr>
        <w:t>Insert</w:t>
      </w:r>
      <w:proofErr w:type="gramStart"/>
      <w:r w:rsidRPr="00957E32">
        <w:rPr>
          <w:rFonts w:ascii="Times New Roman" w:hAnsi="Times New Roman" w:cs="Times New Roman"/>
          <w:sz w:val="24"/>
          <w:szCs w:val="24"/>
        </w:rPr>
        <w:t>={</w:t>
      </w:r>
      <w:proofErr w:type="gramEnd"/>
      <w:r w:rsidRPr="00957E32">
        <w:rPr>
          <w:rFonts w:ascii="Times New Roman" w:hAnsi="Times New Roman" w:cs="Times New Roman"/>
          <w:sz w:val="24"/>
          <w:szCs w:val="24"/>
        </w:rPr>
        <w:t xml:space="preserve">value of </w:t>
      </w:r>
      <w:proofErr w:type="spellStart"/>
      <w:r w:rsidRPr="00957E32">
        <w:rPr>
          <w:rFonts w:ascii="Times New Roman" w:hAnsi="Times New Roman" w:cs="Times New Roman"/>
          <w:sz w:val="24"/>
          <w:szCs w:val="24"/>
        </w:rPr>
        <w:t>col</w:t>
      </w:r>
      <w:proofErr w:type="spellEnd"/>
      <w:r w:rsidRPr="00957E32">
        <w:rPr>
          <w:rFonts w:ascii="Times New Roman" w:hAnsi="Times New Roman" w:cs="Times New Roman"/>
          <w:sz w:val="24"/>
          <w:szCs w:val="24"/>
        </w:rPr>
        <w:t xml:space="preserve"> 1,value of </w:t>
      </w:r>
      <w:proofErr w:type="spellStart"/>
      <w:r w:rsidRPr="00957E32">
        <w:rPr>
          <w:rFonts w:ascii="Times New Roman" w:hAnsi="Times New Roman" w:cs="Times New Roman"/>
          <w:sz w:val="24"/>
          <w:szCs w:val="24"/>
        </w:rPr>
        <w:t>col</w:t>
      </w:r>
      <w:proofErr w:type="spellEnd"/>
      <w:r w:rsidRPr="00957E32">
        <w:rPr>
          <w:rFonts w:ascii="Times New Roman" w:hAnsi="Times New Roman" w:cs="Times New Roman"/>
          <w:sz w:val="24"/>
          <w:szCs w:val="24"/>
        </w:rPr>
        <w:t xml:space="preserve"> 2…..value of </w:t>
      </w:r>
      <w:proofErr w:type="spellStart"/>
      <w:r w:rsidRPr="00957E32">
        <w:rPr>
          <w:rFonts w:ascii="Times New Roman" w:hAnsi="Times New Roman" w:cs="Times New Roman"/>
          <w:sz w:val="24"/>
          <w:szCs w:val="24"/>
        </w:rPr>
        <w:t>col</w:t>
      </w:r>
      <w:proofErr w:type="spellEnd"/>
      <w:r w:rsidRPr="00957E32">
        <w:rPr>
          <w:rFonts w:ascii="Times New Roman" w:hAnsi="Times New Roman" w:cs="Times New Roman"/>
          <w:sz w:val="24"/>
          <w:szCs w:val="24"/>
        </w:rPr>
        <w:t xml:space="preserve"> n} </w:t>
      </w:r>
      <w:proofErr w:type="spellStart"/>
      <w:r w:rsidRPr="00957E32">
        <w:rPr>
          <w:rFonts w:ascii="Times New Roman" w:hAnsi="Times New Roman" w:cs="Times New Roman"/>
          <w:sz w:val="24"/>
          <w:szCs w:val="24"/>
        </w:rPr>
        <w:t>n≠Ø</w:t>
      </w:r>
      <w:proofErr w:type="spellEnd"/>
      <w:r w:rsidRPr="00957E32">
        <w:rPr>
          <w:rFonts w:ascii="Times New Roman" w:hAnsi="Times New Roman" w:cs="Times New Roman"/>
          <w:sz w:val="24"/>
          <w:szCs w:val="24"/>
        </w:rPr>
        <w:t>. n=no. of columns.</w:t>
      </w:r>
    </w:p>
    <w:p w:rsidR="005B1172" w:rsidRPr="00957E32" w:rsidRDefault="005B1172" w:rsidP="0016062A">
      <w:pPr>
        <w:jc w:val="both"/>
        <w:rPr>
          <w:rFonts w:ascii="Times New Roman" w:hAnsi="Times New Roman" w:cs="Times New Roman"/>
          <w:sz w:val="24"/>
          <w:szCs w:val="24"/>
        </w:rPr>
      </w:pPr>
      <w:r w:rsidRPr="00957E32">
        <w:rPr>
          <w:rFonts w:ascii="Times New Roman" w:hAnsi="Times New Roman" w:cs="Times New Roman"/>
          <w:sz w:val="24"/>
          <w:szCs w:val="24"/>
        </w:rPr>
        <w:t>Update</w:t>
      </w:r>
      <w:proofErr w:type="gramStart"/>
      <w:r w:rsidRPr="00957E32">
        <w:rPr>
          <w:rFonts w:ascii="Times New Roman" w:hAnsi="Times New Roman" w:cs="Times New Roman"/>
          <w:sz w:val="24"/>
          <w:szCs w:val="24"/>
        </w:rPr>
        <w:t>={</w:t>
      </w:r>
      <w:proofErr w:type="gramEnd"/>
      <w:r w:rsidRPr="00957E32">
        <w:rPr>
          <w:rFonts w:ascii="Times New Roman" w:hAnsi="Times New Roman" w:cs="Times New Roman"/>
          <w:sz w:val="24"/>
          <w:szCs w:val="24"/>
        </w:rPr>
        <w:t xml:space="preserve">value of </w:t>
      </w:r>
      <w:proofErr w:type="spellStart"/>
      <w:r w:rsidRPr="00957E32">
        <w:rPr>
          <w:rFonts w:ascii="Times New Roman" w:hAnsi="Times New Roman" w:cs="Times New Roman"/>
          <w:sz w:val="24"/>
          <w:szCs w:val="24"/>
        </w:rPr>
        <w:t>col</w:t>
      </w:r>
      <w:proofErr w:type="spellEnd"/>
      <w:r w:rsidRPr="00957E32">
        <w:rPr>
          <w:rFonts w:ascii="Times New Roman" w:hAnsi="Times New Roman" w:cs="Times New Roman"/>
          <w:sz w:val="24"/>
          <w:szCs w:val="24"/>
        </w:rPr>
        <w:t xml:space="preserve"> 1 , value of </w:t>
      </w:r>
      <w:proofErr w:type="spellStart"/>
      <w:r w:rsidRPr="00957E32">
        <w:rPr>
          <w:rFonts w:ascii="Times New Roman" w:hAnsi="Times New Roman" w:cs="Times New Roman"/>
          <w:sz w:val="24"/>
          <w:szCs w:val="24"/>
        </w:rPr>
        <w:t>col</w:t>
      </w:r>
      <w:proofErr w:type="spellEnd"/>
      <w:r w:rsidRPr="00957E32">
        <w:rPr>
          <w:rFonts w:ascii="Times New Roman" w:hAnsi="Times New Roman" w:cs="Times New Roman"/>
          <w:sz w:val="24"/>
          <w:szCs w:val="24"/>
        </w:rPr>
        <w:t xml:space="preserve"> 2 ….where value of </w:t>
      </w:r>
      <w:proofErr w:type="spellStart"/>
      <w:r w:rsidRPr="00957E32">
        <w:rPr>
          <w:rFonts w:ascii="Times New Roman" w:hAnsi="Times New Roman" w:cs="Times New Roman"/>
          <w:sz w:val="24"/>
          <w:szCs w:val="24"/>
        </w:rPr>
        <w:t>col</w:t>
      </w:r>
      <w:proofErr w:type="spellEnd"/>
      <w:r w:rsidRPr="00957E32">
        <w:rPr>
          <w:rFonts w:ascii="Times New Roman" w:hAnsi="Times New Roman" w:cs="Times New Roman"/>
          <w:sz w:val="24"/>
          <w:szCs w:val="24"/>
        </w:rPr>
        <w:t xml:space="preserve"> m=a} </w:t>
      </w:r>
      <w:proofErr w:type="spellStart"/>
      <w:r w:rsidRPr="00957E32">
        <w:rPr>
          <w:rFonts w:ascii="Times New Roman" w:hAnsi="Times New Roman" w:cs="Times New Roman"/>
          <w:sz w:val="24"/>
          <w:szCs w:val="24"/>
        </w:rPr>
        <w:t>m≠Ø</w:t>
      </w:r>
      <w:proofErr w:type="spellEnd"/>
      <w:r w:rsidRPr="00957E32">
        <w:rPr>
          <w:rFonts w:ascii="Times New Roman" w:hAnsi="Times New Roman" w:cs="Times New Roman"/>
          <w:sz w:val="24"/>
          <w:szCs w:val="24"/>
        </w:rPr>
        <w:t>&amp; a≠ Ø</w:t>
      </w:r>
    </w:p>
    <w:p w:rsidR="005B1172" w:rsidRPr="00957E32" w:rsidRDefault="005B1172" w:rsidP="0016062A">
      <w:pPr>
        <w:jc w:val="both"/>
        <w:rPr>
          <w:rFonts w:ascii="Times New Roman" w:hAnsi="Times New Roman" w:cs="Times New Roman"/>
          <w:sz w:val="24"/>
          <w:szCs w:val="24"/>
        </w:rPr>
      </w:pPr>
      <w:r w:rsidRPr="00957E32">
        <w:rPr>
          <w:rFonts w:ascii="Times New Roman" w:hAnsi="Times New Roman" w:cs="Times New Roman"/>
          <w:sz w:val="24"/>
          <w:szCs w:val="24"/>
        </w:rPr>
        <w:t>Delete</w:t>
      </w:r>
      <w:proofErr w:type="gramStart"/>
      <w:r w:rsidRPr="00957E32">
        <w:rPr>
          <w:rFonts w:ascii="Times New Roman" w:hAnsi="Times New Roman" w:cs="Times New Roman"/>
          <w:sz w:val="24"/>
          <w:szCs w:val="24"/>
        </w:rPr>
        <w:t>={</w:t>
      </w:r>
      <w:proofErr w:type="spellStart"/>
      <w:proofErr w:type="gramEnd"/>
      <w:r w:rsidRPr="00957E32">
        <w:rPr>
          <w:rFonts w:ascii="Times New Roman" w:hAnsi="Times New Roman" w:cs="Times New Roman"/>
          <w:sz w:val="24"/>
          <w:szCs w:val="24"/>
        </w:rPr>
        <w:t>col</w:t>
      </w:r>
      <w:proofErr w:type="spellEnd"/>
      <w:r w:rsidRPr="00957E32">
        <w:rPr>
          <w:rFonts w:ascii="Times New Roman" w:hAnsi="Times New Roman" w:cs="Times New Roman"/>
          <w:sz w:val="24"/>
          <w:szCs w:val="24"/>
        </w:rPr>
        <w:t xml:space="preserve"> 1 , </w:t>
      </w:r>
      <w:proofErr w:type="spellStart"/>
      <w:r w:rsidRPr="00957E32">
        <w:rPr>
          <w:rFonts w:ascii="Times New Roman" w:hAnsi="Times New Roman" w:cs="Times New Roman"/>
          <w:sz w:val="24"/>
          <w:szCs w:val="24"/>
        </w:rPr>
        <w:t>col</w:t>
      </w:r>
      <w:proofErr w:type="spellEnd"/>
      <w:r w:rsidRPr="00957E32">
        <w:rPr>
          <w:rFonts w:ascii="Times New Roman" w:hAnsi="Times New Roman" w:cs="Times New Roman"/>
          <w:sz w:val="24"/>
          <w:szCs w:val="24"/>
        </w:rPr>
        <w:t xml:space="preserve"> 2…</w:t>
      </w:r>
      <w:proofErr w:type="spellStart"/>
      <w:r w:rsidRPr="00957E32">
        <w:rPr>
          <w:rFonts w:ascii="Times New Roman" w:hAnsi="Times New Roman" w:cs="Times New Roman"/>
          <w:sz w:val="24"/>
          <w:szCs w:val="24"/>
        </w:rPr>
        <w:t>col</w:t>
      </w:r>
      <w:proofErr w:type="spellEnd"/>
      <w:r w:rsidRPr="00957E32">
        <w:rPr>
          <w:rFonts w:ascii="Times New Roman" w:hAnsi="Times New Roman" w:cs="Times New Roman"/>
          <w:sz w:val="24"/>
          <w:szCs w:val="24"/>
        </w:rPr>
        <w:t xml:space="preserve"> n where value </w:t>
      </w:r>
      <w:proofErr w:type="spellStart"/>
      <w:r w:rsidRPr="00957E32">
        <w:rPr>
          <w:rFonts w:ascii="Times New Roman" w:hAnsi="Times New Roman" w:cs="Times New Roman"/>
          <w:sz w:val="24"/>
          <w:szCs w:val="24"/>
        </w:rPr>
        <w:t>col</w:t>
      </w:r>
      <w:proofErr w:type="spellEnd"/>
      <w:r w:rsidRPr="00957E32">
        <w:rPr>
          <w:rFonts w:ascii="Times New Roman" w:hAnsi="Times New Roman" w:cs="Times New Roman"/>
          <w:sz w:val="24"/>
          <w:szCs w:val="24"/>
        </w:rPr>
        <w:t xml:space="preserve"> m = a}.</w:t>
      </w:r>
      <w:proofErr w:type="spellStart"/>
      <w:r w:rsidRPr="00957E32">
        <w:rPr>
          <w:rFonts w:ascii="Times New Roman" w:hAnsi="Times New Roman" w:cs="Times New Roman"/>
          <w:sz w:val="24"/>
          <w:szCs w:val="24"/>
        </w:rPr>
        <w:t>m≠Ø</w:t>
      </w:r>
      <w:proofErr w:type="spellEnd"/>
      <w:r w:rsidRPr="00957E32">
        <w:rPr>
          <w:rFonts w:ascii="Times New Roman" w:hAnsi="Times New Roman" w:cs="Times New Roman"/>
          <w:sz w:val="24"/>
          <w:szCs w:val="24"/>
        </w:rPr>
        <w:t>&amp; a≠ Ø</w:t>
      </w:r>
    </w:p>
    <w:p w:rsidR="005B1172" w:rsidRPr="00957E32" w:rsidRDefault="005B1172" w:rsidP="0016062A">
      <w:pPr>
        <w:jc w:val="both"/>
        <w:rPr>
          <w:rFonts w:ascii="Times New Roman" w:hAnsi="Times New Roman" w:cs="Times New Roman"/>
          <w:sz w:val="24"/>
          <w:szCs w:val="24"/>
        </w:rPr>
      </w:pPr>
      <w:r w:rsidRPr="00957E32">
        <w:rPr>
          <w:rFonts w:ascii="Times New Roman" w:hAnsi="Times New Roman" w:cs="Times New Roman"/>
          <w:sz w:val="24"/>
          <w:szCs w:val="24"/>
        </w:rPr>
        <w:t>Select</w:t>
      </w:r>
      <w:proofErr w:type="gramStart"/>
      <w:r w:rsidRPr="00957E32">
        <w:rPr>
          <w:rFonts w:ascii="Times New Roman" w:hAnsi="Times New Roman" w:cs="Times New Roman"/>
          <w:sz w:val="24"/>
          <w:szCs w:val="24"/>
        </w:rPr>
        <w:t>={</w:t>
      </w:r>
      <w:proofErr w:type="gramEnd"/>
      <w:r w:rsidRPr="00957E32">
        <w:rPr>
          <w:rFonts w:ascii="Times New Roman" w:hAnsi="Times New Roman" w:cs="Times New Roman"/>
          <w:sz w:val="24"/>
          <w:szCs w:val="24"/>
        </w:rPr>
        <w:t xml:space="preserve"> </w:t>
      </w:r>
      <w:proofErr w:type="spellStart"/>
      <w:r w:rsidRPr="00957E32">
        <w:rPr>
          <w:rFonts w:ascii="Times New Roman" w:hAnsi="Times New Roman" w:cs="Times New Roman"/>
          <w:sz w:val="24"/>
          <w:szCs w:val="24"/>
        </w:rPr>
        <w:t>col</w:t>
      </w:r>
      <w:proofErr w:type="spellEnd"/>
      <w:r w:rsidRPr="00957E32">
        <w:rPr>
          <w:rFonts w:ascii="Times New Roman" w:hAnsi="Times New Roman" w:cs="Times New Roman"/>
          <w:sz w:val="24"/>
          <w:szCs w:val="24"/>
        </w:rPr>
        <w:t xml:space="preserve"> 1 , </w:t>
      </w:r>
      <w:proofErr w:type="spellStart"/>
      <w:r w:rsidRPr="00957E32">
        <w:rPr>
          <w:rFonts w:ascii="Times New Roman" w:hAnsi="Times New Roman" w:cs="Times New Roman"/>
          <w:sz w:val="24"/>
          <w:szCs w:val="24"/>
        </w:rPr>
        <w:t>col</w:t>
      </w:r>
      <w:proofErr w:type="spellEnd"/>
      <w:r w:rsidRPr="00957E32">
        <w:rPr>
          <w:rFonts w:ascii="Times New Roman" w:hAnsi="Times New Roman" w:cs="Times New Roman"/>
          <w:sz w:val="24"/>
          <w:szCs w:val="24"/>
        </w:rPr>
        <w:t xml:space="preserve"> 2…</w:t>
      </w:r>
      <w:proofErr w:type="spellStart"/>
      <w:r w:rsidRPr="00957E32">
        <w:rPr>
          <w:rFonts w:ascii="Times New Roman" w:hAnsi="Times New Roman" w:cs="Times New Roman"/>
          <w:sz w:val="24"/>
          <w:szCs w:val="24"/>
        </w:rPr>
        <w:t>col</w:t>
      </w:r>
      <w:proofErr w:type="spellEnd"/>
      <w:r w:rsidRPr="00957E32">
        <w:rPr>
          <w:rFonts w:ascii="Times New Roman" w:hAnsi="Times New Roman" w:cs="Times New Roman"/>
          <w:sz w:val="24"/>
          <w:szCs w:val="24"/>
        </w:rPr>
        <w:t xml:space="preserve"> n where value </w:t>
      </w:r>
      <w:proofErr w:type="spellStart"/>
      <w:r w:rsidRPr="00957E32">
        <w:rPr>
          <w:rFonts w:ascii="Times New Roman" w:hAnsi="Times New Roman" w:cs="Times New Roman"/>
          <w:sz w:val="24"/>
          <w:szCs w:val="24"/>
        </w:rPr>
        <w:t>col</w:t>
      </w:r>
      <w:proofErr w:type="spellEnd"/>
      <w:r w:rsidRPr="00957E32">
        <w:rPr>
          <w:rFonts w:ascii="Times New Roman" w:hAnsi="Times New Roman" w:cs="Times New Roman"/>
          <w:sz w:val="24"/>
          <w:szCs w:val="24"/>
        </w:rPr>
        <w:t xml:space="preserve"> m = a } </w:t>
      </w:r>
      <w:proofErr w:type="spellStart"/>
      <w:r w:rsidRPr="00957E32">
        <w:rPr>
          <w:rFonts w:ascii="Times New Roman" w:hAnsi="Times New Roman" w:cs="Times New Roman"/>
          <w:sz w:val="24"/>
          <w:szCs w:val="24"/>
        </w:rPr>
        <w:t>m≠Ø</w:t>
      </w:r>
      <w:proofErr w:type="spellEnd"/>
      <w:r w:rsidRPr="00957E32">
        <w:rPr>
          <w:rFonts w:ascii="Times New Roman" w:hAnsi="Times New Roman" w:cs="Times New Roman"/>
          <w:sz w:val="24"/>
          <w:szCs w:val="24"/>
        </w:rPr>
        <w:t xml:space="preserve">&amp; a≠ Ø </w:t>
      </w:r>
    </w:p>
    <w:p w:rsidR="005B1172" w:rsidRDefault="005B1172" w:rsidP="0016062A">
      <w:pPr>
        <w:spacing w:line="240" w:lineRule="auto"/>
        <w:jc w:val="both"/>
        <w:rPr>
          <w:rFonts w:ascii="Times New Roman" w:hAnsi="Times New Roman" w:cs="Times New Roman"/>
          <w:sz w:val="24"/>
          <w:szCs w:val="24"/>
        </w:rPr>
      </w:pPr>
      <w:r w:rsidRPr="00957E32">
        <w:rPr>
          <w:rFonts w:ascii="Times New Roman" w:hAnsi="Times New Roman" w:cs="Times New Roman"/>
          <w:sz w:val="24"/>
          <w:szCs w:val="24"/>
        </w:rPr>
        <w:t xml:space="preserve">Success- desired output is generated in </w:t>
      </w:r>
      <w:r>
        <w:rPr>
          <w:rFonts w:ascii="Times New Roman" w:hAnsi="Times New Roman" w:cs="Times New Roman"/>
          <w:sz w:val="24"/>
          <w:szCs w:val="24"/>
        </w:rPr>
        <w:t>and shown in the java frame.</w:t>
      </w:r>
    </w:p>
    <w:p w:rsidR="005B1172" w:rsidRDefault="005B1172" w:rsidP="0016062A">
      <w:pPr>
        <w:spacing w:line="240" w:lineRule="auto"/>
        <w:jc w:val="both"/>
        <w:rPr>
          <w:rFonts w:ascii="Times New Roman" w:hAnsi="Times New Roman" w:cs="Times New Roman"/>
          <w:sz w:val="24"/>
          <w:szCs w:val="24"/>
        </w:rPr>
      </w:pPr>
      <w:r>
        <w:rPr>
          <w:rFonts w:ascii="Times New Roman" w:hAnsi="Times New Roman" w:cs="Times New Roman"/>
          <w:sz w:val="24"/>
          <w:szCs w:val="24"/>
        </w:rPr>
        <w:t>Success set contains following:-</w:t>
      </w:r>
    </w:p>
    <w:tbl>
      <w:tblPr>
        <w:tblStyle w:val="TableGrid"/>
        <w:tblW w:w="0" w:type="auto"/>
        <w:jc w:val="center"/>
        <w:tblLook w:val="04A0"/>
      </w:tblPr>
      <w:tblGrid>
        <w:gridCol w:w="3428"/>
        <w:gridCol w:w="2471"/>
      </w:tblGrid>
      <w:tr w:rsidR="005B1172" w:rsidTr="00EE57CA">
        <w:trPr>
          <w:jc w:val="center"/>
        </w:trPr>
        <w:tc>
          <w:tcPr>
            <w:tcW w:w="3428" w:type="dxa"/>
          </w:tcPr>
          <w:p w:rsidR="005B1172" w:rsidRPr="005F7994" w:rsidRDefault="005B1172" w:rsidP="00EE57CA">
            <w:pPr>
              <w:jc w:val="center"/>
              <w:rPr>
                <w:rFonts w:ascii="Times New Roman" w:hAnsi="Times New Roman" w:cs="Times New Roman"/>
                <w:b/>
                <w:sz w:val="24"/>
                <w:szCs w:val="24"/>
              </w:rPr>
            </w:pPr>
            <w:r w:rsidRPr="005F7994">
              <w:rPr>
                <w:rFonts w:ascii="Times New Roman" w:hAnsi="Times New Roman" w:cs="Times New Roman"/>
                <w:b/>
                <w:sz w:val="24"/>
                <w:szCs w:val="24"/>
              </w:rPr>
              <w:t>Input</w:t>
            </w:r>
          </w:p>
        </w:tc>
        <w:tc>
          <w:tcPr>
            <w:tcW w:w="2471" w:type="dxa"/>
          </w:tcPr>
          <w:p w:rsidR="005B1172" w:rsidRPr="005F7994" w:rsidRDefault="005B1172" w:rsidP="00EE57CA">
            <w:pPr>
              <w:jc w:val="center"/>
              <w:rPr>
                <w:rFonts w:ascii="Times New Roman" w:hAnsi="Times New Roman" w:cs="Times New Roman"/>
                <w:b/>
                <w:sz w:val="24"/>
                <w:szCs w:val="24"/>
              </w:rPr>
            </w:pPr>
            <w:r w:rsidRPr="005F7994">
              <w:rPr>
                <w:rFonts w:ascii="Times New Roman" w:hAnsi="Times New Roman" w:cs="Times New Roman"/>
                <w:b/>
                <w:sz w:val="24"/>
                <w:szCs w:val="24"/>
              </w:rPr>
              <w:t>Output</w:t>
            </w:r>
          </w:p>
        </w:tc>
      </w:tr>
      <w:tr w:rsidR="005B1172" w:rsidTr="00EE57CA">
        <w:trPr>
          <w:jc w:val="center"/>
        </w:trPr>
        <w:tc>
          <w:tcPr>
            <w:tcW w:w="3428" w:type="dxa"/>
          </w:tcPr>
          <w:p w:rsidR="005B1172" w:rsidRDefault="005B1172" w:rsidP="00EE57CA">
            <w:pPr>
              <w:rPr>
                <w:rFonts w:ascii="Times New Roman" w:hAnsi="Times New Roman" w:cs="Times New Roman"/>
                <w:sz w:val="24"/>
                <w:szCs w:val="24"/>
              </w:rPr>
            </w:pPr>
            <w:r>
              <w:rPr>
                <w:rFonts w:ascii="Times New Roman" w:hAnsi="Times New Roman" w:cs="Times New Roman"/>
                <w:sz w:val="24"/>
                <w:szCs w:val="24"/>
              </w:rPr>
              <w:t>Data values for table</w:t>
            </w:r>
          </w:p>
        </w:tc>
        <w:tc>
          <w:tcPr>
            <w:tcW w:w="2471" w:type="dxa"/>
          </w:tcPr>
          <w:p w:rsidR="005B1172" w:rsidRDefault="005B1172" w:rsidP="00EE57CA">
            <w:pPr>
              <w:rPr>
                <w:rFonts w:ascii="Times New Roman" w:hAnsi="Times New Roman" w:cs="Times New Roman"/>
                <w:sz w:val="24"/>
                <w:szCs w:val="24"/>
              </w:rPr>
            </w:pPr>
            <w:r>
              <w:rPr>
                <w:rFonts w:ascii="Times New Roman" w:hAnsi="Times New Roman" w:cs="Times New Roman"/>
                <w:sz w:val="24"/>
                <w:szCs w:val="24"/>
              </w:rPr>
              <w:t>Data should be inserted in table</w:t>
            </w:r>
          </w:p>
        </w:tc>
      </w:tr>
      <w:tr w:rsidR="005B1172" w:rsidTr="00EE57CA">
        <w:trPr>
          <w:jc w:val="center"/>
        </w:trPr>
        <w:tc>
          <w:tcPr>
            <w:tcW w:w="3428" w:type="dxa"/>
          </w:tcPr>
          <w:p w:rsidR="005B1172" w:rsidRDefault="005B1172" w:rsidP="00EE57CA">
            <w:pPr>
              <w:rPr>
                <w:rFonts w:ascii="Times New Roman" w:hAnsi="Times New Roman" w:cs="Times New Roman"/>
                <w:sz w:val="24"/>
                <w:szCs w:val="24"/>
              </w:rPr>
            </w:pPr>
            <w:r>
              <w:rPr>
                <w:rFonts w:ascii="Times New Roman" w:hAnsi="Times New Roman" w:cs="Times New Roman"/>
                <w:sz w:val="24"/>
                <w:szCs w:val="24"/>
              </w:rPr>
              <w:t>Searching a specific record which exists in the system</w:t>
            </w:r>
          </w:p>
        </w:tc>
        <w:tc>
          <w:tcPr>
            <w:tcW w:w="2471" w:type="dxa"/>
          </w:tcPr>
          <w:p w:rsidR="005B1172" w:rsidRDefault="005B1172" w:rsidP="00EE57CA">
            <w:pPr>
              <w:rPr>
                <w:rFonts w:ascii="Times New Roman" w:hAnsi="Times New Roman" w:cs="Times New Roman"/>
                <w:sz w:val="24"/>
                <w:szCs w:val="24"/>
              </w:rPr>
            </w:pPr>
            <w:r>
              <w:rPr>
                <w:rFonts w:ascii="Times New Roman" w:hAnsi="Times New Roman" w:cs="Times New Roman"/>
                <w:sz w:val="24"/>
                <w:szCs w:val="24"/>
              </w:rPr>
              <w:t>Record must be retrieved from table &amp; displayed</w:t>
            </w:r>
          </w:p>
        </w:tc>
      </w:tr>
      <w:tr w:rsidR="005B1172" w:rsidTr="00EE57CA">
        <w:trPr>
          <w:jc w:val="center"/>
        </w:trPr>
        <w:tc>
          <w:tcPr>
            <w:tcW w:w="3428" w:type="dxa"/>
          </w:tcPr>
          <w:p w:rsidR="005B1172" w:rsidRDefault="005B1172" w:rsidP="00EE57CA">
            <w:pPr>
              <w:rPr>
                <w:rFonts w:ascii="Times New Roman" w:hAnsi="Times New Roman" w:cs="Times New Roman"/>
                <w:sz w:val="24"/>
                <w:szCs w:val="24"/>
              </w:rPr>
            </w:pPr>
            <w:r>
              <w:rPr>
                <w:rFonts w:ascii="Times New Roman" w:hAnsi="Times New Roman" w:cs="Times New Roman"/>
                <w:sz w:val="24"/>
                <w:szCs w:val="24"/>
              </w:rPr>
              <w:t>Searching for a record which does not exist in system</w:t>
            </w:r>
          </w:p>
        </w:tc>
        <w:tc>
          <w:tcPr>
            <w:tcW w:w="2471" w:type="dxa"/>
          </w:tcPr>
          <w:p w:rsidR="005B1172" w:rsidRDefault="005B1172" w:rsidP="00EE57CA">
            <w:pPr>
              <w:rPr>
                <w:rFonts w:ascii="Times New Roman" w:hAnsi="Times New Roman" w:cs="Times New Roman"/>
                <w:sz w:val="24"/>
                <w:szCs w:val="24"/>
              </w:rPr>
            </w:pPr>
            <w:r>
              <w:rPr>
                <w:rFonts w:ascii="Times New Roman" w:hAnsi="Times New Roman" w:cs="Times New Roman"/>
                <w:sz w:val="24"/>
                <w:szCs w:val="24"/>
              </w:rPr>
              <w:t>“Record not found!!” , message must be prompted</w:t>
            </w:r>
          </w:p>
        </w:tc>
      </w:tr>
      <w:tr w:rsidR="005B1172" w:rsidTr="00EE57CA">
        <w:trPr>
          <w:jc w:val="center"/>
        </w:trPr>
        <w:tc>
          <w:tcPr>
            <w:tcW w:w="3428" w:type="dxa"/>
          </w:tcPr>
          <w:p w:rsidR="005B1172" w:rsidRDefault="005B1172" w:rsidP="00EE57CA">
            <w:pPr>
              <w:rPr>
                <w:rFonts w:ascii="Times New Roman" w:hAnsi="Times New Roman" w:cs="Times New Roman"/>
                <w:sz w:val="24"/>
                <w:szCs w:val="24"/>
              </w:rPr>
            </w:pPr>
            <w:r>
              <w:rPr>
                <w:rFonts w:ascii="Times New Roman" w:hAnsi="Times New Roman" w:cs="Times New Roman"/>
                <w:sz w:val="24"/>
                <w:szCs w:val="24"/>
              </w:rPr>
              <w:t>Updating a record</w:t>
            </w:r>
          </w:p>
        </w:tc>
        <w:tc>
          <w:tcPr>
            <w:tcW w:w="2471" w:type="dxa"/>
          </w:tcPr>
          <w:p w:rsidR="005B1172" w:rsidRDefault="005B1172" w:rsidP="00EE57CA">
            <w:pPr>
              <w:rPr>
                <w:rFonts w:ascii="Times New Roman" w:hAnsi="Times New Roman" w:cs="Times New Roman"/>
                <w:sz w:val="24"/>
                <w:szCs w:val="24"/>
              </w:rPr>
            </w:pPr>
            <w:r>
              <w:rPr>
                <w:rFonts w:ascii="Times New Roman" w:hAnsi="Times New Roman" w:cs="Times New Roman"/>
                <w:sz w:val="24"/>
                <w:szCs w:val="24"/>
              </w:rPr>
              <w:t>Record must get updated with new values</w:t>
            </w:r>
          </w:p>
        </w:tc>
      </w:tr>
      <w:tr w:rsidR="005B1172" w:rsidTr="00EE57CA">
        <w:trPr>
          <w:jc w:val="center"/>
        </w:trPr>
        <w:tc>
          <w:tcPr>
            <w:tcW w:w="3428" w:type="dxa"/>
          </w:tcPr>
          <w:p w:rsidR="005B1172" w:rsidRDefault="005B1172" w:rsidP="00EE57CA">
            <w:pPr>
              <w:rPr>
                <w:rFonts w:ascii="Times New Roman" w:hAnsi="Times New Roman" w:cs="Times New Roman"/>
                <w:sz w:val="24"/>
                <w:szCs w:val="24"/>
              </w:rPr>
            </w:pPr>
            <w:r>
              <w:rPr>
                <w:rFonts w:ascii="Times New Roman" w:hAnsi="Times New Roman" w:cs="Times New Roman"/>
                <w:sz w:val="24"/>
                <w:szCs w:val="24"/>
              </w:rPr>
              <w:t>Deletion of a record</w:t>
            </w:r>
          </w:p>
        </w:tc>
        <w:tc>
          <w:tcPr>
            <w:tcW w:w="2471" w:type="dxa"/>
          </w:tcPr>
          <w:p w:rsidR="005B1172" w:rsidRDefault="005B1172" w:rsidP="00EE57CA">
            <w:pPr>
              <w:rPr>
                <w:rFonts w:ascii="Times New Roman" w:hAnsi="Times New Roman" w:cs="Times New Roman"/>
                <w:sz w:val="24"/>
                <w:szCs w:val="24"/>
              </w:rPr>
            </w:pPr>
            <w:r>
              <w:rPr>
                <w:rFonts w:ascii="Times New Roman" w:hAnsi="Times New Roman" w:cs="Times New Roman"/>
                <w:sz w:val="24"/>
                <w:szCs w:val="24"/>
              </w:rPr>
              <w:t>Record must get deleted from the table</w:t>
            </w:r>
          </w:p>
        </w:tc>
      </w:tr>
    </w:tbl>
    <w:p w:rsidR="005B1172" w:rsidRDefault="005B1172" w:rsidP="005B1172">
      <w:pPr>
        <w:spacing w:line="240" w:lineRule="auto"/>
        <w:rPr>
          <w:rFonts w:ascii="Times New Roman" w:hAnsi="Times New Roman" w:cs="Times New Roman"/>
          <w:sz w:val="24"/>
          <w:szCs w:val="24"/>
        </w:rPr>
      </w:pPr>
    </w:p>
    <w:p w:rsidR="005B1172" w:rsidRDefault="005B1172" w:rsidP="005B1172">
      <w:pPr>
        <w:spacing w:line="240" w:lineRule="auto"/>
        <w:rPr>
          <w:rFonts w:ascii="Times New Roman" w:hAnsi="Times New Roman" w:cs="Times New Roman"/>
          <w:sz w:val="24"/>
          <w:szCs w:val="24"/>
        </w:rPr>
      </w:pPr>
      <w:r w:rsidRPr="00957E32">
        <w:rPr>
          <w:rFonts w:ascii="Times New Roman" w:hAnsi="Times New Roman" w:cs="Times New Roman"/>
          <w:sz w:val="24"/>
          <w:szCs w:val="24"/>
        </w:rPr>
        <w:lastRenderedPageBreak/>
        <w:t>Failure- d</w:t>
      </w:r>
      <w:r>
        <w:rPr>
          <w:rFonts w:ascii="Times New Roman" w:hAnsi="Times New Roman" w:cs="Times New Roman"/>
          <w:sz w:val="24"/>
          <w:szCs w:val="24"/>
        </w:rPr>
        <w:t>esired output is not generated and error is shown in a message box</w:t>
      </w:r>
      <w:r w:rsidRPr="00957E32">
        <w:rPr>
          <w:rFonts w:ascii="Times New Roman" w:hAnsi="Times New Roman" w:cs="Times New Roman"/>
          <w:sz w:val="24"/>
          <w:szCs w:val="24"/>
        </w:rPr>
        <w:t>.</w:t>
      </w:r>
      <w:r>
        <w:rPr>
          <w:rFonts w:ascii="Times New Roman" w:hAnsi="Times New Roman" w:cs="Times New Roman"/>
          <w:sz w:val="24"/>
          <w:szCs w:val="24"/>
        </w:rPr>
        <w:t xml:space="preserve"> The failure cases are as follows:-</w:t>
      </w:r>
    </w:p>
    <w:tbl>
      <w:tblPr>
        <w:tblStyle w:val="TableGrid"/>
        <w:tblW w:w="0" w:type="auto"/>
        <w:jc w:val="center"/>
        <w:tblLook w:val="04A0"/>
      </w:tblPr>
      <w:tblGrid>
        <w:gridCol w:w="3428"/>
        <w:gridCol w:w="2471"/>
      </w:tblGrid>
      <w:tr w:rsidR="005B1172" w:rsidTr="00EE57CA">
        <w:trPr>
          <w:jc w:val="center"/>
        </w:trPr>
        <w:tc>
          <w:tcPr>
            <w:tcW w:w="3428" w:type="dxa"/>
          </w:tcPr>
          <w:p w:rsidR="005B1172" w:rsidRPr="005F7994" w:rsidRDefault="005B1172" w:rsidP="00EE57CA">
            <w:pPr>
              <w:jc w:val="center"/>
              <w:rPr>
                <w:rFonts w:ascii="Times New Roman" w:hAnsi="Times New Roman" w:cs="Times New Roman"/>
                <w:b/>
                <w:sz w:val="24"/>
                <w:szCs w:val="24"/>
              </w:rPr>
            </w:pPr>
            <w:r w:rsidRPr="005F7994">
              <w:rPr>
                <w:rFonts w:ascii="Times New Roman" w:hAnsi="Times New Roman" w:cs="Times New Roman"/>
                <w:b/>
                <w:sz w:val="24"/>
                <w:szCs w:val="24"/>
              </w:rPr>
              <w:t>Input</w:t>
            </w:r>
          </w:p>
        </w:tc>
        <w:tc>
          <w:tcPr>
            <w:tcW w:w="2471" w:type="dxa"/>
          </w:tcPr>
          <w:p w:rsidR="005B1172" w:rsidRPr="005F7994" w:rsidRDefault="005B1172" w:rsidP="00EE57CA">
            <w:pPr>
              <w:jc w:val="center"/>
              <w:rPr>
                <w:rFonts w:ascii="Times New Roman" w:hAnsi="Times New Roman" w:cs="Times New Roman"/>
                <w:b/>
                <w:sz w:val="24"/>
                <w:szCs w:val="24"/>
              </w:rPr>
            </w:pPr>
            <w:r w:rsidRPr="005F7994">
              <w:rPr>
                <w:rFonts w:ascii="Times New Roman" w:hAnsi="Times New Roman" w:cs="Times New Roman"/>
                <w:b/>
                <w:sz w:val="24"/>
                <w:szCs w:val="24"/>
              </w:rPr>
              <w:t>Output</w:t>
            </w:r>
          </w:p>
        </w:tc>
      </w:tr>
      <w:tr w:rsidR="005B1172" w:rsidTr="00EE57CA">
        <w:trPr>
          <w:jc w:val="center"/>
        </w:trPr>
        <w:tc>
          <w:tcPr>
            <w:tcW w:w="3428" w:type="dxa"/>
          </w:tcPr>
          <w:p w:rsidR="005B1172" w:rsidRDefault="005B1172" w:rsidP="00EE57CA">
            <w:pPr>
              <w:rPr>
                <w:rFonts w:ascii="Times New Roman" w:hAnsi="Times New Roman" w:cs="Times New Roman"/>
                <w:sz w:val="24"/>
                <w:szCs w:val="24"/>
              </w:rPr>
            </w:pPr>
            <w:r>
              <w:rPr>
                <w:rFonts w:ascii="Times New Roman" w:hAnsi="Times New Roman" w:cs="Times New Roman"/>
                <w:sz w:val="24"/>
                <w:szCs w:val="24"/>
              </w:rPr>
              <w:t>Alphabetical data for numeric field</w:t>
            </w:r>
          </w:p>
        </w:tc>
        <w:tc>
          <w:tcPr>
            <w:tcW w:w="2471" w:type="dxa"/>
          </w:tcPr>
          <w:p w:rsidR="005B1172" w:rsidRDefault="005B1172" w:rsidP="00EE57CA">
            <w:pPr>
              <w:rPr>
                <w:rFonts w:ascii="Times New Roman" w:hAnsi="Times New Roman" w:cs="Times New Roman"/>
                <w:sz w:val="24"/>
                <w:szCs w:val="24"/>
              </w:rPr>
            </w:pPr>
            <w:r>
              <w:rPr>
                <w:rFonts w:ascii="Times New Roman" w:hAnsi="Times New Roman" w:cs="Times New Roman"/>
                <w:sz w:val="24"/>
                <w:szCs w:val="24"/>
              </w:rPr>
              <w:t>Error should be displayed</w:t>
            </w:r>
          </w:p>
        </w:tc>
      </w:tr>
      <w:tr w:rsidR="005B1172" w:rsidTr="00EE57CA">
        <w:trPr>
          <w:jc w:val="center"/>
        </w:trPr>
        <w:tc>
          <w:tcPr>
            <w:tcW w:w="3428" w:type="dxa"/>
          </w:tcPr>
          <w:p w:rsidR="005B1172" w:rsidRDefault="005B1172" w:rsidP="00EE57CA">
            <w:pPr>
              <w:rPr>
                <w:rFonts w:ascii="Times New Roman" w:hAnsi="Times New Roman" w:cs="Times New Roman"/>
                <w:sz w:val="24"/>
                <w:szCs w:val="24"/>
              </w:rPr>
            </w:pPr>
            <w:r>
              <w:rPr>
                <w:rFonts w:ascii="Times New Roman" w:hAnsi="Times New Roman" w:cs="Times New Roman"/>
                <w:sz w:val="24"/>
                <w:szCs w:val="24"/>
              </w:rPr>
              <w:t>Repeating the primary key value to insert data</w:t>
            </w:r>
          </w:p>
        </w:tc>
        <w:tc>
          <w:tcPr>
            <w:tcW w:w="2471" w:type="dxa"/>
          </w:tcPr>
          <w:p w:rsidR="005B1172" w:rsidRDefault="005B1172" w:rsidP="00EE57CA">
            <w:pPr>
              <w:rPr>
                <w:rFonts w:ascii="Times New Roman" w:hAnsi="Times New Roman" w:cs="Times New Roman"/>
                <w:sz w:val="24"/>
                <w:szCs w:val="24"/>
              </w:rPr>
            </w:pPr>
            <w:r>
              <w:rPr>
                <w:rFonts w:ascii="Times New Roman" w:hAnsi="Times New Roman" w:cs="Times New Roman"/>
                <w:sz w:val="24"/>
                <w:szCs w:val="24"/>
              </w:rPr>
              <w:t>Error must be displayed</w:t>
            </w:r>
          </w:p>
        </w:tc>
      </w:tr>
      <w:tr w:rsidR="005B1172" w:rsidTr="00EE57CA">
        <w:trPr>
          <w:jc w:val="center"/>
        </w:trPr>
        <w:tc>
          <w:tcPr>
            <w:tcW w:w="3428" w:type="dxa"/>
          </w:tcPr>
          <w:p w:rsidR="005B1172" w:rsidRDefault="005B1172" w:rsidP="00EE57CA">
            <w:pPr>
              <w:rPr>
                <w:rFonts w:ascii="Times New Roman" w:hAnsi="Times New Roman" w:cs="Times New Roman"/>
                <w:sz w:val="24"/>
                <w:szCs w:val="24"/>
              </w:rPr>
            </w:pPr>
            <w:r>
              <w:rPr>
                <w:rFonts w:ascii="Times New Roman" w:hAnsi="Times New Roman" w:cs="Times New Roman"/>
                <w:sz w:val="24"/>
                <w:szCs w:val="24"/>
              </w:rPr>
              <w:t>Entering a value for foreign key which is absent in parent table</w:t>
            </w:r>
          </w:p>
        </w:tc>
        <w:tc>
          <w:tcPr>
            <w:tcW w:w="2471" w:type="dxa"/>
          </w:tcPr>
          <w:p w:rsidR="005B1172" w:rsidRDefault="005B1172" w:rsidP="00EE57CA">
            <w:pPr>
              <w:rPr>
                <w:rFonts w:ascii="Times New Roman" w:hAnsi="Times New Roman" w:cs="Times New Roman"/>
                <w:sz w:val="24"/>
                <w:szCs w:val="24"/>
              </w:rPr>
            </w:pPr>
            <w:r>
              <w:rPr>
                <w:rFonts w:ascii="Times New Roman" w:hAnsi="Times New Roman" w:cs="Times New Roman"/>
                <w:sz w:val="24"/>
                <w:szCs w:val="24"/>
              </w:rPr>
              <w:t>Error must be displayed</w:t>
            </w:r>
          </w:p>
        </w:tc>
      </w:tr>
      <w:tr w:rsidR="005B1172" w:rsidTr="00EE57CA">
        <w:trPr>
          <w:jc w:val="center"/>
        </w:trPr>
        <w:tc>
          <w:tcPr>
            <w:tcW w:w="3428" w:type="dxa"/>
          </w:tcPr>
          <w:p w:rsidR="005B1172" w:rsidRDefault="005B1172" w:rsidP="00EE57CA">
            <w:pPr>
              <w:rPr>
                <w:rFonts w:ascii="Times New Roman" w:hAnsi="Times New Roman" w:cs="Times New Roman"/>
                <w:sz w:val="24"/>
                <w:szCs w:val="24"/>
              </w:rPr>
            </w:pPr>
            <w:r>
              <w:rPr>
                <w:rFonts w:ascii="Times New Roman" w:hAnsi="Times New Roman" w:cs="Times New Roman"/>
                <w:sz w:val="24"/>
                <w:szCs w:val="24"/>
              </w:rPr>
              <w:t>Deletion of a record</w:t>
            </w:r>
          </w:p>
        </w:tc>
        <w:tc>
          <w:tcPr>
            <w:tcW w:w="2471" w:type="dxa"/>
          </w:tcPr>
          <w:p w:rsidR="005B1172" w:rsidRDefault="005B1172" w:rsidP="00EE57CA">
            <w:pPr>
              <w:rPr>
                <w:rFonts w:ascii="Times New Roman" w:hAnsi="Times New Roman" w:cs="Times New Roman"/>
                <w:sz w:val="24"/>
                <w:szCs w:val="24"/>
              </w:rPr>
            </w:pPr>
            <w:r>
              <w:rPr>
                <w:rFonts w:ascii="Times New Roman" w:hAnsi="Times New Roman" w:cs="Times New Roman"/>
                <w:sz w:val="24"/>
                <w:szCs w:val="24"/>
              </w:rPr>
              <w:t>Record does not get deleted from the table</w:t>
            </w:r>
          </w:p>
        </w:tc>
      </w:tr>
    </w:tbl>
    <w:p w:rsidR="005B1172" w:rsidRDefault="005B1172" w:rsidP="005B1172">
      <w:pPr>
        <w:spacing w:line="240" w:lineRule="auto"/>
        <w:rPr>
          <w:rFonts w:ascii="Times New Roman" w:hAnsi="Times New Roman" w:cs="Times New Roman"/>
          <w:b/>
          <w:bCs/>
          <w:sz w:val="24"/>
          <w:szCs w:val="24"/>
        </w:rPr>
      </w:pPr>
    </w:p>
    <w:p w:rsidR="005B1172" w:rsidRDefault="005B1172" w:rsidP="005B1172">
      <w:pPr>
        <w:spacing w:line="240" w:lineRule="auto"/>
        <w:rPr>
          <w:rFonts w:ascii="Times New Roman" w:hAnsi="Times New Roman" w:cs="Times New Roman"/>
          <w:sz w:val="24"/>
          <w:szCs w:val="24"/>
        </w:rPr>
      </w:pPr>
      <w:r w:rsidRPr="0037273A">
        <w:rPr>
          <w:rFonts w:ascii="Times New Roman" w:hAnsi="Times New Roman" w:cs="Times New Roman"/>
          <w:b/>
          <w:bCs/>
          <w:sz w:val="24"/>
          <w:szCs w:val="24"/>
        </w:rPr>
        <w:t>State Transition Diagram</w:t>
      </w:r>
      <w:r>
        <w:rPr>
          <w:rFonts w:ascii="Times New Roman" w:hAnsi="Times New Roman" w:cs="Times New Roman"/>
          <w:sz w:val="24"/>
          <w:szCs w:val="24"/>
        </w:rPr>
        <w:t xml:space="preserve"> –</w:t>
      </w:r>
    </w:p>
    <w:p w:rsidR="005B1172" w:rsidRDefault="00B634A2" w:rsidP="005B1172">
      <w:pPr>
        <w:spacing w:line="240" w:lineRule="auto"/>
        <w:rPr>
          <w:rFonts w:ascii="Times New Roman" w:hAnsi="Times New Roman" w:cs="Times New Roman"/>
          <w:sz w:val="24"/>
          <w:szCs w:val="24"/>
        </w:rPr>
      </w:pPr>
      <w:r>
        <w:rPr>
          <w:rFonts w:ascii="Times New Roman" w:hAnsi="Times New Roman" w:cs="Times New Roman"/>
          <w:noProof/>
          <w:sz w:val="24"/>
          <w:szCs w:val="24"/>
        </w:rPr>
        <w:pict>
          <v:group id="_x0000_s1415" style="position:absolute;margin-left:26.25pt;margin-top:12.2pt;width:382.5pt;height:173.65pt;z-index:251848704" coordorigin="1185,8104" coordsize="7650,3473">
            <v:group id="_x0000_s1382" style="position:absolute;left:1185;top:8104;width:7650;height:3473" coordorigin="1185,8104" coordsize="7650,3473">
              <v:group id="_x0000_s1225" style="position:absolute;left:1185;top:8104;width:7650;height:3473" coordorigin="1545,11541" coordsize="7650,3789">
                <v:group id="_x0000_s1226" style="position:absolute;left:1545;top:12254;width:1935;height:1393" coordorigin="1545,2972" coordsize="1935,1393">
                  <v:oval id="_x0000_s1227" style="position:absolute;left:1680;top:3615;width:810;height:750">
                    <v:textbox>
                      <w:txbxContent>
                        <w:p w:rsidR="00351658" w:rsidRPr="00D05B45" w:rsidRDefault="00351658" w:rsidP="005B1172">
                          <w:pPr>
                            <w:jc w:val="center"/>
                            <w:rPr>
                              <w:rFonts w:ascii="Times New Roman" w:hAnsi="Times New Roman" w:cs="Times New Roman"/>
                              <w:b/>
                              <w:bCs/>
                              <w:sz w:val="24"/>
                              <w:szCs w:val="24"/>
                            </w:rPr>
                          </w:pPr>
                          <w:proofErr w:type="gramStart"/>
                          <w:r w:rsidRPr="00D05B45">
                            <w:rPr>
                              <w:rFonts w:ascii="Times New Roman" w:hAnsi="Times New Roman" w:cs="Times New Roman"/>
                              <w:b/>
                              <w:bCs/>
                              <w:sz w:val="24"/>
                              <w:szCs w:val="24"/>
                            </w:rPr>
                            <w:t>s</w:t>
                          </w:r>
                          <w:proofErr w:type="gramEnd"/>
                        </w:p>
                      </w:txbxContent>
                    </v:textbox>
                  </v:oval>
                  <v:shapetype id="_x0000_t32" coordsize="21600,21600" o:spt="32" o:oned="t" path="m,l21600,21600e" filled="f">
                    <v:path arrowok="t" fillok="f" o:connecttype="none"/>
                    <o:lock v:ext="edit" shapetype="t"/>
                  </v:shapetype>
                  <v:shape id="_x0000_s1228" type="#_x0000_t32" alt="DSN created" style="position:absolute;left:2490;top:3540;width:990;height:315;flip:y" o:connectortype="straight">
                    <v:stroke endarrow="block"/>
                  </v:shape>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229" type="#_x0000_t19" style="position:absolute;left:1545;top:2972;width:1260;height:742;flip:x y" coordsize="43200,42740" adj="-3770499,-6674366,21600,21140" path="wr,-460,43200,42740,33195,2916,17167,nfewr,-460,43200,42740,33195,2916,17167,l21600,21140nsxe">
                    <v:path o:connectlocs="33195,2916;17167,0;21600,21140"/>
                    <v:textbox>
                      <w:txbxContent>
                        <w:p w:rsidR="00351658" w:rsidRPr="00D446A6" w:rsidRDefault="00351658" w:rsidP="005B1172">
                          <w:r>
                            <w:t xml:space="preserve">           2</w:t>
                          </w:r>
                        </w:p>
                      </w:txbxContent>
                    </v:textbox>
                  </v:shape>
                  <v:shapetype id="_x0000_t202" coordsize="21600,21600" o:spt="202" path="m,l,21600r21600,l21600,xe">
                    <v:stroke joinstyle="miter"/>
                    <v:path gradientshapeok="t" o:connecttype="rect"/>
                  </v:shapetype>
                  <v:shape id="_x0000_s1230" type="#_x0000_t202" style="position:absolute;left:2880;top:3720;width:435;height:375" strokecolor="white [3212]">
                    <v:textbox>
                      <w:txbxContent>
                        <w:p w:rsidR="00351658" w:rsidRDefault="00351658" w:rsidP="005B1172">
                          <w:r>
                            <w:t>1</w:t>
                          </w:r>
                        </w:p>
                      </w:txbxContent>
                    </v:textbox>
                  </v:shape>
                </v:group>
                <v:group id="_x0000_s1231" style="position:absolute;left:1965;top:11541;width:7230;height:3789" coordorigin="1965,2470" coordsize="7230,3410">
                  <v:shape id="_x0000_s1232" type="#_x0000_t19" style="position:absolute;left:3315;top:2470;width:1260;height:742;flip:x y" coordsize="43200,42740" adj="-3770499,-6674366,21600,21140" path="wr,-460,43200,42740,33195,2916,17167,nfewr,-460,43200,42740,33195,2916,17167,l21600,21140nsxe">
                    <v:path o:connectlocs="33195,2916;17167,0;21600,21140"/>
                    <v:textbox>
                      <w:txbxContent>
                        <w:p w:rsidR="00351658" w:rsidRPr="00D446A6" w:rsidRDefault="00351658" w:rsidP="005B1172">
                          <w:r>
                            <w:t xml:space="preserve">           4</w:t>
                          </w:r>
                        </w:p>
                      </w:txbxContent>
                    </v:textbox>
                  </v:shape>
                  <v:group id="_x0000_s1233" style="position:absolute;left:1965;top:3105;width:7230;height:2775" coordorigin="1965,3105" coordsize="7230,2775">
                    <v:group id="_x0000_s1234" style="position:absolute;left:3480;top:3105;width:915;height:2460" coordorigin="3480,3105" coordsize="915,2460">
                      <v:oval id="_x0000_s1235" style="position:absolute;left:3480;top:3105;width:810;height:750">
                        <v:textbox style="mso-next-textbox:#_x0000_s1235">
                          <w:txbxContent>
                            <w:p w:rsidR="00351658" w:rsidRPr="00D05B45" w:rsidRDefault="00351658" w:rsidP="005B1172">
                              <w:pPr>
                                <w:jc w:val="center"/>
                                <w:rPr>
                                  <w:rFonts w:ascii="Times New Roman" w:hAnsi="Times New Roman" w:cs="Times New Roman"/>
                                  <w:sz w:val="24"/>
                                  <w:szCs w:val="24"/>
                                </w:rPr>
                              </w:pPr>
                              <w:r w:rsidRPr="00D05B45">
                                <w:rPr>
                                  <w:rFonts w:ascii="Times New Roman" w:hAnsi="Times New Roman" w:cs="Times New Roman"/>
                                  <w:sz w:val="24"/>
                                  <w:szCs w:val="24"/>
                                </w:rPr>
                                <w:t>s1</w:t>
                              </w:r>
                            </w:p>
                          </w:txbxContent>
                        </v:textbox>
                      </v:oval>
                      <v:oval id="_x0000_s1236" style="position:absolute;left:3480;top:4815;width:810;height:750">
                        <v:textbox style="mso-next-textbox:#_x0000_s1236">
                          <w:txbxContent>
                            <w:p w:rsidR="00351658" w:rsidRPr="00D05B45" w:rsidRDefault="00351658" w:rsidP="005B1172">
                              <w:pPr>
                                <w:jc w:val="center"/>
                                <w:rPr>
                                  <w:rFonts w:ascii="Times New Roman" w:hAnsi="Times New Roman" w:cs="Times New Roman"/>
                                  <w:sz w:val="24"/>
                                  <w:szCs w:val="24"/>
                                </w:rPr>
                              </w:pPr>
                              <w:r>
                                <w:rPr>
                                  <w:rFonts w:ascii="Times New Roman" w:hAnsi="Times New Roman" w:cs="Times New Roman"/>
                                  <w:sz w:val="24"/>
                                  <w:szCs w:val="24"/>
                                </w:rPr>
                                <w:t>s2</w:t>
                              </w:r>
                            </w:p>
                          </w:txbxContent>
                        </v:textbox>
                      </v:oval>
                      <v:shape id="_x0000_s1237" type="#_x0000_t32" style="position:absolute;left:3795;top:3855;width:90;height:960;flip:x" o:connectortype="straight">
                        <v:stroke endarrow="block"/>
                      </v:shape>
                      <v:shape id="_x0000_s1238" type="#_x0000_t202" style="position:absolute;left:3960;top:4095;width:435;height:375" strokecolor="white [3212]">
                        <v:textbox style="mso-next-textbox:#_x0000_s1238">
                          <w:txbxContent>
                            <w:p w:rsidR="00351658" w:rsidRDefault="00351658" w:rsidP="005B1172">
                              <w:r>
                                <w:t>3</w:t>
                              </w:r>
                            </w:p>
                          </w:txbxContent>
                        </v:textbox>
                      </v:shape>
                    </v:group>
                    <v:group id="_x0000_s1239" style="position:absolute;left:1965;top:3615;width:3825;height:2265" coordorigin="1965,3615" coordsize="3825,2265">
                      <v:shape id="_x0000_s1240" type="#_x0000_t202" style="position:absolute;left:4635;top:4695;width:345;height:465" strokecolor="white [3212]">
                        <v:textbox style="mso-next-textbox:#_x0000_s1240">
                          <w:txbxContent>
                            <w:p w:rsidR="00351658" w:rsidRDefault="00351658" w:rsidP="005B1172">
                              <w:r>
                                <w:t>5</w:t>
                              </w:r>
                            </w:p>
                          </w:txbxContent>
                        </v:textbox>
                      </v:shape>
                      <v:group id="_x0000_s1241" style="position:absolute;left:1965;top:3615;width:3825;height:2265" coordorigin="1965,3615" coordsize="3825,2265">
                        <v:oval id="_x0000_s1242" style="position:absolute;left:4980;top:3615;width:810;height:750">
                          <v:textbox>
                            <w:txbxContent>
                              <w:p w:rsidR="00351658" w:rsidRPr="00D05B45" w:rsidRDefault="00351658" w:rsidP="005B1172">
                                <w:pPr>
                                  <w:jc w:val="center"/>
                                  <w:rPr>
                                    <w:rFonts w:ascii="Times New Roman" w:hAnsi="Times New Roman" w:cs="Times New Roman"/>
                                    <w:sz w:val="24"/>
                                    <w:szCs w:val="24"/>
                                  </w:rPr>
                                </w:pPr>
                                <w:r>
                                  <w:rPr>
                                    <w:rFonts w:ascii="Times New Roman" w:hAnsi="Times New Roman" w:cs="Times New Roman"/>
                                    <w:sz w:val="24"/>
                                    <w:szCs w:val="24"/>
                                  </w:rPr>
                                  <w:t>s3</w:t>
                                </w:r>
                              </w:p>
                            </w:txbxContent>
                          </v:textbox>
                        </v:oval>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243" type="#_x0000_t34" style="position:absolute;left:1965;top:4365;width:3405;height:1515;rotation:180" o:connectortype="elbow" adj="14222,-83834,-34065">
                          <v:stroke endarrow="block"/>
                        </v:shape>
                        <v:shape id="_x0000_s1244" type="#_x0000_t32" style="position:absolute;left:5370;top:4365;width:15;height:1515;flip:x" o:connectortype="straight"/>
                      </v:group>
                    </v:group>
                    <v:group id="_x0000_s1245" style="position:absolute;left:5790;top:3390;width:3405;height:1080" coordorigin="5790,3390" coordsize="3405,1080">
                      <v:group id="_x0000_s1246" style="position:absolute;left:8385;top:3720;width:810;height:750" coordorigin="8385,3720" coordsize="810,750">
                        <v:oval id="_x0000_s1247" style="position:absolute;left:8385;top:3720;width:810;height:750">
                          <v:textbox>
                            <w:txbxContent>
                              <w:p w:rsidR="00351658" w:rsidRPr="00D05B45" w:rsidRDefault="00351658" w:rsidP="005B1172">
                                <w:pPr>
                                  <w:jc w:val="center"/>
                                  <w:rPr>
                                    <w:rFonts w:ascii="Times New Roman" w:hAnsi="Times New Roman" w:cs="Times New Roman"/>
                                    <w:b/>
                                    <w:bCs/>
                                    <w:sz w:val="24"/>
                                    <w:szCs w:val="24"/>
                                  </w:rPr>
                                </w:pPr>
                              </w:p>
                            </w:txbxContent>
                          </v:textbox>
                        </v:oval>
                        <v:oval id="_x0000_s1248" style="position:absolute;left:8535;top:3855;width:555;height:510">
                          <v:textbox>
                            <w:txbxContent>
                              <w:p w:rsidR="00351658" w:rsidRDefault="00351658" w:rsidP="005B1172">
                                <w:proofErr w:type="gramStart"/>
                                <w:r>
                                  <w:t>e</w:t>
                                </w:r>
                                <w:proofErr w:type="gramEnd"/>
                              </w:p>
                            </w:txbxContent>
                          </v:textbox>
                        </v:oval>
                      </v:group>
                      <v:shape id="_x0000_s1249" type="#_x0000_t32" style="position:absolute;left:5790;top:3960;width:2595;height:30" o:connectortype="straight">
                        <v:stroke endarrow="block"/>
                      </v:shape>
                      <v:shape id="_x0000_s1250" type="#_x0000_t202" style="position:absolute;left:6675;top:3390;width:345;height:465" strokecolor="white [3212]">
                        <v:textbox style="mso-next-textbox:#_x0000_s1250">
                          <w:txbxContent>
                            <w:p w:rsidR="00351658" w:rsidRDefault="00351658" w:rsidP="005B1172">
                              <w:r>
                                <w:t>6</w:t>
                              </w:r>
                            </w:p>
                          </w:txbxContent>
                        </v:textbox>
                      </v:shape>
                    </v:group>
                  </v:group>
                </v:group>
              </v:group>
              <v:shape id="_x0000_s1380" type="#_x0000_t32" style="position:absolute;left:1456;top:9125;width:15;height:313;flip:y" o:connectortype="straight"/>
              <v:shape id="_x0000_s1381" type="#_x0000_t32" style="position:absolute;left:1216;top:9433;width:240;height:0;flip:x" o:connectortype="straight"/>
            </v:group>
            <v:group id="_x0000_s1414" style="position:absolute;left:2955;top:8499;width:316;height:361" coordorigin="2955,8499" coordsize="316,361">
              <v:shape id="_x0000_s1412" type="#_x0000_t32" style="position:absolute;left:3271;top:8499;width:0;height:361;flip:y" o:connectortype="straight"/>
              <v:shape id="_x0000_s1413" type="#_x0000_t32" style="position:absolute;left:2955;top:8860;width:316;height:0;flip:x" o:connectortype="straight"/>
            </v:group>
          </v:group>
        </w:pict>
      </w:r>
    </w:p>
    <w:p w:rsidR="005B1172" w:rsidRDefault="005B1172" w:rsidP="005B1172">
      <w:pPr>
        <w:spacing w:line="240" w:lineRule="auto"/>
        <w:rPr>
          <w:rFonts w:ascii="Times New Roman" w:hAnsi="Times New Roman" w:cs="Times New Roman"/>
          <w:sz w:val="24"/>
          <w:szCs w:val="24"/>
        </w:rPr>
      </w:pPr>
    </w:p>
    <w:p w:rsidR="005B1172" w:rsidRDefault="005B1172" w:rsidP="005B1172">
      <w:pPr>
        <w:spacing w:line="240" w:lineRule="auto"/>
        <w:rPr>
          <w:rFonts w:ascii="Times New Roman" w:hAnsi="Times New Roman" w:cs="Times New Roman"/>
          <w:sz w:val="24"/>
          <w:szCs w:val="24"/>
        </w:rPr>
      </w:pPr>
    </w:p>
    <w:p w:rsidR="005B1172" w:rsidRDefault="005B1172" w:rsidP="005B1172">
      <w:pPr>
        <w:spacing w:line="240" w:lineRule="auto"/>
        <w:rPr>
          <w:rFonts w:ascii="Times New Roman" w:hAnsi="Times New Roman" w:cs="Times New Roman"/>
          <w:sz w:val="24"/>
          <w:szCs w:val="24"/>
        </w:rPr>
      </w:pPr>
    </w:p>
    <w:p w:rsidR="005B1172" w:rsidRDefault="00B634A2" w:rsidP="005B1172">
      <w:pPr>
        <w:spacing w:line="240" w:lineRule="auto"/>
        <w:rPr>
          <w:rFonts w:ascii="Times New Roman" w:hAnsi="Times New Roman" w:cs="Times New Roman"/>
          <w:sz w:val="24"/>
          <w:szCs w:val="24"/>
        </w:rPr>
      </w:pPr>
      <w:r>
        <w:rPr>
          <w:rFonts w:ascii="Times New Roman" w:hAnsi="Times New Roman" w:cs="Times New Roman"/>
          <w:noProof/>
          <w:sz w:val="24"/>
          <w:szCs w:val="24"/>
          <w:lang w:bidi="mr-IN"/>
        </w:rPr>
        <w:pict>
          <v:shape id="_x0000_s1224" type="#_x0000_t32" style="position:absolute;margin-left:135pt;margin-top:6.05pt;width:51pt;height:37.95pt;flip:y;z-index:251729920" o:connectortype="straight">
            <v:stroke endarrow="block"/>
          </v:shape>
        </w:pict>
      </w:r>
    </w:p>
    <w:p w:rsidR="005B1172" w:rsidRDefault="00B634A2" w:rsidP="005B1172">
      <w:pPr>
        <w:spacing w:line="240" w:lineRule="auto"/>
        <w:rPr>
          <w:rFonts w:ascii="Times New Roman" w:hAnsi="Times New Roman" w:cs="Times New Roman"/>
          <w:sz w:val="24"/>
          <w:szCs w:val="24"/>
        </w:rPr>
      </w:pPr>
      <w:r>
        <w:rPr>
          <w:rFonts w:ascii="Times New Roman" w:hAnsi="Times New Roman" w:cs="Times New Roman"/>
          <w:noProof/>
          <w:sz w:val="24"/>
          <w:szCs w:val="24"/>
          <w:lang w:bidi="mr-IN"/>
        </w:rPr>
        <w:pict>
          <v:shape id="_x0000_s1251" type="#_x0000_t202" style="position:absolute;margin-left:64.5pt;margin-top:20.2pt;width:17.25pt;height:23.25pt;z-index:251731968" strokecolor="white [3212]">
            <v:textbox style="mso-next-textbox:#_x0000_s1251">
              <w:txbxContent>
                <w:p w:rsidR="00351658" w:rsidRDefault="00351658" w:rsidP="005B1172">
                  <w:r>
                    <w:t>7</w:t>
                  </w:r>
                </w:p>
              </w:txbxContent>
            </v:textbox>
          </v:shape>
        </w:pict>
      </w:r>
    </w:p>
    <w:p w:rsidR="005B1172" w:rsidRDefault="005B1172" w:rsidP="005B1172">
      <w:pPr>
        <w:spacing w:line="240" w:lineRule="auto"/>
        <w:rPr>
          <w:rFonts w:ascii="Times New Roman" w:hAnsi="Times New Roman" w:cs="Times New Roman"/>
          <w:sz w:val="24"/>
          <w:szCs w:val="24"/>
        </w:rPr>
      </w:pPr>
    </w:p>
    <w:p w:rsidR="005B1172" w:rsidRDefault="005B1172" w:rsidP="005B1172">
      <w:pPr>
        <w:spacing w:line="240" w:lineRule="auto"/>
        <w:rPr>
          <w:rFonts w:ascii="Times New Roman" w:hAnsi="Times New Roman" w:cs="Times New Roman"/>
          <w:sz w:val="24"/>
          <w:szCs w:val="24"/>
        </w:rPr>
      </w:pPr>
    </w:p>
    <w:p w:rsidR="005B1172" w:rsidRDefault="005B1172" w:rsidP="005B1172">
      <w:pPr>
        <w:spacing w:line="240" w:lineRule="auto"/>
        <w:rPr>
          <w:rFonts w:ascii="Times New Roman" w:hAnsi="Times New Roman" w:cs="Times New Roman"/>
          <w:b/>
          <w:bCs/>
          <w:i/>
          <w:iCs/>
          <w:sz w:val="24"/>
          <w:szCs w:val="24"/>
        </w:rPr>
      </w:pPr>
    </w:p>
    <w:p w:rsidR="005B1172" w:rsidRPr="0037273A" w:rsidRDefault="005B1172" w:rsidP="005B1172">
      <w:pPr>
        <w:spacing w:line="240" w:lineRule="auto"/>
        <w:rPr>
          <w:rFonts w:ascii="Times New Roman" w:hAnsi="Times New Roman" w:cs="Times New Roman"/>
          <w:b/>
          <w:bCs/>
          <w:i/>
          <w:iCs/>
          <w:sz w:val="24"/>
          <w:szCs w:val="24"/>
        </w:rPr>
      </w:pPr>
      <w:r w:rsidRPr="0037273A">
        <w:rPr>
          <w:rFonts w:ascii="Times New Roman" w:hAnsi="Times New Roman" w:cs="Times New Roman"/>
          <w:b/>
          <w:bCs/>
          <w:i/>
          <w:iCs/>
          <w:sz w:val="24"/>
          <w:szCs w:val="24"/>
        </w:rPr>
        <w:t>States:-</w:t>
      </w:r>
    </w:p>
    <w:p w:rsidR="005B1172" w:rsidRDefault="005B1172" w:rsidP="005B1172">
      <w:pPr>
        <w:spacing w:line="240" w:lineRule="auto"/>
        <w:rPr>
          <w:rFonts w:ascii="Times New Roman" w:hAnsi="Times New Roman" w:cs="Times New Roman"/>
          <w:sz w:val="24"/>
          <w:szCs w:val="24"/>
        </w:rPr>
      </w:pPr>
      <w:r>
        <w:rPr>
          <w:rFonts w:ascii="Times New Roman" w:hAnsi="Times New Roman" w:cs="Times New Roman"/>
          <w:sz w:val="24"/>
          <w:szCs w:val="24"/>
        </w:rPr>
        <w:t xml:space="preserve">s – Initial state of schema. (Refer s of mathematical model) </w:t>
      </w:r>
    </w:p>
    <w:p w:rsidR="005B1172" w:rsidRDefault="005B1172" w:rsidP="005B1172">
      <w:pPr>
        <w:spacing w:line="240" w:lineRule="auto"/>
        <w:rPr>
          <w:rFonts w:ascii="Times New Roman" w:hAnsi="Times New Roman" w:cs="Times New Roman"/>
          <w:sz w:val="24"/>
          <w:szCs w:val="24"/>
        </w:rPr>
      </w:pPr>
      <w:r>
        <w:rPr>
          <w:rFonts w:ascii="Times New Roman" w:hAnsi="Times New Roman" w:cs="Times New Roman"/>
          <w:sz w:val="24"/>
          <w:szCs w:val="24"/>
        </w:rPr>
        <w:t xml:space="preserve">e- </w:t>
      </w:r>
      <w:proofErr w:type="gramStart"/>
      <w:r>
        <w:rPr>
          <w:rFonts w:ascii="Times New Roman" w:hAnsi="Times New Roman" w:cs="Times New Roman"/>
          <w:sz w:val="24"/>
          <w:szCs w:val="24"/>
        </w:rPr>
        <w:t>end</w:t>
      </w:r>
      <w:proofErr w:type="gramEnd"/>
      <w:r>
        <w:rPr>
          <w:rFonts w:ascii="Times New Roman" w:hAnsi="Times New Roman" w:cs="Times New Roman"/>
          <w:sz w:val="24"/>
          <w:szCs w:val="24"/>
        </w:rPr>
        <w:t xml:space="preserve"> state i.e. after data is successfully inserted, updated or deleted in/from table.(Refer e of mathematical model)</w:t>
      </w:r>
    </w:p>
    <w:p w:rsidR="005B1172" w:rsidRDefault="005B1172" w:rsidP="005B1172">
      <w:pPr>
        <w:spacing w:line="240" w:lineRule="auto"/>
        <w:rPr>
          <w:rFonts w:ascii="Times New Roman" w:hAnsi="Times New Roman" w:cs="Times New Roman"/>
          <w:sz w:val="24"/>
          <w:szCs w:val="24"/>
        </w:rPr>
      </w:pPr>
      <w:proofErr w:type="gramStart"/>
      <w:r>
        <w:rPr>
          <w:rFonts w:ascii="Times New Roman" w:hAnsi="Times New Roman" w:cs="Times New Roman"/>
          <w:sz w:val="24"/>
          <w:szCs w:val="24"/>
        </w:rPr>
        <w:t>s1-</w:t>
      </w:r>
      <w:proofErr w:type="gramEnd"/>
      <w:r>
        <w:rPr>
          <w:rFonts w:ascii="Times New Roman" w:hAnsi="Times New Roman" w:cs="Times New Roman"/>
          <w:sz w:val="24"/>
          <w:szCs w:val="24"/>
        </w:rPr>
        <w:t xml:space="preserve"> DSN successfully created </w:t>
      </w:r>
    </w:p>
    <w:p w:rsidR="005B1172" w:rsidRDefault="005B1172" w:rsidP="005B1172">
      <w:pPr>
        <w:spacing w:line="240" w:lineRule="auto"/>
        <w:rPr>
          <w:rFonts w:ascii="Times New Roman" w:hAnsi="Times New Roman" w:cs="Times New Roman"/>
          <w:sz w:val="24"/>
          <w:szCs w:val="24"/>
        </w:rPr>
      </w:pPr>
      <w:proofErr w:type="gramStart"/>
      <w:r>
        <w:rPr>
          <w:rFonts w:ascii="Times New Roman" w:hAnsi="Times New Roman" w:cs="Times New Roman"/>
          <w:sz w:val="24"/>
          <w:szCs w:val="24"/>
        </w:rPr>
        <w:t>s2-</w:t>
      </w:r>
      <w:proofErr w:type="gramEnd"/>
      <w:r>
        <w:rPr>
          <w:rFonts w:ascii="Times New Roman" w:hAnsi="Times New Roman" w:cs="Times New Roman"/>
          <w:sz w:val="24"/>
          <w:szCs w:val="24"/>
        </w:rPr>
        <w:t xml:space="preserve"> connection established</w:t>
      </w:r>
    </w:p>
    <w:p w:rsidR="005B1172" w:rsidRDefault="005B1172" w:rsidP="005B1172">
      <w:pPr>
        <w:spacing w:line="240" w:lineRule="auto"/>
        <w:rPr>
          <w:rFonts w:ascii="Times New Roman" w:hAnsi="Times New Roman" w:cs="Times New Roman"/>
          <w:sz w:val="24"/>
          <w:szCs w:val="24"/>
        </w:rPr>
      </w:pPr>
      <w:proofErr w:type="gramStart"/>
      <w:r>
        <w:rPr>
          <w:rFonts w:ascii="Times New Roman" w:hAnsi="Times New Roman" w:cs="Times New Roman"/>
          <w:sz w:val="24"/>
          <w:szCs w:val="24"/>
        </w:rPr>
        <w:t>s3-</w:t>
      </w:r>
      <w:proofErr w:type="gramEnd"/>
      <w:r>
        <w:rPr>
          <w:rFonts w:ascii="Times New Roman" w:hAnsi="Times New Roman" w:cs="Times New Roman"/>
          <w:sz w:val="24"/>
          <w:szCs w:val="24"/>
        </w:rPr>
        <w:t xml:space="preserve"> query executed</w:t>
      </w:r>
    </w:p>
    <w:p w:rsidR="005B1172" w:rsidRDefault="005B1172" w:rsidP="005B1172">
      <w:pPr>
        <w:spacing w:line="240" w:lineRule="auto"/>
        <w:rPr>
          <w:rFonts w:ascii="Times New Roman" w:hAnsi="Times New Roman" w:cs="Times New Roman"/>
          <w:sz w:val="24"/>
          <w:szCs w:val="24"/>
        </w:rPr>
      </w:pPr>
    </w:p>
    <w:p w:rsidR="005B1172" w:rsidRPr="0037273A" w:rsidRDefault="005B1172" w:rsidP="005B1172">
      <w:pPr>
        <w:spacing w:line="240" w:lineRule="auto"/>
        <w:rPr>
          <w:rFonts w:ascii="Times New Roman" w:hAnsi="Times New Roman" w:cs="Times New Roman"/>
          <w:b/>
          <w:bCs/>
          <w:i/>
          <w:iCs/>
          <w:sz w:val="24"/>
          <w:szCs w:val="24"/>
        </w:rPr>
      </w:pPr>
      <w:r w:rsidRPr="0037273A">
        <w:rPr>
          <w:rFonts w:ascii="Times New Roman" w:hAnsi="Times New Roman" w:cs="Times New Roman"/>
          <w:b/>
          <w:bCs/>
          <w:i/>
          <w:iCs/>
          <w:sz w:val="24"/>
          <w:szCs w:val="24"/>
        </w:rPr>
        <w:t>Events:-</w:t>
      </w:r>
    </w:p>
    <w:p w:rsidR="005B1172" w:rsidRDefault="005B1172" w:rsidP="0061145C">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DSN JDBC parameters provided (Refer set I1 of mathematical model)</w:t>
      </w:r>
    </w:p>
    <w:p w:rsidR="005B1172" w:rsidRDefault="005B1172" w:rsidP="0061145C">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DSN JDBC parameters not available</w:t>
      </w:r>
    </w:p>
    <w:p w:rsidR="005B1172" w:rsidRDefault="005B1172" w:rsidP="0061145C">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Valid Connection string provided ( Refer set I2 of mathematical model)</w:t>
      </w:r>
    </w:p>
    <w:p w:rsidR="005B1172" w:rsidRDefault="005B1172" w:rsidP="0061145C">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Invalid connection string provided</w:t>
      </w:r>
    </w:p>
    <w:p w:rsidR="005B1172" w:rsidRDefault="005B1172" w:rsidP="0061145C">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Valid query submitted (Refer set f of mathematical model)</w:t>
      </w:r>
    </w:p>
    <w:p w:rsidR="005B1172" w:rsidRDefault="005B1172" w:rsidP="0061145C">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Query executed successfully (Refer Success set of mathematical model)</w:t>
      </w:r>
    </w:p>
    <w:p w:rsidR="005B1172" w:rsidRPr="0037273A" w:rsidRDefault="005B1172" w:rsidP="0061145C">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Invalid query submitted (Refer Failure set of mathematical model)</w:t>
      </w:r>
    </w:p>
    <w:p w:rsidR="005B1172" w:rsidRPr="00957E32" w:rsidRDefault="005B1172" w:rsidP="005B1172">
      <w:pPr>
        <w:spacing w:line="240" w:lineRule="auto"/>
        <w:rPr>
          <w:rFonts w:ascii="Times New Roman" w:hAnsi="Times New Roman" w:cs="Times New Roman"/>
          <w:b/>
          <w:sz w:val="24"/>
          <w:szCs w:val="24"/>
        </w:rPr>
      </w:pPr>
      <w:r w:rsidRPr="00957E32">
        <w:rPr>
          <w:rFonts w:ascii="Times New Roman" w:hAnsi="Times New Roman" w:cs="Times New Roman"/>
          <w:b/>
          <w:sz w:val="24"/>
          <w:szCs w:val="24"/>
        </w:rPr>
        <w:t>Test Cases</w:t>
      </w:r>
      <w:proofErr w:type="gramStart"/>
      <w:r w:rsidRPr="00957E32">
        <w:rPr>
          <w:rFonts w:ascii="Times New Roman" w:hAnsi="Times New Roman" w:cs="Times New Roman"/>
          <w:b/>
          <w:sz w:val="24"/>
          <w:szCs w:val="24"/>
        </w:rPr>
        <w:t>:-</w:t>
      </w:r>
      <w:proofErr w:type="gramEnd"/>
      <w:r>
        <w:rPr>
          <w:rFonts w:ascii="Times New Roman" w:hAnsi="Times New Roman" w:cs="Times New Roman"/>
          <w:b/>
          <w:sz w:val="24"/>
          <w:szCs w:val="24"/>
        </w:rPr>
        <w:t xml:space="preserve"> </w:t>
      </w:r>
      <w:r w:rsidRPr="005A3C9A">
        <w:rPr>
          <w:rFonts w:ascii="Times New Roman" w:hAnsi="Times New Roman" w:cs="Times New Roman"/>
          <w:sz w:val="24"/>
          <w:szCs w:val="24"/>
        </w:rPr>
        <w:t>Refer Success and failure cases in mathematical model</w:t>
      </w:r>
    </w:p>
    <w:tbl>
      <w:tblPr>
        <w:tblStyle w:val="TableGrid"/>
        <w:tblW w:w="0" w:type="auto"/>
        <w:tblLook w:val="04A0"/>
      </w:tblPr>
      <w:tblGrid>
        <w:gridCol w:w="1278"/>
        <w:gridCol w:w="3428"/>
        <w:gridCol w:w="2471"/>
        <w:gridCol w:w="2399"/>
      </w:tblGrid>
      <w:tr w:rsidR="005B1172" w:rsidTr="00EE57CA">
        <w:tc>
          <w:tcPr>
            <w:tcW w:w="1278" w:type="dxa"/>
          </w:tcPr>
          <w:p w:rsidR="005B1172" w:rsidRPr="005F7994" w:rsidRDefault="005B1172" w:rsidP="00EE57CA">
            <w:pPr>
              <w:jc w:val="center"/>
              <w:rPr>
                <w:rFonts w:ascii="Times New Roman" w:hAnsi="Times New Roman" w:cs="Times New Roman"/>
                <w:b/>
                <w:sz w:val="24"/>
                <w:szCs w:val="24"/>
              </w:rPr>
            </w:pPr>
            <w:r>
              <w:rPr>
                <w:rFonts w:ascii="Times New Roman" w:hAnsi="Times New Roman" w:cs="Times New Roman"/>
                <w:b/>
                <w:sz w:val="24"/>
                <w:szCs w:val="24"/>
              </w:rPr>
              <w:t>Test Case no.</w:t>
            </w:r>
          </w:p>
        </w:tc>
        <w:tc>
          <w:tcPr>
            <w:tcW w:w="3428" w:type="dxa"/>
          </w:tcPr>
          <w:p w:rsidR="005B1172" w:rsidRPr="005F7994" w:rsidRDefault="005B1172" w:rsidP="00EE57CA">
            <w:pPr>
              <w:jc w:val="center"/>
              <w:rPr>
                <w:rFonts w:ascii="Times New Roman" w:hAnsi="Times New Roman" w:cs="Times New Roman"/>
                <w:b/>
                <w:sz w:val="24"/>
                <w:szCs w:val="24"/>
              </w:rPr>
            </w:pPr>
            <w:r w:rsidRPr="005F7994">
              <w:rPr>
                <w:rFonts w:ascii="Times New Roman" w:hAnsi="Times New Roman" w:cs="Times New Roman"/>
                <w:b/>
                <w:sz w:val="24"/>
                <w:szCs w:val="24"/>
              </w:rPr>
              <w:t>Input</w:t>
            </w:r>
          </w:p>
        </w:tc>
        <w:tc>
          <w:tcPr>
            <w:tcW w:w="2471" w:type="dxa"/>
          </w:tcPr>
          <w:p w:rsidR="005B1172" w:rsidRPr="005F7994" w:rsidRDefault="005B1172" w:rsidP="00EE57CA">
            <w:pPr>
              <w:jc w:val="center"/>
              <w:rPr>
                <w:rFonts w:ascii="Times New Roman" w:hAnsi="Times New Roman" w:cs="Times New Roman"/>
                <w:b/>
                <w:sz w:val="24"/>
                <w:szCs w:val="24"/>
              </w:rPr>
            </w:pPr>
            <w:r w:rsidRPr="005F7994">
              <w:rPr>
                <w:rFonts w:ascii="Times New Roman" w:hAnsi="Times New Roman" w:cs="Times New Roman"/>
                <w:b/>
                <w:sz w:val="24"/>
                <w:szCs w:val="24"/>
              </w:rPr>
              <w:t>Expected Output</w:t>
            </w:r>
          </w:p>
        </w:tc>
        <w:tc>
          <w:tcPr>
            <w:tcW w:w="2399" w:type="dxa"/>
          </w:tcPr>
          <w:p w:rsidR="005B1172" w:rsidRPr="005F7994" w:rsidRDefault="005B1172" w:rsidP="00EE57CA">
            <w:pPr>
              <w:jc w:val="center"/>
              <w:rPr>
                <w:rFonts w:ascii="Times New Roman" w:hAnsi="Times New Roman" w:cs="Times New Roman"/>
                <w:b/>
                <w:sz w:val="24"/>
                <w:szCs w:val="24"/>
              </w:rPr>
            </w:pPr>
            <w:r w:rsidRPr="005F7994">
              <w:rPr>
                <w:rFonts w:ascii="Times New Roman" w:hAnsi="Times New Roman" w:cs="Times New Roman"/>
                <w:b/>
                <w:sz w:val="24"/>
                <w:szCs w:val="24"/>
              </w:rPr>
              <w:t>Actual Output</w:t>
            </w:r>
          </w:p>
        </w:tc>
      </w:tr>
      <w:tr w:rsidR="005B1172" w:rsidTr="00EE57CA">
        <w:tc>
          <w:tcPr>
            <w:tcW w:w="1278" w:type="dxa"/>
          </w:tcPr>
          <w:p w:rsidR="005B1172" w:rsidRDefault="005B1172" w:rsidP="00EE57CA">
            <w:pPr>
              <w:jc w:val="center"/>
              <w:rPr>
                <w:rFonts w:ascii="Times New Roman" w:hAnsi="Times New Roman" w:cs="Times New Roman"/>
                <w:sz w:val="24"/>
                <w:szCs w:val="24"/>
              </w:rPr>
            </w:pPr>
            <w:r>
              <w:rPr>
                <w:rFonts w:ascii="Times New Roman" w:hAnsi="Times New Roman" w:cs="Times New Roman"/>
                <w:sz w:val="24"/>
                <w:szCs w:val="24"/>
              </w:rPr>
              <w:t>TC_01</w:t>
            </w:r>
          </w:p>
        </w:tc>
        <w:tc>
          <w:tcPr>
            <w:tcW w:w="3428" w:type="dxa"/>
          </w:tcPr>
          <w:p w:rsidR="005B1172" w:rsidRDefault="005B1172" w:rsidP="00EE57CA">
            <w:pPr>
              <w:rPr>
                <w:rFonts w:ascii="Times New Roman" w:hAnsi="Times New Roman" w:cs="Times New Roman"/>
                <w:sz w:val="24"/>
                <w:szCs w:val="24"/>
              </w:rPr>
            </w:pPr>
            <w:r>
              <w:rPr>
                <w:rFonts w:ascii="Times New Roman" w:hAnsi="Times New Roman" w:cs="Times New Roman"/>
                <w:sz w:val="24"/>
                <w:szCs w:val="24"/>
              </w:rPr>
              <w:t>Data values for table</w:t>
            </w:r>
          </w:p>
        </w:tc>
        <w:tc>
          <w:tcPr>
            <w:tcW w:w="2471" w:type="dxa"/>
          </w:tcPr>
          <w:p w:rsidR="005B1172" w:rsidRDefault="005B1172" w:rsidP="00EE57CA">
            <w:pPr>
              <w:rPr>
                <w:rFonts w:ascii="Times New Roman" w:hAnsi="Times New Roman" w:cs="Times New Roman"/>
                <w:sz w:val="24"/>
                <w:szCs w:val="24"/>
              </w:rPr>
            </w:pPr>
            <w:r>
              <w:rPr>
                <w:rFonts w:ascii="Times New Roman" w:hAnsi="Times New Roman" w:cs="Times New Roman"/>
                <w:sz w:val="24"/>
                <w:szCs w:val="24"/>
              </w:rPr>
              <w:t>Data should be inserted in table</w:t>
            </w:r>
          </w:p>
        </w:tc>
        <w:tc>
          <w:tcPr>
            <w:tcW w:w="2399" w:type="dxa"/>
          </w:tcPr>
          <w:p w:rsidR="005B1172" w:rsidRDefault="005B1172" w:rsidP="00EE57CA">
            <w:pPr>
              <w:rPr>
                <w:rFonts w:ascii="Times New Roman" w:hAnsi="Times New Roman" w:cs="Times New Roman"/>
                <w:sz w:val="24"/>
                <w:szCs w:val="24"/>
              </w:rPr>
            </w:pPr>
          </w:p>
          <w:p w:rsidR="005B1172" w:rsidRDefault="005B1172" w:rsidP="00EE57CA">
            <w:pPr>
              <w:rPr>
                <w:rFonts w:ascii="Times New Roman" w:hAnsi="Times New Roman" w:cs="Times New Roman"/>
                <w:sz w:val="24"/>
                <w:szCs w:val="24"/>
              </w:rPr>
            </w:pPr>
          </w:p>
          <w:p w:rsidR="005B1172" w:rsidRDefault="005B1172" w:rsidP="00EE57CA">
            <w:pPr>
              <w:rPr>
                <w:rFonts w:ascii="Times New Roman" w:hAnsi="Times New Roman" w:cs="Times New Roman"/>
                <w:sz w:val="24"/>
                <w:szCs w:val="24"/>
              </w:rPr>
            </w:pPr>
          </w:p>
        </w:tc>
      </w:tr>
      <w:tr w:rsidR="005B1172" w:rsidTr="00EE57CA">
        <w:tc>
          <w:tcPr>
            <w:tcW w:w="1278" w:type="dxa"/>
          </w:tcPr>
          <w:p w:rsidR="005B1172" w:rsidRDefault="005B1172" w:rsidP="00EE57CA">
            <w:pPr>
              <w:jc w:val="center"/>
              <w:rPr>
                <w:rFonts w:ascii="Times New Roman" w:hAnsi="Times New Roman" w:cs="Times New Roman"/>
                <w:sz w:val="24"/>
                <w:szCs w:val="24"/>
              </w:rPr>
            </w:pPr>
            <w:r>
              <w:rPr>
                <w:rFonts w:ascii="Times New Roman" w:hAnsi="Times New Roman" w:cs="Times New Roman"/>
                <w:sz w:val="24"/>
                <w:szCs w:val="24"/>
              </w:rPr>
              <w:t>TC_02</w:t>
            </w:r>
          </w:p>
        </w:tc>
        <w:tc>
          <w:tcPr>
            <w:tcW w:w="3428" w:type="dxa"/>
          </w:tcPr>
          <w:p w:rsidR="005B1172" w:rsidRDefault="005B1172" w:rsidP="00EE57CA">
            <w:pPr>
              <w:rPr>
                <w:rFonts w:ascii="Times New Roman" w:hAnsi="Times New Roman" w:cs="Times New Roman"/>
                <w:sz w:val="24"/>
                <w:szCs w:val="24"/>
              </w:rPr>
            </w:pPr>
            <w:r>
              <w:rPr>
                <w:rFonts w:ascii="Times New Roman" w:hAnsi="Times New Roman" w:cs="Times New Roman"/>
                <w:sz w:val="24"/>
                <w:szCs w:val="24"/>
              </w:rPr>
              <w:t>Alphabetical data for numeric field</w:t>
            </w:r>
          </w:p>
        </w:tc>
        <w:tc>
          <w:tcPr>
            <w:tcW w:w="2471" w:type="dxa"/>
          </w:tcPr>
          <w:p w:rsidR="005B1172" w:rsidRDefault="005B1172" w:rsidP="00EE57CA">
            <w:pPr>
              <w:rPr>
                <w:rFonts w:ascii="Times New Roman" w:hAnsi="Times New Roman" w:cs="Times New Roman"/>
                <w:sz w:val="24"/>
                <w:szCs w:val="24"/>
              </w:rPr>
            </w:pPr>
            <w:r>
              <w:rPr>
                <w:rFonts w:ascii="Times New Roman" w:hAnsi="Times New Roman" w:cs="Times New Roman"/>
                <w:sz w:val="24"/>
                <w:szCs w:val="24"/>
              </w:rPr>
              <w:t>Error should be displayed</w:t>
            </w:r>
          </w:p>
        </w:tc>
        <w:tc>
          <w:tcPr>
            <w:tcW w:w="2399" w:type="dxa"/>
          </w:tcPr>
          <w:p w:rsidR="005B1172" w:rsidRDefault="005B1172" w:rsidP="00EE57CA">
            <w:pPr>
              <w:rPr>
                <w:rFonts w:ascii="Times New Roman" w:hAnsi="Times New Roman" w:cs="Times New Roman"/>
                <w:sz w:val="24"/>
                <w:szCs w:val="24"/>
              </w:rPr>
            </w:pPr>
          </w:p>
          <w:p w:rsidR="005B1172" w:rsidRDefault="005B1172" w:rsidP="00EE57CA">
            <w:pPr>
              <w:rPr>
                <w:rFonts w:ascii="Times New Roman" w:hAnsi="Times New Roman" w:cs="Times New Roman"/>
                <w:sz w:val="24"/>
                <w:szCs w:val="24"/>
              </w:rPr>
            </w:pPr>
          </w:p>
          <w:p w:rsidR="005B1172" w:rsidRDefault="005B1172" w:rsidP="00EE57CA">
            <w:pPr>
              <w:rPr>
                <w:rFonts w:ascii="Times New Roman" w:hAnsi="Times New Roman" w:cs="Times New Roman"/>
                <w:sz w:val="24"/>
                <w:szCs w:val="24"/>
              </w:rPr>
            </w:pPr>
          </w:p>
        </w:tc>
      </w:tr>
      <w:tr w:rsidR="005B1172" w:rsidTr="00EE57CA">
        <w:tc>
          <w:tcPr>
            <w:tcW w:w="1278" w:type="dxa"/>
          </w:tcPr>
          <w:p w:rsidR="005B1172" w:rsidRDefault="005B1172" w:rsidP="00EE57CA">
            <w:pPr>
              <w:jc w:val="center"/>
              <w:rPr>
                <w:rFonts w:ascii="Times New Roman" w:hAnsi="Times New Roman" w:cs="Times New Roman"/>
                <w:sz w:val="24"/>
                <w:szCs w:val="24"/>
              </w:rPr>
            </w:pPr>
            <w:r>
              <w:rPr>
                <w:rFonts w:ascii="Times New Roman" w:hAnsi="Times New Roman" w:cs="Times New Roman"/>
                <w:sz w:val="24"/>
                <w:szCs w:val="24"/>
              </w:rPr>
              <w:t>TC_03</w:t>
            </w:r>
          </w:p>
        </w:tc>
        <w:tc>
          <w:tcPr>
            <w:tcW w:w="3428" w:type="dxa"/>
          </w:tcPr>
          <w:p w:rsidR="005B1172" w:rsidRDefault="005B1172" w:rsidP="00EE57CA">
            <w:pPr>
              <w:rPr>
                <w:rFonts w:ascii="Times New Roman" w:hAnsi="Times New Roman" w:cs="Times New Roman"/>
                <w:sz w:val="24"/>
                <w:szCs w:val="24"/>
              </w:rPr>
            </w:pPr>
            <w:r>
              <w:rPr>
                <w:rFonts w:ascii="Times New Roman" w:hAnsi="Times New Roman" w:cs="Times New Roman"/>
                <w:sz w:val="24"/>
                <w:szCs w:val="24"/>
              </w:rPr>
              <w:t>Repeating the primary key value to insert data</w:t>
            </w:r>
          </w:p>
        </w:tc>
        <w:tc>
          <w:tcPr>
            <w:tcW w:w="2471" w:type="dxa"/>
          </w:tcPr>
          <w:p w:rsidR="005B1172" w:rsidRDefault="005B1172" w:rsidP="00EE57CA">
            <w:pPr>
              <w:rPr>
                <w:rFonts w:ascii="Times New Roman" w:hAnsi="Times New Roman" w:cs="Times New Roman"/>
                <w:sz w:val="24"/>
                <w:szCs w:val="24"/>
              </w:rPr>
            </w:pPr>
            <w:r>
              <w:rPr>
                <w:rFonts w:ascii="Times New Roman" w:hAnsi="Times New Roman" w:cs="Times New Roman"/>
                <w:sz w:val="24"/>
                <w:szCs w:val="24"/>
              </w:rPr>
              <w:t>Error must be displayed</w:t>
            </w:r>
          </w:p>
        </w:tc>
        <w:tc>
          <w:tcPr>
            <w:tcW w:w="2399" w:type="dxa"/>
          </w:tcPr>
          <w:p w:rsidR="005B1172" w:rsidRDefault="005B1172" w:rsidP="00EE57CA">
            <w:pPr>
              <w:rPr>
                <w:rFonts w:ascii="Times New Roman" w:hAnsi="Times New Roman" w:cs="Times New Roman"/>
                <w:sz w:val="24"/>
                <w:szCs w:val="24"/>
              </w:rPr>
            </w:pPr>
          </w:p>
          <w:p w:rsidR="005B1172" w:rsidRDefault="005B1172" w:rsidP="00EE57CA">
            <w:pPr>
              <w:rPr>
                <w:rFonts w:ascii="Times New Roman" w:hAnsi="Times New Roman" w:cs="Times New Roman"/>
                <w:sz w:val="24"/>
                <w:szCs w:val="24"/>
              </w:rPr>
            </w:pPr>
          </w:p>
          <w:p w:rsidR="005B1172" w:rsidRDefault="005B1172" w:rsidP="00EE57CA">
            <w:pPr>
              <w:rPr>
                <w:rFonts w:ascii="Times New Roman" w:hAnsi="Times New Roman" w:cs="Times New Roman"/>
                <w:sz w:val="24"/>
                <w:szCs w:val="24"/>
              </w:rPr>
            </w:pPr>
          </w:p>
        </w:tc>
      </w:tr>
      <w:tr w:rsidR="005B1172" w:rsidTr="00EE57CA">
        <w:tc>
          <w:tcPr>
            <w:tcW w:w="1278" w:type="dxa"/>
          </w:tcPr>
          <w:p w:rsidR="005B1172" w:rsidRDefault="005B1172" w:rsidP="00EE57CA">
            <w:pPr>
              <w:jc w:val="center"/>
              <w:rPr>
                <w:rFonts w:ascii="Times New Roman" w:hAnsi="Times New Roman" w:cs="Times New Roman"/>
                <w:sz w:val="24"/>
                <w:szCs w:val="24"/>
              </w:rPr>
            </w:pPr>
            <w:r>
              <w:rPr>
                <w:rFonts w:ascii="Times New Roman" w:hAnsi="Times New Roman" w:cs="Times New Roman"/>
                <w:sz w:val="24"/>
                <w:szCs w:val="24"/>
              </w:rPr>
              <w:t>TC_04</w:t>
            </w:r>
          </w:p>
        </w:tc>
        <w:tc>
          <w:tcPr>
            <w:tcW w:w="3428" w:type="dxa"/>
          </w:tcPr>
          <w:p w:rsidR="005B1172" w:rsidRDefault="005B1172" w:rsidP="00EE57CA">
            <w:pPr>
              <w:rPr>
                <w:rFonts w:ascii="Times New Roman" w:hAnsi="Times New Roman" w:cs="Times New Roman"/>
                <w:sz w:val="24"/>
                <w:szCs w:val="24"/>
              </w:rPr>
            </w:pPr>
            <w:r>
              <w:rPr>
                <w:rFonts w:ascii="Times New Roman" w:hAnsi="Times New Roman" w:cs="Times New Roman"/>
                <w:sz w:val="24"/>
                <w:szCs w:val="24"/>
              </w:rPr>
              <w:t>Entering a value for foreign key which is absent in parent table</w:t>
            </w:r>
          </w:p>
        </w:tc>
        <w:tc>
          <w:tcPr>
            <w:tcW w:w="2471" w:type="dxa"/>
          </w:tcPr>
          <w:p w:rsidR="005B1172" w:rsidRDefault="005B1172" w:rsidP="00EE57CA">
            <w:pPr>
              <w:rPr>
                <w:rFonts w:ascii="Times New Roman" w:hAnsi="Times New Roman" w:cs="Times New Roman"/>
                <w:sz w:val="24"/>
                <w:szCs w:val="24"/>
              </w:rPr>
            </w:pPr>
            <w:r>
              <w:rPr>
                <w:rFonts w:ascii="Times New Roman" w:hAnsi="Times New Roman" w:cs="Times New Roman"/>
                <w:sz w:val="24"/>
                <w:szCs w:val="24"/>
              </w:rPr>
              <w:t>Error must be displayed</w:t>
            </w:r>
          </w:p>
        </w:tc>
        <w:tc>
          <w:tcPr>
            <w:tcW w:w="2399" w:type="dxa"/>
          </w:tcPr>
          <w:p w:rsidR="005B1172" w:rsidRDefault="005B1172" w:rsidP="00EE57CA">
            <w:pPr>
              <w:rPr>
                <w:rFonts w:ascii="Times New Roman" w:hAnsi="Times New Roman" w:cs="Times New Roman"/>
                <w:sz w:val="24"/>
                <w:szCs w:val="24"/>
              </w:rPr>
            </w:pPr>
          </w:p>
          <w:p w:rsidR="005B1172" w:rsidRDefault="005B1172" w:rsidP="00EE57CA">
            <w:pPr>
              <w:rPr>
                <w:rFonts w:ascii="Times New Roman" w:hAnsi="Times New Roman" w:cs="Times New Roman"/>
                <w:sz w:val="24"/>
                <w:szCs w:val="24"/>
              </w:rPr>
            </w:pPr>
          </w:p>
          <w:p w:rsidR="005B1172" w:rsidRDefault="005B1172" w:rsidP="00EE57CA">
            <w:pPr>
              <w:rPr>
                <w:rFonts w:ascii="Times New Roman" w:hAnsi="Times New Roman" w:cs="Times New Roman"/>
                <w:sz w:val="24"/>
                <w:szCs w:val="24"/>
              </w:rPr>
            </w:pPr>
          </w:p>
          <w:p w:rsidR="005B1172" w:rsidRDefault="005B1172" w:rsidP="00EE57CA">
            <w:pPr>
              <w:rPr>
                <w:rFonts w:ascii="Times New Roman" w:hAnsi="Times New Roman" w:cs="Times New Roman"/>
                <w:sz w:val="24"/>
                <w:szCs w:val="24"/>
              </w:rPr>
            </w:pPr>
          </w:p>
        </w:tc>
      </w:tr>
      <w:tr w:rsidR="005B1172" w:rsidTr="00EE57CA">
        <w:tc>
          <w:tcPr>
            <w:tcW w:w="1278" w:type="dxa"/>
          </w:tcPr>
          <w:p w:rsidR="005B1172" w:rsidRDefault="005B1172" w:rsidP="00EE57CA">
            <w:pPr>
              <w:jc w:val="center"/>
              <w:rPr>
                <w:rFonts w:ascii="Times New Roman" w:hAnsi="Times New Roman" w:cs="Times New Roman"/>
                <w:sz w:val="24"/>
                <w:szCs w:val="24"/>
              </w:rPr>
            </w:pPr>
            <w:r>
              <w:rPr>
                <w:rFonts w:ascii="Times New Roman" w:hAnsi="Times New Roman" w:cs="Times New Roman"/>
                <w:sz w:val="24"/>
                <w:szCs w:val="24"/>
              </w:rPr>
              <w:t>TC_05</w:t>
            </w:r>
          </w:p>
        </w:tc>
        <w:tc>
          <w:tcPr>
            <w:tcW w:w="3428" w:type="dxa"/>
          </w:tcPr>
          <w:p w:rsidR="005B1172" w:rsidRDefault="005B1172" w:rsidP="00EE57CA">
            <w:pPr>
              <w:rPr>
                <w:rFonts w:ascii="Times New Roman" w:hAnsi="Times New Roman" w:cs="Times New Roman"/>
                <w:sz w:val="24"/>
                <w:szCs w:val="24"/>
              </w:rPr>
            </w:pPr>
            <w:r>
              <w:rPr>
                <w:rFonts w:ascii="Times New Roman" w:hAnsi="Times New Roman" w:cs="Times New Roman"/>
                <w:sz w:val="24"/>
                <w:szCs w:val="24"/>
              </w:rPr>
              <w:t>Searching a specific record which exists in the system</w:t>
            </w:r>
          </w:p>
        </w:tc>
        <w:tc>
          <w:tcPr>
            <w:tcW w:w="2471" w:type="dxa"/>
          </w:tcPr>
          <w:p w:rsidR="005B1172" w:rsidRDefault="005B1172" w:rsidP="00EE57CA">
            <w:pPr>
              <w:rPr>
                <w:rFonts w:ascii="Times New Roman" w:hAnsi="Times New Roman" w:cs="Times New Roman"/>
                <w:sz w:val="24"/>
                <w:szCs w:val="24"/>
              </w:rPr>
            </w:pPr>
            <w:r>
              <w:rPr>
                <w:rFonts w:ascii="Times New Roman" w:hAnsi="Times New Roman" w:cs="Times New Roman"/>
                <w:sz w:val="24"/>
                <w:szCs w:val="24"/>
              </w:rPr>
              <w:t>Record must be retrieved from table &amp; displayed</w:t>
            </w:r>
          </w:p>
        </w:tc>
        <w:tc>
          <w:tcPr>
            <w:tcW w:w="2399" w:type="dxa"/>
          </w:tcPr>
          <w:p w:rsidR="005B1172" w:rsidRDefault="005B1172" w:rsidP="00EE57CA">
            <w:pPr>
              <w:rPr>
                <w:rFonts w:ascii="Times New Roman" w:hAnsi="Times New Roman" w:cs="Times New Roman"/>
                <w:sz w:val="24"/>
                <w:szCs w:val="24"/>
              </w:rPr>
            </w:pPr>
          </w:p>
          <w:p w:rsidR="005B1172" w:rsidRDefault="005B1172" w:rsidP="00EE57CA">
            <w:pPr>
              <w:rPr>
                <w:rFonts w:ascii="Times New Roman" w:hAnsi="Times New Roman" w:cs="Times New Roman"/>
                <w:sz w:val="24"/>
                <w:szCs w:val="24"/>
              </w:rPr>
            </w:pPr>
          </w:p>
          <w:p w:rsidR="005B1172" w:rsidRDefault="005B1172" w:rsidP="00EE57CA">
            <w:pPr>
              <w:rPr>
                <w:rFonts w:ascii="Times New Roman" w:hAnsi="Times New Roman" w:cs="Times New Roman"/>
                <w:sz w:val="24"/>
                <w:szCs w:val="24"/>
              </w:rPr>
            </w:pPr>
          </w:p>
        </w:tc>
      </w:tr>
      <w:tr w:rsidR="005B1172" w:rsidTr="00EE57CA">
        <w:tc>
          <w:tcPr>
            <w:tcW w:w="1278" w:type="dxa"/>
          </w:tcPr>
          <w:p w:rsidR="005B1172" w:rsidRDefault="005B1172" w:rsidP="00EE57CA">
            <w:pPr>
              <w:jc w:val="center"/>
              <w:rPr>
                <w:rFonts w:ascii="Times New Roman" w:hAnsi="Times New Roman" w:cs="Times New Roman"/>
                <w:sz w:val="24"/>
                <w:szCs w:val="24"/>
              </w:rPr>
            </w:pPr>
            <w:r>
              <w:rPr>
                <w:rFonts w:ascii="Times New Roman" w:hAnsi="Times New Roman" w:cs="Times New Roman"/>
                <w:sz w:val="24"/>
                <w:szCs w:val="24"/>
              </w:rPr>
              <w:t>TC_06</w:t>
            </w:r>
          </w:p>
        </w:tc>
        <w:tc>
          <w:tcPr>
            <w:tcW w:w="3428" w:type="dxa"/>
          </w:tcPr>
          <w:p w:rsidR="005B1172" w:rsidRDefault="005B1172" w:rsidP="00EE57CA">
            <w:pPr>
              <w:rPr>
                <w:rFonts w:ascii="Times New Roman" w:hAnsi="Times New Roman" w:cs="Times New Roman"/>
                <w:sz w:val="24"/>
                <w:szCs w:val="24"/>
              </w:rPr>
            </w:pPr>
            <w:r>
              <w:rPr>
                <w:rFonts w:ascii="Times New Roman" w:hAnsi="Times New Roman" w:cs="Times New Roman"/>
                <w:sz w:val="24"/>
                <w:szCs w:val="24"/>
              </w:rPr>
              <w:t>Searching for a record which does not exist in system</w:t>
            </w:r>
          </w:p>
        </w:tc>
        <w:tc>
          <w:tcPr>
            <w:tcW w:w="2471" w:type="dxa"/>
          </w:tcPr>
          <w:p w:rsidR="005B1172" w:rsidRDefault="005B1172" w:rsidP="00EE57CA">
            <w:pPr>
              <w:rPr>
                <w:rFonts w:ascii="Times New Roman" w:hAnsi="Times New Roman" w:cs="Times New Roman"/>
                <w:sz w:val="24"/>
                <w:szCs w:val="24"/>
              </w:rPr>
            </w:pPr>
            <w:r>
              <w:rPr>
                <w:rFonts w:ascii="Times New Roman" w:hAnsi="Times New Roman" w:cs="Times New Roman"/>
                <w:sz w:val="24"/>
                <w:szCs w:val="24"/>
              </w:rPr>
              <w:t>“Record not found!!” , message must be prompted</w:t>
            </w:r>
          </w:p>
        </w:tc>
        <w:tc>
          <w:tcPr>
            <w:tcW w:w="2399" w:type="dxa"/>
          </w:tcPr>
          <w:p w:rsidR="005B1172" w:rsidRDefault="005B1172" w:rsidP="00EE57CA">
            <w:pPr>
              <w:rPr>
                <w:rFonts w:ascii="Times New Roman" w:hAnsi="Times New Roman" w:cs="Times New Roman"/>
                <w:sz w:val="24"/>
                <w:szCs w:val="24"/>
              </w:rPr>
            </w:pPr>
          </w:p>
          <w:p w:rsidR="005B1172" w:rsidRDefault="005B1172" w:rsidP="00EE57CA">
            <w:pPr>
              <w:rPr>
                <w:rFonts w:ascii="Times New Roman" w:hAnsi="Times New Roman" w:cs="Times New Roman"/>
                <w:sz w:val="24"/>
                <w:szCs w:val="24"/>
              </w:rPr>
            </w:pPr>
          </w:p>
          <w:p w:rsidR="005B1172" w:rsidRDefault="005B1172" w:rsidP="00EE57CA">
            <w:pPr>
              <w:rPr>
                <w:rFonts w:ascii="Times New Roman" w:hAnsi="Times New Roman" w:cs="Times New Roman"/>
                <w:sz w:val="24"/>
                <w:szCs w:val="24"/>
              </w:rPr>
            </w:pPr>
          </w:p>
        </w:tc>
      </w:tr>
      <w:tr w:rsidR="005B1172" w:rsidTr="00EE57CA">
        <w:tc>
          <w:tcPr>
            <w:tcW w:w="1278" w:type="dxa"/>
          </w:tcPr>
          <w:p w:rsidR="005B1172" w:rsidRDefault="005B1172" w:rsidP="00EE57CA">
            <w:pPr>
              <w:jc w:val="center"/>
              <w:rPr>
                <w:rFonts w:ascii="Times New Roman" w:hAnsi="Times New Roman" w:cs="Times New Roman"/>
                <w:sz w:val="24"/>
                <w:szCs w:val="24"/>
              </w:rPr>
            </w:pPr>
            <w:r>
              <w:rPr>
                <w:rFonts w:ascii="Times New Roman" w:hAnsi="Times New Roman" w:cs="Times New Roman"/>
                <w:sz w:val="24"/>
                <w:szCs w:val="24"/>
              </w:rPr>
              <w:t>TC_07</w:t>
            </w:r>
          </w:p>
        </w:tc>
        <w:tc>
          <w:tcPr>
            <w:tcW w:w="3428" w:type="dxa"/>
          </w:tcPr>
          <w:p w:rsidR="005B1172" w:rsidRDefault="005B1172" w:rsidP="00EE57CA">
            <w:pPr>
              <w:rPr>
                <w:rFonts w:ascii="Times New Roman" w:hAnsi="Times New Roman" w:cs="Times New Roman"/>
                <w:sz w:val="24"/>
                <w:szCs w:val="24"/>
              </w:rPr>
            </w:pPr>
            <w:r>
              <w:rPr>
                <w:rFonts w:ascii="Times New Roman" w:hAnsi="Times New Roman" w:cs="Times New Roman"/>
                <w:sz w:val="24"/>
                <w:szCs w:val="24"/>
              </w:rPr>
              <w:t>Updating a record</w:t>
            </w:r>
          </w:p>
        </w:tc>
        <w:tc>
          <w:tcPr>
            <w:tcW w:w="2471" w:type="dxa"/>
          </w:tcPr>
          <w:p w:rsidR="005B1172" w:rsidRDefault="005B1172" w:rsidP="00EE57CA">
            <w:pPr>
              <w:rPr>
                <w:rFonts w:ascii="Times New Roman" w:hAnsi="Times New Roman" w:cs="Times New Roman"/>
                <w:sz w:val="24"/>
                <w:szCs w:val="24"/>
              </w:rPr>
            </w:pPr>
            <w:r>
              <w:rPr>
                <w:rFonts w:ascii="Times New Roman" w:hAnsi="Times New Roman" w:cs="Times New Roman"/>
                <w:sz w:val="24"/>
                <w:szCs w:val="24"/>
              </w:rPr>
              <w:t>Record must get updated with new values</w:t>
            </w:r>
          </w:p>
        </w:tc>
        <w:tc>
          <w:tcPr>
            <w:tcW w:w="2399" w:type="dxa"/>
          </w:tcPr>
          <w:p w:rsidR="005B1172" w:rsidRDefault="005B1172" w:rsidP="00EE57CA">
            <w:pPr>
              <w:rPr>
                <w:rFonts w:ascii="Times New Roman" w:hAnsi="Times New Roman" w:cs="Times New Roman"/>
                <w:sz w:val="24"/>
                <w:szCs w:val="24"/>
              </w:rPr>
            </w:pPr>
          </w:p>
          <w:p w:rsidR="005B1172" w:rsidRDefault="005B1172" w:rsidP="00EE57CA">
            <w:pPr>
              <w:rPr>
                <w:rFonts w:ascii="Times New Roman" w:hAnsi="Times New Roman" w:cs="Times New Roman"/>
                <w:sz w:val="24"/>
                <w:szCs w:val="24"/>
              </w:rPr>
            </w:pPr>
          </w:p>
          <w:p w:rsidR="005B1172" w:rsidRDefault="005B1172" w:rsidP="00EE57CA">
            <w:pPr>
              <w:rPr>
                <w:rFonts w:ascii="Times New Roman" w:hAnsi="Times New Roman" w:cs="Times New Roman"/>
                <w:sz w:val="24"/>
                <w:szCs w:val="24"/>
              </w:rPr>
            </w:pPr>
          </w:p>
        </w:tc>
      </w:tr>
      <w:tr w:rsidR="005B1172" w:rsidTr="00EE57CA">
        <w:tc>
          <w:tcPr>
            <w:tcW w:w="1278" w:type="dxa"/>
          </w:tcPr>
          <w:p w:rsidR="005B1172" w:rsidRDefault="005B1172" w:rsidP="00EE57CA">
            <w:pPr>
              <w:jc w:val="center"/>
              <w:rPr>
                <w:rFonts w:ascii="Times New Roman" w:hAnsi="Times New Roman" w:cs="Times New Roman"/>
                <w:sz w:val="24"/>
                <w:szCs w:val="24"/>
              </w:rPr>
            </w:pPr>
            <w:r>
              <w:rPr>
                <w:rFonts w:ascii="Times New Roman" w:hAnsi="Times New Roman" w:cs="Times New Roman"/>
                <w:sz w:val="24"/>
                <w:szCs w:val="24"/>
              </w:rPr>
              <w:t>TC_08</w:t>
            </w:r>
          </w:p>
        </w:tc>
        <w:tc>
          <w:tcPr>
            <w:tcW w:w="3428" w:type="dxa"/>
          </w:tcPr>
          <w:p w:rsidR="005B1172" w:rsidRDefault="005B1172" w:rsidP="00EE57CA">
            <w:pPr>
              <w:rPr>
                <w:rFonts w:ascii="Times New Roman" w:hAnsi="Times New Roman" w:cs="Times New Roman"/>
                <w:sz w:val="24"/>
                <w:szCs w:val="24"/>
              </w:rPr>
            </w:pPr>
            <w:r>
              <w:rPr>
                <w:rFonts w:ascii="Times New Roman" w:hAnsi="Times New Roman" w:cs="Times New Roman"/>
                <w:sz w:val="24"/>
                <w:szCs w:val="24"/>
              </w:rPr>
              <w:t>Deletion of a record</w:t>
            </w:r>
          </w:p>
        </w:tc>
        <w:tc>
          <w:tcPr>
            <w:tcW w:w="2471" w:type="dxa"/>
          </w:tcPr>
          <w:p w:rsidR="005B1172" w:rsidRDefault="005B1172" w:rsidP="00EE57CA">
            <w:pPr>
              <w:rPr>
                <w:rFonts w:ascii="Times New Roman" w:hAnsi="Times New Roman" w:cs="Times New Roman"/>
                <w:sz w:val="24"/>
                <w:szCs w:val="24"/>
              </w:rPr>
            </w:pPr>
            <w:r>
              <w:rPr>
                <w:rFonts w:ascii="Times New Roman" w:hAnsi="Times New Roman" w:cs="Times New Roman"/>
                <w:sz w:val="24"/>
                <w:szCs w:val="24"/>
              </w:rPr>
              <w:t>Record must get deleted from the table</w:t>
            </w:r>
          </w:p>
        </w:tc>
        <w:tc>
          <w:tcPr>
            <w:tcW w:w="2399" w:type="dxa"/>
          </w:tcPr>
          <w:p w:rsidR="005B1172" w:rsidRDefault="005B1172" w:rsidP="00EE57CA">
            <w:pPr>
              <w:rPr>
                <w:rFonts w:ascii="Times New Roman" w:hAnsi="Times New Roman" w:cs="Times New Roman"/>
                <w:sz w:val="24"/>
                <w:szCs w:val="24"/>
              </w:rPr>
            </w:pPr>
          </w:p>
          <w:p w:rsidR="005B1172" w:rsidRDefault="005B1172" w:rsidP="00EE57CA">
            <w:pPr>
              <w:rPr>
                <w:rFonts w:ascii="Times New Roman" w:hAnsi="Times New Roman" w:cs="Times New Roman"/>
                <w:sz w:val="24"/>
                <w:szCs w:val="24"/>
              </w:rPr>
            </w:pPr>
          </w:p>
          <w:p w:rsidR="005B1172" w:rsidRDefault="005B1172" w:rsidP="00EE57CA">
            <w:pPr>
              <w:rPr>
                <w:rFonts w:ascii="Times New Roman" w:hAnsi="Times New Roman" w:cs="Times New Roman"/>
                <w:sz w:val="24"/>
                <w:szCs w:val="24"/>
              </w:rPr>
            </w:pPr>
          </w:p>
        </w:tc>
      </w:tr>
    </w:tbl>
    <w:p w:rsidR="005B1172" w:rsidRDefault="005B1172" w:rsidP="005B1172">
      <w:pPr>
        <w:spacing w:line="240" w:lineRule="auto"/>
        <w:rPr>
          <w:rFonts w:ascii="Times New Roman" w:hAnsi="Times New Roman" w:cs="Times New Roman"/>
          <w:sz w:val="24"/>
          <w:szCs w:val="24"/>
        </w:rPr>
      </w:pPr>
    </w:p>
    <w:p w:rsidR="005B1172" w:rsidRDefault="005B1172" w:rsidP="005B1172">
      <w:pPr>
        <w:spacing w:line="240" w:lineRule="auto"/>
        <w:rPr>
          <w:rFonts w:ascii="Times New Roman" w:hAnsi="Times New Roman" w:cs="Times New Roman"/>
          <w:sz w:val="24"/>
          <w:szCs w:val="24"/>
        </w:rPr>
      </w:pPr>
    </w:p>
    <w:p w:rsidR="005B1172" w:rsidRPr="00957E32" w:rsidRDefault="005B1172" w:rsidP="005B1172">
      <w:pPr>
        <w:spacing w:line="240" w:lineRule="auto"/>
        <w:rPr>
          <w:rFonts w:ascii="Times New Roman" w:hAnsi="Times New Roman" w:cs="Times New Roman"/>
          <w:b/>
          <w:sz w:val="24"/>
          <w:szCs w:val="24"/>
        </w:rPr>
      </w:pPr>
      <w:r w:rsidRPr="00957E32">
        <w:rPr>
          <w:rFonts w:ascii="Times New Roman" w:hAnsi="Times New Roman" w:cs="Times New Roman"/>
          <w:b/>
          <w:sz w:val="24"/>
          <w:szCs w:val="24"/>
        </w:rPr>
        <w:t>Theory:-</w:t>
      </w:r>
    </w:p>
    <w:p w:rsidR="005B1172" w:rsidRDefault="005B1172" w:rsidP="008C25A5">
      <w:pPr>
        <w:spacing w:after="0" w:line="360" w:lineRule="auto"/>
        <w:jc w:val="both"/>
        <w:rPr>
          <w:rFonts w:ascii="Times New Roman" w:hAnsi="Times New Roman" w:cs="Times New Roman"/>
          <w:sz w:val="24"/>
          <w:szCs w:val="24"/>
        </w:rPr>
      </w:pPr>
      <w:r w:rsidRPr="0037273A">
        <w:rPr>
          <w:rFonts w:ascii="Times New Roman" w:hAnsi="Times New Roman" w:cs="Times New Roman"/>
          <w:i/>
          <w:iCs/>
          <w:sz w:val="24"/>
          <w:szCs w:val="24"/>
        </w:rPr>
        <w:t>JDBC</w:t>
      </w:r>
      <w:r>
        <w:rPr>
          <w:rFonts w:ascii="Times New Roman" w:hAnsi="Times New Roman" w:cs="Times New Roman"/>
          <w:sz w:val="24"/>
          <w:szCs w:val="24"/>
        </w:rPr>
        <w:t>- It</w:t>
      </w:r>
      <w:r w:rsidRPr="00766D42">
        <w:rPr>
          <w:rFonts w:ascii="Times New Roman" w:hAnsi="Times New Roman" w:cs="Times New Roman"/>
          <w:sz w:val="24"/>
          <w:szCs w:val="24"/>
        </w:rPr>
        <w:t xml:space="preserve"> is a Java-based data access technology from Oracle Corporation. This technology is an API for the Java programming language that defines how a client may access a database. It provides methods for querying and updating data in a database. JDBC is oriented towards relational databases. JDBC </w:t>
      </w:r>
      <w:proofErr w:type="gramStart"/>
      <w:r w:rsidRPr="00766D42">
        <w:rPr>
          <w:rFonts w:ascii="Times New Roman" w:hAnsi="Times New Roman" w:cs="Times New Roman"/>
          <w:sz w:val="24"/>
          <w:szCs w:val="24"/>
        </w:rPr>
        <w:t>bridge</w:t>
      </w:r>
      <w:proofErr w:type="gramEnd"/>
      <w:r w:rsidRPr="00766D42">
        <w:rPr>
          <w:rFonts w:ascii="Times New Roman" w:hAnsi="Times New Roman" w:cs="Times New Roman"/>
          <w:sz w:val="24"/>
          <w:szCs w:val="24"/>
        </w:rPr>
        <w:t xml:space="preserve"> enables connections to any ODBC-accessible data source in the JVM host environment.</w:t>
      </w:r>
    </w:p>
    <w:p w:rsidR="005B1172" w:rsidRDefault="005B1172" w:rsidP="008C25A5">
      <w:pPr>
        <w:spacing w:after="0" w:line="360" w:lineRule="auto"/>
        <w:jc w:val="both"/>
        <w:rPr>
          <w:rFonts w:ascii="Times New Roman" w:hAnsi="Times New Roman" w:cs="Times New Roman"/>
          <w:sz w:val="24"/>
          <w:szCs w:val="24"/>
        </w:rPr>
      </w:pPr>
      <w:r w:rsidRPr="00766D42">
        <w:rPr>
          <w:rFonts w:ascii="Times New Roman" w:hAnsi="Times New Roman" w:cs="Times New Roman"/>
          <w:sz w:val="24"/>
          <w:szCs w:val="24"/>
        </w:rPr>
        <w:t>If a database operation fails, JDBC raises a </w:t>
      </w:r>
      <w:proofErr w:type="spellStart"/>
      <w:r w:rsidR="00B634A2">
        <w:fldChar w:fldCharType="begin"/>
      </w:r>
      <w:r w:rsidR="00B634A2">
        <w:instrText>HYPERLINK "http://docs.oracle.com/javase/7/docs/api/java/sql/SQLException.html"</w:instrText>
      </w:r>
      <w:r w:rsidR="00B634A2">
        <w:fldChar w:fldCharType="separate"/>
      </w:r>
      <w:r w:rsidRPr="00766D42">
        <w:rPr>
          <w:rFonts w:ascii="Times New Roman" w:hAnsi="Times New Roman" w:cs="Times New Roman"/>
          <w:sz w:val="24"/>
          <w:szCs w:val="24"/>
        </w:rPr>
        <w:t>SQLException</w:t>
      </w:r>
      <w:proofErr w:type="spellEnd"/>
      <w:r w:rsidR="00B634A2">
        <w:fldChar w:fldCharType="end"/>
      </w:r>
      <w:r w:rsidRPr="00766D42">
        <w:rPr>
          <w:rFonts w:ascii="Times New Roman" w:hAnsi="Times New Roman" w:cs="Times New Roman"/>
          <w:sz w:val="24"/>
          <w:szCs w:val="24"/>
        </w:rPr>
        <w:t>. There is typically very little one can do to recover from such an error, apart from logging it with as much detail as possible.</w:t>
      </w:r>
    </w:p>
    <w:p w:rsidR="008C25A5" w:rsidRDefault="008C25A5" w:rsidP="008C25A5">
      <w:pPr>
        <w:spacing w:after="0" w:line="360" w:lineRule="auto"/>
        <w:jc w:val="both"/>
        <w:rPr>
          <w:rFonts w:ascii="Times New Roman" w:hAnsi="Times New Roman" w:cs="Times New Roman"/>
          <w:sz w:val="24"/>
          <w:szCs w:val="24"/>
        </w:rPr>
      </w:pPr>
    </w:p>
    <w:p w:rsidR="005B1172" w:rsidRPr="0016062A" w:rsidRDefault="005B1172" w:rsidP="005B1172">
      <w:pPr>
        <w:spacing w:line="240" w:lineRule="auto"/>
        <w:jc w:val="both"/>
        <w:rPr>
          <w:rFonts w:ascii="Times New Roman" w:hAnsi="Times New Roman" w:cs="Times New Roman"/>
          <w:b/>
          <w:sz w:val="24"/>
          <w:szCs w:val="24"/>
        </w:rPr>
      </w:pPr>
      <w:r w:rsidRPr="0016062A">
        <w:rPr>
          <w:rFonts w:ascii="Times New Roman" w:hAnsi="Times New Roman" w:cs="Times New Roman"/>
          <w:b/>
          <w:sz w:val="24"/>
          <w:szCs w:val="24"/>
        </w:rPr>
        <w:t>Syntax of DML commands:-</w:t>
      </w:r>
    </w:p>
    <w:p w:rsidR="005B1172" w:rsidRDefault="005B1172" w:rsidP="005B1172">
      <w:pPr>
        <w:spacing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1.Insert</w:t>
      </w:r>
      <w:proofErr w:type="gramEnd"/>
      <w:r>
        <w:rPr>
          <w:rFonts w:ascii="Times New Roman" w:hAnsi="Times New Roman" w:cs="Times New Roman"/>
          <w:sz w:val="24"/>
          <w:szCs w:val="24"/>
        </w:rPr>
        <w:t xml:space="preserve"> command</w:t>
      </w:r>
    </w:p>
    <w:p w:rsidR="005B1172" w:rsidRDefault="005B1172" w:rsidP="005B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5A3C9A">
        <w:rPr>
          <w:rFonts w:ascii="Courier New" w:eastAsia="Times New Roman" w:hAnsi="Courier New" w:cs="Courier New"/>
          <w:sz w:val="20"/>
          <w:szCs w:val="20"/>
        </w:rPr>
        <w:t>INSERT</w:t>
      </w:r>
      <w:r>
        <w:rPr>
          <w:rFonts w:ascii="Courier New" w:eastAsia="Times New Roman" w:hAnsi="Courier New" w:cs="Courier New"/>
          <w:sz w:val="20"/>
          <w:szCs w:val="20"/>
        </w:rPr>
        <w:t xml:space="preserve"> </w:t>
      </w:r>
      <w:r w:rsidRPr="005A3C9A">
        <w:rPr>
          <w:rFonts w:ascii="Courier New" w:eastAsia="Times New Roman" w:hAnsi="Courier New" w:cs="Courier New"/>
          <w:sz w:val="20"/>
          <w:szCs w:val="20"/>
        </w:rPr>
        <w:t xml:space="preserve">[INTO] </w:t>
      </w:r>
      <w:proofErr w:type="spellStart"/>
      <w:r w:rsidRPr="005A3C9A">
        <w:rPr>
          <w:rFonts w:ascii="Courier New" w:eastAsia="Times New Roman" w:hAnsi="Courier New" w:cs="Courier New"/>
          <w:i/>
          <w:iCs/>
          <w:sz w:val="20"/>
        </w:rPr>
        <w:t>tbl_name</w:t>
      </w:r>
      <w:proofErr w:type="spellEnd"/>
      <w:r w:rsidRPr="005A3C9A">
        <w:rPr>
          <w:rFonts w:ascii="Courier New" w:eastAsia="Times New Roman" w:hAnsi="Courier New" w:cs="Courier New"/>
          <w:sz w:val="20"/>
          <w:szCs w:val="20"/>
        </w:rPr>
        <w:t xml:space="preserve"> </w:t>
      </w:r>
      <w:proofErr w:type="gramStart"/>
      <w:r>
        <w:rPr>
          <w:rFonts w:ascii="Courier New" w:eastAsia="Times New Roman" w:hAnsi="Courier New" w:cs="Courier New"/>
          <w:sz w:val="20"/>
          <w:szCs w:val="20"/>
        </w:rPr>
        <w:t>values(</w:t>
      </w:r>
      <w:proofErr w:type="gramEnd"/>
      <w:r>
        <w:rPr>
          <w:rFonts w:ascii="Courier New" w:eastAsia="Times New Roman" w:hAnsi="Courier New" w:cs="Courier New"/>
          <w:sz w:val="20"/>
          <w:szCs w:val="20"/>
        </w:rPr>
        <w:t>val1</w:t>
      </w:r>
      <w:r w:rsidRPr="005A3C9A">
        <w:rPr>
          <w:rFonts w:ascii="Courier New" w:eastAsia="Times New Roman" w:hAnsi="Courier New" w:cs="Courier New"/>
          <w:sz w:val="20"/>
          <w:szCs w:val="20"/>
        </w:rPr>
        <w:t>,</w:t>
      </w:r>
      <w:r>
        <w:rPr>
          <w:rFonts w:ascii="Courier New" w:eastAsia="Times New Roman" w:hAnsi="Courier New" w:cs="Courier New"/>
          <w:sz w:val="20"/>
          <w:szCs w:val="20"/>
        </w:rPr>
        <w:t>val2,</w:t>
      </w:r>
      <w:r w:rsidRPr="005A3C9A">
        <w:rPr>
          <w:rFonts w:ascii="Courier New" w:eastAsia="Times New Roman" w:hAnsi="Courier New" w:cs="Courier New"/>
          <w:sz w:val="20"/>
          <w:szCs w:val="20"/>
        </w:rPr>
        <w:t>...)</w:t>
      </w:r>
    </w:p>
    <w:p w:rsidR="005B1172" w:rsidRDefault="005B1172" w:rsidP="005B1172">
      <w:pPr>
        <w:spacing w:line="240" w:lineRule="auto"/>
        <w:jc w:val="both"/>
        <w:rPr>
          <w:rFonts w:ascii="Times New Roman" w:hAnsi="Times New Roman" w:cs="Times New Roman"/>
          <w:sz w:val="24"/>
          <w:szCs w:val="24"/>
        </w:rPr>
      </w:pPr>
      <w:r w:rsidRPr="005A3C9A">
        <w:rPr>
          <w:rFonts w:ascii="Times New Roman" w:hAnsi="Times New Roman" w:cs="Times New Roman"/>
          <w:sz w:val="24"/>
          <w:szCs w:val="24"/>
        </w:rPr>
        <w:t xml:space="preserve">2. </w:t>
      </w:r>
      <w:r>
        <w:rPr>
          <w:rFonts w:ascii="Times New Roman" w:hAnsi="Times New Roman" w:cs="Times New Roman"/>
          <w:sz w:val="24"/>
          <w:szCs w:val="24"/>
        </w:rPr>
        <w:t>Update Command</w:t>
      </w:r>
    </w:p>
    <w:p w:rsidR="005B1172" w:rsidRDefault="005B1172" w:rsidP="005B1172">
      <w:pPr>
        <w:pStyle w:val="HTMLPreformatted"/>
      </w:pPr>
      <w:r>
        <w:t xml:space="preserve">    UPDATE </w:t>
      </w:r>
      <w:proofErr w:type="spellStart"/>
      <w:r>
        <w:rPr>
          <w:rStyle w:val="HTMLCode"/>
          <w:i/>
          <w:iCs/>
        </w:rPr>
        <w:t>table_references</w:t>
      </w:r>
      <w:proofErr w:type="spellEnd"/>
    </w:p>
    <w:p w:rsidR="005B1172" w:rsidRDefault="005B1172" w:rsidP="005B1172">
      <w:pPr>
        <w:pStyle w:val="HTMLPreformatted"/>
      </w:pPr>
      <w:r>
        <w:t xml:space="preserve">    SET </w:t>
      </w:r>
      <w:r>
        <w:rPr>
          <w:rStyle w:val="HTMLCode"/>
          <w:i/>
          <w:iCs/>
        </w:rPr>
        <w:t>col_name1</w:t>
      </w:r>
      <w:proofErr w:type="gramStart"/>
      <w:r>
        <w:t>={</w:t>
      </w:r>
      <w:proofErr w:type="gramEnd"/>
      <w:r>
        <w:rPr>
          <w:rStyle w:val="HTMLCode"/>
          <w:i/>
          <w:iCs/>
        </w:rPr>
        <w:t>expr1</w:t>
      </w:r>
      <w:r>
        <w:t xml:space="preserve">|DEFAULT} [, </w:t>
      </w:r>
      <w:r>
        <w:rPr>
          <w:rStyle w:val="HTMLCode"/>
          <w:i/>
          <w:iCs/>
        </w:rPr>
        <w:t>col_name2</w:t>
      </w:r>
      <w:r>
        <w:t>={</w:t>
      </w:r>
      <w:r>
        <w:rPr>
          <w:rStyle w:val="HTMLCode"/>
          <w:i/>
          <w:iCs/>
        </w:rPr>
        <w:t>expr2</w:t>
      </w:r>
      <w:r>
        <w:t>|DEFAULT}] ...</w:t>
      </w:r>
    </w:p>
    <w:p w:rsidR="005B1172" w:rsidRDefault="005B1172" w:rsidP="005B1172">
      <w:pPr>
        <w:pStyle w:val="HTMLPreformatted"/>
      </w:pPr>
      <w:r>
        <w:t xml:space="preserve">    [WHERE </w:t>
      </w:r>
      <w:proofErr w:type="spellStart"/>
      <w:r>
        <w:rPr>
          <w:rStyle w:val="HTMLCode"/>
          <w:i/>
          <w:iCs/>
        </w:rPr>
        <w:t>where_condition</w:t>
      </w:r>
      <w:proofErr w:type="spellEnd"/>
      <w:r>
        <w:t>]</w:t>
      </w:r>
    </w:p>
    <w:p w:rsidR="005B1172" w:rsidRDefault="005B1172" w:rsidP="005B1172">
      <w:pPr>
        <w:pStyle w:val="HTMLPreformatted"/>
      </w:pPr>
    </w:p>
    <w:p w:rsidR="005B1172" w:rsidRPr="005A3C9A" w:rsidRDefault="005B1172" w:rsidP="005B1172">
      <w:pPr>
        <w:pStyle w:val="HTMLPreformatted"/>
        <w:rPr>
          <w:rFonts w:ascii="Times New Roman" w:eastAsiaTheme="minorEastAsia" w:hAnsi="Times New Roman" w:cs="Times New Roman"/>
          <w:sz w:val="24"/>
          <w:szCs w:val="24"/>
        </w:rPr>
      </w:pPr>
      <w:r w:rsidRPr="005A3C9A">
        <w:rPr>
          <w:rFonts w:ascii="Times New Roman" w:eastAsiaTheme="minorEastAsia" w:hAnsi="Times New Roman" w:cs="Times New Roman"/>
          <w:sz w:val="24"/>
          <w:szCs w:val="24"/>
        </w:rPr>
        <w:t>3. Delete Command</w:t>
      </w:r>
    </w:p>
    <w:p w:rsidR="005B1172" w:rsidRDefault="005B1172" w:rsidP="005B1172">
      <w:pPr>
        <w:pStyle w:val="HTMLPreformatted"/>
      </w:pPr>
      <w:r>
        <w:t xml:space="preserve">         DELETE FROM </w:t>
      </w:r>
      <w:proofErr w:type="spellStart"/>
      <w:r>
        <w:rPr>
          <w:rStyle w:val="HTMLCode"/>
          <w:i/>
          <w:iCs/>
        </w:rPr>
        <w:t>tbl_name</w:t>
      </w:r>
      <w:proofErr w:type="spellEnd"/>
    </w:p>
    <w:p w:rsidR="005B1172" w:rsidRDefault="005B1172" w:rsidP="005B1172">
      <w:pPr>
        <w:pStyle w:val="HTMLPreformatted"/>
      </w:pPr>
      <w:r>
        <w:t xml:space="preserve">            [WHERE </w:t>
      </w:r>
      <w:proofErr w:type="spellStart"/>
      <w:r>
        <w:rPr>
          <w:rStyle w:val="HTMLCode"/>
          <w:i/>
          <w:iCs/>
        </w:rPr>
        <w:t>where_condition</w:t>
      </w:r>
      <w:proofErr w:type="spellEnd"/>
      <w:r>
        <w:t>]</w:t>
      </w:r>
    </w:p>
    <w:p w:rsidR="005B1172" w:rsidRDefault="005B1172" w:rsidP="005B1172">
      <w:pPr>
        <w:pStyle w:val="HTMLPreformatted"/>
      </w:pPr>
    </w:p>
    <w:p w:rsidR="005B1172" w:rsidRDefault="005B1172" w:rsidP="005B1172">
      <w:pPr>
        <w:pStyle w:val="HTMLPreformatted"/>
        <w:rPr>
          <w:rFonts w:ascii="Times New Roman" w:eastAsiaTheme="minorEastAsia" w:hAnsi="Times New Roman" w:cs="Times New Roman"/>
          <w:sz w:val="24"/>
          <w:szCs w:val="24"/>
        </w:rPr>
      </w:pPr>
      <w:r>
        <w:rPr>
          <w:rFonts w:ascii="Times New Roman" w:eastAsiaTheme="minorEastAsia" w:hAnsi="Times New Roman" w:cs="Times New Roman"/>
          <w:sz w:val="24"/>
          <w:szCs w:val="24"/>
        </w:rPr>
        <w:t>4. Select Command</w:t>
      </w:r>
    </w:p>
    <w:p w:rsidR="005B1172" w:rsidRPr="005A3C9A" w:rsidRDefault="005B1172" w:rsidP="005B1172">
      <w:pPr>
        <w:pStyle w:val="HTMLPreformatted"/>
      </w:pPr>
      <w:r>
        <w:rPr>
          <w:rFonts w:ascii="Times New Roman" w:eastAsiaTheme="minorEastAsia" w:hAnsi="Times New Roman" w:cs="Times New Roman"/>
          <w:sz w:val="24"/>
          <w:szCs w:val="24"/>
        </w:rPr>
        <w:t xml:space="preserve">      </w:t>
      </w:r>
      <w:r w:rsidRPr="005A3C9A">
        <w:t xml:space="preserve">Select [Column names] from </w:t>
      </w:r>
      <w:proofErr w:type="spellStart"/>
      <w:r w:rsidRPr="005A3C9A">
        <w:t>table_name</w:t>
      </w:r>
      <w:proofErr w:type="spellEnd"/>
      <w:r w:rsidRPr="005A3C9A">
        <w:t xml:space="preserve"> [where] [conditions]</w:t>
      </w:r>
    </w:p>
    <w:p w:rsidR="005B1172" w:rsidRDefault="005B1172" w:rsidP="005B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5B1172" w:rsidRDefault="005B1172" w:rsidP="005B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Pr>
          <w:rFonts w:ascii="Times New Roman" w:hAnsi="Times New Roman" w:cs="Times New Roman"/>
          <w:sz w:val="24"/>
          <w:szCs w:val="24"/>
        </w:rPr>
        <w:t>5.</w:t>
      </w:r>
      <w:r w:rsidRPr="00BA6177">
        <w:rPr>
          <w:rFonts w:ascii="Times New Roman" w:hAnsi="Times New Roman"/>
          <w:sz w:val="24"/>
          <w:szCs w:val="24"/>
        </w:rPr>
        <w:t xml:space="preserve"> PL/SQL Stored Procedure and Function</w:t>
      </w:r>
    </w:p>
    <w:p w:rsidR="005B1172" w:rsidRDefault="005B1172" w:rsidP="005B1172">
      <w:pPr>
        <w:rPr>
          <w:rFonts w:ascii="Times New Roman" w:hAnsi="Times New Roman"/>
          <w:b/>
          <w:sz w:val="24"/>
          <w:szCs w:val="24"/>
        </w:rPr>
      </w:pPr>
    </w:p>
    <w:p w:rsidR="005B1172" w:rsidRDefault="005B1172" w:rsidP="0016062A">
      <w:pPr>
        <w:pStyle w:val="NoSpacing"/>
        <w:jc w:val="both"/>
        <w:rPr>
          <w:rFonts w:ascii="Times New Roman" w:hAnsi="Times New Roman"/>
          <w:sz w:val="24"/>
          <w:szCs w:val="24"/>
        </w:rPr>
      </w:pPr>
      <w:r w:rsidRPr="000241F7">
        <w:rPr>
          <w:rFonts w:ascii="Times New Roman" w:hAnsi="Times New Roman"/>
          <w:b/>
          <w:sz w:val="24"/>
          <w:szCs w:val="24"/>
        </w:rPr>
        <w:t xml:space="preserve">Procedure: </w:t>
      </w:r>
      <w:r w:rsidRPr="000241F7">
        <w:rPr>
          <w:rFonts w:ascii="Times New Roman" w:hAnsi="Times New Roman"/>
          <w:sz w:val="24"/>
          <w:szCs w:val="24"/>
        </w:rPr>
        <w:t>A procedure is a subprogram that performs a specific actio</w:t>
      </w:r>
      <w:r>
        <w:rPr>
          <w:rFonts w:ascii="Times New Roman" w:hAnsi="Times New Roman"/>
          <w:sz w:val="24"/>
          <w:szCs w:val="24"/>
        </w:rPr>
        <w:t>n or task. A procedure has two parts.</w:t>
      </w:r>
    </w:p>
    <w:p w:rsidR="005B1172" w:rsidRDefault="005B1172" w:rsidP="0061145C">
      <w:pPr>
        <w:pStyle w:val="NoSpacing"/>
        <w:numPr>
          <w:ilvl w:val="0"/>
          <w:numId w:val="14"/>
        </w:numPr>
        <w:jc w:val="both"/>
        <w:rPr>
          <w:rFonts w:ascii="Times New Roman" w:hAnsi="Times New Roman"/>
          <w:sz w:val="24"/>
          <w:szCs w:val="24"/>
        </w:rPr>
      </w:pPr>
      <w:r w:rsidRPr="00E649A9">
        <w:rPr>
          <w:rFonts w:ascii="Times New Roman" w:hAnsi="Times New Roman"/>
          <w:sz w:val="24"/>
          <w:szCs w:val="24"/>
        </w:rPr>
        <w:t>The procedure specification: The procedure specification specifies the procedure name and the parameters it accepts. It is not necessary to create a procedure that accepts parameters.</w:t>
      </w:r>
    </w:p>
    <w:p w:rsidR="005B1172" w:rsidRPr="00E649A9" w:rsidRDefault="005B1172" w:rsidP="0061145C">
      <w:pPr>
        <w:pStyle w:val="NoSpacing"/>
        <w:numPr>
          <w:ilvl w:val="0"/>
          <w:numId w:val="14"/>
        </w:numPr>
        <w:jc w:val="both"/>
        <w:rPr>
          <w:rFonts w:ascii="Times New Roman" w:hAnsi="Times New Roman"/>
          <w:sz w:val="24"/>
          <w:szCs w:val="24"/>
        </w:rPr>
      </w:pPr>
      <w:r w:rsidRPr="00E649A9">
        <w:rPr>
          <w:rFonts w:ascii="Times New Roman" w:hAnsi="Times New Roman"/>
          <w:sz w:val="24"/>
          <w:szCs w:val="24"/>
        </w:rPr>
        <w:t>The procedure body: The procedure body contains the declarative section without DECLARE keyword, the executable section and an exception section.</w:t>
      </w:r>
    </w:p>
    <w:p w:rsidR="005B1172" w:rsidRPr="00B57ECB" w:rsidRDefault="005B1172" w:rsidP="0016062A">
      <w:pPr>
        <w:pStyle w:val="NoSpacing"/>
        <w:jc w:val="both"/>
        <w:rPr>
          <w:rFonts w:ascii="Times New Roman" w:hAnsi="Times New Roman"/>
          <w:sz w:val="24"/>
          <w:szCs w:val="24"/>
        </w:rPr>
      </w:pPr>
    </w:p>
    <w:p w:rsidR="005B1172" w:rsidRDefault="005B1172" w:rsidP="0061145C">
      <w:pPr>
        <w:pStyle w:val="NoSpacing"/>
        <w:numPr>
          <w:ilvl w:val="0"/>
          <w:numId w:val="15"/>
        </w:numPr>
        <w:rPr>
          <w:rFonts w:ascii="Times New Roman" w:hAnsi="Times New Roman"/>
          <w:sz w:val="24"/>
          <w:szCs w:val="24"/>
        </w:rPr>
      </w:pPr>
      <w:r w:rsidRPr="00757683">
        <w:rPr>
          <w:rFonts w:ascii="Times New Roman" w:hAnsi="Times New Roman"/>
          <w:b/>
          <w:sz w:val="24"/>
          <w:szCs w:val="24"/>
        </w:rPr>
        <w:t>Creating a Procedure: -</w:t>
      </w:r>
      <w:r>
        <w:rPr>
          <w:rFonts w:ascii="Times New Roman" w:hAnsi="Times New Roman"/>
          <w:sz w:val="24"/>
          <w:szCs w:val="24"/>
        </w:rPr>
        <w:t xml:space="preserve"> </w:t>
      </w:r>
      <w:r w:rsidRPr="00B57ECB">
        <w:rPr>
          <w:rFonts w:ascii="Times New Roman" w:hAnsi="Times New Roman"/>
          <w:sz w:val="24"/>
          <w:szCs w:val="24"/>
        </w:rPr>
        <w:t xml:space="preserve">To </w:t>
      </w:r>
      <w:r>
        <w:rPr>
          <w:rFonts w:ascii="Times New Roman" w:hAnsi="Times New Roman"/>
          <w:sz w:val="24"/>
          <w:szCs w:val="24"/>
        </w:rPr>
        <w:t>create</w:t>
      </w:r>
      <w:r w:rsidRPr="00B57ECB">
        <w:rPr>
          <w:rFonts w:ascii="Times New Roman" w:hAnsi="Times New Roman"/>
          <w:sz w:val="24"/>
          <w:szCs w:val="24"/>
        </w:rPr>
        <w:t xml:space="preserve"> a procedure from the database.</w:t>
      </w:r>
    </w:p>
    <w:p w:rsidR="005B1172" w:rsidRPr="00B57ECB" w:rsidRDefault="005B1172" w:rsidP="005B1172">
      <w:pPr>
        <w:pStyle w:val="NoSpacing"/>
        <w:ind w:left="360"/>
        <w:rPr>
          <w:rFonts w:ascii="Times New Roman" w:hAnsi="Times New Roman"/>
          <w:sz w:val="24"/>
          <w:szCs w:val="24"/>
        </w:rPr>
      </w:pPr>
    </w:p>
    <w:p w:rsidR="005B1172" w:rsidRDefault="005B1172" w:rsidP="005B1172">
      <w:pPr>
        <w:pStyle w:val="NoSpacing"/>
        <w:ind w:firstLine="1440"/>
        <w:rPr>
          <w:rFonts w:ascii="Times New Roman" w:hAnsi="Times New Roman"/>
          <w:sz w:val="24"/>
          <w:szCs w:val="24"/>
        </w:rPr>
      </w:pPr>
      <w:r>
        <w:rPr>
          <w:rFonts w:ascii="Times New Roman" w:hAnsi="Times New Roman"/>
          <w:sz w:val="24"/>
          <w:szCs w:val="24"/>
        </w:rPr>
        <w:t>Syntax:-</w:t>
      </w:r>
    </w:p>
    <w:p w:rsidR="005B1172" w:rsidRPr="00B57ECB" w:rsidRDefault="005B1172" w:rsidP="005B1172">
      <w:pPr>
        <w:pStyle w:val="NoSpacing"/>
        <w:rPr>
          <w:rFonts w:ascii="Times New Roman" w:hAnsi="Times New Roman"/>
          <w:sz w:val="24"/>
          <w:szCs w:val="24"/>
        </w:rPr>
      </w:pPr>
      <w:r w:rsidRPr="00B57ECB">
        <w:rPr>
          <w:rFonts w:ascii="Times New Roman" w:hAnsi="Times New Roman"/>
          <w:sz w:val="24"/>
          <w:szCs w:val="24"/>
        </w:rPr>
        <w:tab/>
      </w:r>
      <w:r w:rsidRPr="00B57ECB">
        <w:rPr>
          <w:rFonts w:ascii="Times New Roman" w:hAnsi="Times New Roman"/>
          <w:sz w:val="24"/>
          <w:szCs w:val="24"/>
        </w:rPr>
        <w:tab/>
        <w:t xml:space="preserve">Create [or replace] PROCEDURE </w:t>
      </w:r>
      <w:proofErr w:type="spellStart"/>
      <w:r w:rsidRPr="00B57ECB">
        <w:rPr>
          <w:rFonts w:ascii="Times New Roman" w:hAnsi="Times New Roman"/>
          <w:sz w:val="24"/>
          <w:szCs w:val="24"/>
        </w:rPr>
        <w:t>procedure_name</w:t>
      </w:r>
      <w:proofErr w:type="spellEnd"/>
    </w:p>
    <w:p w:rsidR="005B1172" w:rsidRPr="00B57ECB" w:rsidRDefault="005B1172" w:rsidP="005B1172">
      <w:pPr>
        <w:pStyle w:val="NoSpacing"/>
        <w:rPr>
          <w:rFonts w:ascii="Times New Roman" w:hAnsi="Times New Roman"/>
          <w:sz w:val="24"/>
          <w:szCs w:val="24"/>
        </w:rPr>
      </w:pPr>
      <w:r w:rsidRPr="00B57ECB">
        <w:rPr>
          <w:rFonts w:ascii="Times New Roman" w:hAnsi="Times New Roman"/>
          <w:sz w:val="24"/>
          <w:szCs w:val="24"/>
        </w:rPr>
        <w:tab/>
      </w:r>
      <w:r w:rsidRPr="00B57ECB">
        <w:rPr>
          <w:rFonts w:ascii="Times New Roman" w:hAnsi="Times New Roman"/>
          <w:sz w:val="24"/>
          <w:szCs w:val="24"/>
        </w:rPr>
        <w:tab/>
        <w:t>[(argument1 [IN / OUT / IN OUT] type),</w:t>
      </w:r>
    </w:p>
    <w:p w:rsidR="005B1172" w:rsidRPr="00B57ECB" w:rsidRDefault="005B1172" w:rsidP="005B1172">
      <w:pPr>
        <w:pStyle w:val="NoSpacing"/>
        <w:rPr>
          <w:rFonts w:ascii="Times New Roman" w:hAnsi="Times New Roman"/>
          <w:sz w:val="24"/>
          <w:szCs w:val="24"/>
        </w:rPr>
      </w:pPr>
      <w:r w:rsidRPr="00B57ECB">
        <w:rPr>
          <w:rFonts w:ascii="Times New Roman" w:hAnsi="Times New Roman"/>
          <w:sz w:val="24"/>
          <w:szCs w:val="24"/>
        </w:rPr>
        <w:tab/>
      </w:r>
      <w:r w:rsidRPr="00B57ECB">
        <w:rPr>
          <w:rFonts w:ascii="Times New Roman" w:hAnsi="Times New Roman"/>
          <w:sz w:val="24"/>
          <w:szCs w:val="24"/>
        </w:rPr>
        <w:tab/>
        <w:t xml:space="preserve"> (argument2 [IN / OUT / IN OUT] type),</w:t>
      </w:r>
    </w:p>
    <w:p w:rsidR="005B1172" w:rsidRPr="00B57ECB" w:rsidRDefault="005B1172" w:rsidP="005B1172">
      <w:pPr>
        <w:pStyle w:val="NoSpacing"/>
        <w:rPr>
          <w:rFonts w:ascii="Times New Roman" w:hAnsi="Times New Roman"/>
          <w:sz w:val="24"/>
          <w:szCs w:val="24"/>
        </w:rPr>
      </w:pPr>
      <w:r w:rsidRPr="00B57ECB">
        <w:rPr>
          <w:rFonts w:ascii="Times New Roman" w:hAnsi="Times New Roman"/>
          <w:sz w:val="24"/>
          <w:szCs w:val="24"/>
        </w:rPr>
        <w:tab/>
      </w:r>
      <w:r w:rsidRPr="00B57ECB">
        <w:rPr>
          <w:rFonts w:ascii="Times New Roman" w:hAnsi="Times New Roman"/>
          <w:sz w:val="24"/>
          <w:szCs w:val="24"/>
        </w:rPr>
        <w:tab/>
        <w:t>….]</w:t>
      </w:r>
    </w:p>
    <w:p w:rsidR="005B1172" w:rsidRPr="00B57ECB" w:rsidRDefault="005B1172" w:rsidP="005B1172">
      <w:pPr>
        <w:pStyle w:val="NoSpacing"/>
        <w:rPr>
          <w:rFonts w:ascii="Times New Roman" w:hAnsi="Times New Roman"/>
          <w:sz w:val="24"/>
          <w:szCs w:val="24"/>
        </w:rPr>
      </w:pPr>
      <w:r w:rsidRPr="00B57ECB">
        <w:rPr>
          <w:rFonts w:ascii="Times New Roman" w:hAnsi="Times New Roman"/>
          <w:sz w:val="24"/>
          <w:szCs w:val="24"/>
        </w:rPr>
        <w:tab/>
      </w:r>
      <w:r w:rsidRPr="00B57ECB">
        <w:rPr>
          <w:rFonts w:ascii="Times New Roman" w:hAnsi="Times New Roman"/>
          <w:sz w:val="24"/>
          <w:szCs w:val="24"/>
        </w:rPr>
        <w:tab/>
        <w:t>IS/AS</w:t>
      </w:r>
    </w:p>
    <w:p w:rsidR="005B1172" w:rsidRPr="00B57ECB" w:rsidRDefault="005B1172" w:rsidP="005B1172">
      <w:pPr>
        <w:pStyle w:val="NoSpacing"/>
        <w:rPr>
          <w:rFonts w:ascii="Times New Roman" w:hAnsi="Times New Roman"/>
          <w:sz w:val="24"/>
          <w:szCs w:val="24"/>
        </w:rPr>
      </w:pPr>
      <w:r w:rsidRPr="00B57ECB">
        <w:rPr>
          <w:rFonts w:ascii="Times New Roman" w:hAnsi="Times New Roman"/>
          <w:sz w:val="24"/>
          <w:szCs w:val="24"/>
        </w:rPr>
        <w:tab/>
      </w:r>
      <w:r w:rsidRPr="00B57ECB">
        <w:rPr>
          <w:rFonts w:ascii="Times New Roman" w:hAnsi="Times New Roman"/>
          <w:sz w:val="24"/>
          <w:szCs w:val="24"/>
        </w:rPr>
        <w:tab/>
      </w:r>
      <w:proofErr w:type="spellStart"/>
      <w:r w:rsidRPr="00B57ECB">
        <w:rPr>
          <w:rFonts w:ascii="Times New Roman" w:hAnsi="Times New Roman"/>
          <w:sz w:val="24"/>
          <w:szCs w:val="24"/>
        </w:rPr>
        <w:t>Procedure_body</w:t>
      </w:r>
      <w:proofErr w:type="spellEnd"/>
    </w:p>
    <w:p w:rsidR="005B1172" w:rsidRPr="00B57ECB" w:rsidRDefault="005B1172" w:rsidP="008C25A5">
      <w:pPr>
        <w:pStyle w:val="NoSpacing"/>
        <w:spacing w:line="360" w:lineRule="auto"/>
        <w:ind w:firstLine="360"/>
        <w:rPr>
          <w:rFonts w:ascii="Times New Roman" w:hAnsi="Times New Roman"/>
          <w:sz w:val="24"/>
          <w:szCs w:val="24"/>
        </w:rPr>
      </w:pPr>
      <w:r w:rsidRPr="00B57ECB">
        <w:rPr>
          <w:rFonts w:ascii="Times New Roman" w:hAnsi="Times New Roman"/>
          <w:sz w:val="24"/>
          <w:szCs w:val="24"/>
        </w:rPr>
        <w:t>Where</w:t>
      </w:r>
    </w:p>
    <w:p w:rsidR="005B1172" w:rsidRPr="00B57ECB" w:rsidRDefault="005B1172" w:rsidP="008C25A5">
      <w:pPr>
        <w:pStyle w:val="NoSpacing"/>
        <w:spacing w:line="360" w:lineRule="auto"/>
        <w:rPr>
          <w:rFonts w:ascii="Times New Roman" w:hAnsi="Times New Roman"/>
          <w:sz w:val="24"/>
          <w:szCs w:val="24"/>
        </w:rPr>
      </w:pPr>
      <w:r w:rsidRPr="00B57ECB">
        <w:rPr>
          <w:rFonts w:ascii="Times New Roman" w:hAnsi="Times New Roman"/>
          <w:sz w:val="24"/>
          <w:szCs w:val="24"/>
        </w:rPr>
        <w:tab/>
      </w:r>
      <w:r w:rsidRPr="00B57ECB">
        <w:rPr>
          <w:rFonts w:ascii="Times New Roman" w:hAnsi="Times New Roman"/>
          <w:sz w:val="24"/>
          <w:szCs w:val="24"/>
        </w:rPr>
        <w:tab/>
      </w:r>
      <w:proofErr w:type="spellStart"/>
      <w:r w:rsidRPr="00B57ECB">
        <w:rPr>
          <w:rFonts w:ascii="Times New Roman" w:hAnsi="Times New Roman"/>
          <w:sz w:val="24"/>
          <w:szCs w:val="24"/>
        </w:rPr>
        <w:t>Procedure_name</w:t>
      </w:r>
      <w:proofErr w:type="spellEnd"/>
      <w:r w:rsidRPr="00B57ECB">
        <w:rPr>
          <w:rFonts w:ascii="Times New Roman" w:hAnsi="Times New Roman"/>
          <w:sz w:val="24"/>
          <w:szCs w:val="24"/>
        </w:rPr>
        <w:t>: – is the name of the procedure to be created</w:t>
      </w:r>
    </w:p>
    <w:p w:rsidR="005B1172" w:rsidRPr="00B57ECB" w:rsidRDefault="005B1172" w:rsidP="008C25A5">
      <w:pPr>
        <w:pStyle w:val="NoSpacing"/>
        <w:spacing w:line="360" w:lineRule="auto"/>
        <w:rPr>
          <w:rFonts w:ascii="Times New Roman" w:hAnsi="Times New Roman"/>
          <w:sz w:val="24"/>
          <w:szCs w:val="24"/>
        </w:rPr>
      </w:pPr>
      <w:r w:rsidRPr="00B57ECB">
        <w:rPr>
          <w:rFonts w:ascii="Times New Roman" w:hAnsi="Times New Roman"/>
          <w:sz w:val="24"/>
          <w:szCs w:val="24"/>
        </w:rPr>
        <w:tab/>
      </w:r>
      <w:r w:rsidRPr="00B57ECB">
        <w:rPr>
          <w:rFonts w:ascii="Times New Roman" w:hAnsi="Times New Roman"/>
          <w:sz w:val="24"/>
          <w:szCs w:val="24"/>
        </w:rPr>
        <w:tab/>
        <w:t>Argument</w:t>
      </w:r>
      <w:proofErr w:type="gramStart"/>
      <w:r w:rsidRPr="00B57ECB">
        <w:rPr>
          <w:rFonts w:ascii="Times New Roman" w:hAnsi="Times New Roman"/>
          <w:sz w:val="24"/>
          <w:szCs w:val="24"/>
        </w:rPr>
        <w:t>:-</w:t>
      </w:r>
      <w:proofErr w:type="gramEnd"/>
      <w:r w:rsidRPr="00B57ECB">
        <w:rPr>
          <w:rFonts w:ascii="Times New Roman" w:hAnsi="Times New Roman"/>
          <w:sz w:val="24"/>
          <w:szCs w:val="24"/>
        </w:rPr>
        <w:t xml:space="preserve"> is the name of the procedure parameter</w:t>
      </w:r>
    </w:p>
    <w:p w:rsidR="005B1172" w:rsidRPr="00B57ECB" w:rsidRDefault="005B1172" w:rsidP="008C25A5">
      <w:pPr>
        <w:pStyle w:val="NoSpacing"/>
        <w:spacing w:line="360" w:lineRule="auto"/>
        <w:rPr>
          <w:rFonts w:ascii="Times New Roman" w:hAnsi="Times New Roman"/>
          <w:sz w:val="24"/>
          <w:szCs w:val="24"/>
        </w:rPr>
      </w:pPr>
      <w:r w:rsidRPr="00B57ECB">
        <w:rPr>
          <w:rFonts w:ascii="Times New Roman" w:hAnsi="Times New Roman"/>
          <w:sz w:val="24"/>
          <w:szCs w:val="24"/>
        </w:rPr>
        <w:tab/>
      </w:r>
      <w:r w:rsidRPr="00B57ECB">
        <w:rPr>
          <w:rFonts w:ascii="Times New Roman" w:hAnsi="Times New Roman"/>
          <w:sz w:val="24"/>
          <w:szCs w:val="24"/>
        </w:rPr>
        <w:tab/>
        <w:t>Type</w:t>
      </w:r>
      <w:proofErr w:type="gramStart"/>
      <w:r w:rsidRPr="00B57ECB">
        <w:rPr>
          <w:rFonts w:ascii="Times New Roman" w:hAnsi="Times New Roman"/>
          <w:sz w:val="24"/>
          <w:szCs w:val="24"/>
        </w:rPr>
        <w:t>:-</w:t>
      </w:r>
      <w:proofErr w:type="gramEnd"/>
      <w:r w:rsidRPr="00B57ECB">
        <w:rPr>
          <w:rFonts w:ascii="Times New Roman" w:hAnsi="Times New Roman"/>
          <w:sz w:val="24"/>
          <w:szCs w:val="24"/>
        </w:rPr>
        <w:t xml:space="preserve"> Is the data type of the associated parameter</w:t>
      </w:r>
    </w:p>
    <w:p w:rsidR="005B1172" w:rsidRDefault="005B1172" w:rsidP="008C25A5">
      <w:pPr>
        <w:pStyle w:val="NoSpacing"/>
        <w:spacing w:line="360" w:lineRule="auto"/>
        <w:rPr>
          <w:rFonts w:ascii="Times New Roman" w:hAnsi="Times New Roman"/>
          <w:sz w:val="24"/>
          <w:szCs w:val="24"/>
        </w:rPr>
      </w:pPr>
      <w:r w:rsidRPr="00B57ECB">
        <w:rPr>
          <w:rFonts w:ascii="Times New Roman" w:hAnsi="Times New Roman"/>
          <w:sz w:val="24"/>
          <w:szCs w:val="24"/>
        </w:rPr>
        <w:tab/>
      </w:r>
      <w:r w:rsidRPr="00B57ECB">
        <w:rPr>
          <w:rFonts w:ascii="Times New Roman" w:hAnsi="Times New Roman"/>
          <w:sz w:val="24"/>
          <w:szCs w:val="24"/>
        </w:rPr>
        <w:tab/>
      </w:r>
      <w:proofErr w:type="spellStart"/>
      <w:r w:rsidRPr="00B57ECB">
        <w:rPr>
          <w:rFonts w:ascii="Times New Roman" w:hAnsi="Times New Roman"/>
          <w:sz w:val="24"/>
          <w:szCs w:val="24"/>
        </w:rPr>
        <w:t>Procedure_body</w:t>
      </w:r>
      <w:proofErr w:type="spellEnd"/>
      <w:r w:rsidRPr="00B57ECB">
        <w:rPr>
          <w:rFonts w:ascii="Times New Roman" w:hAnsi="Times New Roman"/>
          <w:sz w:val="24"/>
          <w:szCs w:val="24"/>
        </w:rPr>
        <w:t>:-Is a PL/SQL block that makes up the code of the procedure.</w:t>
      </w:r>
    </w:p>
    <w:p w:rsidR="005B1172" w:rsidRPr="00B57ECB" w:rsidRDefault="005B1172" w:rsidP="008C25A5">
      <w:pPr>
        <w:pStyle w:val="NoSpacing"/>
        <w:spacing w:line="360" w:lineRule="auto"/>
        <w:rPr>
          <w:rFonts w:ascii="Times New Roman" w:hAnsi="Times New Roman"/>
          <w:sz w:val="24"/>
          <w:szCs w:val="24"/>
        </w:rPr>
      </w:pPr>
    </w:p>
    <w:p w:rsidR="005B1172" w:rsidRPr="00B57ECB" w:rsidRDefault="005B1172" w:rsidP="008C25A5">
      <w:pPr>
        <w:pStyle w:val="NoSpacing"/>
        <w:tabs>
          <w:tab w:val="left" w:pos="450"/>
        </w:tabs>
        <w:spacing w:line="360" w:lineRule="auto"/>
        <w:ind w:left="450"/>
        <w:jc w:val="both"/>
        <w:rPr>
          <w:rFonts w:ascii="Times New Roman" w:hAnsi="Times New Roman"/>
          <w:sz w:val="24"/>
          <w:szCs w:val="24"/>
        </w:rPr>
      </w:pPr>
      <w:r w:rsidRPr="00E649A9">
        <w:rPr>
          <w:rFonts w:ascii="Times New Roman" w:hAnsi="Times New Roman"/>
          <w:sz w:val="24"/>
          <w:szCs w:val="24"/>
        </w:rPr>
        <w:t>IN:</w:t>
      </w:r>
      <w:r w:rsidRPr="001634C0">
        <w:rPr>
          <w:rFonts w:ascii="Times New Roman" w:hAnsi="Times New Roman"/>
          <w:b/>
          <w:sz w:val="24"/>
          <w:szCs w:val="24"/>
        </w:rPr>
        <w:t xml:space="preserve"> -</w:t>
      </w:r>
      <w:r>
        <w:rPr>
          <w:rFonts w:ascii="Times New Roman" w:hAnsi="Times New Roman"/>
          <w:b/>
          <w:sz w:val="24"/>
          <w:szCs w:val="24"/>
        </w:rPr>
        <w:t xml:space="preserve"> </w:t>
      </w:r>
      <w:r w:rsidRPr="00B57ECB">
        <w:rPr>
          <w:rFonts w:ascii="Times New Roman" w:hAnsi="Times New Roman"/>
          <w:sz w:val="24"/>
          <w:szCs w:val="24"/>
        </w:rPr>
        <w:t>This is default mode. The value of the actual parameter is passed into the procedure. Inside the procedure the formal parameter is considered read only.</w:t>
      </w:r>
    </w:p>
    <w:p w:rsidR="005B1172" w:rsidRPr="00B57ECB" w:rsidRDefault="005B1172" w:rsidP="008C25A5">
      <w:pPr>
        <w:pStyle w:val="NoSpacing"/>
        <w:spacing w:line="360" w:lineRule="auto"/>
        <w:ind w:left="450"/>
        <w:jc w:val="both"/>
        <w:rPr>
          <w:rFonts w:ascii="Times New Roman" w:hAnsi="Times New Roman"/>
          <w:sz w:val="24"/>
          <w:szCs w:val="24"/>
        </w:rPr>
      </w:pPr>
      <w:r w:rsidRPr="00E649A9">
        <w:rPr>
          <w:rFonts w:ascii="Times New Roman" w:hAnsi="Times New Roman"/>
          <w:sz w:val="24"/>
          <w:szCs w:val="24"/>
        </w:rPr>
        <w:t>OUT: -</w:t>
      </w:r>
      <w:r>
        <w:rPr>
          <w:rFonts w:ascii="Times New Roman" w:hAnsi="Times New Roman"/>
          <w:b/>
          <w:sz w:val="24"/>
          <w:szCs w:val="24"/>
        </w:rPr>
        <w:t xml:space="preserve"> </w:t>
      </w:r>
      <w:r w:rsidRPr="00B57ECB">
        <w:rPr>
          <w:rFonts w:ascii="Times New Roman" w:hAnsi="Times New Roman"/>
          <w:sz w:val="24"/>
          <w:szCs w:val="24"/>
        </w:rPr>
        <w:t>Any value the actual parameter has when the procedure is called ignored. Inside the procedure, the formal parameters are considered as write only.</w:t>
      </w:r>
    </w:p>
    <w:p w:rsidR="005B1172" w:rsidRPr="00B57ECB" w:rsidRDefault="005B1172" w:rsidP="008C25A5">
      <w:pPr>
        <w:pStyle w:val="NoSpacing"/>
        <w:spacing w:line="360" w:lineRule="auto"/>
        <w:ind w:firstLine="450"/>
        <w:jc w:val="both"/>
        <w:rPr>
          <w:rFonts w:ascii="Times New Roman" w:hAnsi="Times New Roman"/>
          <w:sz w:val="24"/>
          <w:szCs w:val="24"/>
        </w:rPr>
      </w:pPr>
      <w:r w:rsidRPr="00E649A9">
        <w:rPr>
          <w:rFonts w:ascii="Times New Roman" w:hAnsi="Times New Roman"/>
          <w:sz w:val="24"/>
          <w:szCs w:val="24"/>
        </w:rPr>
        <w:t>IN OUT: -</w:t>
      </w:r>
      <w:r>
        <w:rPr>
          <w:rFonts w:ascii="Times New Roman" w:hAnsi="Times New Roman"/>
          <w:b/>
          <w:sz w:val="24"/>
          <w:szCs w:val="24"/>
        </w:rPr>
        <w:t xml:space="preserve"> </w:t>
      </w:r>
      <w:r>
        <w:rPr>
          <w:rFonts w:ascii="Times New Roman" w:hAnsi="Times New Roman"/>
          <w:sz w:val="24"/>
          <w:szCs w:val="24"/>
        </w:rPr>
        <w:t>Th</w:t>
      </w:r>
      <w:r w:rsidRPr="00B57ECB">
        <w:rPr>
          <w:rFonts w:ascii="Times New Roman" w:hAnsi="Times New Roman"/>
          <w:sz w:val="24"/>
          <w:szCs w:val="24"/>
        </w:rPr>
        <w:t xml:space="preserve">is mode is combination of IN and OUT </w:t>
      </w:r>
    </w:p>
    <w:p w:rsidR="005B1172" w:rsidRPr="00B57ECB" w:rsidRDefault="005B1172" w:rsidP="008C25A5">
      <w:pPr>
        <w:pStyle w:val="NoSpacing"/>
        <w:spacing w:line="360" w:lineRule="auto"/>
        <w:jc w:val="both"/>
        <w:rPr>
          <w:rFonts w:ascii="Times New Roman" w:hAnsi="Times New Roman"/>
          <w:sz w:val="24"/>
          <w:szCs w:val="24"/>
        </w:rPr>
      </w:pPr>
    </w:p>
    <w:p w:rsidR="005B1172" w:rsidRPr="00B57ECB" w:rsidRDefault="005B1172" w:rsidP="0061145C">
      <w:pPr>
        <w:pStyle w:val="NoSpacing"/>
        <w:numPr>
          <w:ilvl w:val="0"/>
          <w:numId w:val="15"/>
        </w:numPr>
        <w:spacing w:line="360" w:lineRule="auto"/>
        <w:rPr>
          <w:rFonts w:ascii="Times New Roman" w:hAnsi="Times New Roman"/>
          <w:sz w:val="24"/>
          <w:szCs w:val="24"/>
        </w:rPr>
      </w:pPr>
      <w:r>
        <w:rPr>
          <w:rFonts w:ascii="Times New Roman" w:hAnsi="Times New Roman"/>
          <w:b/>
          <w:sz w:val="24"/>
          <w:szCs w:val="24"/>
        </w:rPr>
        <w:t>Deleting P</w:t>
      </w:r>
      <w:r w:rsidRPr="001634C0">
        <w:rPr>
          <w:rFonts w:ascii="Times New Roman" w:hAnsi="Times New Roman"/>
          <w:b/>
          <w:sz w:val="24"/>
          <w:szCs w:val="24"/>
        </w:rPr>
        <w:t>rocedure</w:t>
      </w:r>
      <w:proofErr w:type="gramStart"/>
      <w:r w:rsidRPr="001634C0">
        <w:rPr>
          <w:rFonts w:ascii="Times New Roman" w:hAnsi="Times New Roman"/>
          <w:b/>
          <w:sz w:val="24"/>
          <w:szCs w:val="24"/>
        </w:rPr>
        <w:t>:-</w:t>
      </w:r>
      <w:proofErr w:type="gramEnd"/>
      <w:r w:rsidRPr="00B57ECB">
        <w:rPr>
          <w:rFonts w:ascii="Times New Roman" w:hAnsi="Times New Roman"/>
          <w:sz w:val="24"/>
          <w:szCs w:val="24"/>
        </w:rPr>
        <w:tab/>
      </w:r>
      <w:r>
        <w:rPr>
          <w:rFonts w:ascii="Times New Roman" w:hAnsi="Times New Roman"/>
          <w:sz w:val="24"/>
          <w:szCs w:val="24"/>
        </w:rPr>
        <w:t xml:space="preserve"> </w:t>
      </w:r>
      <w:r w:rsidRPr="00B57ECB">
        <w:rPr>
          <w:rFonts w:ascii="Times New Roman" w:hAnsi="Times New Roman"/>
          <w:sz w:val="24"/>
          <w:szCs w:val="24"/>
        </w:rPr>
        <w:t>To remove a procedure from the database.</w:t>
      </w:r>
    </w:p>
    <w:p w:rsidR="005B1172" w:rsidRPr="00B57ECB" w:rsidRDefault="005B1172" w:rsidP="008C25A5">
      <w:pPr>
        <w:pStyle w:val="NoSpacing"/>
        <w:spacing w:line="360" w:lineRule="auto"/>
        <w:ind w:firstLine="1440"/>
        <w:rPr>
          <w:rFonts w:ascii="Times New Roman" w:hAnsi="Times New Roman"/>
          <w:sz w:val="24"/>
          <w:szCs w:val="24"/>
        </w:rPr>
      </w:pPr>
      <w:r w:rsidRPr="00B57ECB">
        <w:rPr>
          <w:rFonts w:ascii="Times New Roman" w:hAnsi="Times New Roman"/>
          <w:sz w:val="24"/>
          <w:szCs w:val="24"/>
        </w:rPr>
        <w:t xml:space="preserve">Syntax:- </w:t>
      </w:r>
    </w:p>
    <w:p w:rsidR="005B1172" w:rsidRDefault="005B1172" w:rsidP="008C25A5">
      <w:pPr>
        <w:pStyle w:val="NoSpacing"/>
        <w:spacing w:line="360" w:lineRule="auto"/>
        <w:rPr>
          <w:rFonts w:ascii="Times New Roman" w:hAnsi="Times New Roman"/>
          <w:sz w:val="24"/>
          <w:szCs w:val="24"/>
        </w:rPr>
      </w:pPr>
      <w:r w:rsidRPr="00B57ECB">
        <w:rPr>
          <w:rFonts w:ascii="Times New Roman" w:hAnsi="Times New Roman"/>
          <w:sz w:val="24"/>
          <w:szCs w:val="24"/>
        </w:rPr>
        <w:tab/>
      </w:r>
      <w:r>
        <w:rPr>
          <w:rFonts w:ascii="Times New Roman" w:hAnsi="Times New Roman"/>
          <w:sz w:val="24"/>
          <w:szCs w:val="24"/>
        </w:rPr>
        <w:tab/>
        <w:t>Drop procedure &lt;</w:t>
      </w:r>
      <w:proofErr w:type="spellStart"/>
      <w:r>
        <w:rPr>
          <w:rFonts w:ascii="Times New Roman" w:hAnsi="Times New Roman"/>
          <w:sz w:val="24"/>
          <w:szCs w:val="24"/>
        </w:rPr>
        <w:t>procedure_name</w:t>
      </w:r>
      <w:proofErr w:type="spellEnd"/>
      <w:r>
        <w:rPr>
          <w:rFonts w:ascii="Times New Roman" w:hAnsi="Times New Roman"/>
          <w:sz w:val="24"/>
          <w:szCs w:val="24"/>
        </w:rPr>
        <w:t>&gt;;</w:t>
      </w:r>
    </w:p>
    <w:p w:rsidR="005B1172" w:rsidRPr="00B57ECB" w:rsidRDefault="005B1172" w:rsidP="008C25A5">
      <w:pPr>
        <w:pStyle w:val="NoSpacing"/>
        <w:spacing w:line="360" w:lineRule="auto"/>
        <w:rPr>
          <w:rFonts w:ascii="Times New Roman" w:hAnsi="Times New Roman"/>
          <w:sz w:val="24"/>
          <w:szCs w:val="24"/>
        </w:rPr>
      </w:pPr>
    </w:p>
    <w:p w:rsidR="005B1172" w:rsidRPr="00786586" w:rsidRDefault="005B1172" w:rsidP="008C25A5">
      <w:pPr>
        <w:pStyle w:val="NoSpacing"/>
        <w:spacing w:line="360" w:lineRule="auto"/>
        <w:rPr>
          <w:rFonts w:ascii="Times New Roman" w:hAnsi="Times New Roman"/>
          <w:b/>
          <w:sz w:val="24"/>
          <w:szCs w:val="24"/>
        </w:rPr>
      </w:pPr>
      <w:r>
        <w:rPr>
          <w:rFonts w:ascii="Times New Roman" w:hAnsi="Times New Roman"/>
          <w:b/>
          <w:sz w:val="24"/>
          <w:szCs w:val="24"/>
        </w:rPr>
        <w:t>Function</w:t>
      </w:r>
      <w:r w:rsidRPr="00786586">
        <w:rPr>
          <w:rFonts w:ascii="Times New Roman" w:hAnsi="Times New Roman"/>
          <w:b/>
          <w:sz w:val="24"/>
          <w:szCs w:val="24"/>
        </w:rPr>
        <w:t>:-</w:t>
      </w:r>
    </w:p>
    <w:p w:rsidR="005B1172" w:rsidRPr="00B57ECB" w:rsidRDefault="005B1172" w:rsidP="008C25A5">
      <w:pPr>
        <w:pStyle w:val="NoSpacing"/>
        <w:spacing w:line="360" w:lineRule="auto"/>
        <w:jc w:val="both"/>
        <w:rPr>
          <w:rFonts w:ascii="Times New Roman" w:hAnsi="Times New Roman"/>
          <w:sz w:val="24"/>
          <w:szCs w:val="24"/>
        </w:rPr>
      </w:pPr>
      <w:r w:rsidRPr="00B57ECB">
        <w:rPr>
          <w:rFonts w:ascii="Times New Roman" w:hAnsi="Times New Roman"/>
          <w:sz w:val="24"/>
          <w:szCs w:val="24"/>
        </w:rPr>
        <w:t>A function is a subprogram, which is used to compute values. It is similar to a procedure; function also takes arguments and can be in different modes. Function also can be stored in the database. It is a PL/SQL block consisting of declarative, executable and exception section.</w:t>
      </w:r>
    </w:p>
    <w:p w:rsidR="005B1172" w:rsidRDefault="005B1172" w:rsidP="008C25A5">
      <w:pPr>
        <w:pStyle w:val="NoSpacing"/>
        <w:spacing w:line="360" w:lineRule="auto"/>
        <w:jc w:val="both"/>
        <w:rPr>
          <w:rFonts w:ascii="Times New Roman" w:hAnsi="Times New Roman"/>
          <w:sz w:val="24"/>
          <w:szCs w:val="24"/>
        </w:rPr>
      </w:pPr>
      <w:r w:rsidRPr="00B57ECB">
        <w:rPr>
          <w:rFonts w:ascii="Times New Roman" w:hAnsi="Times New Roman"/>
          <w:sz w:val="24"/>
          <w:szCs w:val="24"/>
        </w:rPr>
        <w:t>Difference between procedure and function is that the procedure call is a PL/SQL statement by itself, while a function call is called as a part of an expression. A function can return more than one value using OUT parameter. A function can be called using positional or named notation.</w:t>
      </w:r>
    </w:p>
    <w:p w:rsidR="005B1172" w:rsidRPr="00B57ECB" w:rsidRDefault="005B1172" w:rsidP="005B1172">
      <w:pPr>
        <w:pStyle w:val="NoSpacing"/>
        <w:rPr>
          <w:rFonts w:ascii="Times New Roman" w:hAnsi="Times New Roman"/>
          <w:sz w:val="24"/>
          <w:szCs w:val="24"/>
        </w:rPr>
      </w:pPr>
    </w:p>
    <w:p w:rsidR="005B1172" w:rsidRDefault="005B1172" w:rsidP="005B1172">
      <w:pPr>
        <w:pStyle w:val="NoSpacing"/>
        <w:rPr>
          <w:rFonts w:ascii="Times New Roman" w:hAnsi="Times New Roman"/>
          <w:sz w:val="24"/>
          <w:szCs w:val="24"/>
        </w:rPr>
      </w:pPr>
    </w:p>
    <w:p w:rsidR="005B1172" w:rsidRPr="00B57ECB" w:rsidRDefault="005B1172" w:rsidP="0061145C">
      <w:pPr>
        <w:pStyle w:val="NoSpacing"/>
        <w:numPr>
          <w:ilvl w:val="0"/>
          <w:numId w:val="16"/>
        </w:numPr>
        <w:rPr>
          <w:rFonts w:ascii="Times New Roman" w:hAnsi="Times New Roman"/>
          <w:sz w:val="24"/>
          <w:szCs w:val="24"/>
        </w:rPr>
      </w:pPr>
      <w:r w:rsidRPr="00492745">
        <w:rPr>
          <w:rFonts w:ascii="Times New Roman" w:hAnsi="Times New Roman"/>
          <w:b/>
          <w:sz w:val="24"/>
          <w:szCs w:val="24"/>
        </w:rPr>
        <w:t>Creating a Function: -</w:t>
      </w:r>
      <w:r>
        <w:rPr>
          <w:rFonts w:ascii="Times New Roman" w:hAnsi="Times New Roman"/>
          <w:sz w:val="24"/>
          <w:szCs w:val="24"/>
        </w:rPr>
        <w:t xml:space="preserve"> To create</w:t>
      </w:r>
      <w:r w:rsidRPr="00B57ECB">
        <w:rPr>
          <w:rFonts w:ascii="Times New Roman" w:hAnsi="Times New Roman"/>
          <w:sz w:val="24"/>
          <w:szCs w:val="24"/>
        </w:rPr>
        <w:t xml:space="preserve"> the subprogram from the database.</w:t>
      </w:r>
    </w:p>
    <w:p w:rsidR="005B1172" w:rsidRPr="00B57ECB" w:rsidRDefault="005B1172" w:rsidP="005B1172">
      <w:pPr>
        <w:pStyle w:val="NoSpacing"/>
        <w:ind w:firstLine="1440"/>
        <w:rPr>
          <w:rFonts w:ascii="Times New Roman" w:hAnsi="Times New Roman"/>
          <w:sz w:val="24"/>
          <w:szCs w:val="24"/>
        </w:rPr>
      </w:pPr>
      <w:r>
        <w:rPr>
          <w:rFonts w:ascii="Times New Roman" w:hAnsi="Times New Roman"/>
          <w:sz w:val="24"/>
          <w:szCs w:val="24"/>
        </w:rPr>
        <w:t>Syntax</w:t>
      </w:r>
      <w:r w:rsidRPr="00B57ECB">
        <w:rPr>
          <w:rFonts w:ascii="Times New Roman" w:hAnsi="Times New Roman"/>
          <w:sz w:val="24"/>
          <w:szCs w:val="24"/>
        </w:rPr>
        <w:t>:-</w:t>
      </w:r>
    </w:p>
    <w:p w:rsidR="005B1172" w:rsidRPr="00B57ECB" w:rsidRDefault="005B1172" w:rsidP="005B1172">
      <w:pPr>
        <w:pStyle w:val="NoSpacing"/>
        <w:rPr>
          <w:rFonts w:ascii="Times New Roman" w:hAnsi="Times New Roman"/>
          <w:sz w:val="24"/>
          <w:szCs w:val="24"/>
        </w:rPr>
      </w:pPr>
      <w:r w:rsidRPr="00B57ECB">
        <w:rPr>
          <w:rFonts w:ascii="Times New Roman" w:hAnsi="Times New Roman"/>
          <w:sz w:val="24"/>
          <w:szCs w:val="24"/>
        </w:rPr>
        <w:tab/>
      </w:r>
      <w:r w:rsidRPr="00B57ECB">
        <w:rPr>
          <w:rFonts w:ascii="Times New Roman" w:hAnsi="Times New Roman"/>
          <w:sz w:val="24"/>
          <w:szCs w:val="24"/>
        </w:rPr>
        <w:tab/>
        <w:t xml:space="preserve">Create [or replace] FUNCTION </w:t>
      </w:r>
      <w:proofErr w:type="spellStart"/>
      <w:r w:rsidRPr="00B57ECB">
        <w:rPr>
          <w:rFonts w:ascii="Times New Roman" w:hAnsi="Times New Roman"/>
          <w:sz w:val="24"/>
          <w:szCs w:val="24"/>
        </w:rPr>
        <w:t>function_name</w:t>
      </w:r>
      <w:proofErr w:type="spellEnd"/>
    </w:p>
    <w:p w:rsidR="005B1172" w:rsidRPr="00B57ECB" w:rsidRDefault="005B1172" w:rsidP="005B1172">
      <w:pPr>
        <w:pStyle w:val="NoSpacing"/>
        <w:rPr>
          <w:rFonts w:ascii="Times New Roman" w:hAnsi="Times New Roman"/>
          <w:sz w:val="24"/>
          <w:szCs w:val="24"/>
        </w:rPr>
      </w:pPr>
      <w:r w:rsidRPr="00B57ECB">
        <w:rPr>
          <w:rFonts w:ascii="Times New Roman" w:hAnsi="Times New Roman"/>
          <w:sz w:val="24"/>
          <w:szCs w:val="24"/>
        </w:rPr>
        <w:tab/>
      </w:r>
      <w:r w:rsidRPr="00B57ECB">
        <w:rPr>
          <w:rFonts w:ascii="Times New Roman" w:hAnsi="Times New Roman"/>
          <w:sz w:val="24"/>
          <w:szCs w:val="24"/>
        </w:rPr>
        <w:tab/>
        <w:t>[(argument1 [IN / OUT / IN OUT] type),</w:t>
      </w:r>
    </w:p>
    <w:p w:rsidR="005B1172" w:rsidRPr="00B57ECB" w:rsidRDefault="005B1172" w:rsidP="005B1172">
      <w:pPr>
        <w:pStyle w:val="NoSpacing"/>
        <w:rPr>
          <w:rFonts w:ascii="Times New Roman" w:hAnsi="Times New Roman"/>
          <w:sz w:val="24"/>
          <w:szCs w:val="24"/>
        </w:rPr>
      </w:pPr>
      <w:r w:rsidRPr="00B57ECB">
        <w:rPr>
          <w:rFonts w:ascii="Times New Roman" w:hAnsi="Times New Roman"/>
          <w:sz w:val="24"/>
          <w:szCs w:val="24"/>
        </w:rPr>
        <w:t xml:space="preserve"> </w:t>
      </w:r>
      <w:r w:rsidRPr="00B57ECB">
        <w:rPr>
          <w:rFonts w:ascii="Times New Roman" w:hAnsi="Times New Roman"/>
          <w:sz w:val="24"/>
          <w:szCs w:val="24"/>
        </w:rPr>
        <w:tab/>
      </w:r>
      <w:r w:rsidRPr="00B57ECB">
        <w:rPr>
          <w:rFonts w:ascii="Times New Roman" w:hAnsi="Times New Roman"/>
          <w:sz w:val="24"/>
          <w:szCs w:val="24"/>
        </w:rPr>
        <w:tab/>
        <w:t>(argument2 [IN / OUT / IN OUT] type</w:t>
      </w:r>
      <w:proofErr w:type="gramStart"/>
      <w:r w:rsidRPr="00B57ECB">
        <w:rPr>
          <w:rFonts w:ascii="Times New Roman" w:hAnsi="Times New Roman"/>
          <w:sz w:val="24"/>
          <w:szCs w:val="24"/>
        </w:rPr>
        <w:t>),</w:t>
      </w:r>
      <w:r>
        <w:rPr>
          <w:rFonts w:ascii="Times New Roman" w:hAnsi="Times New Roman"/>
          <w:sz w:val="24"/>
          <w:szCs w:val="24"/>
        </w:rPr>
        <w:t xml:space="preserve"> </w:t>
      </w:r>
      <w:r w:rsidRPr="00B57ECB">
        <w:rPr>
          <w:rFonts w:ascii="Times New Roman" w:hAnsi="Times New Roman"/>
          <w:sz w:val="24"/>
          <w:szCs w:val="24"/>
        </w:rPr>
        <w:t>….]</w:t>
      </w:r>
      <w:proofErr w:type="gramEnd"/>
    </w:p>
    <w:p w:rsidR="005B1172" w:rsidRPr="00B57ECB" w:rsidRDefault="005B1172" w:rsidP="005B1172">
      <w:pPr>
        <w:pStyle w:val="NoSpacing"/>
        <w:rPr>
          <w:rFonts w:ascii="Times New Roman" w:hAnsi="Times New Roman"/>
          <w:sz w:val="24"/>
          <w:szCs w:val="24"/>
        </w:rPr>
      </w:pPr>
      <w:r w:rsidRPr="00B57ECB">
        <w:rPr>
          <w:rFonts w:ascii="Times New Roman" w:hAnsi="Times New Roman"/>
          <w:sz w:val="24"/>
          <w:szCs w:val="24"/>
        </w:rPr>
        <w:tab/>
      </w:r>
      <w:r w:rsidRPr="00B57ECB">
        <w:rPr>
          <w:rFonts w:ascii="Times New Roman" w:hAnsi="Times New Roman"/>
          <w:sz w:val="24"/>
          <w:szCs w:val="24"/>
        </w:rPr>
        <w:tab/>
      </w:r>
      <w:proofErr w:type="gramStart"/>
      <w:r w:rsidRPr="00B57ECB">
        <w:rPr>
          <w:rFonts w:ascii="Times New Roman" w:hAnsi="Times New Roman"/>
          <w:sz w:val="24"/>
          <w:szCs w:val="24"/>
        </w:rPr>
        <w:t xml:space="preserve">Return  </w:t>
      </w:r>
      <w:proofErr w:type="spellStart"/>
      <w:r w:rsidRPr="00B57ECB">
        <w:rPr>
          <w:rFonts w:ascii="Times New Roman" w:hAnsi="Times New Roman"/>
          <w:sz w:val="24"/>
          <w:szCs w:val="24"/>
        </w:rPr>
        <w:t>return</w:t>
      </w:r>
      <w:proofErr w:type="gramEnd"/>
      <w:r w:rsidRPr="00B57ECB">
        <w:rPr>
          <w:rFonts w:ascii="Times New Roman" w:hAnsi="Times New Roman"/>
          <w:sz w:val="24"/>
          <w:szCs w:val="24"/>
        </w:rPr>
        <w:t>_type</w:t>
      </w:r>
      <w:proofErr w:type="spellEnd"/>
      <w:r w:rsidRPr="00B57ECB">
        <w:rPr>
          <w:rFonts w:ascii="Times New Roman" w:hAnsi="Times New Roman"/>
          <w:sz w:val="24"/>
          <w:szCs w:val="24"/>
        </w:rPr>
        <w:t xml:space="preserve"> IS / AS</w:t>
      </w:r>
    </w:p>
    <w:p w:rsidR="005B1172" w:rsidRPr="00B57ECB" w:rsidRDefault="005B1172" w:rsidP="005B1172">
      <w:pPr>
        <w:pStyle w:val="NoSpacing"/>
        <w:rPr>
          <w:rFonts w:ascii="Times New Roman" w:hAnsi="Times New Roman"/>
          <w:sz w:val="24"/>
          <w:szCs w:val="24"/>
        </w:rPr>
      </w:pPr>
    </w:p>
    <w:p w:rsidR="005B1172" w:rsidRPr="00B57ECB" w:rsidRDefault="005B1172" w:rsidP="005B1172">
      <w:pPr>
        <w:pStyle w:val="NoSpacing"/>
        <w:rPr>
          <w:rFonts w:ascii="Times New Roman" w:hAnsi="Times New Roman"/>
          <w:sz w:val="24"/>
          <w:szCs w:val="24"/>
        </w:rPr>
      </w:pPr>
      <w:r w:rsidRPr="00B57ECB">
        <w:rPr>
          <w:rFonts w:ascii="Times New Roman" w:hAnsi="Times New Roman"/>
          <w:sz w:val="24"/>
          <w:szCs w:val="24"/>
        </w:rPr>
        <w:tab/>
      </w:r>
      <w:r w:rsidRPr="00B57ECB">
        <w:rPr>
          <w:rFonts w:ascii="Times New Roman" w:hAnsi="Times New Roman"/>
          <w:sz w:val="24"/>
          <w:szCs w:val="24"/>
        </w:rPr>
        <w:tab/>
      </w:r>
      <w:proofErr w:type="spellStart"/>
      <w:r w:rsidRPr="00B57ECB">
        <w:rPr>
          <w:rFonts w:ascii="Times New Roman" w:hAnsi="Times New Roman"/>
          <w:sz w:val="24"/>
          <w:szCs w:val="24"/>
        </w:rPr>
        <w:t>Function_body</w:t>
      </w:r>
      <w:proofErr w:type="spellEnd"/>
    </w:p>
    <w:p w:rsidR="005B1172" w:rsidRPr="00B57ECB" w:rsidRDefault="005B1172" w:rsidP="005B1172">
      <w:pPr>
        <w:pStyle w:val="NoSpacing"/>
        <w:ind w:firstLine="720"/>
        <w:rPr>
          <w:rFonts w:ascii="Times New Roman" w:hAnsi="Times New Roman"/>
          <w:sz w:val="24"/>
          <w:szCs w:val="24"/>
        </w:rPr>
      </w:pPr>
      <w:r w:rsidRPr="00B57ECB">
        <w:rPr>
          <w:rFonts w:ascii="Times New Roman" w:hAnsi="Times New Roman"/>
          <w:sz w:val="24"/>
          <w:szCs w:val="24"/>
        </w:rPr>
        <w:t>Where</w:t>
      </w:r>
    </w:p>
    <w:p w:rsidR="005B1172" w:rsidRPr="00B57ECB" w:rsidRDefault="005B1172" w:rsidP="0016062A">
      <w:pPr>
        <w:pStyle w:val="NoSpacing"/>
        <w:jc w:val="both"/>
        <w:rPr>
          <w:rFonts w:ascii="Times New Roman" w:hAnsi="Times New Roman"/>
          <w:sz w:val="24"/>
          <w:szCs w:val="24"/>
        </w:rPr>
      </w:pPr>
      <w:r w:rsidRPr="00B57ECB">
        <w:rPr>
          <w:rFonts w:ascii="Times New Roman" w:hAnsi="Times New Roman"/>
          <w:sz w:val="24"/>
          <w:szCs w:val="24"/>
        </w:rPr>
        <w:tab/>
      </w:r>
      <w:r w:rsidRPr="00B57ECB">
        <w:rPr>
          <w:rFonts w:ascii="Times New Roman" w:hAnsi="Times New Roman"/>
          <w:sz w:val="24"/>
          <w:szCs w:val="24"/>
        </w:rPr>
        <w:tab/>
      </w:r>
      <w:proofErr w:type="spellStart"/>
      <w:r w:rsidRPr="00B57ECB">
        <w:rPr>
          <w:rFonts w:ascii="Times New Roman" w:hAnsi="Times New Roman"/>
          <w:sz w:val="24"/>
          <w:szCs w:val="24"/>
        </w:rPr>
        <w:t>Function_name</w:t>
      </w:r>
      <w:proofErr w:type="spellEnd"/>
      <w:r w:rsidRPr="00B57ECB">
        <w:rPr>
          <w:rFonts w:ascii="Times New Roman" w:hAnsi="Times New Roman"/>
          <w:sz w:val="24"/>
          <w:szCs w:val="24"/>
        </w:rPr>
        <w:t>: – is the name of the function to be created</w:t>
      </w:r>
    </w:p>
    <w:p w:rsidR="005B1172" w:rsidRPr="00B57ECB" w:rsidRDefault="005B1172" w:rsidP="008C25A5">
      <w:pPr>
        <w:pStyle w:val="NoSpacing"/>
        <w:spacing w:line="360" w:lineRule="auto"/>
        <w:jc w:val="both"/>
        <w:rPr>
          <w:rFonts w:ascii="Times New Roman" w:hAnsi="Times New Roman"/>
          <w:sz w:val="24"/>
          <w:szCs w:val="24"/>
        </w:rPr>
      </w:pPr>
      <w:r w:rsidRPr="00B57ECB">
        <w:rPr>
          <w:rFonts w:ascii="Times New Roman" w:hAnsi="Times New Roman"/>
          <w:sz w:val="24"/>
          <w:szCs w:val="24"/>
        </w:rPr>
        <w:tab/>
      </w:r>
      <w:r w:rsidRPr="00B57ECB">
        <w:rPr>
          <w:rFonts w:ascii="Times New Roman" w:hAnsi="Times New Roman"/>
          <w:sz w:val="24"/>
          <w:szCs w:val="24"/>
        </w:rPr>
        <w:tab/>
        <w:t>Argument: - is the name of the function parameter</w:t>
      </w:r>
    </w:p>
    <w:p w:rsidR="005B1172" w:rsidRPr="00B57ECB" w:rsidRDefault="005B1172" w:rsidP="008C25A5">
      <w:pPr>
        <w:pStyle w:val="NoSpacing"/>
        <w:spacing w:line="360" w:lineRule="auto"/>
        <w:jc w:val="both"/>
        <w:rPr>
          <w:rFonts w:ascii="Times New Roman" w:hAnsi="Times New Roman"/>
          <w:sz w:val="24"/>
          <w:szCs w:val="24"/>
        </w:rPr>
      </w:pPr>
      <w:r w:rsidRPr="00B57ECB">
        <w:rPr>
          <w:rFonts w:ascii="Times New Roman" w:hAnsi="Times New Roman"/>
          <w:sz w:val="24"/>
          <w:szCs w:val="24"/>
        </w:rPr>
        <w:tab/>
      </w:r>
      <w:r w:rsidRPr="00B57ECB">
        <w:rPr>
          <w:rFonts w:ascii="Times New Roman" w:hAnsi="Times New Roman"/>
          <w:sz w:val="24"/>
          <w:szCs w:val="24"/>
        </w:rPr>
        <w:tab/>
        <w:t>Type: - Is the data type of the associated parameter</w:t>
      </w:r>
    </w:p>
    <w:p w:rsidR="005B1172" w:rsidRPr="00B57ECB" w:rsidRDefault="005B1172" w:rsidP="008C25A5">
      <w:pPr>
        <w:pStyle w:val="NoSpacing"/>
        <w:spacing w:line="360" w:lineRule="auto"/>
        <w:jc w:val="both"/>
        <w:rPr>
          <w:rFonts w:ascii="Times New Roman" w:hAnsi="Times New Roman"/>
          <w:sz w:val="24"/>
          <w:szCs w:val="24"/>
        </w:rPr>
      </w:pPr>
      <w:r w:rsidRPr="00B57ECB">
        <w:rPr>
          <w:rFonts w:ascii="Times New Roman" w:hAnsi="Times New Roman"/>
          <w:sz w:val="24"/>
          <w:szCs w:val="24"/>
        </w:rPr>
        <w:tab/>
      </w:r>
      <w:r w:rsidRPr="00B57ECB">
        <w:rPr>
          <w:rFonts w:ascii="Times New Roman" w:hAnsi="Times New Roman"/>
          <w:sz w:val="24"/>
          <w:szCs w:val="24"/>
        </w:rPr>
        <w:tab/>
      </w:r>
      <w:proofErr w:type="spellStart"/>
      <w:r w:rsidRPr="00B57ECB">
        <w:rPr>
          <w:rFonts w:ascii="Times New Roman" w:hAnsi="Times New Roman"/>
          <w:sz w:val="24"/>
          <w:szCs w:val="24"/>
        </w:rPr>
        <w:t>Function_body</w:t>
      </w:r>
      <w:proofErr w:type="spellEnd"/>
      <w:r w:rsidRPr="00B57ECB">
        <w:rPr>
          <w:rFonts w:ascii="Times New Roman" w:hAnsi="Times New Roman"/>
          <w:sz w:val="24"/>
          <w:szCs w:val="24"/>
        </w:rPr>
        <w:t>:-Is a PL/SQL block containing code for the function.</w:t>
      </w:r>
    </w:p>
    <w:p w:rsidR="005B1172" w:rsidRPr="00B57ECB" w:rsidRDefault="005B1172" w:rsidP="008C25A5">
      <w:pPr>
        <w:pStyle w:val="NoSpacing"/>
        <w:spacing w:line="360" w:lineRule="auto"/>
        <w:ind w:left="720"/>
        <w:jc w:val="both"/>
        <w:rPr>
          <w:rFonts w:ascii="Times New Roman" w:hAnsi="Times New Roman"/>
          <w:sz w:val="24"/>
          <w:szCs w:val="24"/>
        </w:rPr>
      </w:pPr>
      <w:r w:rsidRPr="00B57ECB">
        <w:rPr>
          <w:rFonts w:ascii="Times New Roman" w:hAnsi="Times New Roman"/>
          <w:sz w:val="24"/>
          <w:szCs w:val="24"/>
        </w:rPr>
        <w:t>IN:-This is default mode. The value of the actual parameter is passed into the procedure. Inside the procedure the formal parameter is considered read only.</w:t>
      </w:r>
    </w:p>
    <w:p w:rsidR="005B1172" w:rsidRPr="00B57ECB" w:rsidRDefault="005B1172" w:rsidP="008C25A5">
      <w:pPr>
        <w:pStyle w:val="NoSpacing"/>
        <w:spacing w:line="360" w:lineRule="auto"/>
        <w:ind w:left="720"/>
        <w:jc w:val="both"/>
        <w:rPr>
          <w:rFonts w:ascii="Times New Roman" w:hAnsi="Times New Roman"/>
          <w:sz w:val="24"/>
          <w:szCs w:val="24"/>
        </w:rPr>
      </w:pPr>
      <w:r w:rsidRPr="00B57ECB">
        <w:rPr>
          <w:rFonts w:ascii="Times New Roman" w:hAnsi="Times New Roman"/>
          <w:sz w:val="24"/>
          <w:szCs w:val="24"/>
        </w:rPr>
        <w:t>OUT:-Any value the actual parameter has when the procedure is called ignored. Inside the procedure,</w:t>
      </w:r>
      <w:r>
        <w:rPr>
          <w:rFonts w:ascii="Times New Roman" w:hAnsi="Times New Roman"/>
          <w:sz w:val="24"/>
          <w:szCs w:val="24"/>
        </w:rPr>
        <w:t xml:space="preserve"> the</w:t>
      </w:r>
      <w:r w:rsidRPr="00B57ECB">
        <w:rPr>
          <w:rFonts w:ascii="Times New Roman" w:hAnsi="Times New Roman"/>
          <w:sz w:val="24"/>
          <w:szCs w:val="24"/>
        </w:rPr>
        <w:t xml:space="preserve"> formal parameters are considered as write only.</w:t>
      </w:r>
    </w:p>
    <w:p w:rsidR="005B1172" w:rsidRDefault="005B1172" w:rsidP="008C25A5">
      <w:pPr>
        <w:pStyle w:val="NoSpacing"/>
        <w:spacing w:line="360" w:lineRule="auto"/>
        <w:jc w:val="both"/>
        <w:rPr>
          <w:rFonts w:ascii="Times New Roman" w:hAnsi="Times New Roman"/>
          <w:sz w:val="24"/>
          <w:szCs w:val="24"/>
        </w:rPr>
      </w:pPr>
      <w:r>
        <w:rPr>
          <w:rFonts w:ascii="Times New Roman" w:hAnsi="Times New Roman"/>
          <w:sz w:val="24"/>
          <w:szCs w:val="24"/>
        </w:rPr>
        <w:tab/>
      </w:r>
      <w:r w:rsidRPr="00B57ECB">
        <w:rPr>
          <w:rFonts w:ascii="Times New Roman" w:hAnsi="Times New Roman"/>
          <w:sz w:val="24"/>
          <w:szCs w:val="24"/>
        </w:rPr>
        <w:t xml:space="preserve">INOUT:-this mode is combination of IN and OUT </w:t>
      </w:r>
      <w:r w:rsidRPr="00B57ECB">
        <w:rPr>
          <w:rFonts w:ascii="Times New Roman" w:hAnsi="Times New Roman"/>
          <w:sz w:val="24"/>
          <w:szCs w:val="24"/>
        </w:rPr>
        <w:tab/>
      </w:r>
    </w:p>
    <w:p w:rsidR="005B1172" w:rsidRPr="00B57ECB" w:rsidRDefault="005B1172" w:rsidP="008C25A5">
      <w:pPr>
        <w:pStyle w:val="NoSpacing"/>
        <w:spacing w:line="360" w:lineRule="auto"/>
        <w:rPr>
          <w:rFonts w:ascii="Times New Roman" w:hAnsi="Times New Roman"/>
          <w:sz w:val="24"/>
          <w:szCs w:val="24"/>
        </w:rPr>
      </w:pPr>
    </w:p>
    <w:p w:rsidR="00980A14" w:rsidRDefault="00980A14" w:rsidP="00980A14">
      <w:pPr>
        <w:pStyle w:val="NoSpacing"/>
        <w:spacing w:line="360" w:lineRule="auto"/>
        <w:ind w:left="360"/>
        <w:rPr>
          <w:rFonts w:ascii="Times New Roman" w:hAnsi="Times New Roman"/>
          <w:b/>
          <w:sz w:val="24"/>
          <w:szCs w:val="24"/>
        </w:rPr>
      </w:pPr>
    </w:p>
    <w:p w:rsidR="005B1172" w:rsidRPr="00B57ECB" w:rsidRDefault="005B1172" w:rsidP="00980A14">
      <w:pPr>
        <w:pStyle w:val="NoSpacing"/>
        <w:numPr>
          <w:ilvl w:val="0"/>
          <w:numId w:val="16"/>
        </w:numPr>
        <w:spacing w:line="360" w:lineRule="auto"/>
        <w:rPr>
          <w:rFonts w:ascii="Times New Roman" w:hAnsi="Times New Roman"/>
          <w:sz w:val="24"/>
          <w:szCs w:val="24"/>
        </w:rPr>
      </w:pPr>
      <w:r w:rsidRPr="00492745">
        <w:rPr>
          <w:rFonts w:ascii="Times New Roman" w:hAnsi="Times New Roman"/>
          <w:b/>
          <w:sz w:val="24"/>
          <w:szCs w:val="24"/>
        </w:rPr>
        <w:t>Deleting a Function: -</w:t>
      </w:r>
      <w:r w:rsidRPr="00B57ECB">
        <w:rPr>
          <w:rFonts w:ascii="Times New Roman" w:hAnsi="Times New Roman"/>
          <w:sz w:val="24"/>
          <w:szCs w:val="24"/>
        </w:rPr>
        <w:t xml:space="preserve"> To remove the subprogram from the database.</w:t>
      </w:r>
    </w:p>
    <w:p w:rsidR="005B1172" w:rsidRPr="00B57ECB" w:rsidRDefault="005B1172" w:rsidP="008C25A5">
      <w:pPr>
        <w:pStyle w:val="NoSpacing"/>
        <w:spacing w:line="360" w:lineRule="auto"/>
        <w:ind w:firstLine="1440"/>
        <w:rPr>
          <w:rFonts w:ascii="Times New Roman" w:hAnsi="Times New Roman"/>
          <w:sz w:val="24"/>
          <w:szCs w:val="24"/>
        </w:rPr>
      </w:pPr>
      <w:r w:rsidRPr="00B57ECB">
        <w:rPr>
          <w:rFonts w:ascii="Times New Roman" w:hAnsi="Times New Roman"/>
          <w:sz w:val="24"/>
          <w:szCs w:val="24"/>
        </w:rPr>
        <w:t xml:space="preserve">Syntax:- </w:t>
      </w:r>
    </w:p>
    <w:p w:rsidR="005B1172" w:rsidRDefault="005B1172" w:rsidP="008C25A5">
      <w:pPr>
        <w:pStyle w:val="NoSpacing"/>
        <w:spacing w:line="360" w:lineRule="auto"/>
        <w:rPr>
          <w:rFonts w:ascii="Times New Roman" w:hAnsi="Times New Roman"/>
          <w:sz w:val="24"/>
          <w:szCs w:val="24"/>
        </w:rPr>
      </w:pPr>
      <w:r w:rsidRPr="00B57ECB">
        <w:rPr>
          <w:rFonts w:ascii="Times New Roman" w:hAnsi="Times New Roman"/>
          <w:sz w:val="24"/>
          <w:szCs w:val="24"/>
        </w:rPr>
        <w:tab/>
      </w:r>
      <w:r w:rsidRPr="00B57ECB">
        <w:rPr>
          <w:rFonts w:ascii="Times New Roman" w:hAnsi="Times New Roman"/>
          <w:sz w:val="24"/>
          <w:szCs w:val="24"/>
        </w:rPr>
        <w:tab/>
        <w:t>Drop function&lt;</w:t>
      </w:r>
      <w:proofErr w:type="spellStart"/>
      <w:r w:rsidRPr="00B57ECB">
        <w:rPr>
          <w:rFonts w:ascii="Times New Roman" w:hAnsi="Times New Roman"/>
          <w:sz w:val="24"/>
          <w:szCs w:val="24"/>
        </w:rPr>
        <w:t>function_name</w:t>
      </w:r>
      <w:proofErr w:type="spellEnd"/>
      <w:r w:rsidRPr="00B57ECB">
        <w:rPr>
          <w:rFonts w:ascii="Times New Roman" w:hAnsi="Times New Roman"/>
          <w:sz w:val="24"/>
          <w:szCs w:val="24"/>
        </w:rPr>
        <w:t>&gt;;</w:t>
      </w:r>
    </w:p>
    <w:p w:rsidR="005B1172" w:rsidRPr="00BA6177" w:rsidRDefault="005B1172" w:rsidP="008C2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sz w:val="24"/>
          <w:szCs w:val="24"/>
        </w:rPr>
      </w:pPr>
    </w:p>
    <w:p w:rsidR="005B1172" w:rsidRPr="005A3C9A" w:rsidRDefault="005B1172" w:rsidP="008C2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sz w:val="24"/>
          <w:szCs w:val="24"/>
        </w:rPr>
      </w:pPr>
    </w:p>
    <w:p w:rsidR="005B1172" w:rsidRDefault="005B1172" w:rsidP="008C25A5">
      <w:pPr>
        <w:spacing w:line="360" w:lineRule="auto"/>
        <w:jc w:val="both"/>
        <w:rPr>
          <w:rFonts w:ascii="Times New Roman" w:hAnsi="Times New Roman" w:cs="Times New Roman"/>
          <w:bCs/>
          <w:sz w:val="24"/>
          <w:szCs w:val="24"/>
        </w:rPr>
      </w:pPr>
      <w:r w:rsidRPr="00766D42">
        <w:rPr>
          <w:rFonts w:ascii="Times New Roman" w:hAnsi="Times New Roman" w:cs="Times New Roman"/>
          <w:b/>
          <w:sz w:val="24"/>
          <w:szCs w:val="24"/>
        </w:rPr>
        <w:t>Conclusion</w:t>
      </w:r>
      <w:r w:rsidR="00E34BB7" w:rsidRPr="00766D42">
        <w:rPr>
          <w:rFonts w:ascii="Times New Roman" w:hAnsi="Times New Roman" w:cs="Times New Roman"/>
          <w:b/>
          <w:sz w:val="24"/>
          <w:szCs w:val="24"/>
        </w:rPr>
        <w:t>: -</w:t>
      </w:r>
      <w:r w:rsidR="00E34BB7">
        <w:rPr>
          <w:rFonts w:ascii="Times New Roman" w:hAnsi="Times New Roman" w:cs="Times New Roman"/>
          <w:b/>
          <w:sz w:val="24"/>
          <w:szCs w:val="24"/>
        </w:rPr>
        <w:t xml:space="preserve"> </w:t>
      </w:r>
      <w:r w:rsidR="00E34BB7" w:rsidRPr="00E34BB7">
        <w:rPr>
          <w:rFonts w:ascii="Times New Roman" w:hAnsi="Times New Roman" w:cs="Times New Roman"/>
          <w:bCs/>
          <w:sz w:val="24"/>
          <w:szCs w:val="24"/>
        </w:rPr>
        <w:t>The</w:t>
      </w:r>
      <w:r w:rsidRPr="00E34BB7">
        <w:rPr>
          <w:rFonts w:ascii="Times New Roman" w:hAnsi="Times New Roman" w:cs="Times New Roman"/>
          <w:bCs/>
          <w:sz w:val="24"/>
          <w:szCs w:val="24"/>
        </w:rPr>
        <w:t xml:space="preserve"> </w:t>
      </w:r>
      <w:r w:rsidRPr="00D05B45">
        <w:rPr>
          <w:rFonts w:ascii="Times New Roman" w:hAnsi="Times New Roman" w:cs="Times New Roman"/>
          <w:bCs/>
          <w:sz w:val="24"/>
          <w:szCs w:val="24"/>
        </w:rPr>
        <w:t>Client Server architecture in two-tier is used to impleme</w:t>
      </w:r>
      <w:r>
        <w:rPr>
          <w:rFonts w:ascii="Times New Roman" w:hAnsi="Times New Roman" w:cs="Times New Roman"/>
          <w:bCs/>
          <w:sz w:val="24"/>
          <w:szCs w:val="24"/>
        </w:rPr>
        <w:t xml:space="preserve">nt the DML commands using Java as the Client end and </w:t>
      </w:r>
      <w:proofErr w:type="spellStart"/>
      <w:r>
        <w:rPr>
          <w:rFonts w:ascii="Times New Roman" w:hAnsi="Times New Roman" w:cs="Times New Roman"/>
          <w:bCs/>
          <w:sz w:val="24"/>
          <w:szCs w:val="24"/>
        </w:rPr>
        <w:t>mysql</w:t>
      </w:r>
      <w:proofErr w:type="spellEnd"/>
      <w:r>
        <w:rPr>
          <w:rFonts w:ascii="Times New Roman" w:hAnsi="Times New Roman" w:cs="Times New Roman"/>
          <w:bCs/>
          <w:sz w:val="24"/>
          <w:szCs w:val="24"/>
        </w:rPr>
        <w:t xml:space="preserve"> as the </w:t>
      </w:r>
      <w:r w:rsidR="00E34BB7">
        <w:rPr>
          <w:rFonts w:ascii="Times New Roman" w:hAnsi="Times New Roman" w:cs="Times New Roman"/>
          <w:bCs/>
          <w:sz w:val="24"/>
          <w:szCs w:val="24"/>
        </w:rPr>
        <w:t>back (</w:t>
      </w:r>
      <w:r>
        <w:rPr>
          <w:rFonts w:ascii="Times New Roman" w:hAnsi="Times New Roman" w:cs="Times New Roman"/>
          <w:bCs/>
          <w:sz w:val="24"/>
          <w:szCs w:val="24"/>
        </w:rPr>
        <w:t xml:space="preserve">server) end. The GUI provided in java, makes it easier for the user to perform the insert, update and delete operations. If the schema changes in the server side the user just has to modify the query string in the java code, the connectivity need not be changed. Stored procedure and functions are written for programming using the data retrieved from the tables. Stored procedure can return multiple </w:t>
      </w:r>
      <w:proofErr w:type="gramStart"/>
      <w:r>
        <w:rPr>
          <w:rFonts w:ascii="Times New Roman" w:hAnsi="Times New Roman" w:cs="Times New Roman"/>
          <w:bCs/>
          <w:sz w:val="24"/>
          <w:szCs w:val="24"/>
        </w:rPr>
        <w:t>values ,</w:t>
      </w:r>
      <w:proofErr w:type="gramEnd"/>
      <w:r>
        <w:rPr>
          <w:rFonts w:ascii="Times New Roman" w:hAnsi="Times New Roman" w:cs="Times New Roman"/>
          <w:bCs/>
          <w:sz w:val="24"/>
          <w:szCs w:val="24"/>
        </w:rPr>
        <w:t xml:space="preserve"> whereas a function can return only one value.</w:t>
      </w:r>
    </w:p>
    <w:p w:rsidR="003D16C1" w:rsidRDefault="003D16C1" w:rsidP="008C25A5">
      <w:pPr>
        <w:spacing w:line="360" w:lineRule="auto"/>
        <w:jc w:val="both"/>
        <w:rPr>
          <w:rFonts w:ascii="Times New Roman" w:hAnsi="Times New Roman" w:cs="Times New Roman"/>
          <w:bCs/>
          <w:sz w:val="24"/>
          <w:szCs w:val="24"/>
        </w:rPr>
      </w:pPr>
    </w:p>
    <w:p w:rsidR="003D16C1" w:rsidRDefault="003D16C1" w:rsidP="008C25A5">
      <w:pPr>
        <w:spacing w:line="360" w:lineRule="auto"/>
        <w:jc w:val="both"/>
        <w:rPr>
          <w:rFonts w:ascii="Times New Roman" w:hAnsi="Times New Roman" w:cs="Times New Roman"/>
          <w:b/>
          <w:bCs/>
          <w:sz w:val="24"/>
          <w:szCs w:val="24"/>
        </w:rPr>
      </w:pPr>
      <w:r w:rsidRPr="003D16C1">
        <w:rPr>
          <w:rFonts w:ascii="Times New Roman" w:hAnsi="Times New Roman" w:cs="Times New Roman"/>
          <w:b/>
          <w:bCs/>
          <w:sz w:val="24"/>
          <w:szCs w:val="24"/>
        </w:rPr>
        <w:t>References:-</w:t>
      </w:r>
    </w:p>
    <w:p w:rsidR="003D16C1" w:rsidRPr="003D16C1" w:rsidRDefault="003323DE" w:rsidP="008C25A5">
      <w:pPr>
        <w:spacing w:line="360" w:lineRule="auto"/>
        <w:jc w:val="both"/>
        <w:rPr>
          <w:rFonts w:ascii="Times New Roman" w:hAnsi="Times New Roman" w:cs="Times New Roman"/>
          <w:bCs/>
          <w:sz w:val="24"/>
          <w:szCs w:val="24"/>
        </w:rPr>
      </w:pPr>
      <w:proofErr w:type="gramStart"/>
      <w:r w:rsidRPr="003D16C1">
        <w:rPr>
          <w:rFonts w:ascii="Times New Roman" w:hAnsi="Times New Roman" w:cs="Times New Roman"/>
          <w:bCs/>
          <w:sz w:val="24"/>
          <w:szCs w:val="24"/>
        </w:rPr>
        <w:t>‘SQL,</w:t>
      </w:r>
      <w:r w:rsidR="003D16C1" w:rsidRPr="003D16C1">
        <w:rPr>
          <w:rFonts w:ascii="Times New Roman" w:hAnsi="Times New Roman" w:cs="Times New Roman"/>
          <w:bCs/>
          <w:sz w:val="24"/>
          <w:szCs w:val="24"/>
        </w:rPr>
        <w:t xml:space="preserve"> PL/SQL the programming language of </w:t>
      </w:r>
      <w:r w:rsidRPr="003D16C1">
        <w:rPr>
          <w:rFonts w:ascii="Times New Roman" w:hAnsi="Times New Roman" w:cs="Times New Roman"/>
          <w:bCs/>
          <w:sz w:val="24"/>
          <w:szCs w:val="24"/>
        </w:rPr>
        <w:t>oracle’,</w:t>
      </w:r>
      <w:r w:rsidR="003D16C1">
        <w:rPr>
          <w:rFonts w:ascii="Times New Roman" w:hAnsi="Times New Roman" w:cs="Times New Roman"/>
          <w:bCs/>
          <w:sz w:val="24"/>
          <w:szCs w:val="24"/>
        </w:rPr>
        <w:t xml:space="preserve"> </w:t>
      </w:r>
      <w:r w:rsidR="003D16C1" w:rsidRPr="003D16C1">
        <w:rPr>
          <w:rFonts w:ascii="Times New Roman" w:hAnsi="Times New Roman" w:cs="Times New Roman"/>
          <w:bCs/>
          <w:sz w:val="24"/>
          <w:szCs w:val="24"/>
        </w:rPr>
        <w:t xml:space="preserve">by Ivan </w:t>
      </w:r>
      <w:proofErr w:type="spellStart"/>
      <w:r w:rsidR="003D16C1" w:rsidRPr="003D16C1">
        <w:rPr>
          <w:rFonts w:ascii="Times New Roman" w:hAnsi="Times New Roman" w:cs="Times New Roman"/>
          <w:bCs/>
          <w:sz w:val="24"/>
          <w:szCs w:val="24"/>
        </w:rPr>
        <w:t>Bayross</w:t>
      </w:r>
      <w:proofErr w:type="spellEnd"/>
      <w:r w:rsidR="003D16C1">
        <w:rPr>
          <w:rFonts w:ascii="Times New Roman" w:hAnsi="Times New Roman" w:cs="Times New Roman"/>
          <w:bCs/>
          <w:sz w:val="24"/>
          <w:szCs w:val="24"/>
        </w:rPr>
        <w:t xml:space="preserve"> (third edition).</w:t>
      </w:r>
      <w:proofErr w:type="gramEnd"/>
      <w:r w:rsidR="003D16C1" w:rsidRPr="003D16C1">
        <w:rPr>
          <w:rFonts w:ascii="Times New Roman" w:hAnsi="Times New Roman" w:cs="Times New Roman"/>
          <w:bCs/>
          <w:sz w:val="24"/>
          <w:szCs w:val="24"/>
        </w:rPr>
        <w:t xml:space="preserve"> </w:t>
      </w:r>
    </w:p>
    <w:p w:rsidR="000301FC" w:rsidRDefault="000301FC" w:rsidP="008C25A5">
      <w:pPr>
        <w:spacing w:line="360" w:lineRule="auto"/>
        <w:rPr>
          <w:rFonts w:ascii="Times New Roman" w:hAnsi="Times New Roman" w:cs="Times New Roman"/>
          <w:bCs/>
          <w:sz w:val="24"/>
          <w:szCs w:val="24"/>
        </w:rPr>
      </w:pPr>
    </w:p>
    <w:p w:rsidR="008C25A5" w:rsidRDefault="008C25A5" w:rsidP="008C25A5">
      <w:pPr>
        <w:spacing w:line="360" w:lineRule="auto"/>
        <w:rPr>
          <w:rFonts w:ascii="Times New Roman" w:hAnsi="Times New Roman" w:cs="Times New Roman"/>
          <w:bCs/>
          <w:sz w:val="24"/>
          <w:szCs w:val="24"/>
        </w:rPr>
      </w:pPr>
    </w:p>
    <w:p w:rsidR="0016062A" w:rsidRDefault="0016062A" w:rsidP="003D16C1">
      <w:pPr>
        <w:spacing w:after="0" w:line="240" w:lineRule="auto"/>
        <w:rPr>
          <w:rFonts w:ascii="Times New Roman" w:hAnsi="Times New Roman" w:cs="Times New Roman"/>
          <w:b/>
          <w:sz w:val="24"/>
          <w:szCs w:val="24"/>
        </w:rPr>
      </w:pPr>
    </w:p>
    <w:p w:rsidR="003D16C1" w:rsidRDefault="003D16C1" w:rsidP="003D16C1">
      <w:pPr>
        <w:spacing w:after="0" w:line="240" w:lineRule="auto"/>
        <w:rPr>
          <w:rFonts w:ascii="Times New Roman" w:hAnsi="Times New Roman" w:cs="Times New Roman"/>
          <w:sz w:val="28"/>
          <w:szCs w:val="28"/>
        </w:rPr>
      </w:pPr>
    </w:p>
    <w:p w:rsidR="0016062A" w:rsidRDefault="0016062A" w:rsidP="002D5968">
      <w:pPr>
        <w:spacing w:after="0" w:line="240" w:lineRule="auto"/>
        <w:jc w:val="center"/>
        <w:rPr>
          <w:rFonts w:ascii="Times New Roman" w:hAnsi="Times New Roman" w:cs="Times New Roman"/>
          <w:sz w:val="28"/>
          <w:szCs w:val="28"/>
        </w:rPr>
      </w:pPr>
    </w:p>
    <w:p w:rsidR="00A961C9" w:rsidRDefault="00A961C9" w:rsidP="002D5968">
      <w:pPr>
        <w:spacing w:after="0" w:line="240" w:lineRule="auto"/>
        <w:jc w:val="center"/>
        <w:rPr>
          <w:rFonts w:ascii="Times New Roman" w:hAnsi="Times New Roman" w:cs="Times New Roman"/>
          <w:sz w:val="28"/>
          <w:szCs w:val="28"/>
        </w:rPr>
      </w:pPr>
    </w:p>
    <w:p w:rsidR="00DD0C2C" w:rsidRDefault="00DD0C2C" w:rsidP="002D5968">
      <w:pPr>
        <w:spacing w:after="0" w:line="240" w:lineRule="auto"/>
        <w:jc w:val="center"/>
        <w:rPr>
          <w:rFonts w:ascii="Times New Roman" w:hAnsi="Times New Roman" w:cs="Times New Roman"/>
          <w:sz w:val="28"/>
          <w:szCs w:val="28"/>
        </w:rPr>
      </w:pPr>
    </w:p>
    <w:p w:rsidR="00DD0C2C" w:rsidRDefault="00DD0C2C" w:rsidP="002D5968">
      <w:pPr>
        <w:spacing w:after="0" w:line="240" w:lineRule="auto"/>
        <w:jc w:val="center"/>
        <w:rPr>
          <w:rFonts w:ascii="Times New Roman" w:hAnsi="Times New Roman" w:cs="Times New Roman"/>
          <w:sz w:val="28"/>
          <w:szCs w:val="28"/>
        </w:rPr>
      </w:pPr>
    </w:p>
    <w:p w:rsidR="00DD0C2C" w:rsidRDefault="00DD0C2C" w:rsidP="002D5968">
      <w:pPr>
        <w:spacing w:after="0" w:line="240" w:lineRule="auto"/>
        <w:jc w:val="center"/>
        <w:rPr>
          <w:rFonts w:ascii="Times New Roman" w:hAnsi="Times New Roman" w:cs="Times New Roman"/>
          <w:sz w:val="28"/>
          <w:szCs w:val="28"/>
        </w:rPr>
      </w:pPr>
    </w:p>
    <w:p w:rsidR="00DD0C2C" w:rsidRDefault="00DD0C2C" w:rsidP="002D5968">
      <w:pPr>
        <w:spacing w:after="0" w:line="240" w:lineRule="auto"/>
        <w:jc w:val="center"/>
        <w:rPr>
          <w:rFonts w:ascii="Times New Roman" w:hAnsi="Times New Roman" w:cs="Times New Roman"/>
          <w:sz w:val="28"/>
          <w:szCs w:val="28"/>
        </w:rPr>
      </w:pPr>
    </w:p>
    <w:p w:rsidR="00DD0C2C" w:rsidRDefault="00DD0C2C" w:rsidP="002D5968">
      <w:pPr>
        <w:spacing w:after="0" w:line="240" w:lineRule="auto"/>
        <w:jc w:val="center"/>
        <w:rPr>
          <w:rFonts w:ascii="Times New Roman" w:hAnsi="Times New Roman" w:cs="Times New Roman"/>
          <w:sz w:val="28"/>
          <w:szCs w:val="28"/>
        </w:rPr>
      </w:pPr>
    </w:p>
    <w:p w:rsidR="00DD0C2C" w:rsidRDefault="00DD0C2C" w:rsidP="002D5968">
      <w:pPr>
        <w:spacing w:after="0" w:line="240" w:lineRule="auto"/>
        <w:jc w:val="center"/>
        <w:rPr>
          <w:rFonts w:ascii="Times New Roman" w:hAnsi="Times New Roman" w:cs="Times New Roman"/>
          <w:sz w:val="28"/>
          <w:szCs w:val="28"/>
        </w:rPr>
      </w:pPr>
    </w:p>
    <w:p w:rsidR="00DD0C2C" w:rsidRDefault="00DD0C2C" w:rsidP="002D5968">
      <w:pPr>
        <w:spacing w:after="0" w:line="240" w:lineRule="auto"/>
        <w:jc w:val="center"/>
        <w:rPr>
          <w:rFonts w:ascii="Times New Roman" w:hAnsi="Times New Roman" w:cs="Times New Roman"/>
          <w:sz w:val="28"/>
          <w:szCs w:val="28"/>
        </w:rPr>
      </w:pPr>
    </w:p>
    <w:p w:rsidR="00DD0C2C" w:rsidRDefault="00DD0C2C" w:rsidP="002D5968">
      <w:pPr>
        <w:spacing w:after="0" w:line="240" w:lineRule="auto"/>
        <w:jc w:val="center"/>
        <w:rPr>
          <w:rFonts w:ascii="Times New Roman" w:hAnsi="Times New Roman" w:cs="Times New Roman"/>
          <w:sz w:val="28"/>
          <w:szCs w:val="28"/>
        </w:rPr>
      </w:pPr>
    </w:p>
    <w:p w:rsidR="00DD0C2C" w:rsidRDefault="00DD0C2C" w:rsidP="002D5968">
      <w:pPr>
        <w:spacing w:after="0" w:line="240" w:lineRule="auto"/>
        <w:jc w:val="center"/>
        <w:rPr>
          <w:rFonts w:ascii="Times New Roman" w:hAnsi="Times New Roman" w:cs="Times New Roman"/>
          <w:sz w:val="28"/>
          <w:szCs w:val="28"/>
        </w:rPr>
      </w:pPr>
    </w:p>
    <w:p w:rsidR="00DD0C2C" w:rsidRDefault="00DD0C2C" w:rsidP="002D5968">
      <w:pPr>
        <w:spacing w:after="0" w:line="240" w:lineRule="auto"/>
        <w:jc w:val="center"/>
        <w:rPr>
          <w:rFonts w:ascii="Times New Roman" w:hAnsi="Times New Roman" w:cs="Times New Roman"/>
          <w:sz w:val="28"/>
          <w:szCs w:val="28"/>
        </w:rPr>
      </w:pPr>
    </w:p>
    <w:p w:rsidR="00DD0C2C" w:rsidRDefault="00DD0C2C" w:rsidP="002D5968">
      <w:pPr>
        <w:spacing w:after="0" w:line="240" w:lineRule="auto"/>
        <w:jc w:val="center"/>
        <w:rPr>
          <w:rFonts w:ascii="Times New Roman" w:hAnsi="Times New Roman" w:cs="Times New Roman"/>
          <w:sz w:val="28"/>
          <w:szCs w:val="28"/>
        </w:rPr>
      </w:pPr>
    </w:p>
    <w:p w:rsidR="00DD0C2C" w:rsidRDefault="00DD0C2C" w:rsidP="002D5968">
      <w:pPr>
        <w:spacing w:after="0" w:line="240" w:lineRule="auto"/>
        <w:jc w:val="center"/>
        <w:rPr>
          <w:rFonts w:ascii="Times New Roman" w:hAnsi="Times New Roman" w:cs="Times New Roman"/>
          <w:sz w:val="28"/>
          <w:szCs w:val="28"/>
        </w:rPr>
      </w:pPr>
    </w:p>
    <w:p w:rsidR="00DD0C2C" w:rsidRDefault="00DD0C2C" w:rsidP="002D5968">
      <w:pPr>
        <w:spacing w:after="0" w:line="240" w:lineRule="auto"/>
        <w:jc w:val="center"/>
        <w:rPr>
          <w:rFonts w:ascii="Times New Roman" w:hAnsi="Times New Roman" w:cs="Times New Roman"/>
          <w:sz w:val="28"/>
          <w:szCs w:val="28"/>
        </w:rPr>
      </w:pPr>
    </w:p>
    <w:p w:rsidR="006465DC" w:rsidRDefault="006465DC" w:rsidP="002D5968">
      <w:pPr>
        <w:spacing w:after="0" w:line="240" w:lineRule="auto"/>
        <w:jc w:val="center"/>
        <w:rPr>
          <w:rFonts w:ascii="Times New Roman" w:hAnsi="Times New Roman" w:cs="Times New Roman"/>
          <w:sz w:val="28"/>
          <w:szCs w:val="28"/>
        </w:rPr>
      </w:pPr>
    </w:p>
    <w:p w:rsidR="006465DC" w:rsidRDefault="006465DC" w:rsidP="002D5968">
      <w:pPr>
        <w:spacing w:after="0" w:line="240" w:lineRule="auto"/>
        <w:jc w:val="center"/>
        <w:rPr>
          <w:rFonts w:ascii="Times New Roman" w:hAnsi="Times New Roman" w:cs="Times New Roman"/>
          <w:sz w:val="28"/>
          <w:szCs w:val="28"/>
        </w:rPr>
      </w:pPr>
    </w:p>
    <w:p w:rsidR="006465DC" w:rsidRDefault="006465DC" w:rsidP="002D5968">
      <w:pPr>
        <w:spacing w:after="0" w:line="240" w:lineRule="auto"/>
        <w:jc w:val="center"/>
        <w:rPr>
          <w:rFonts w:ascii="Times New Roman" w:hAnsi="Times New Roman" w:cs="Times New Roman"/>
          <w:sz w:val="28"/>
          <w:szCs w:val="28"/>
        </w:rPr>
      </w:pPr>
    </w:p>
    <w:p w:rsidR="006465DC" w:rsidRDefault="006465DC" w:rsidP="002D5968">
      <w:pPr>
        <w:spacing w:after="0" w:line="240" w:lineRule="auto"/>
        <w:jc w:val="center"/>
        <w:rPr>
          <w:rFonts w:ascii="Times New Roman" w:hAnsi="Times New Roman" w:cs="Times New Roman"/>
          <w:sz w:val="28"/>
          <w:szCs w:val="28"/>
        </w:rPr>
      </w:pPr>
    </w:p>
    <w:p w:rsidR="00DD0C2C" w:rsidRDefault="00DD0C2C" w:rsidP="002D5968">
      <w:pPr>
        <w:spacing w:after="0" w:line="240" w:lineRule="auto"/>
        <w:jc w:val="center"/>
        <w:rPr>
          <w:rFonts w:ascii="Times New Roman" w:hAnsi="Times New Roman" w:cs="Times New Roman"/>
          <w:sz w:val="28"/>
          <w:szCs w:val="28"/>
        </w:rPr>
      </w:pPr>
    </w:p>
    <w:p w:rsidR="002D5968" w:rsidRPr="0019034B" w:rsidRDefault="002D5968" w:rsidP="002D5968">
      <w:pPr>
        <w:spacing w:after="0" w:line="240" w:lineRule="auto"/>
        <w:jc w:val="center"/>
        <w:rPr>
          <w:rFonts w:ascii="Times New Roman" w:hAnsi="Times New Roman" w:cs="Times New Roman"/>
          <w:sz w:val="28"/>
          <w:szCs w:val="28"/>
        </w:rPr>
      </w:pPr>
      <w:r w:rsidRPr="0019034B">
        <w:rPr>
          <w:rFonts w:ascii="Times New Roman" w:hAnsi="Times New Roman" w:cs="Times New Roman"/>
          <w:sz w:val="28"/>
          <w:szCs w:val="28"/>
        </w:rPr>
        <w:lastRenderedPageBreak/>
        <w:t>Assignment No: -</w:t>
      </w:r>
      <w:r>
        <w:rPr>
          <w:rFonts w:ascii="Times New Roman" w:hAnsi="Times New Roman" w:cs="Times New Roman"/>
          <w:sz w:val="28"/>
          <w:szCs w:val="28"/>
        </w:rPr>
        <w:t xml:space="preserve"> 2</w:t>
      </w:r>
      <w:r w:rsidRPr="0019034B">
        <w:rPr>
          <w:rFonts w:ascii="Times New Roman" w:hAnsi="Times New Roman" w:cs="Times New Roman"/>
          <w:sz w:val="28"/>
          <w:szCs w:val="28"/>
        </w:rPr>
        <w:t xml:space="preserve"> </w:t>
      </w:r>
      <w:r>
        <w:rPr>
          <w:rFonts w:ascii="Times New Roman" w:hAnsi="Times New Roman" w:cs="Times New Roman"/>
          <w:sz w:val="28"/>
          <w:szCs w:val="28"/>
        </w:rPr>
        <w:t>(Group A</w:t>
      </w:r>
      <w:r w:rsidRPr="0019034B">
        <w:rPr>
          <w:rFonts w:ascii="Times New Roman" w:hAnsi="Times New Roman" w:cs="Times New Roman"/>
          <w:sz w:val="28"/>
          <w:szCs w:val="28"/>
        </w:rPr>
        <w:t>)</w:t>
      </w:r>
    </w:p>
    <w:p w:rsidR="002D5968" w:rsidRDefault="002D5968" w:rsidP="002D5968">
      <w:pPr>
        <w:spacing w:after="0" w:line="240" w:lineRule="auto"/>
        <w:jc w:val="center"/>
        <w:rPr>
          <w:rFonts w:ascii="Times New Roman" w:hAnsi="Times New Roman" w:cs="Times New Roman"/>
          <w:b/>
          <w:sz w:val="28"/>
          <w:szCs w:val="28"/>
        </w:rPr>
      </w:pPr>
      <w:r w:rsidRPr="003C1908">
        <w:rPr>
          <w:rFonts w:ascii="Times New Roman" w:hAnsi="Times New Roman" w:cs="Times New Roman"/>
          <w:b/>
          <w:sz w:val="28"/>
          <w:szCs w:val="28"/>
        </w:rPr>
        <w:t>DML with JDBC connectivity</w:t>
      </w:r>
      <w:r>
        <w:rPr>
          <w:rFonts w:ascii="Times New Roman" w:hAnsi="Times New Roman" w:cs="Times New Roman"/>
          <w:b/>
          <w:sz w:val="28"/>
          <w:szCs w:val="28"/>
        </w:rPr>
        <w:t xml:space="preserve"> (Three </w:t>
      </w:r>
      <w:proofErr w:type="gramStart"/>
      <w:r w:rsidR="00992427">
        <w:rPr>
          <w:rFonts w:ascii="Times New Roman" w:hAnsi="Times New Roman" w:cs="Times New Roman"/>
          <w:b/>
          <w:sz w:val="28"/>
          <w:szCs w:val="28"/>
        </w:rPr>
        <w:t>Tier</w:t>
      </w:r>
      <w:proofErr w:type="gramEnd"/>
      <w:r>
        <w:rPr>
          <w:rFonts w:ascii="Times New Roman" w:hAnsi="Times New Roman" w:cs="Times New Roman"/>
          <w:b/>
          <w:sz w:val="28"/>
          <w:szCs w:val="28"/>
        </w:rPr>
        <w:t>)</w:t>
      </w:r>
    </w:p>
    <w:p w:rsidR="002D5968" w:rsidRPr="003C1908" w:rsidRDefault="002D5968" w:rsidP="002D5968">
      <w:pPr>
        <w:spacing w:line="240" w:lineRule="auto"/>
        <w:jc w:val="center"/>
        <w:rPr>
          <w:rFonts w:ascii="Times New Roman" w:hAnsi="Times New Roman" w:cs="Times New Roman"/>
          <w:b/>
          <w:sz w:val="28"/>
          <w:szCs w:val="28"/>
        </w:rPr>
      </w:pPr>
    </w:p>
    <w:p w:rsidR="002D5968" w:rsidRPr="00957E32" w:rsidRDefault="002D5968" w:rsidP="00BA3844">
      <w:pPr>
        <w:jc w:val="both"/>
        <w:rPr>
          <w:rFonts w:ascii="Times New Roman" w:hAnsi="Times New Roman" w:cs="Times New Roman"/>
          <w:sz w:val="24"/>
          <w:szCs w:val="24"/>
        </w:rPr>
      </w:pPr>
      <w:r w:rsidRPr="00957E32">
        <w:rPr>
          <w:rFonts w:ascii="Times New Roman" w:hAnsi="Times New Roman" w:cs="Times New Roman"/>
          <w:b/>
          <w:sz w:val="24"/>
          <w:szCs w:val="24"/>
        </w:rPr>
        <w:t>Title:-</w:t>
      </w:r>
      <w:r w:rsidRPr="00957E32">
        <w:rPr>
          <w:rFonts w:ascii="Times New Roman" w:hAnsi="Times New Roman" w:cs="Times New Roman"/>
          <w:sz w:val="24"/>
          <w:szCs w:val="24"/>
        </w:rPr>
        <w:t>DML queries with Client Server Architecture using java</w:t>
      </w:r>
    </w:p>
    <w:p w:rsidR="002D5968" w:rsidRDefault="002D5968" w:rsidP="008C25A5">
      <w:pPr>
        <w:autoSpaceDE w:val="0"/>
        <w:autoSpaceDN w:val="0"/>
        <w:adjustRightInd w:val="0"/>
        <w:spacing w:after="0" w:line="360" w:lineRule="auto"/>
        <w:jc w:val="both"/>
        <w:rPr>
          <w:rFonts w:ascii="Times New Roman" w:hAnsi="Times New Roman" w:cs="Times New Roman"/>
          <w:sz w:val="24"/>
          <w:szCs w:val="24"/>
        </w:rPr>
      </w:pPr>
      <w:r w:rsidRPr="00957E32">
        <w:rPr>
          <w:rFonts w:ascii="Times New Roman" w:hAnsi="Times New Roman" w:cs="Times New Roman"/>
          <w:b/>
          <w:sz w:val="24"/>
          <w:szCs w:val="24"/>
        </w:rPr>
        <w:t>Problem</w:t>
      </w:r>
      <w:r w:rsidR="00992427">
        <w:rPr>
          <w:rFonts w:ascii="Times New Roman" w:hAnsi="Times New Roman" w:cs="Times New Roman"/>
          <w:b/>
          <w:sz w:val="24"/>
          <w:szCs w:val="24"/>
        </w:rPr>
        <w:t xml:space="preserve"> </w:t>
      </w:r>
      <w:r w:rsidRPr="00957E32">
        <w:rPr>
          <w:rFonts w:ascii="Times New Roman" w:hAnsi="Times New Roman" w:cs="Times New Roman"/>
          <w:b/>
          <w:sz w:val="24"/>
          <w:szCs w:val="24"/>
        </w:rPr>
        <w:t>definition:-</w:t>
      </w:r>
      <w:r w:rsidRPr="00957E32">
        <w:rPr>
          <w:rFonts w:ascii="Times New Roman" w:hAnsi="Times New Roman" w:cs="Times New Roman"/>
          <w:sz w:val="24"/>
          <w:szCs w:val="24"/>
        </w:rPr>
        <w:t>DBMS using connections(Client-Data sever, two tier) Oracle/</w:t>
      </w:r>
      <w:proofErr w:type="spellStart"/>
      <w:r w:rsidRPr="00957E32">
        <w:rPr>
          <w:rFonts w:ascii="Times New Roman" w:hAnsi="Times New Roman" w:cs="Times New Roman"/>
          <w:sz w:val="24"/>
          <w:szCs w:val="24"/>
        </w:rPr>
        <w:t>MySQL</w:t>
      </w:r>
      <w:proofErr w:type="spellEnd"/>
      <w:r w:rsidRPr="00957E32">
        <w:rPr>
          <w:rFonts w:ascii="Times New Roman" w:hAnsi="Times New Roman" w:cs="Times New Roman"/>
          <w:sz w:val="24"/>
          <w:szCs w:val="24"/>
        </w:rPr>
        <w:t xml:space="preserve"> (ODBC/JDBC), SQL prompt to create data base tables insert, update data values, delete table, use table, select queries with/without where clause</w:t>
      </w:r>
      <w:r>
        <w:rPr>
          <w:rFonts w:ascii="Times New Roman" w:hAnsi="Times New Roman" w:cs="Times New Roman"/>
          <w:sz w:val="24"/>
          <w:szCs w:val="24"/>
        </w:rPr>
        <w:t>.</w:t>
      </w:r>
    </w:p>
    <w:p w:rsidR="002D5968" w:rsidRDefault="002D5968" w:rsidP="008C25A5">
      <w:pPr>
        <w:autoSpaceDE w:val="0"/>
        <w:autoSpaceDN w:val="0"/>
        <w:adjustRightInd w:val="0"/>
        <w:spacing w:after="0" w:line="360" w:lineRule="auto"/>
        <w:jc w:val="both"/>
        <w:rPr>
          <w:rFonts w:ascii="Times New Roman" w:hAnsi="Times New Roman" w:cs="Times New Roman"/>
          <w:sz w:val="24"/>
          <w:szCs w:val="24"/>
        </w:rPr>
      </w:pPr>
    </w:p>
    <w:p w:rsidR="002D5968" w:rsidRDefault="002D5968" w:rsidP="00BA3844">
      <w:pPr>
        <w:autoSpaceDE w:val="0"/>
        <w:autoSpaceDN w:val="0"/>
        <w:adjustRightInd w:val="0"/>
        <w:spacing w:after="0" w:line="240" w:lineRule="auto"/>
        <w:jc w:val="both"/>
        <w:rPr>
          <w:rFonts w:ascii="Times New Roman" w:hAnsi="Times New Roman" w:cs="Times New Roman"/>
          <w:b/>
          <w:sz w:val="24"/>
          <w:szCs w:val="24"/>
        </w:rPr>
      </w:pPr>
      <w:r w:rsidRPr="00957E32">
        <w:rPr>
          <w:rFonts w:ascii="Times New Roman" w:hAnsi="Times New Roman" w:cs="Times New Roman"/>
          <w:b/>
          <w:sz w:val="24"/>
          <w:szCs w:val="24"/>
        </w:rPr>
        <w:t>Learning Objective</w:t>
      </w:r>
      <w:r>
        <w:rPr>
          <w:rFonts w:ascii="Times New Roman" w:hAnsi="Times New Roman" w:cs="Times New Roman"/>
          <w:b/>
          <w:sz w:val="24"/>
          <w:szCs w:val="24"/>
        </w:rPr>
        <w:t>s:-</w:t>
      </w:r>
    </w:p>
    <w:p w:rsidR="008C25A5" w:rsidRPr="00957E32" w:rsidRDefault="008C25A5" w:rsidP="00BA3844">
      <w:pPr>
        <w:autoSpaceDE w:val="0"/>
        <w:autoSpaceDN w:val="0"/>
        <w:adjustRightInd w:val="0"/>
        <w:spacing w:after="0" w:line="240" w:lineRule="auto"/>
        <w:jc w:val="both"/>
        <w:rPr>
          <w:rFonts w:ascii="Times New Roman" w:hAnsi="Times New Roman" w:cs="Times New Roman"/>
          <w:b/>
          <w:sz w:val="24"/>
          <w:szCs w:val="24"/>
        </w:rPr>
      </w:pPr>
    </w:p>
    <w:p w:rsidR="002D5968" w:rsidRPr="00957E32" w:rsidRDefault="003D16C1" w:rsidP="00BA3844">
      <w:pPr>
        <w:autoSpaceDE w:val="0"/>
        <w:autoSpaceDN w:val="0"/>
        <w:adjustRightInd w:val="0"/>
        <w:spacing w:after="0" w:line="240" w:lineRule="auto"/>
        <w:jc w:val="both"/>
        <w:rPr>
          <w:rFonts w:ascii="Times New Roman" w:hAnsi="Times New Roman" w:cs="Times New Roman"/>
          <w:sz w:val="24"/>
          <w:szCs w:val="24"/>
        </w:rPr>
      </w:pPr>
      <w:r w:rsidRPr="00957E32">
        <w:rPr>
          <w:rFonts w:ascii="Times New Roman" w:hAnsi="Times New Roman" w:cs="Times New Roman"/>
          <w:sz w:val="24"/>
          <w:szCs w:val="24"/>
        </w:rPr>
        <w:t>1) Implementation</w:t>
      </w:r>
      <w:r w:rsidR="002D5968" w:rsidRPr="00957E32">
        <w:rPr>
          <w:rFonts w:ascii="Times New Roman" w:hAnsi="Times New Roman" w:cs="Times New Roman"/>
          <w:sz w:val="24"/>
          <w:szCs w:val="24"/>
        </w:rPr>
        <w:t xml:space="preserve"> of the problem statement us</w:t>
      </w:r>
      <w:r w:rsidR="002D5968">
        <w:rPr>
          <w:rFonts w:ascii="Times New Roman" w:hAnsi="Times New Roman" w:cs="Times New Roman"/>
          <w:sz w:val="24"/>
          <w:szCs w:val="24"/>
        </w:rPr>
        <w:t xml:space="preserve">ing Object oriented programming and DBMS </w:t>
      </w:r>
      <w:r w:rsidR="002D5968" w:rsidRPr="00957E32">
        <w:rPr>
          <w:rFonts w:ascii="Times New Roman" w:hAnsi="Times New Roman" w:cs="Times New Roman"/>
          <w:sz w:val="24"/>
          <w:szCs w:val="24"/>
        </w:rPr>
        <w:t>features.</w:t>
      </w:r>
    </w:p>
    <w:p w:rsidR="002D5968" w:rsidRPr="00957E32" w:rsidRDefault="002D5968" w:rsidP="00BA3844">
      <w:pPr>
        <w:autoSpaceDE w:val="0"/>
        <w:autoSpaceDN w:val="0"/>
        <w:adjustRightInd w:val="0"/>
        <w:spacing w:after="0" w:line="240" w:lineRule="auto"/>
        <w:jc w:val="both"/>
        <w:rPr>
          <w:rFonts w:ascii="Times New Roman" w:hAnsi="Times New Roman" w:cs="Times New Roman"/>
          <w:sz w:val="24"/>
          <w:szCs w:val="24"/>
        </w:rPr>
      </w:pPr>
    </w:p>
    <w:p w:rsidR="002D5968" w:rsidRDefault="002D5968" w:rsidP="00BA3844">
      <w:pPr>
        <w:autoSpaceDE w:val="0"/>
        <w:autoSpaceDN w:val="0"/>
        <w:adjustRightInd w:val="0"/>
        <w:spacing w:after="0" w:line="240" w:lineRule="auto"/>
        <w:jc w:val="both"/>
        <w:rPr>
          <w:rFonts w:ascii="Times New Roman" w:hAnsi="Times New Roman" w:cs="Times New Roman"/>
          <w:b/>
          <w:sz w:val="24"/>
          <w:szCs w:val="24"/>
        </w:rPr>
      </w:pPr>
      <w:r w:rsidRPr="00957E32">
        <w:rPr>
          <w:rFonts w:ascii="Times New Roman" w:hAnsi="Times New Roman" w:cs="Times New Roman"/>
          <w:b/>
          <w:sz w:val="24"/>
          <w:szCs w:val="24"/>
        </w:rPr>
        <w:t xml:space="preserve">Learning </w:t>
      </w:r>
      <w:r w:rsidR="003D16C1" w:rsidRPr="00957E32">
        <w:rPr>
          <w:rFonts w:ascii="Times New Roman" w:hAnsi="Times New Roman" w:cs="Times New Roman"/>
          <w:b/>
          <w:sz w:val="24"/>
          <w:szCs w:val="24"/>
        </w:rPr>
        <w:t>Outcome</w:t>
      </w:r>
      <w:r w:rsidR="003D16C1">
        <w:rPr>
          <w:rFonts w:ascii="Times New Roman" w:hAnsi="Times New Roman" w:cs="Times New Roman"/>
          <w:b/>
          <w:sz w:val="24"/>
          <w:szCs w:val="24"/>
        </w:rPr>
        <w:t>s:</w:t>
      </w:r>
      <w:r>
        <w:rPr>
          <w:rFonts w:ascii="Times New Roman" w:hAnsi="Times New Roman" w:cs="Times New Roman"/>
          <w:b/>
          <w:sz w:val="24"/>
          <w:szCs w:val="24"/>
        </w:rPr>
        <w:t>-</w:t>
      </w:r>
    </w:p>
    <w:p w:rsidR="008C25A5" w:rsidRPr="00957E32" w:rsidRDefault="008C25A5" w:rsidP="00BA3844">
      <w:pPr>
        <w:autoSpaceDE w:val="0"/>
        <w:autoSpaceDN w:val="0"/>
        <w:adjustRightInd w:val="0"/>
        <w:spacing w:after="0" w:line="240" w:lineRule="auto"/>
        <w:jc w:val="both"/>
        <w:rPr>
          <w:rFonts w:ascii="Times New Roman" w:hAnsi="Times New Roman" w:cs="Times New Roman"/>
          <w:b/>
          <w:sz w:val="24"/>
          <w:szCs w:val="24"/>
        </w:rPr>
      </w:pPr>
    </w:p>
    <w:p w:rsidR="002D5968" w:rsidRDefault="003D16C1" w:rsidP="00BA3844">
      <w:pPr>
        <w:autoSpaceDE w:val="0"/>
        <w:autoSpaceDN w:val="0"/>
        <w:adjustRightInd w:val="0"/>
        <w:spacing w:after="0" w:line="240" w:lineRule="auto"/>
        <w:jc w:val="both"/>
        <w:rPr>
          <w:rFonts w:ascii="Times New Roman" w:hAnsi="Times New Roman" w:cs="Times New Roman"/>
          <w:sz w:val="24"/>
          <w:szCs w:val="24"/>
        </w:rPr>
      </w:pPr>
      <w:r w:rsidRPr="00957E32">
        <w:rPr>
          <w:rFonts w:ascii="Times New Roman" w:hAnsi="Times New Roman" w:cs="Times New Roman"/>
          <w:sz w:val="24"/>
          <w:szCs w:val="24"/>
        </w:rPr>
        <w:t>1) Use</w:t>
      </w:r>
      <w:r w:rsidR="002D5968">
        <w:rPr>
          <w:rFonts w:ascii="Times New Roman" w:hAnsi="Times New Roman" w:cs="Times New Roman"/>
          <w:sz w:val="24"/>
          <w:szCs w:val="24"/>
        </w:rPr>
        <w:t xml:space="preserve"> of appropriate connectivity tool</w:t>
      </w:r>
      <w:r w:rsidR="002D5968" w:rsidRPr="00957E32">
        <w:rPr>
          <w:rFonts w:ascii="Times New Roman" w:hAnsi="Times New Roman" w:cs="Times New Roman"/>
          <w:sz w:val="24"/>
          <w:szCs w:val="24"/>
        </w:rPr>
        <w:t xml:space="preserve"> for implementation.</w:t>
      </w:r>
    </w:p>
    <w:p w:rsidR="002D5968" w:rsidRDefault="002D5968" w:rsidP="00BA3844">
      <w:pPr>
        <w:autoSpaceDE w:val="0"/>
        <w:autoSpaceDN w:val="0"/>
        <w:adjustRightInd w:val="0"/>
        <w:spacing w:after="0" w:line="240" w:lineRule="auto"/>
        <w:jc w:val="both"/>
        <w:rPr>
          <w:rFonts w:ascii="Times New Roman" w:hAnsi="Times New Roman" w:cs="Times New Roman"/>
          <w:sz w:val="24"/>
          <w:szCs w:val="24"/>
        </w:rPr>
      </w:pPr>
    </w:p>
    <w:p w:rsidR="005701CF" w:rsidRPr="00957E32" w:rsidRDefault="005701CF" w:rsidP="005701CF">
      <w:pPr>
        <w:autoSpaceDE w:val="0"/>
        <w:autoSpaceDN w:val="0"/>
        <w:adjustRightInd w:val="0"/>
        <w:spacing w:after="0" w:line="240" w:lineRule="auto"/>
        <w:rPr>
          <w:rFonts w:ascii="Times New Roman" w:hAnsi="Times New Roman" w:cs="Times New Roman"/>
          <w:b/>
          <w:sz w:val="24"/>
          <w:szCs w:val="24"/>
        </w:rPr>
      </w:pPr>
      <w:r w:rsidRPr="00957E32">
        <w:rPr>
          <w:rFonts w:ascii="Times New Roman" w:hAnsi="Times New Roman" w:cs="Times New Roman"/>
          <w:b/>
          <w:sz w:val="24"/>
          <w:szCs w:val="24"/>
        </w:rPr>
        <w:t>Software and Hardware Requirement</w:t>
      </w:r>
    </w:p>
    <w:p w:rsidR="005701CF" w:rsidRPr="00957E32" w:rsidRDefault="005701CF" w:rsidP="005701CF">
      <w:pPr>
        <w:autoSpaceDE w:val="0"/>
        <w:autoSpaceDN w:val="0"/>
        <w:adjustRightInd w:val="0"/>
        <w:spacing w:after="0" w:line="240" w:lineRule="auto"/>
        <w:rPr>
          <w:rFonts w:ascii="Times New Roman" w:hAnsi="Times New Roman" w:cs="Times New Roman"/>
          <w:sz w:val="24"/>
          <w:szCs w:val="24"/>
        </w:rPr>
      </w:pPr>
      <w:r w:rsidRPr="00957E32">
        <w:rPr>
          <w:rFonts w:ascii="Times New Roman" w:hAnsi="Times New Roman" w:cs="Times New Roman"/>
          <w:sz w:val="24"/>
          <w:szCs w:val="24"/>
        </w:rPr>
        <w:t>1. 64 bit machine</w:t>
      </w:r>
    </w:p>
    <w:p w:rsidR="005701CF" w:rsidRPr="00957E32" w:rsidRDefault="005701CF" w:rsidP="005701CF">
      <w:pPr>
        <w:autoSpaceDE w:val="0"/>
        <w:autoSpaceDN w:val="0"/>
        <w:adjustRightInd w:val="0"/>
        <w:spacing w:after="0" w:line="240" w:lineRule="auto"/>
        <w:rPr>
          <w:rFonts w:ascii="Times New Roman" w:hAnsi="Times New Roman" w:cs="Times New Roman"/>
          <w:sz w:val="24"/>
          <w:szCs w:val="24"/>
        </w:rPr>
      </w:pPr>
      <w:r w:rsidRPr="00957E32">
        <w:rPr>
          <w:rFonts w:ascii="Times New Roman" w:hAnsi="Times New Roman" w:cs="Times New Roman"/>
          <w:sz w:val="24"/>
          <w:szCs w:val="24"/>
        </w:rPr>
        <w:t xml:space="preserve">2. </w:t>
      </w:r>
      <w:r>
        <w:rPr>
          <w:rFonts w:ascii="Times New Roman" w:hAnsi="Times New Roman" w:cs="Times New Roman"/>
          <w:sz w:val="24"/>
          <w:szCs w:val="24"/>
        </w:rPr>
        <w:t xml:space="preserve">Windows 8 Operating System, Fedora19, 20 </w:t>
      </w:r>
    </w:p>
    <w:p w:rsidR="005701CF" w:rsidRPr="00957E32" w:rsidRDefault="005701CF" w:rsidP="005701C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 Eclipse for JEE</w:t>
      </w:r>
      <w:r w:rsidR="00E93695">
        <w:rPr>
          <w:rFonts w:ascii="Times New Roman" w:hAnsi="Times New Roman" w:cs="Times New Roman"/>
          <w:sz w:val="24"/>
          <w:szCs w:val="24"/>
        </w:rPr>
        <w:t>, JDK</w:t>
      </w:r>
      <w:r>
        <w:rPr>
          <w:rFonts w:ascii="Times New Roman" w:hAnsi="Times New Roman" w:cs="Times New Roman"/>
          <w:sz w:val="24"/>
          <w:szCs w:val="24"/>
        </w:rPr>
        <w:t xml:space="preserve"> 7.1</w:t>
      </w:r>
    </w:p>
    <w:p w:rsidR="002D5968" w:rsidRPr="00957E32" w:rsidRDefault="00E93695" w:rsidP="00BA384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4.Apache Tomcat.</w:t>
      </w:r>
    </w:p>
    <w:p w:rsidR="002D5968" w:rsidRDefault="002D5968" w:rsidP="00BA3844">
      <w:pPr>
        <w:autoSpaceDE w:val="0"/>
        <w:autoSpaceDN w:val="0"/>
        <w:adjustRightInd w:val="0"/>
        <w:spacing w:after="0" w:line="240" w:lineRule="auto"/>
        <w:jc w:val="both"/>
        <w:rPr>
          <w:rFonts w:ascii="Times New Roman" w:hAnsi="Times New Roman" w:cs="Times New Roman"/>
          <w:sz w:val="24"/>
          <w:szCs w:val="24"/>
        </w:rPr>
      </w:pPr>
    </w:p>
    <w:p w:rsidR="002D5968" w:rsidRPr="00957E32" w:rsidRDefault="002D5968" w:rsidP="00BA3844">
      <w:pPr>
        <w:autoSpaceDE w:val="0"/>
        <w:autoSpaceDN w:val="0"/>
        <w:adjustRightInd w:val="0"/>
        <w:spacing w:after="0" w:line="240" w:lineRule="auto"/>
        <w:jc w:val="both"/>
        <w:rPr>
          <w:rFonts w:ascii="Times New Roman" w:hAnsi="Times New Roman" w:cs="Times New Roman"/>
          <w:b/>
          <w:sz w:val="24"/>
          <w:szCs w:val="24"/>
        </w:rPr>
      </w:pPr>
      <w:r w:rsidRPr="00957E32">
        <w:rPr>
          <w:rFonts w:ascii="Times New Roman" w:hAnsi="Times New Roman" w:cs="Times New Roman"/>
          <w:b/>
          <w:sz w:val="24"/>
          <w:szCs w:val="24"/>
        </w:rPr>
        <w:t>Mathematical Model:-</w:t>
      </w:r>
    </w:p>
    <w:p w:rsidR="002D5968" w:rsidRPr="00957E32" w:rsidRDefault="002D5968" w:rsidP="00BA3844">
      <w:pPr>
        <w:autoSpaceDE w:val="0"/>
        <w:autoSpaceDN w:val="0"/>
        <w:adjustRightInd w:val="0"/>
        <w:spacing w:after="0" w:line="240" w:lineRule="auto"/>
        <w:jc w:val="both"/>
        <w:rPr>
          <w:rFonts w:ascii="Times New Roman" w:hAnsi="Times New Roman" w:cs="Times New Roman"/>
          <w:sz w:val="24"/>
          <w:szCs w:val="24"/>
        </w:rPr>
      </w:pPr>
    </w:p>
    <w:p w:rsidR="002D5968" w:rsidRPr="00957E32" w:rsidRDefault="002D5968" w:rsidP="00BA3844">
      <w:pPr>
        <w:jc w:val="both"/>
        <w:rPr>
          <w:rFonts w:ascii="Times New Roman" w:hAnsi="Times New Roman" w:cs="Times New Roman"/>
          <w:sz w:val="24"/>
          <w:szCs w:val="24"/>
        </w:rPr>
      </w:pPr>
      <w:r w:rsidRPr="00957E32">
        <w:rPr>
          <w:rFonts w:ascii="Times New Roman" w:hAnsi="Times New Roman" w:cs="Times New Roman"/>
          <w:sz w:val="24"/>
          <w:szCs w:val="24"/>
        </w:rPr>
        <w:t>Let S be the solution perspective of the class DML queries such that</w:t>
      </w:r>
    </w:p>
    <w:p w:rsidR="002D5968" w:rsidRPr="00957E32" w:rsidRDefault="002D5968" w:rsidP="00BA3844">
      <w:pPr>
        <w:jc w:val="both"/>
        <w:rPr>
          <w:rFonts w:ascii="Times New Roman" w:hAnsi="Times New Roman" w:cs="Times New Roman"/>
          <w:sz w:val="24"/>
          <w:szCs w:val="24"/>
        </w:rPr>
      </w:pPr>
      <w:r w:rsidRPr="00957E32">
        <w:rPr>
          <w:rFonts w:ascii="Times New Roman" w:hAnsi="Times New Roman" w:cs="Times New Roman"/>
          <w:sz w:val="24"/>
          <w:szCs w:val="24"/>
        </w:rPr>
        <w:t xml:space="preserve">S={s, e, </w:t>
      </w:r>
      <w:proofErr w:type="spellStart"/>
      <w:r w:rsidRPr="00957E32">
        <w:rPr>
          <w:rFonts w:ascii="Times New Roman" w:hAnsi="Times New Roman" w:cs="Times New Roman"/>
          <w:sz w:val="24"/>
          <w:szCs w:val="24"/>
        </w:rPr>
        <w:t>i</w:t>
      </w:r>
      <w:proofErr w:type="spellEnd"/>
      <w:r w:rsidRPr="00957E32">
        <w:rPr>
          <w:rFonts w:ascii="Times New Roman" w:hAnsi="Times New Roman" w:cs="Times New Roman"/>
          <w:sz w:val="24"/>
          <w:szCs w:val="24"/>
        </w:rPr>
        <w:t>, o</w:t>
      </w:r>
      <w:r w:rsidR="0073325E" w:rsidRPr="00957E32">
        <w:rPr>
          <w:rFonts w:ascii="Times New Roman" w:hAnsi="Times New Roman" w:cs="Times New Roman"/>
          <w:sz w:val="24"/>
          <w:szCs w:val="24"/>
        </w:rPr>
        <w:t>, f</w:t>
      </w:r>
      <w:r w:rsidRPr="00957E32">
        <w:rPr>
          <w:rFonts w:ascii="Times New Roman" w:hAnsi="Times New Roman" w:cs="Times New Roman"/>
          <w:sz w:val="24"/>
          <w:szCs w:val="24"/>
        </w:rPr>
        <w:t>, DD, NDD, success, failure}</w:t>
      </w:r>
    </w:p>
    <w:p w:rsidR="002D5968" w:rsidRPr="00957E32" w:rsidRDefault="002D5968" w:rsidP="00BA3844">
      <w:pPr>
        <w:jc w:val="both"/>
        <w:rPr>
          <w:rFonts w:ascii="Times New Roman" w:hAnsi="Times New Roman" w:cs="Times New Roman"/>
          <w:sz w:val="24"/>
          <w:szCs w:val="24"/>
        </w:rPr>
      </w:pPr>
      <w:r w:rsidRPr="00957E32">
        <w:rPr>
          <w:rFonts w:ascii="Times New Roman" w:hAnsi="Times New Roman" w:cs="Times New Roman"/>
          <w:sz w:val="24"/>
          <w:szCs w:val="24"/>
        </w:rPr>
        <w:t xml:space="preserve">s=initial </w:t>
      </w:r>
      <w:r w:rsidR="00683155" w:rsidRPr="00957E32">
        <w:rPr>
          <w:rFonts w:ascii="Times New Roman" w:hAnsi="Times New Roman" w:cs="Times New Roman"/>
          <w:sz w:val="24"/>
          <w:szCs w:val="24"/>
        </w:rPr>
        <w:t>state and</w:t>
      </w:r>
      <w:r w:rsidRPr="00957E32">
        <w:rPr>
          <w:rFonts w:ascii="Times New Roman" w:hAnsi="Times New Roman" w:cs="Times New Roman"/>
          <w:sz w:val="24"/>
          <w:szCs w:val="24"/>
        </w:rPr>
        <w:t xml:space="preserve"> e be the end state.</w:t>
      </w:r>
    </w:p>
    <w:p w:rsidR="002D5968" w:rsidRPr="00957E32" w:rsidRDefault="002D5968" w:rsidP="00BA3844">
      <w:pPr>
        <w:jc w:val="both"/>
        <w:rPr>
          <w:rFonts w:ascii="Times New Roman" w:hAnsi="Times New Roman" w:cs="Times New Roman"/>
          <w:sz w:val="24"/>
          <w:szCs w:val="24"/>
        </w:rPr>
      </w:pPr>
      <w:proofErr w:type="spellStart"/>
      <w:r w:rsidRPr="00957E32">
        <w:rPr>
          <w:rFonts w:ascii="Times New Roman" w:hAnsi="Times New Roman" w:cs="Times New Roman"/>
          <w:sz w:val="24"/>
          <w:szCs w:val="24"/>
        </w:rPr>
        <w:t>i</w:t>
      </w:r>
      <w:proofErr w:type="spellEnd"/>
      <w:r w:rsidRPr="00957E32">
        <w:rPr>
          <w:rFonts w:ascii="Times New Roman" w:hAnsi="Times New Roman" w:cs="Times New Roman"/>
          <w:sz w:val="24"/>
          <w:szCs w:val="24"/>
        </w:rPr>
        <w:t>= input of the system.</w:t>
      </w:r>
    </w:p>
    <w:p w:rsidR="002D5968" w:rsidRPr="00957E32" w:rsidRDefault="002D5968" w:rsidP="00BA3844">
      <w:pPr>
        <w:jc w:val="both"/>
        <w:rPr>
          <w:rFonts w:ascii="Times New Roman" w:hAnsi="Times New Roman" w:cs="Times New Roman"/>
          <w:sz w:val="24"/>
          <w:szCs w:val="24"/>
        </w:rPr>
      </w:pPr>
      <w:r w:rsidRPr="00957E32">
        <w:rPr>
          <w:rFonts w:ascii="Times New Roman" w:hAnsi="Times New Roman" w:cs="Times New Roman"/>
          <w:sz w:val="24"/>
          <w:szCs w:val="24"/>
        </w:rPr>
        <w:t>o=output of the system.</w:t>
      </w:r>
    </w:p>
    <w:p w:rsidR="002D5968" w:rsidRPr="00957E32" w:rsidRDefault="002D5968" w:rsidP="00BA3844">
      <w:pPr>
        <w:jc w:val="both"/>
        <w:rPr>
          <w:rFonts w:ascii="Times New Roman" w:hAnsi="Times New Roman" w:cs="Times New Roman"/>
          <w:sz w:val="24"/>
          <w:szCs w:val="24"/>
        </w:rPr>
      </w:pPr>
      <w:r w:rsidRPr="00957E32">
        <w:rPr>
          <w:rFonts w:ascii="Times New Roman" w:hAnsi="Times New Roman" w:cs="Times New Roman"/>
          <w:sz w:val="24"/>
          <w:szCs w:val="24"/>
        </w:rPr>
        <w:t>DD-deterministic data it helps identifying the load store functions or assignment functions.</w:t>
      </w:r>
    </w:p>
    <w:p w:rsidR="002D5968" w:rsidRPr="00957E32" w:rsidRDefault="002D5968" w:rsidP="00BA3844">
      <w:pPr>
        <w:jc w:val="both"/>
        <w:rPr>
          <w:rFonts w:ascii="Times New Roman" w:hAnsi="Times New Roman" w:cs="Times New Roman"/>
          <w:sz w:val="24"/>
          <w:szCs w:val="24"/>
        </w:rPr>
      </w:pPr>
      <w:proofErr w:type="gramStart"/>
      <w:r w:rsidRPr="00957E32">
        <w:rPr>
          <w:rFonts w:ascii="Times New Roman" w:hAnsi="Times New Roman" w:cs="Times New Roman"/>
          <w:sz w:val="24"/>
          <w:szCs w:val="24"/>
        </w:rPr>
        <w:t>NDD-Non deterministic data of the system S to be solved.</w:t>
      </w:r>
      <w:proofErr w:type="gramEnd"/>
    </w:p>
    <w:p w:rsidR="002D5968" w:rsidRPr="00957E32" w:rsidRDefault="002D5968" w:rsidP="00BA3844">
      <w:pPr>
        <w:jc w:val="both"/>
        <w:rPr>
          <w:rFonts w:ascii="Times New Roman" w:hAnsi="Times New Roman" w:cs="Times New Roman"/>
          <w:sz w:val="24"/>
          <w:szCs w:val="24"/>
        </w:rPr>
      </w:pPr>
      <w:r w:rsidRPr="00957E32">
        <w:rPr>
          <w:rFonts w:ascii="Times New Roman" w:hAnsi="Times New Roman" w:cs="Times New Roman"/>
          <w:sz w:val="24"/>
          <w:szCs w:val="24"/>
        </w:rPr>
        <w:t>Success-desired outcome generated.</w:t>
      </w:r>
    </w:p>
    <w:p w:rsidR="002D5968" w:rsidRPr="00957E32" w:rsidRDefault="002D5968" w:rsidP="00BA3844">
      <w:pPr>
        <w:jc w:val="both"/>
        <w:rPr>
          <w:rFonts w:ascii="Times New Roman" w:hAnsi="Times New Roman" w:cs="Times New Roman"/>
          <w:sz w:val="24"/>
          <w:szCs w:val="24"/>
        </w:rPr>
      </w:pPr>
      <w:r w:rsidRPr="00957E32">
        <w:rPr>
          <w:rFonts w:ascii="Times New Roman" w:hAnsi="Times New Roman" w:cs="Times New Roman"/>
          <w:sz w:val="24"/>
          <w:szCs w:val="24"/>
        </w:rPr>
        <w:t>Failure-Desired outcome not generated or forced exit due to system error.</w:t>
      </w:r>
    </w:p>
    <w:p w:rsidR="002D5968" w:rsidRPr="00957E32" w:rsidRDefault="002D5968" w:rsidP="00BA3844">
      <w:pPr>
        <w:jc w:val="both"/>
        <w:rPr>
          <w:rFonts w:ascii="Times New Roman" w:hAnsi="Times New Roman" w:cs="Times New Roman"/>
          <w:sz w:val="24"/>
          <w:szCs w:val="24"/>
        </w:rPr>
      </w:pPr>
      <w:r w:rsidRPr="00957E32">
        <w:rPr>
          <w:rFonts w:ascii="Times New Roman" w:hAnsi="Times New Roman" w:cs="Times New Roman"/>
          <w:sz w:val="24"/>
          <w:szCs w:val="24"/>
        </w:rPr>
        <w:t>For class DML queries:</w:t>
      </w:r>
    </w:p>
    <w:p w:rsidR="002D5968" w:rsidRPr="00957E32" w:rsidRDefault="002D5968" w:rsidP="00BA3844">
      <w:pPr>
        <w:jc w:val="both"/>
        <w:rPr>
          <w:rFonts w:ascii="Times New Roman" w:hAnsi="Times New Roman" w:cs="Times New Roman"/>
          <w:sz w:val="24"/>
          <w:szCs w:val="24"/>
        </w:rPr>
      </w:pPr>
      <w:r w:rsidRPr="00957E32">
        <w:rPr>
          <w:rFonts w:ascii="Times New Roman" w:hAnsi="Times New Roman" w:cs="Times New Roman"/>
          <w:sz w:val="24"/>
          <w:szCs w:val="24"/>
        </w:rPr>
        <w:t xml:space="preserve">s=initial state of the created </w:t>
      </w:r>
      <w:r w:rsidR="00BD32CA" w:rsidRPr="00957E32">
        <w:rPr>
          <w:rFonts w:ascii="Times New Roman" w:hAnsi="Times New Roman" w:cs="Times New Roman"/>
          <w:sz w:val="24"/>
          <w:szCs w:val="24"/>
        </w:rPr>
        <w:t>schemas ()</w:t>
      </w:r>
    </w:p>
    <w:p w:rsidR="002D5968" w:rsidRDefault="002D5968" w:rsidP="00BA3844">
      <w:pPr>
        <w:jc w:val="both"/>
        <w:rPr>
          <w:rFonts w:ascii="Times New Roman" w:hAnsi="Times New Roman" w:cs="Times New Roman"/>
          <w:sz w:val="24"/>
          <w:szCs w:val="24"/>
        </w:rPr>
      </w:pPr>
      <w:r w:rsidRPr="00957E32">
        <w:rPr>
          <w:rFonts w:ascii="Times New Roman" w:hAnsi="Times New Roman" w:cs="Times New Roman"/>
          <w:sz w:val="24"/>
          <w:szCs w:val="24"/>
        </w:rPr>
        <w:t>s</w:t>
      </w:r>
      <w:proofErr w:type="gramStart"/>
      <w:r w:rsidRPr="00957E32">
        <w:rPr>
          <w:rFonts w:ascii="Times New Roman" w:hAnsi="Times New Roman" w:cs="Times New Roman"/>
          <w:sz w:val="24"/>
          <w:szCs w:val="24"/>
        </w:rPr>
        <w:t>={</w:t>
      </w:r>
      <w:proofErr w:type="gramEnd"/>
      <w:r w:rsidRPr="00957E32">
        <w:rPr>
          <w:rFonts w:ascii="Times New Roman" w:hAnsi="Times New Roman" w:cs="Times New Roman"/>
          <w:sz w:val="24"/>
          <w:szCs w:val="24"/>
        </w:rPr>
        <w:t>init()}- sets the default values for all five variables to respective values given in assignment.</w:t>
      </w:r>
    </w:p>
    <w:p w:rsidR="002D5968" w:rsidRPr="00957E32" w:rsidRDefault="002D5968" w:rsidP="00BA3844">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e=</w:t>
      </w:r>
      <w:r w:rsidRPr="00766D42">
        <w:rPr>
          <w:rFonts w:ascii="Times New Roman" w:hAnsi="Times New Roman" w:cs="Times New Roman"/>
          <w:sz w:val="24"/>
          <w:szCs w:val="24"/>
        </w:rPr>
        <w:t xml:space="preserve"> </w:t>
      </w:r>
      <w:r w:rsidRPr="00957E32">
        <w:rPr>
          <w:rFonts w:ascii="Times New Roman" w:hAnsi="Times New Roman" w:cs="Times New Roman"/>
          <w:sz w:val="24"/>
          <w:szCs w:val="24"/>
        </w:rPr>
        <w:t xml:space="preserve">and e be the end state </w:t>
      </w:r>
      <w:r>
        <w:rPr>
          <w:rFonts w:ascii="Times New Roman" w:hAnsi="Times New Roman" w:cs="Times New Roman"/>
          <w:sz w:val="24"/>
          <w:szCs w:val="24"/>
        </w:rPr>
        <w:t>i.e. post DML operations on schemas</w:t>
      </w:r>
    </w:p>
    <w:p w:rsidR="002D5968" w:rsidRPr="00957E32" w:rsidRDefault="002D5968" w:rsidP="00BA3844">
      <w:pPr>
        <w:jc w:val="both"/>
        <w:rPr>
          <w:rFonts w:ascii="Times New Roman" w:hAnsi="Times New Roman" w:cs="Times New Roman"/>
          <w:sz w:val="24"/>
          <w:szCs w:val="24"/>
        </w:rPr>
      </w:pPr>
      <w:r w:rsidRPr="00957E32">
        <w:rPr>
          <w:rFonts w:ascii="Times New Roman" w:hAnsi="Times New Roman" w:cs="Times New Roman"/>
          <w:sz w:val="24"/>
          <w:szCs w:val="24"/>
        </w:rPr>
        <w:t xml:space="preserve">Input </w:t>
      </w:r>
      <w:proofErr w:type="spellStart"/>
      <w:r w:rsidRPr="00957E32">
        <w:rPr>
          <w:rFonts w:ascii="Times New Roman" w:hAnsi="Times New Roman" w:cs="Times New Roman"/>
          <w:sz w:val="24"/>
          <w:szCs w:val="24"/>
        </w:rPr>
        <w:t>i</w:t>
      </w:r>
      <w:proofErr w:type="spellEnd"/>
      <w:proofErr w:type="gramStart"/>
      <w:r w:rsidRPr="00957E32">
        <w:rPr>
          <w:rFonts w:ascii="Times New Roman" w:hAnsi="Times New Roman" w:cs="Times New Roman"/>
          <w:sz w:val="24"/>
          <w:szCs w:val="24"/>
        </w:rPr>
        <w:t>=(</w:t>
      </w:r>
      <w:proofErr w:type="gramEnd"/>
      <w:r w:rsidRPr="00957E32">
        <w:rPr>
          <w:rFonts w:ascii="Times New Roman" w:hAnsi="Times New Roman" w:cs="Times New Roman"/>
          <w:sz w:val="24"/>
          <w:szCs w:val="24"/>
        </w:rPr>
        <w:t>I1,I2)</w:t>
      </w:r>
    </w:p>
    <w:p w:rsidR="002D5968" w:rsidRDefault="002D5968" w:rsidP="00BA3844">
      <w:pPr>
        <w:jc w:val="both"/>
        <w:rPr>
          <w:rFonts w:ascii="Times New Roman" w:hAnsi="Times New Roman" w:cs="Times New Roman"/>
          <w:sz w:val="24"/>
          <w:szCs w:val="24"/>
        </w:rPr>
      </w:pPr>
      <w:r>
        <w:rPr>
          <w:rFonts w:ascii="Times New Roman" w:hAnsi="Times New Roman" w:cs="Times New Roman"/>
          <w:sz w:val="24"/>
          <w:szCs w:val="24"/>
        </w:rPr>
        <w:t>I1</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DSN} where DSN(Data source name) is the connectivity created between Java and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with help of JDBC driver.</w:t>
      </w:r>
    </w:p>
    <w:p w:rsidR="002D5968" w:rsidRDefault="002D5968" w:rsidP="00BA3844">
      <w:pPr>
        <w:jc w:val="both"/>
        <w:rPr>
          <w:rFonts w:ascii="Times New Roman" w:hAnsi="Times New Roman" w:cs="Times New Roman"/>
          <w:sz w:val="24"/>
          <w:szCs w:val="24"/>
        </w:rPr>
      </w:pPr>
      <w:r>
        <w:rPr>
          <w:rFonts w:ascii="Times New Roman" w:hAnsi="Times New Roman" w:cs="Times New Roman"/>
          <w:sz w:val="24"/>
          <w:szCs w:val="24"/>
        </w:rPr>
        <w:t>I2</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name of database, name of table , connection object, </w:t>
      </w:r>
      <w:proofErr w:type="spellStart"/>
      <w:r>
        <w:rPr>
          <w:rFonts w:ascii="Times New Roman" w:hAnsi="Times New Roman" w:cs="Times New Roman"/>
          <w:sz w:val="24"/>
          <w:szCs w:val="24"/>
        </w:rPr>
        <w:t>recordset</w:t>
      </w:r>
      <w:proofErr w:type="spellEnd"/>
      <w:r>
        <w:rPr>
          <w:rFonts w:ascii="Times New Roman" w:hAnsi="Times New Roman" w:cs="Times New Roman"/>
          <w:sz w:val="24"/>
          <w:szCs w:val="24"/>
        </w:rPr>
        <w:t xml:space="preserve"> object, command object}, </w:t>
      </w:r>
    </w:p>
    <w:p w:rsidR="002D5968" w:rsidRDefault="002D5968" w:rsidP="00BA3844">
      <w:pPr>
        <w:jc w:val="both"/>
        <w:rPr>
          <w:rFonts w:ascii="Times New Roman" w:hAnsi="Times New Roman" w:cs="Times New Roman"/>
          <w:sz w:val="24"/>
          <w:szCs w:val="24"/>
        </w:rPr>
      </w:pPr>
      <w:proofErr w:type="gramStart"/>
      <w:r>
        <w:rPr>
          <w:rFonts w:ascii="Times New Roman" w:hAnsi="Times New Roman" w:cs="Times New Roman"/>
          <w:sz w:val="24"/>
          <w:szCs w:val="24"/>
        </w:rPr>
        <w:t>name</w:t>
      </w:r>
      <w:proofErr w:type="gramEnd"/>
      <w:r>
        <w:rPr>
          <w:rFonts w:ascii="Times New Roman" w:hAnsi="Times New Roman" w:cs="Times New Roman"/>
          <w:sz w:val="24"/>
          <w:szCs w:val="24"/>
        </w:rPr>
        <w:t xml:space="preserve"> of database≠ NULL &amp; database must exist in the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server side </w:t>
      </w:r>
    </w:p>
    <w:p w:rsidR="002D5968" w:rsidRDefault="002D5968" w:rsidP="00BA3844">
      <w:pPr>
        <w:jc w:val="both"/>
        <w:rPr>
          <w:rFonts w:ascii="Times New Roman" w:hAnsi="Times New Roman" w:cs="Times New Roman"/>
          <w:sz w:val="24"/>
          <w:szCs w:val="24"/>
        </w:rPr>
      </w:pPr>
      <w:proofErr w:type="gramStart"/>
      <w:r>
        <w:rPr>
          <w:rFonts w:ascii="Times New Roman" w:hAnsi="Times New Roman" w:cs="Times New Roman"/>
          <w:sz w:val="24"/>
          <w:szCs w:val="24"/>
        </w:rPr>
        <w:t>name</w:t>
      </w:r>
      <w:proofErr w:type="gramEnd"/>
      <w:r>
        <w:rPr>
          <w:rFonts w:ascii="Times New Roman" w:hAnsi="Times New Roman" w:cs="Times New Roman"/>
          <w:sz w:val="24"/>
          <w:szCs w:val="24"/>
        </w:rPr>
        <w:t xml:space="preserve"> of table ≠NULL &amp; table must exist in the mentioned database on server side.</w:t>
      </w:r>
    </w:p>
    <w:p w:rsidR="002D5968" w:rsidRDefault="002D5968" w:rsidP="00BA3844">
      <w:pPr>
        <w:jc w:val="both"/>
        <w:rPr>
          <w:rFonts w:ascii="Times New Roman" w:hAnsi="Times New Roman" w:cs="Times New Roman"/>
          <w:sz w:val="24"/>
          <w:szCs w:val="24"/>
        </w:rPr>
      </w:pPr>
      <w:r>
        <w:rPr>
          <w:rFonts w:ascii="Times New Roman" w:hAnsi="Times New Roman" w:cs="Times New Roman"/>
          <w:sz w:val="24"/>
          <w:szCs w:val="24"/>
        </w:rPr>
        <w:t xml:space="preserve">Connection object ≠ NULL </w:t>
      </w:r>
    </w:p>
    <w:p w:rsidR="002D5968" w:rsidRDefault="002D5968" w:rsidP="00BA3844">
      <w:pPr>
        <w:jc w:val="both"/>
        <w:rPr>
          <w:rFonts w:ascii="Times New Roman" w:hAnsi="Times New Roman" w:cs="Times New Roman"/>
          <w:sz w:val="24"/>
          <w:szCs w:val="24"/>
        </w:rPr>
      </w:pPr>
      <w:proofErr w:type="spellStart"/>
      <w:r>
        <w:rPr>
          <w:rFonts w:ascii="Times New Roman" w:hAnsi="Times New Roman" w:cs="Times New Roman"/>
          <w:sz w:val="24"/>
          <w:szCs w:val="24"/>
        </w:rPr>
        <w:t>Recordsetobject≠NULL</w:t>
      </w:r>
      <w:proofErr w:type="spellEnd"/>
    </w:p>
    <w:p w:rsidR="002D5968" w:rsidRDefault="002D5968" w:rsidP="00BA3844">
      <w:pPr>
        <w:jc w:val="both"/>
        <w:rPr>
          <w:rFonts w:ascii="Times New Roman" w:hAnsi="Times New Roman" w:cs="Times New Roman"/>
          <w:sz w:val="24"/>
          <w:szCs w:val="24"/>
        </w:rPr>
      </w:pPr>
      <w:r>
        <w:rPr>
          <w:rFonts w:ascii="Times New Roman" w:hAnsi="Times New Roman" w:cs="Times New Roman"/>
          <w:sz w:val="24"/>
          <w:szCs w:val="24"/>
        </w:rPr>
        <w:t xml:space="preserve">Command </w:t>
      </w:r>
      <w:proofErr w:type="spellStart"/>
      <w:r>
        <w:rPr>
          <w:rFonts w:ascii="Times New Roman" w:hAnsi="Times New Roman" w:cs="Times New Roman"/>
          <w:sz w:val="24"/>
          <w:szCs w:val="24"/>
        </w:rPr>
        <w:t>object≠NULL</w:t>
      </w:r>
      <w:proofErr w:type="spellEnd"/>
    </w:p>
    <w:p w:rsidR="002D5968" w:rsidRDefault="002D5968" w:rsidP="00BA3844">
      <w:pPr>
        <w:jc w:val="both"/>
        <w:rPr>
          <w:rFonts w:ascii="Times New Roman" w:hAnsi="Times New Roman" w:cs="Times New Roman"/>
          <w:sz w:val="24"/>
          <w:szCs w:val="24"/>
        </w:rPr>
      </w:pPr>
      <w:r>
        <w:rPr>
          <w:rFonts w:ascii="Times New Roman" w:hAnsi="Times New Roman" w:cs="Times New Roman"/>
          <w:sz w:val="24"/>
          <w:szCs w:val="24"/>
        </w:rPr>
        <w:t>O</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Data </w:t>
      </w:r>
      <w:proofErr w:type="spellStart"/>
      <w:r>
        <w:rPr>
          <w:rFonts w:ascii="Times New Roman" w:hAnsi="Times New Roman" w:cs="Times New Roman"/>
          <w:sz w:val="24"/>
          <w:szCs w:val="24"/>
        </w:rPr>
        <w:t>inserted,data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deleted,data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updated,data</w:t>
      </w:r>
      <w:proofErr w:type="spellEnd"/>
      <w:r>
        <w:rPr>
          <w:rFonts w:ascii="Times New Roman" w:hAnsi="Times New Roman" w:cs="Times New Roman"/>
          <w:sz w:val="24"/>
          <w:szCs w:val="24"/>
        </w:rPr>
        <w:t xml:space="preserve"> found}</w:t>
      </w:r>
    </w:p>
    <w:p w:rsidR="002D5968" w:rsidRPr="00957E32" w:rsidRDefault="002D5968" w:rsidP="00BA3844">
      <w:pPr>
        <w:jc w:val="both"/>
        <w:rPr>
          <w:rFonts w:ascii="Times New Roman" w:hAnsi="Times New Roman" w:cs="Times New Roman"/>
          <w:sz w:val="24"/>
          <w:szCs w:val="24"/>
        </w:rPr>
      </w:pPr>
      <w:r>
        <w:rPr>
          <w:rFonts w:ascii="Times New Roman" w:hAnsi="Times New Roman" w:cs="Times New Roman"/>
          <w:sz w:val="24"/>
          <w:szCs w:val="24"/>
        </w:rPr>
        <w:t>f</w:t>
      </w:r>
      <w:proofErr w:type="gramStart"/>
      <w:r w:rsidRPr="00957E32">
        <w:rPr>
          <w:rFonts w:ascii="Times New Roman" w:hAnsi="Times New Roman" w:cs="Times New Roman"/>
          <w:sz w:val="24"/>
          <w:szCs w:val="24"/>
        </w:rPr>
        <w:t>={</w:t>
      </w:r>
      <w:proofErr w:type="spellStart"/>
      <w:proofErr w:type="gramEnd"/>
      <w:r w:rsidRPr="00957E32">
        <w:rPr>
          <w:rFonts w:ascii="Times New Roman" w:hAnsi="Times New Roman" w:cs="Times New Roman"/>
          <w:sz w:val="24"/>
          <w:szCs w:val="24"/>
        </w:rPr>
        <w:t>Insert,Update,Delete,Select</w:t>
      </w:r>
      <w:proofErr w:type="spellEnd"/>
      <w:r w:rsidRPr="00957E32">
        <w:rPr>
          <w:rFonts w:ascii="Times New Roman" w:hAnsi="Times New Roman" w:cs="Times New Roman"/>
          <w:sz w:val="24"/>
          <w:szCs w:val="24"/>
        </w:rPr>
        <w:t>}</w:t>
      </w:r>
    </w:p>
    <w:p w:rsidR="002D5968" w:rsidRPr="00957E32" w:rsidRDefault="002D5968" w:rsidP="00BA3844">
      <w:pPr>
        <w:jc w:val="both"/>
        <w:rPr>
          <w:rFonts w:ascii="Times New Roman" w:hAnsi="Times New Roman" w:cs="Times New Roman"/>
          <w:sz w:val="24"/>
          <w:szCs w:val="24"/>
        </w:rPr>
      </w:pPr>
      <w:r w:rsidRPr="00957E32">
        <w:rPr>
          <w:rFonts w:ascii="Times New Roman" w:hAnsi="Times New Roman" w:cs="Times New Roman"/>
          <w:sz w:val="24"/>
          <w:szCs w:val="24"/>
        </w:rPr>
        <w:t>Insert</w:t>
      </w:r>
      <w:proofErr w:type="gramStart"/>
      <w:r w:rsidRPr="00957E32">
        <w:rPr>
          <w:rFonts w:ascii="Times New Roman" w:hAnsi="Times New Roman" w:cs="Times New Roman"/>
          <w:sz w:val="24"/>
          <w:szCs w:val="24"/>
        </w:rPr>
        <w:t>={</w:t>
      </w:r>
      <w:proofErr w:type="gramEnd"/>
      <w:r w:rsidRPr="00957E32">
        <w:rPr>
          <w:rFonts w:ascii="Times New Roman" w:hAnsi="Times New Roman" w:cs="Times New Roman"/>
          <w:sz w:val="24"/>
          <w:szCs w:val="24"/>
        </w:rPr>
        <w:t xml:space="preserve">value of </w:t>
      </w:r>
      <w:proofErr w:type="spellStart"/>
      <w:r w:rsidRPr="00957E32">
        <w:rPr>
          <w:rFonts w:ascii="Times New Roman" w:hAnsi="Times New Roman" w:cs="Times New Roman"/>
          <w:sz w:val="24"/>
          <w:szCs w:val="24"/>
        </w:rPr>
        <w:t>col</w:t>
      </w:r>
      <w:proofErr w:type="spellEnd"/>
      <w:r w:rsidRPr="00957E32">
        <w:rPr>
          <w:rFonts w:ascii="Times New Roman" w:hAnsi="Times New Roman" w:cs="Times New Roman"/>
          <w:sz w:val="24"/>
          <w:szCs w:val="24"/>
        </w:rPr>
        <w:t xml:space="preserve"> 1,value of </w:t>
      </w:r>
      <w:proofErr w:type="spellStart"/>
      <w:r w:rsidRPr="00957E32">
        <w:rPr>
          <w:rFonts w:ascii="Times New Roman" w:hAnsi="Times New Roman" w:cs="Times New Roman"/>
          <w:sz w:val="24"/>
          <w:szCs w:val="24"/>
        </w:rPr>
        <w:t>col</w:t>
      </w:r>
      <w:proofErr w:type="spellEnd"/>
      <w:r w:rsidRPr="00957E32">
        <w:rPr>
          <w:rFonts w:ascii="Times New Roman" w:hAnsi="Times New Roman" w:cs="Times New Roman"/>
          <w:sz w:val="24"/>
          <w:szCs w:val="24"/>
        </w:rPr>
        <w:t xml:space="preserve"> 2…..value of </w:t>
      </w:r>
      <w:proofErr w:type="spellStart"/>
      <w:r w:rsidRPr="00957E32">
        <w:rPr>
          <w:rFonts w:ascii="Times New Roman" w:hAnsi="Times New Roman" w:cs="Times New Roman"/>
          <w:sz w:val="24"/>
          <w:szCs w:val="24"/>
        </w:rPr>
        <w:t>col</w:t>
      </w:r>
      <w:proofErr w:type="spellEnd"/>
      <w:r w:rsidRPr="00957E32">
        <w:rPr>
          <w:rFonts w:ascii="Times New Roman" w:hAnsi="Times New Roman" w:cs="Times New Roman"/>
          <w:sz w:val="24"/>
          <w:szCs w:val="24"/>
        </w:rPr>
        <w:t xml:space="preserve"> n} </w:t>
      </w:r>
      <w:proofErr w:type="spellStart"/>
      <w:r w:rsidRPr="00957E32">
        <w:rPr>
          <w:rFonts w:ascii="Times New Roman" w:hAnsi="Times New Roman" w:cs="Times New Roman"/>
          <w:sz w:val="24"/>
          <w:szCs w:val="24"/>
        </w:rPr>
        <w:t>n≠Ø</w:t>
      </w:r>
      <w:proofErr w:type="spellEnd"/>
      <w:r w:rsidRPr="00957E32">
        <w:rPr>
          <w:rFonts w:ascii="Times New Roman" w:hAnsi="Times New Roman" w:cs="Times New Roman"/>
          <w:sz w:val="24"/>
          <w:szCs w:val="24"/>
        </w:rPr>
        <w:t>. n=no. of columns.</w:t>
      </w:r>
    </w:p>
    <w:p w:rsidR="002D5968" w:rsidRPr="00957E32" w:rsidRDefault="002D5968" w:rsidP="00BA3844">
      <w:pPr>
        <w:jc w:val="both"/>
        <w:rPr>
          <w:rFonts w:ascii="Times New Roman" w:hAnsi="Times New Roman" w:cs="Times New Roman"/>
          <w:sz w:val="24"/>
          <w:szCs w:val="24"/>
        </w:rPr>
      </w:pPr>
      <w:r w:rsidRPr="00957E32">
        <w:rPr>
          <w:rFonts w:ascii="Times New Roman" w:hAnsi="Times New Roman" w:cs="Times New Roman"/>
          <w:sz w:val="24"/>
          <w:szCs w:val="24"/>
        </w:rPr>
        <w:t>Update</w:t>
      </w:r>
      <w:proofErr w:type="gramStart"/>
      <w:r w:rsidRPr="00957E32">
        <w:rPr>
          <w:rFonts w:ascii="Times New Roman" w:hAnsi="Times New Roman" w:cs="Times New Roman"/>
          <w:sz w:val="24"/>
          <w:szCs w:val="24"/>
        </w:rPr>
        <w:t>={</w:t>
      </w:r>
      <w:proofErr w:type="gramEnd"/>
      <w:r w:rsidRPr="00957E32">
        <w:rPr>
          <w:rFonts w:ascii="Times New Roman" w:hAnsi="Times New Roman" w:cs="Times New Roman"/>
          <w:sz w:val="24"/>
          <w:szCs w:val="24"/>
        </w:rPr>
        <w:t xml:space="preserve">value of </w:t>
      </w:r>
      <w:proofErr w:type="spellStart"/>
      <w:r w:rsidRPr="00957E32">
        <w:rPr>
          <w:rFonts w:ascii="Times New Roman" w:hAnsi="Times New Roman" w:cs="Times New Roman"/>
          <w:sz w:val="24"/>
          <w:szCs w:val="24"/>
        </w:rPr>
        <w:t>col</w:t>
      </w:r>
      <w:proofErr w:type="spellEnd"/>
      <w:r w:rsidRPr="00957E32">
        <w:rPr>
          <w:rFonts w:ascii="Times New Roman" w:hAnsi="Times New Roman" w:cs="Times New Roman"/>
          <w:sz w:val="24"/>
          <w:szCs w:val="24"/>
        </w:rPr>
        <w:t xml:space="preserve"> 1 , value of </w:t>
      </w:r>
      <w:proofErr w:type="spellStart"/>
      <w:r w:rsidRPr="00957E32">
        <w:rPr>
          <w:rFonts w:ascii="Times New Roman" w:hAnsi="Times New Roman" w:cs="Times New Roman"/>
          <w:sz w:val="24"/>
          <w:szCs w:val="24"/>
        </w:rPr>
        <w:t>col</w:t>
      </w:r>
      <w:proofErr w:type="spellEnd"/>
      <w:r w:rsidRPr="00957E32">
        <w:rPr>
          <w:rFonts w:ascii="Times New Roman" w:hAnsi="Times New Roman" w:cs="Times New Roman"/>
          <w:sz w:val="24"/>
          <w:szCs w:val="24"/>
        </w:rPr>
        <w:t xml:space="preserve"> 2 ….where value of </w:t>
      </w:r>
      <w:proofErr w:type="spellStart"/>
      <w:r w:rsidRPr="00957E32">
        <w:rPr>
          <w:rFonts w:ascii="Times New Roman" w:hAnsi="Times New Roman" w:cs="Times New Roman"/>
          <w:sz w:val="24"/>
          <w:szCs w:val="24"/>
        </w:rPr>
        <w:t>col</w:t>
      </w:r>
      <w:proofErr w:type="spellEnd"/>
      <w:r w:rsidRPr="00957E32">
        <w:rPr>
          <w:rFonts w:ascii="Times New Roman" w:hAnsi="Times New Roman" w:cs="Times New Roman"/>
          <w:sz w:val="24"/>
          <w:szCs w:val="24"/>
        </w:rPr>
        <w:t xml:space="preserve"> m=a} </w:t>
      </w:r>
      <w:proofErr w:type="spellStart"/>
      <w:r w:rsidRPr="00957E32">
        <w:rPr>
          <w:rFonts w:ascii="Times New Roman" w:hAnsi="Times New Roman" w:cs="Times New Roman"/>
          <w:sz w:val="24"/>
          <w:szCs w:val="24"/>
        </w:rPr>
        <w:t>m≠Ø</w:t>
      </w:r>
      <w:proofErr w:type="spellEnd"/>
      <w:r w:rsidRPr="00957E32">
        <w:rPr>
          <w:rFonts w:ascii="Times New Roman" w:hAnsi="Times New Roman" w:cs="Times New Roman"/>
          <w:sz w:val="24"/>
          <w:szCs w:val="24"/>
        </w:rPr>
        <w:t>&amp; a≠ Ø</w:t>
      </w:r>
    </w:p>
    <w:p w:rsidR="002D5968" w:rsidRPr="00957E32" w:rsidRDefault="002D5968" w:rsidP="00BA3844">
      <w:pPr>
        <w:jc w:val="both"/>
        <w:rPr>
          <w:rFonts w:ascii="Times New Roman" w:hAnsi="Times New Roman" w:cs="Times New Roman"/>
          <w:sz w:val="24"/>
          <w:szCs w:val="24"/>
        </w:rPr>
      </w:pPr>
      <w:r w:rsidRPr="00957E32">
        <w:rPr>
          <w:rFonts w:ascii="Times New Roman" w:hAnsi="Times New Roman" w:cs="Times New Roman"/>
          <w:sz w:val="24"/>
          <w:szCs w:val="24"/>
        </w:rPr>
        <w:t>Delete</w:t>
      </w:r>
      <w:proofErr w:type="gramStart"/>
      <w:r w:rsidRPr="00957E32">
        <w:rPr>
          <w:rFonts w:ascii="Times New Roman" w:hAnsi="Times New Roman" w:cs="Times New Roman"/>
          <w:sz w:val="24"/>
          <w:szCs w:val="24"/>
        </w:rPr>
        <w:t>={</w:t>
      </w:r>
      <w:proofErr w:type="spellStart"/>
      <w:proofErr w:type="gramEnd"/>
      <w:r w:rsidRPr="00957E32">
        <w:rPr>
          <w:rFonts w:ascii="Times New Roman" w:hAnsi="Times New Roman" w:cs="Times New Roman"/>
          <w:sz w:val="24"/>
          <w:szCs w:val="24"/>
        </w:rPr>
        <w:t>col</w:t>
      </w:r>
      <w:proofErr w:type="spellEnd"/>
      <w:r w:rsidRPr="00957E32">
        <w:rPr>
          <w:rFonts w:ascii="Times New Roman" w:hAnsi="Times New Roman" w:cs="Times New Roman"/>
          <w:sz w:val="24"/>
          <w:szCs w:val="24"/>
        </w:rPr>
        <w:t xml:space="preserve"> 1 , </w:t>
      </w:r>
      <w:proofErr w:type="spellStart"/>
      <w:r w:rsidRPr="00957E32">
        <w:rPr>
          <w:rFonts w:ascii="Times New Roman" w:hAnsi="Times New Roman" w:cs="Times New Roman"/>
          <w:sz w:val="24"/>
          <w:szCs w:val="24"/>
        </w:rPr>
        <w:t>col</w:t>
      </w:r>
      <w:proofErr w:type="spellEnd"/>
      <w:r w:rsidRPr="00957E32">
        <w:rPr>
          <w:rFonts w:ascii="Times New Roman" w:hAnsi="Times New Roman" w:cs="Times New Roman"/>
          <w:sz w:val="24"/>
          <w:szCs w:val="24"/>
        </w:rPr>
        <w:t xml:space="preserve"> 2…</w:t>
      </w:r>
      <w:proofErr w:type="spellStart"/>
      <w:r w:rsidRPr="00957E32">
        <w:rPr>
          <w:rFonts w:ascii="Times New Roman" w:hAnsi="Times New Roman" w:cs="Times New Roman"/>
          <w:sz w:val="24"/>
          <w:szCs w:val="24"/>
        </w:rPr>
        <w:t>col</w:t>
      </w:r>
      <w:proofErr w:type="spellEnd"/>
      <w:r w:rsidRPr="00957E32">
        <w:rPr>
          <w:rFonts w:ascii="Times New Roman" w:hAnsi="Times New Roman" w:cs="Times New Roman"/>
          <w:sz w:val="24"/>
          <w:szCs w:val="24"/>
        </w:rPr>
        <w:t xml:space="preserve"> n where value </w:t>
      </w:r>
      <w:proofErr w:type="spellStart"/>
      <w:r w:rsidRPr="00957E32">
        <w:rPr>
          <w:rFonts w:ascii="Times New Roman" w:hAnsi="Times New Roman" w:cs="Times New Roman"/>
          <w:sz w:val="24"/>
          <w:szCs w:val="24"/>
        </w:rPr>
        <w:t>col</w:t>
      </w:r>
      <w:proofErr w:type="spellEnd"/>
      <w:r w:rsidRPr="00957E32">
        <w:rPr>
          <w:rFonts w:ascii="Times New Roman" w:hAnsi="Times New Roman" w:cs="Times New Roman"/>
          <w:sz w:val="24"/>
          <w:szCs w:val="24"/>
        </w:rPr>
        <w:t xml:space="preserve"> m = a}.</w:t>
      </w:r>
      <w:proofErr w:type="spellStart"/>
      <w:r w:rsidRPr="00957E32">
        <w:rPr>
          <w:rFonts w:ascii="Times New Roman" w:hAnsi="Times New Roman" w:cs="Times New Roman"/>
          <w:sz w:val="24"/>
          <w:szCs w:val="24"/>
        </w:rPr>
        <w:t>m≠Ø</w:t>
      </w:r>
      <w:proofErr w:type="spellEnd"/>
      <w:r w:rsidRPr="00957E32">
        <w:rPr>
          <w:rFonts w:ascii="Times New Roman" w:hAnsi="Times New Roman" w:cs="Times New Roman"/>
          <w:sz w:val="24"/>
          <w:szCs w:val="24"/>
        </w:rPr>
        <w:t>&amp; a≠ Ø</w:t>
      </w:r>
    </w:p>
    <w:p w:rsidR="002D5968" w:rsidRPr="00957E32" w:rsidRDefault="002D5968" w:rsidP="00BA3844">
      <w:pPr>
        <w:jc w:val="both"/>
        <w:rPr>
          <w:rFonts w:ascii="Times New Roman" w:hAnsi="Times New Roman" w:cs="Times New Roman"/>
          <w:sz w:val="24"/>
          <w:szCs w:val="24"/>
        </w:rPr>
      </w:pPr>
      <w:r w:rsidRPr="00957E32">
        <w:rPr>
          <w:rFonts w:ascii="Times New Roman" w:hAnsi="Times New Roman" w:cs="Times New Roman"/>
          <w:sz w:val="24"/>
          <w:szCs w:val="24"/>
        </w:rPr>
        <w:t>Select</w:t>
      </w:r>
      <w:proofErr w:type="gramStart"/>
      <w:r w:rsidRPr="00957E32">
        <w:rPr>
          <w:rFonts w:ascii="Times New Roman" w:hAnsi="Times New Roman" w:cs="Times New Roman"/>
          <w:sz w:val="24"/>
          <w:szCs w:val="24"/>
        </w:rPr>
        <w:t>={</w:t>
      </w:r>
      <w:proofErr w:type="gramEnd"/>
      <w:r w:rsidRPr="00957E32">
        <w:rPr>
          <w:rFonts w:ascii="Times New Roman" w:hAnsi="Times New Roman" w:cs="Times New Roman"/>
          <w:sz w:val="24"/>
          <w:szCs w:val="24"/>
        </w:rPr>
        <w:t xml:space="preserve"> </w:t>
      </w:r>
      <w:proofErr w:type="spellStart"/>
      <w:r w:rsidRPr="00957E32">
        <w:rPr>
          <w:rFonts w:ascii="Times New Roman" w:hAnsi="Times New Roman" w:cs="Times New Roman"/>
          <w:sz w:val="24"/>
          <w:szCs w:val="24"/>
        </w:rPr>
        <w:t>col</w:t>
      </w:r>
      <w:proofErr w:type="spellEnd"/>
      <w:r w:rsidRPr="00957E32">
        <w:rPr>
          <w:rFonts w:ascii="Times New Roman" w:hAnsi="Times New Roman" w:cs="Times New Roman"/>
          <w:sz w:val="24"/>
          <w:szCs w:val="24"/>
        </w:rPr>
        <w:t xml:space="preserve"> 1 , </w:t>
      </w:r>
      <w:proofErr w:type="spellStart"/>
      <w:r w:rsidRPr="00957E32">
        <w:rPr>
          <w:rFonts w:ascii="Times New Roman" w:hAnsi="Times New Roman" w:cs="Times New Roman"/>
          <w:sz w:val="24"/>
          <w:szCs w:val="24"/>
        </w:rPr>
        <w:t>col</w:t>
      </w:r>
      <w:proofErr w:type="spellEnd"/>
      <w:r w:rsidRPr="00957E32">
        <w:rPr>
          <w:rFonts w:ascii="Times New Roman" w:hAnsi="Times New Roman" w:cs="Times New Roman"/>
          <w:sz w:val="24"/>
          <w:szCs w:val="24"/>
        </w:rPr>
        <w:t xml:space="preserve"> 2…</w:t>
      </w:r>
      <w:proofErr w:type="spellStart"/>
      <w:r w:rsidRPr="00957E32">
        <w:rPr>
          <w:rFonts w:ascii="Times New Roman" w:hAnsi="Times New Roman" w:cs="Times New Roman"/>
          <w:sz w:val="24"/>
          <w:szCs w:val="24"/>
        </w:rPr>
        <w:t>col</w:t>
      </w:r>
      <w:proofErr w:type="spellEnd"/>
      <w:r w:rsidRPr="00957E32">
        <w:rPr>
          <w:rFonts w:ascii="Times New Roman" w:hAnsi="Times New Roman" w:cs="Times New Roman"/>
          <w:sz w:val="24"/>
          <w:szCs w:val="24"/>
        </w:rPr>
        <w:t xml:space="preserve"> n where value </w:t>
      </w:r>
      <w:proofErr w:type="spellStart"/>
      <w:r w:rsidRPr="00957E32">
        <w:rPr>
          <w:rFonts w:ascii="Times New Roman" w:hAnsi="Times New Roman" w:cs="Times New Roman"/>
          <w:sz w:val="24"/>
          <w:szCs w:val="24"/>
        </w:rPr>
        <w:t>col</w:t>
      </w:r>
      <w:proofErr w:type="spellEnd"/>
      <w:r w:rsidRPr="00957E32">
        <w:rPr>
          <w:rFonts w:ascii="Times New Roman" w:hAnsi="Times New Roman" w:cs="Times New Roman"/>
          <w:sz w:val="24"/>
          <w:szCs w:val="24"/>
        </w:rPr>
        <w:t xml:space="preserve"> m = a } </w:t>
      </w:r>
      <w:proofErr w:type="spellStart"/>
      <w:r w:rsidRPr="00957E32">
        <w:rPr>
          <w:rFonts w:ascii="Times New Roman" w:hAnsi="Times New Roman" w:cs="Times New Roman"/>
          <w:sz w:val="24"/>
          <w:szCs w:val="24"/>
        </w:rPr>
        <w:t>m≠Ø</w:t>
      </w:r>
      <w:proofErr w:type="spellEnd"/>
      <w:r w:rsidRPr="00957E32">
        <w:rPr>
          <w:rFonts w:ascii="Times New Roman" w:hAnsi="Times New Roman" w:cs="Times New Roman"/>
          <w:sz w:val="24"/>
          <w:szCs w:val="24"/>
        </w:rPr>
        <w:t xml:space="preserve">&amp; a≠ Ø </w:t>
      </w:r>
    </w:p>
    <w:p w:rsidR="002D5968" w:rsidRDefault="002D5968" w:rsidP="00BA3844">
      <w:pPr>
        <w:spacing w:line="240" w:lineRule="auto"/>
        <w:jc w:val="both"/>
        <w:rPr>
          <w:rFonts w:ascii="Times New Roman" w:hAnsi="Times New Roman" w:cs="Times New Roman"/>
          <w:sz w:val="24"/>
          <w:szCs w:val="24"/>
        </w:rPr>
      </w:pPr>
      <w:r w:rsidRPr="00957E32">
        <w:rPr>
          <w:rFonts w:ascii="Times New Roman" w:hAnsi="Times New Roman" w:cs="Times New Roman"/>
          <w:sz w:val="24"/>
          <w:szCs w:val="24"/>
        </w:rPr>
        <w:t xml:space="preserve">Success- desired output is generated in </w:t>
      </w:r>
      <w:r>
        <w:rPr>
          <w:rFonts w:ascii="Times New Roman" w:hAnsi="Times New Roman" w:cs="Times New Roman"/>
          <w:sz w:val="24"/>
          <w:szCs w:val="24"/>
        </w:rPr>
        <w:t>and shown in the java frame.</w:t>
      </w:r>
    </w:p>
    <w:p w:rsidR="002D5968" w:rsidRDefault="002D5968" w:rsidP="00BA3844">
      <w:pPr>
        <w:spacing w:line="240" w:lineRule="auto"/>
        <w:jc w:val="both"/>
        <w:rPr>
          <w:rFonts w:ascii="Times New Roman" w:hAnsi="Times New Roman" w:cs="Times New Roman"/>
          <w:sz w:val="24"/>
          <w:szCs w:val="24"/>
        </w:rPr>
      </w:pPr>
      <w:r w:rsidRPr="00957E32">
        <w:rPr>
          <w:rFonts w:ascii="Times New Roman" w:hAnsi="Times New Roman" w:cs="Times New Roman"/>
          <w:sz w:val="24"/>
          <w:szCs w:val="24"/>
        </w:rPr>
        <w:t>Failure- d</w:t>
      </w:r>
      <w:r>
        <w:rPr>
          <w:rFonts w:ascii="Times New Roman" w:hAnsi="Times New Roman" w:cs="Times New Roman"/>
          <w:sz w:val="24"/>
          <w:szCs w:val="24"/>
        </w:rPr>
        <w:t>esired output is not generated and error is shown in a message box</w:t>
      </w:r>
      <w:r w:rsidRPr="00957E32">
        <w:rPr>
          <w:rFonts w:ascii="Times New Roman" w:hAnsi="Times New Roman" w:cs="Times New Roman"/>
          <w:sz w:val="24"/>
          <w:szCs w:val="24"/>
        </w:rPr>
        <w:t>.</w:t>
      </w:r>
    </w:p>
    <w:p w:rsidR="002D5968" w:rsidRDefault="002D5968" w:rsidP="00BA3844">
      <w:pPr>
        <w:spacing w:line="240" w:lineRule="auto"/>
        <w:jc w:val="both"/>
        <w:rPr>
          <w:rFonts w:ascii="Times New Roman" w:hAnsi="Times New Roman" w:cs="Times New Roman"/>
          <w:sz w:val="24"/>
          <w:szCs w:val="24"/>
        </w:rPr>
      </w:pPr>
      <w:r w:rsidRPr="0037273A">
        <w:rPr>
          <w:rFonts w:ascii="Times New Roman" w:hAnsi="Times New Roman" w:cs="Times New Roman"/>
          <w:b/>
          <w:bCs/>
          <w:sz w:val="24"/>
          <w:szCs w:val="24"/>
        </w:rPr>
        <w:t>State Transition Diagram</w:t>
      </w:r>
      <w:r>
        <w:rPr>
          <w:rFonts w:ascii="Times New Roman" w:hAnsi="Times New Roman" w:cs="Times New Roman"/>
          <w:sz w:val="24"/>
          <w:szCs w:val="24"/>
        </w:rPr>
        <w:t xml:space="preserve"> -</w:t>
      </w:r>
    </w:p>
    <w:p w:rsidR="002D5968" w:rsidRDefault="00B634A2" w:rsidP="00BA3844">
      <w:pPr>
        <w:spacing w:line="240" w:lineRule="auto"/>
        <w:jc w:val="both"/>
        <w:rPr>
          <w:rFonts w:ascii="Times New Roman" w:hAnsi="Times New Roman" w:cs="Times New Roman"/>
          <w:sz w:val="24"/>
          <w:szCs w:val="24"/>
        </w:rPr>
      </w:pPr>
      <w:r>
        <w:rPr>
          <w:rFonts w:ascii="Times New Roman" w:hAnsi="Times New Roman" w:cs="Times New Roman"/>
          <w:noProof/>
          <w:sz w:val="24"/>
          <w:szCs w:val="24"/>
        </w:rPr>
        <w:pict>
          <v:group id="_x0000_s1452" style="position:absolute;left:0;text-align:left;margin-left:12.3pt;margin-top:2.05pt;width:382.5pt;height:173.65pt;z-index:251853824" coordorigin="765,1957" coordsize="7650,3473">
            <v:shape id="_x0000_s1449" type="#_x0000_t32" style="position:absolute;left:3334;top:3650;width:866;height:817;flip:y" o:connectortype="straight">
              <v:stroke endarrow="block"/>
            </v:shape>
            <v:group id="_x0000_s1451" style="position:absolute;left:765;top:1957;width:7650;height:3473" coordorigin="765,1957" coordsize="7650,3473">
              <v:group id="_x0000_s1416" style="position:absolute;left:765;top:1957;width:7650;height:3473" coordorigin="1185,8104" coordsize="7650,3473">
                <v:group id="_x0000_s1417" style="position:absolute;left:1185;top:8104;width:7650;height:3473" coordorigin="1185,8104" coordsize="7650,3473">
                  <v:group id="_x0000_s1418" style="position:absolute;left:1185;top:8104;width:7650;height:3473" coordorigin="1545,11541" coordsize="7650,3789">
                    <v:group id="_x0000_s1419" style="position:absolute;left:1545;top:12254;width:1935;height:1393" coordorigin="1545,2972" coordsize="1935,1393">
                      <v:oval id="_x0000_s1420" style="position:absolute;left:1680;top:3615;width:810;height:750">
                        <v:textbox>
                          <w:txbxContent>
                            <w:p w:rsidR="00351658" w:rsidRPr="00D05B45" w:rsidRDefault="00351658" w:rsidP="003D16C1">
                              <w:pPr>
                                <w:jc w:val="center"/>
                                <w:rPr>
                                  <w:rFonts w:ascii="Times New Roman" w:hAnsi="Times New Roman" w:cs="Times New Roman"/>
                                  <w:b/>
                                  <w:bCs/>
                                  <w:sz w:val="24"/>
                                  <w:szCs w:val="24"/>
                                </w:rPr>
                              </w:pPr>
                              <w:proofErr w:type="gramStart"/>
                              <w:r w:rsidRPr="00D05B45">
                                <w:rPr>
                                  <w:rFonts w:ascii="Times New Roman" w:hAnsi="Times New Roman" w:cs="Times New Roman"/>
                                  <w:b/>
                                  <w:bCs/>
                                  <w:sz w:val="24"/>
                                  <w:szCs w:val="24"/>
                                </w:rPr>
                                <w:t>s</w:t>
                              </w:r>
                              <w:proofErr w:type="gramEnd"/>
                            </w:p>
                          </w:txbxContent>
                        </v:textbox>
                      </v:oval>
                      <v:shape id="_x0000_s1421" type="#_x0000_t32" alt="DSN created" style="position:absolute;left:2490;top:3540;width:990;height:315;flip:y" o:connectortype="straight">
                        <v:stroke endarrow="block"/>
                      </v:shape>
                      <v:shape id="_x0000_s1422" type="#_x0000_t19" style="position:absolute;left:1545;top:2972;width:1260;height:742;flip:x y" coordsize="43200,42740" adj="-3770499,-6674366,21600,21140" path="wr,-460,43200,42740,33195,2916,17167,nfewr,-460,43200,42740,33195,2916,17167,l21600,21140nsxe">
                        <v:path o:connectlocs="33195,2916;17167,0;21600,21140"/>
                        <v:textbox>
                          <w:txbxContent>
                            <w:p w:rsidR="00351658" w:rsidRPr="00D446A6" w:rsidRDefault="00351658" w:rsidP="003D16C1">
                              <w:r>
                                <w:t xml:space="preserve">           2</w:t>
                              </w:r>
                            </w:p>
                          </w:txbxContent>
                        </v:textbox>
                      </v:shape>
                      <v:shape id="_x0000_s1423" type="#_x0000_t202" style="position:absolute;left:2880;top:3720;width:435;height:375" strokecolor="white [3212]">
                        <v:textbox>
                          <w:txbxContent>
                            <w:p w:rsidR="00351658" w:rsidRDefault="00351658" w:rsidP="003D16C1">
                              <w:r>
                                <w:t>1</w:t>
                              </w:r>
                            </w:p>
                          </w:txbxContent>
                        </v:textbox>
                      </v:shape>
                    </v:group>
                    <v:group id="_x0000_s1424" style="position:absolute;left:1965;top:11541;width:7230;height:3789" coordorigin="1965,2470" coordsize="7230,3410">
                      <v:shape id="_x0000_s1425" type="#_x0000_t19" style="position:absolute;left:3315;top:2470;width:1260;height:742;flip:x y" coordsize="43200,42740" adj="-3770499,-6674366,21600,21140" path="wr,-460,43200,42740,33195,2916,17167,nfewr,-460,43200,42740,33195,2916,17167,l21600,21140nsxe">
                        <v:path o:connectlocs="33195,2916;17167,0;21600,21140"/>
                        <v:textbox>
                          <w:txbxContent>
                            <w:p w:rsidR="00351658" w:rsidRPr="00D446A6" w:rsidRDefault="00351658" w:rsidP="003D16C1">
                              <w:r>
                                <w:t xml:space="preserve">           4</w:t>
                              </w:r>
                            </w:p>
                          </w:txbxContent>
                        </v:textbox>
                      </v:shape>
                      <v:group id="_x0000_s1426" style="position:absolute;left:1965;top:3105;width:7230;height:2775" coordorigin="1965,3105" coordsize="7230,2775">
                        <v:group id="_x0000_s1427" style="position:absolute;left:3480;top:3105;width:915;height:2460" coordorigin="3480,3105" coordsize="915,2460">
                          <v:oval id="_x0000_s1428" style="position:absolute;left:3480;top:3105;width:810;height:750">
                            <v:textbox style="mso-next-textbox:#_x0000_s1428">
                              <w:txbxContent>
                                <w:p w:rsidR="00351658" w:rsidRPr="00D05B45" w:rsidRDefault="00351658" w:rsidP="003D16C1">
                                  <w:pPr>
                                    <w:jc w:val="center"/>
                                    <w:rPr>
                                      <w:rFonts w:ascii="Times New Roman" w:hAnsi="Times New Roman" w:cs="Times New Roman"/>
                                      <w:sz w:val="24"/>
                                      <w:szCs w:val="24"/>
                                    </w:rPr>
                                  </w:pPr>
                                  <w:r w:rsidRPr="00D05B45">
                                    <w:rPr>
                                      <w:rFonts w:ascii="Times New Roman" w:hAnsi="Times New Roman" w:cs="Times New Roman"/>
                                      <w:sz w:val="24"/>
                                      <w:szCs w:val="24"/>
                                    </w:rPr>
                                    <w:t>s1</w:t>
                                  </w:r>
                                </w:p>
                              </w:txbxContent>
                            </v:textbox>
                          </v:oval>
                          <v:oval id="_x0000_s1429" style="position:absolute;left:3480;top:4815;width:810;height:750">
                            <v:textbox style="mso-next-textbox:#_x0000_s1429">
                              <w:txbxContent>
                                <w:p w:rsidR="00351658" w:rsidRPr="00D05B45" w:rsidRDefault="00351658" w:rsidP="003D16C1">
                                  <w:pPr>
                                    <w:jc w:val="center"/>
                                    <w:rPr>
                                      <w:rFonts w:ascii="Times New Roman" w:hAnsi="Times New Roman" w:cs="Times New Roman"/>
                                      <w:sz w:val="24"/>
                                      <w:szCs w:val="24"/>
                                    </w:rPr>
                                  </w:pPr>
                                  <w:r>
                                    <w:rPr>
                                      <w:rFonts w:ascii="Times New Roman" w:hAnsi="Times New Roman" w:cs="Times New Roman"/>
                                      <w:sz w:val="24"/>
                                      <w:szCs w:val="24"/>
                                    </w:rPr>
                                    <w:t>s2</w:t>
                                  </w:r>
                                </w:p>
                              </w:txbxContent>
                            </v:textbox>
                          </v:oval>
                          <v:shape id="_x0000_s1430" type="#_x0000_t32" style="position:absolute;left:3795;top:3855;width:90;height:960;flip:x" o:connectortype="straight">
                            <v:stroke endarrow="block"/>
                          </v:shape>
                          <v:shape id="_x0000_s1431" type="#_x0000_t202" style="position:absolute;left:3960;top:4095;width:435;height:375" strokecolor="white [3212]">
                            <v:textbox style="mso-next-textbox:#_x0000_s1431">
                              <w:txbxContent>
                                <w:p w:rsidR="00351658" w:rsidRDefault="00351658" w:rsidP="003D16C1">
                                  <w:r>
                                    <w:t>3</w:t>
                                  </w:r>
                                </w:p>
                              </w:txbxContent>
                            </v:textbox>
                          </v:shape>
                        </v:group>
                        <v:group id="_x0000_s1432" style="position:absolute;left:1965;top:3615;width:3825;height:2265" coordorigin="1965,3615" coordsize="3825,2265">
                          <v:shape id="_x0000_s1433" type="#_x0000_t202" style="position:absolute;left:4635;top:4695;width:345;height:465" strokecolor="white [3212]">
                            <v:textbox style="mso-next-textbox:#_x0000_s1433">
                              <w:txbxContent>
                                <w:p w:rsidR="00351658" w:rsidRDefault="00351658" w:rsidP="003D16C1">
                                  <w:r>
                                    <w:t>5</w:t>
                                  </w:r>
                                </w:p>
                              </w:txbxContent>
                            </v:textbox>
                          </v:shape>
                          <v:group id="_x0000_s1434" style="position:absolute;left:1965;top:3615;width:3825;height:2265" coordorigin="1965,3615" coordsize="3825,2265">
                            <v:oval id="_x0000_s1435" style="position:absolute;left:4980;top:3615;width:810;height:750">
                              <v:textbox>
                                <w:txbxContent>
                                  <w:p w:rsidR="00351658" w:rsidRPr="00D05B45" w:rsidRDefault="00351658" w:rsidP="003D16C1">
                                    <w:pPr>
                                      <w:jc w:val="center"/>
                                      <w:rPr>
                                        <w:rFonts w:ascii="Times New Roman" w:hAnsi="Times New Roman" w:cs="Times New Roman"/>
                                        <w:sz w:val="24"/>
                                        <w:szCs w:val="24"/>
                                      </w:rPr>
                                    </w:pPr>
                                    <w:r>
                                      <w:rPr>
                                        <w:rFonts w:ascii="Times New Roman" w:hAnsi="Times New Roman" w:cs="Times New Roman"/>
                                        <w:sz w:val="24"/>
                                        <w:szCs w:val="24"/>
                                      </w:rPr>
                                      <w:t>s3</w:t>
                                    </w:r>
                                  </w:p>
                                </w:txbxContent>
                              </v:textbox>
                            </v:oval>
                            <v:shape id="_x0000_s1436" type="#_x0000_t34" style="position:absolute;left:1965;top:4365;width:3405;height:1515;rotation:180" o:connectortype="elbow" adj="14222,-83834,-34065">
                              <v:stroke endarrow="block"/>
                            </v:shape>
                            <v:shape id="_x0000_s1437" type="#_x0000_t32" style="position:absolute;left:5370;top:4365;width:15;height:1515;flip:x" o:connectortype="straight"/>
                          </v:group>
                        </v:group>
                        <v:group id="_x0000_s1438" style="position:absolute;left:5790;top:3390;width:3405;height:1080" coordorigin="5790,3390" coordsize="3405,1080">
                          <v:group id="_x0000_s1439" style="position:absolute;left:8385;top:3720;width:810;height:750" coordorigin="8385,3720" coordsize="810,750">
                            <v:oval id="_x0000_s1440" style="position:absolute;left:8385;top:3720;width:810;height:750">
                              <v:textbox>
                                <w:txbxContent>
                                  <w:p w:rsidR="00351658" w:rsidRPr="00D05B45" w:rsidRDefault="00351658" w:rsidP="003D16C1">
                                    <w:pPr>
                                      <w:jc w:val="center"/>
                                      <w:rPr>
                                        <w:rFonts w:ascii="Times New Roman" w:hAnsi="Times New Roman" w:cs="Times New Roman"/>
                                        <w:b/>
                                        <w:bCs/>
                                        <w:sz w:val="24"/>
                                        <w:szCs w:val="24"/>
                                      </w:rPr>
                                    </w:pPr>
                                  </w:p>
                                </w:txbxContent>
                              </v:textbox>
                            </v:oval>
                            <v:oval id="_x0000_s1441" style="position:absolute;left:8535;top:3855;width:555;height:510">
                              <v:textbox>
                                <w:txbxContent>
                                  <w:p w:rsidR="00351658" w:rsidRDefault="00351658" w:rsidP="003D16C1">
                                    <w:proofErr w:type="gramStart"/>
                                    <w:r>
                                      <w:t>e</w:t>
                                    </w:r>
                                    <w:proofErr w:type="gramEnd"/>
                                  </w:p>
                                </w:txbxContent>
                              </v:textbox>
                            </v:oval>
                          </v:group>
                          <v:shape id="_x0000_s1442" type="#_x0000_t32" style="position:absolute;left:5790;top:3960;width:2595;height:30" o:connectortype="straight">
                            <v:stroke endarrow="block"/>
                          </v:shape>
                          <v:shape id="_x0000_s1443" type="#_x0000_t202" style="position:absolute;left:6675;top:3390;width:345;height:465" strokecolor="white [3212]">
                            <v:textbox style="mso-next-textbox:#_x0000_s1443">
                              <w:txbxContent>
                                <w:p w:rsidR="00351658" w:rsidRDefault="00351658" w:rsidP="003D16C1">
                                  <w:r>
                                    <w:t>6</w:t>
                                  </w:r>
                                </w:p>
                              </w:txbxContent>
                            </v:textbox>
                          </v:shape>
                        </v:group>
                      </v:group>
                    </v:group>
                  </v:group>
                  <v:shape id="_x0000_s1444" type="#_x0000_t32" style="position:absolute;left:1456;top:9125;width:15;height:313;flip:y" o:connectortype="straight"/>
                  <v:shape id="_x0000_s1445" type="#_x0000_t32" style="position:absolute;left:1216;top:9433;width:240;height:0;flip:x" o:connectortype="straight"/>
                </v:group>
                <v:group id="_x0000_s1446" style="position:absolute;left:2955;top:8499;width:316;height:361" coordorigin="2955,8499" coordsize="316,361">
                  <v:shape id="_x0000_s1447" type="#_x0000_t32" style="position:absolute;left:3271;top:8499;width:0;height:361;flip:y" o:connectortype="straight"/>
                  <v:shape id="_x0000_s1448" type="#_x0000_t32" style="position:absolute;left:2955;top:8860;width:316;height:0;flip:x" o:connectortype="straight"/>
                </v:group>
              </v:group>
              <v:shape id="_x0000_s1450" type="#_x0000_t202" style="position:absolute;left:1925;top:4345;width:370;height:587" strokecolor="white [3212]">
                <v:textbox>
                  <w:txbxContent>
                    <w:p w:rsidR="00351658" w:rsidRDefault="00351658">
                      <w:r>
                        <w:t>7</w:t>
                      </w:r>
                    </w:p>
                  </w:txbxContent>
                </v:textbox>
              </v:shape>
            </v:group>
          </v:group>
        </w:pict>
      </w:r>
    </w:p>
    <w:p w:rsidR="002D5968" w:rsidRDefault="002D5968" w:rsidP="00BA3844">
      <w:pPr>
        <w:spacing w:line="240" w:lineRule="auto"/>
        <w:jc w:val="both"/>
        <w:rPr>
          <w:rFonts w:ascii="Times New Roman" w:hAnsi="Times New Roman" w:cs="Times New Roman"/>
          <w:sz w:val="24"/>
          <w:szCs w:val="24"/>
        </w:rPr>
      </w:pPr>
    </w:p>
    <w:p w:rsidR="002D5968" w:rsidRDefault="002D5968" w:rsidP="00BA3844">
      <w:pPr>
        <w:spacing w:line="240" w:lineRule="auto"/>
        <w:jc w:val="both"/>
        <w:rPr>
          <w:rFonts w:ascii="Times New Roman" w:hAnsi="Times New Roman" w:cs="Times New Roman"/>
          <w:sz w:val="24"/>
          <w:szCs w:val="24"/>
        </w:rPr>
      </w:pPr>
    </w:p>
    <w:p w:rsidR="002D5968" w:rsidRDefault="002D5968" w:rsidP="00BA3844">
      <w:pPr>
        <w:spacing w:line="240" w:lineRule="auto"/>
        <w:jc w:val="both"/>
        <w:rPr>
          <w:rFonts w:ascii="Times New Roman" w:hAnsi="Times New Roman" w:cs="Times New Roman"/>
          <w:sz w:val="24"/>
          <w:szCs w:val="24"/>
        </w:rPr>
      </w:pPr>
    </w:p>
    <w:p w:rsidR="002D5968" w:rsidRDefault="002D5968" w:rsidP="00BA3844">
      <w:pPr>
        <w:spacing w:line="240" w:lineRule="auto"/>
        <w:jc w:val="both"/>
        <w:rPr>
          <w:rFonts w:ascii="Times New Roman" w:hAnsi="Times New Roman" w:cs="Times New Roman"/>
          <w:sz w:val="24"/>
          <w:szCs w:val="24"/>
        </w:rPr>
      </w:pPr>
    </w:p>
    <w:p w:rsidR="002D5968" w:rsidRDefault="00B634A2" w:rsidP="00BA3844">
      <w:pPr>
        <w:spacing w:line="240" w:lineRule="auto"/>
        <w:jc w:val="both"/>
        <w:rPr>
          <w:rFonts w:ascii="Times New Roman" w:hAnsi="Times New Roman" w:cs="Times New Roman"/>
          <w:b/>
          <w:bCs/>
          <w:i/>
          <w:iCs/>
          <w:sz w:val="24"/>
          <w:szCs w:val="24"/>
        </w:rPr>
      </w:pPr>
      <w:r w:rsidRPr="00B634A2">
        <w:rPr>
          <w:rFonts w:ascii="Times New Roman" w:hAnsi="Times New Roman" w:cs="Times New Roman"/>
          <w:noProof/>
          <w:sz w:val="24"/>
          <w:szCs w:val="24"/>
          <w:lang w:bidi="mr-IN"/>
        </w:rPr>
        <w:pict>
          <v:shape id="_x0000_s1137" type="#_x0000_t202" style="position:absolute;left:0;text-align:left;margin-left:60.75pt;margin-top:8.55pt;width:17.25pt;height:23.25pt;z-index:251670528" strokecolor="white [3212]">
            <v:textbox style="mso-next-textbox:#_x0000_s1137">
              <w:txbxContent>
                <w:p w:rsidR="00351658" w:rsidRDefault="00351658" w:rsidP="002D5968"/>
              </w:txbxContent>
            </v:textbox>
          </v:shape>
        </w:pict>
      </w:r>
    </w:p>
    <w:p w:rsidR="008706F3" w:rsidRDefault="008706F3" w:rsidP="00BA3844">
      <w:pPr>
        <w:spacing w:line="240" w:lineRule="auto"/>
        <w:jc w:val="both"/>
        <w:rPr>
          <w:rFonts w:ascii="Times New Roman" w:hAnsi="Times New Roman" w:cs="Times New Roman"/>
          <w:b/>
          <w:bCs/>
          <w:i/>
          <w:iCs/>
          <w:sz w:val="24"/>
          <w:szCs w:val="24"/>
        </w:rPr>
      </w:pPr>
    </w:p>
    <w:p w:rsidR="008C25A5" w:rsidRDefault="008C25A5" w:rsidP="00BA3844">
      <w:pPr>
        <w:spacing w:line="240" w:lineRule="auto"/>
        <w:jc w:val="both"/>
        <w:rPr>
          <w:rFonts w:ascii="Times New Roman" w:hAnsi="Times New Roman" w:cs="Times New Roman"/>
          <w:b/>
          <w:bCs/>
          <w:i/>
          <w:iCs/>
          <w:sz w:val="24"/>
          <w:szCs w:val="24"/>
        </w:rPr>
      </w:pPr>
    </w:p>
    <w:p w:rsidR="002D5968" w:rsidRPr="0037273A" w:rsidRDefault="002D5968" w:rsidP="00BA3844">
      <w:pPr>
        <w:spacing w:line="240" w:lineRule="auto"/>
        <w:jc w:val="both"/>
        <w:rPr>
          <w:rFonts w:ascii="Times New Roman" w:hAnsi="Times New Roman" w:cs="Times New Roman"/>
          <w:b/>
          <w:bCs/>
          <w:i/>
          <w:iCs/>
          <w:sz w:val="24"/>
          <w:szCs w:val="24"/>
        </w:rPr>
      </w:pPr>
      <w:r w:rsidRPr="0037273A">
        <w:rPr>
          <w:rFonts w:ascii="Times New Roman" w:hAnsi="Times New Roman" w:cs="Times New Roman"/>
          <w:b/>
          <w:bCs/>
          <w:i/>
          <w:iCs/>
          <w:sz w:val="24"/>
          <w:szCs w:val="24"/>
        </w:rPr>
        <w:t>States:-</w:t>
      </w:r>
    </w:p>
    <w:p w:rsidR="002D5968" w:rsidRDefault="002D5968" w:rsidP="00BA3844">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s – Initial state of schema.</w:t>
      </w:r>
    </w:p>
    <w:p w:rsidR="002D5968" w:rsidRDefault="00D6473C" w:rsidP="00BA384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 </w:t>
      </w:r>
      <w:proofErr w:type="gramStart"/>
      <w:r>
        <w:rPr>
          <w:rFonts w:ascii="Times New Roman" w:hAnsi="Times New Roman" w:cs="Times New Roman"/>
          <w:sz w:val="24"/>
          <w:szCs w:val="24"/>
        </w:rPr>
        <w:t>end</w:t>
      </w:r>
      <w:proofErr w:type="gramEnd"/>
      <w:r w:rsidR="002D5968">
        <w:rPr>
          <w:rFonts w:ascii="Times New Roman" w:hAnsi="Times New Roman" w:cs="Times New Roman"/>
          <w:sz w:val="24"/>
          <w:szCs w:val="24"/>
        </w:rPr>
        <w:t xml:space="preserve"> state i.e. after data is successfully inserted,</w:t>
      </w:r>
      <w:r w:rsidR="003323DE">
        <w:rPr>
          <w:rFonts w:ascii="Times New Roman" w:hAnsi="Times New Roman" w:cs="Times New Roman"/>
          <w:sz w:val="24"/>
          <w:szCs w:val="24"/>
        </w:rPr>
        <w:t xml:space="preserve"> </w:t>
      </w:r>
      <w:r w:rsidR="002D5968">
        <w:rPr>
          <w:rFonts w:ascii="Times New Roman" w:hAnsi="Times New Roman" w:cs="Times New Roman"/>
          <w:sz w:val="24"/>
          <w:szCs w:val="24"/>
        </w:rPr>
        <w:t>updated or deleted in/from table.</w:t>
      </w:r>
    </w:p>
    <w:p w:rsidR="002D5968" w:rsidRDefault="002D5968" w:rsidP="00BA3844">
      <w:pPr>
        <w:spacing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s1-</w:t>
      </w:r>
      <w:proofErr w:type="gramEnd"/>
      <w:r>
        <w:rPr>
          <w:rFonts w:ascii="Times New Roman" w:hAnsi="Times New Roman" w:cs="Times New Roman"/>
          <w:sz w:val="24"/>
          <w:szCs w:val="24"/>
        </w:rPr>
        <w:t xml:space="preserve"> DSN successfully created</w:t>
      </w:r>
    </w:p>
    <w:p w:rsidR="002D5968" w:rsidRDefault="002D5968" w:rsidP="00BA3844">
      <w:pPr>
        <w:spacing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s2-</w:t>
      </w:r>
      <w:proofErr w:type="gramEnd"/>
      <w:r>
        <w:rPr>
          <w:rFonts w:ascii="Times New Roman" w:hAnsi="Times New Roman" w:cs="Times New Roman"/>
          <w:sz w:val="24"/>
          <w:szCs w:val="24"/>
        </w:rPr>
        <w:t xml:space="preserve"> connection established</w:t>
      </w:r>
    </w:p>
    <w:p w:rsidR="002D5968" w:rsidRDefault="002D5968" w:rsidP="00BA3844">
      <w:pPr>
        <w:spacing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s3-</w:t>
      </w:r>
      <w:proofErr w:type="gramEnd"/>
      <w:r w:rsidR="003323DE">
        <w:rPr>
          <w:rFonts w:ascii="Times New Roman" w:hAnsi="Times New Roman" w:cs="Times New Roman"/>
          <w:sz w:val="24"/>
          <w:szCs w:val="24"/>
        </w:rPr>
        <w:t xml:space="preserve"> </w:t>
      </w:r>
      <w:r>
        <w:rPr>
          <w:rFonts w:ascii="Times New Roman" w:hAnsi="Times New Roman" w:cs="Times New Roman"/>
          <w:sz w:val="24"/>
          <w:szCs w:val="24"/>
        </w:rPr>
        <w:t>query executed</w:t>
      </w:r>
    </w:p>
    <w:p w:rsidR="002D5968" w:rsidRPr="0037273A" w:rsidRDefault="002D5968" w:rsidP="00BA3844">
      <w:pPr>
        <w:spacing w:line="240" w:lineRule="auto"/>
        <w:jc w:val="both"/>
        <w:rPr>
          <w:rFonts w:ascii="Times New Roman" w:hAnsi="Times New Roman" w:cs="Times New Roman"/>
          <w:b/>
          <w:bCs/>
          <w:i/>
          <w:iCs/>
          <w:sz w:val="24"/>
          <w:szCs w:val="24"/>
        </w:rPr>
      </w:pPr>
      <w:r w:rsidRPr="0037273A">
        <w:rPr>
          <w:rFonts w:ascii="Times New Roman" w:hAnsi="Times New Roman" w:cs="Times New Roman"/>
          <w:b/>
          <w:bCs/>
          <w:i/>
          <w:iCs/>
          <w:sz w:val="24"/>
          <w:szCs w:val="24"/>
        </w:rPr>
        <w:t>Events:-</w:t>
      </w:r>
    </w:p>
    <w:p w:rsidR="002D5968" w:rsidRDefault="002D5968" w:rsidP="0061145C">
      <w:pPr>
        <w:pStyle w:val="ListParagraph"/>
        <w:numPr>
          <w:ilvl w:val="0"/>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DSN JDBC parameters provided</w:t>
      </w:r>
    </w:p>
    <w:p w:rsidR="002D5968" w:rsidRDefault="002D5968" w:rsidP="0061145C">
      <w:pPr>
        <w:pStyle w:val="ListParagraph"/>
        <w:numPr>
          <w:ilvl w:val="0"/>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DSN JDBC parameters not available</w:t>
      </w:r>
    </w:p>
    <w:p w:rsidR="002D5968" w:rsidRDefault="002D5968" w:rsidP="0061145C">
      <w:pPr>
        <w:pStyle w:val="ListParagraph"/>
        <w:numPr>
          <w:ilvl w:val="0"/>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Valid Connection string provided</w:t>
      </w:r>
    </w:p>
    <w:p w:rsidR="002D5968" w:rsidRDefault="002D5968" w:rsidP="0061145C">
      <w:pPr>
        <w:pStyle w:val="ListParagraph"/>
        <w:numPr>
          <w:ilvl w:val="0"/>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Invalid connection string provided</w:t>
      </w:r>
    </w:p>
    <w:p w:rsidR="002D5968" w:rsidRDefault="002D5968" w:rsidP="0061145C">
      <w:pPr>
        <w:pStyle w:val="ListParagraph"/>
        <w:numPr>
          <w:ilvl w:val="0"/>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Valid query submitted</w:t>
      </w:r>
    </w:p>
    <w:p w:rsidR="002D5968" w:rsidRDefault="002D5968" w:rsidP="0061145C">
      <w:pPr>
        <w:pStyle w:val="ListParagraph"/>
        <w:numPr>
          <w:ilvl w:val="0"/>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Query executed successfully </w:t>
      </w:r>
    </w:p>
    <w:p w:rsidR="002D5968" w:rsidRPr="0037273A" w:rsidRDefault="002D5968" w:rsidP="0061145C">
      <w:pPr>
        <w:pStyle w:val="ListParagraph"/>
        <w:numPr>
          <w:ilvl w:val="0"/>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Invalid query submitted</w:t>
      </w:r>
    </w:p>
    <w:p w:rsidR="002D5968" w:rsidRPr="00957E32" w:rsidRDefault="002D5968" w:rsidP="00BA3844">
      <w:pPr>
        <w:spacing w:line="240" w:lineRule="auto"/>
        <w:jc w:val="both"/>
        <w:rPr>
          <w:rFonts w:ascii="Times New Roman" w:hAnsi="Times New Roman" w:cs="Times New Roman"/>
          <w:b/>
          <w:sz w:val="24"/>
          <w:szCs w:val="24"/>
        </w:rPr>
      </w:pPr>
      <w:r w:rsidRPr="00957E32">
        <w:rPr>
          <w:rFonts w:ascii="Times New Roman" w:hAnsi="Times New Roman" w:cs="Times New Roman"/>
          <w:b/>
          <w:sz w:val="24"/>
          <w:szCs w:val="24"/>
        </w:rPr>
        <w:t>Test Cases:-</w:t>
      </w:r>
    </w:p>
    <w:tbl>
      <w:tblPr>
        <w:tblStyle w:val="TableGrid"/>
        <w:tblW w:w="0" w:type="auto"/>
        <w:tblLook w:val="04A0"/>
      </w:tblPr>
      <w:tblGrid>
        <w:gridCol w:w="1278"/>
        <w:gridCol w:w="3428"/>
        <w:gridCol w:w="2471"/>
        <w:gridCol w:w="2399"/>
      </w:tblGrid>
      <w:tr w:rsidR="002D5968" w:rsidTr="00F942B9">
        <w:tc>
          <w:tcPr>
            <w:tcW w:w="1278" w:type="dxa"/>
          </w:tcPr>
          <w:p w:rsidR="002D5968" w:rsidRPr="005F7994" w:rsidRDefault="002D5968" w:rsidP="00BA3844">
            <w:pPr>
              <w:jc w:val="both"/>
              <w:rPr>
                <w:rFonts w:ascii="Times New Roman" w:hAnsi="Times New Roman" w:cs="Times New Roman"/>
                <w:b/>
                <w:sz w:val="24"/>
                <w:szCs w:val="24"/>
              </w:rPr>
            </w:pPr>
            <w:r>
              <w:rPr>
                <w:rFonts w:ascii="Times New Roman" w:hAnsi="Times New Roman" w:cs="Times New Roman"/>
                <w:b/>
                <w:sz w:val="24"/>
                <w:szCs w:val="24"/>
              </w:rPr>
              <w:t>Test Case no.</w:t>
            </w:r>
          </w:p>
        </w:tc>
        <w:tc>
          <w:tcPr>
            <w:tcW w:w="3428" w:type="dxa"/>
          </w:tcPr>
          <w:p w:rsidR="002D5968" w:rsidRPr="005F7994" w:rsidRDefault="002D5968" w:rsidP="00BA3844">
            <w:pPr>
              <w:jc w:val="both"/>
              <w:rPr>
                <w:rFonts w:ascii="Times New Roman" w:hAnsi="Times New Roman" w:cs="Times New Roman"/>
                <w:b/>
                <w:sz w:val="24"/>
                <w:szCs w:val="24"/>
              </w:rPr>
            </w:pPr>
            <w:r w:rsidRPr="005F7994">
              <w:rPr>
                <w:rFonts w:ascii="Times New Roman" w:hAnsi="Times New Roman" w:cs="Times New Roman"/>
                <w:b/>
                <w:sz w:val="24"/>
                <w:szCs w:val="24"/>
              </w:rPr>
              <w:t>Input</w:t>
            </w:r>
          </w:p>
        </w:tc>
        <w:tc>
          <w:tcPr>
            <w:tcW w:w="2471" w:type="dxa"/>
          </w:tcPr>
          <w:p w:rsidR="002D5968" w:rsidRPr="005F7994" w:rsidRDefault="002D5968" w:rsidP="00BA3844">
            <w:pPr>
              <w:jc w:val="both"/>
              <w:rPr>
                <w:rFonts w:ascii="Times New Roman" w:hAnsi="Times New Roman" w:cs="Times New Roman"/>
                <w:b/>
                <w:sz w:val="24"/>
                <w:szCs w:val="24"/>
              </w:rPr>
            </w:pPr>
            <w:r w:rsidRPr="005F7994">
              <w:rPr>
                <w:rFonts w:ascii="Times New Roman" w:hAnsi="Times New Roman" w:cs="Times New Roman"/>
                <w:b/>
                <w:sz w:val="24"/>
                <w:szCs w:val="24"/>
              </w:rPr>
              <w:t>Expected Output</w:t>
            </w:r>
          </w:p>
        </w:tc>
        <w:tc>
          <w:tcPr>
            <w:tcW w:w="2399" w:type="dxa"/>
          </w:tcPr>
          <w:p w:rsidR="002D5968" w:rsidRPr="005F7994" w:rsidRDefault="002D5968" w:rsidP="00BA3844">
            <w:pPr>
              <w:jc w:val="both"/>
              <w:rPr>
                <w:rFonts w:ascii="Times New Roman" w:hAnsi="Times New Roman" w:cs="Times New Roman"/>
                <w:b/>
                <w:sz w:val="24"/>
                <w:szCs w:val="24"/>
              </w:rPr>
            </w:pPr>
            <w:r w:rsidRPr="005F7994">
              <w:rPr>
                <w:rFonts w:ascii="Times New Roman" w:hAnsi="Times New Roman" w:cs="Times New Roman"/>
                <w:b/>
                <w:sz w:val="24"/>
                <w:szCs w:val="24"/>
              </w:rPr>
              <w:t>Actual Output</w:t>
            </w:r>
          </w:p>
        </w:tc>
      </w:tr>
      <w:tr w:rsidR="002D5968" w:rsidTr="000E265E">
        <w:trPr>
          <w:trHeight w:val="728"/>
        </w:trPr>
        <w:tc>
          <w:tcPr>
            <w:tcW w:w="1278" w:type="dxa"/>
          </w:tcPr>
          <w:p w:rsidR="002D5968" w:rsidRDefault="002D5968" w:rsidP="00BA3844">
            <w:pPr>
              <w:jc w:val="both"/>
              <w:rPr>
                <w:rFonts w:ascii="Times New Roman" w:hAnsi="Times New Roman" w:cs="Times New Roman"/>
                <w:sz w:val="24"/>
                <w:szCs w:val="24"/>
              </w:rPr>
            </w:pPr>
            <w:r>
              <w:rPr>
                <w:rFonts w:ascii="Times New Roman" w:hAnsi="Times New Roman" w:cs="Times New Roman"/>
                <w:sz w:val="24"/>
                <w:szCs w:val="24"/>
              </w:rPr>
              <w:t>TC_01</w:t>
            </w:r>
          </w:p>
        </w:tc>
        <w:tc>
          <w:tcPr>
            <w:tcW w:w="3428" w:type="dxa"/>
          </w:tcPr>
          <w:p w:rsidR="002D5968" w:rsidRDefault="002D5968" w:rsidP="00BA3844">
            <w:pPr>
              <w:jc w:val="both"/>
              <w:rPr>
                <w:rFonts w:ascii="Times New Roman" w:hAnsi="Times New Roman" w:cs="Times New Roman"/>
                <w:sz w:val="24"/>
                <w:szCs w:val="24"/>
              </w:rPr>
            </w:pPr>
            <w:r>
              <w:rPr>
                <w:rFonts w:ascii="Times New Roman" w:hAnsi="Times New Roman" w:cs="Times New Roman"/>
                <w:sz w:val="24"/>
                <w:szCs w:val="24"/>
              </w:rPr>
              <w:t>Data values for table</w:t>
            </w:r>
          </w:p>
        </w:tc>
        <w:tc>
          <w:tcPr>
            <w:tcW w:w="2471" w:type="dxa"/>
          </w:tcPr>
          <w:p w:rsidR="002D5968" w:rsidRDefault="002D5968" w:rsidP="00BA3844">
            <w:pPr>
              <w:jc w:val="both"/>
              <w:rPr>
                <w:rFonts w:ascii="Times New Roman" w:hAnsi="Times New Roman" w:cs="Times New Roman"/>
                <w:sz w:val="24"/>
                <w:szCs w:val="24"/>
              </w:rPr>
            </w:pPr>
            <w:r>
              <w:rPr>
                <w:rFonts w:ascii="Times New Roman" w:hAnsi="Times New Roman" w:cs="Times New Roman"/>
                <w:sz w:val="24"/>
                <w:szCs w:val="24"/>
              </w:rPr>
              <w:t>Data should be inserted in table</w:t>
            </w:r>
          </w:p>
        </w:tc>
        <w:tc>
          <w:tcPr>
            <w:tcW w:w="2399" w:type="dxa"/>
          </w:tcPr>
          <w:p w:rsidR="002D5968" w:rsidRDefault="002D5968" w:rsidP="00BA3844">
            <w:pPr>
              <w:jc w:val="both"/>
              <w:rPr>
                <w:rFonts w:ascii="Times New Roman" w:hAnsi="Times New Roman" w:cs="Times New Roman"/>
                <w:sz w:val="24"/>
                <w:szCs w:val="24"/>
              </w:rPr>
            </w:pPr>
          </w:p>
          <w:p w:rsidR="002D5968" w:rsidRDefault="002D5968" w:rsidP="00BA3844">
            <w:pPr>
              <w:jc w:val="both"/>
              <w:rPr>
                <w:rFonts w:ascii="Times New Roman" w:hAnsi="Times New Roman" w:cs="Times New Roman"/>
                <w:sz w:val="24"/>
                <w:szCs w:val="24"/>
              </w:rPr>
            </w:pPr>
          </w:p>
          <w:p w:rsidR="002D5968" w:rsidRDefault="002D5968" w:rsidP="00BA3844">
            <w:pPr>
              <w:jc w:val="both"/>
              <w:rPr>
                <w:rFonts w:ascii="Times New Roman" w:hAnsi="Times New Roman" w:cs="Times New Roman"/>
                <w:sz w:val="24"/>
                <w:szCs w:val="24"/>
              </w:rPr>
            </w:pPr>
          </w:p>
        </w:tc>
      </w:tr>
      <w:tr w:rsidR="002D5968" w:rsidTr="00F942B9">
        <w:tc>
          <w:tcPr>
            <w:tcW w:w="1278" w:type="dxa"/>
          </w:tcPr>
          <w:p w:rsidR="002D5968" w:rsidRDefault="002D5968" w:rsidP="00BA3844">
            <w:pPr>
              <w:jc w:val="both"/>
              <w:rPr>
                <w:rFonts w:ascii="Times New Roman" w:hAnsi="Times New Roman" w:cs="Times New Roman"/>
                <w:sz w:val="24"/>
                <w:szCs w:val="24"/>
              </w:rPr>
            </w:pPr>
            <w:r>
              <w:rPr>
                <w:rFonts w:ascii="Times New Roman" w:hAnsi="Times New Roman" w:cs="Times New Roman"/>
                <w:sz w:val="24"/>
                <w:szCs w:val="24"/>
              </w:rPr>
              <w:t>TC_02</w:t>
            </w:r>
          </w:p>
        </w:tc>
        <w:tc>
          <w:tcPr>
            <w:tcW w:w="3428" w:type="dxa"/>
          </w:tcPr>
          <w:p w:rsidR="002D5968" w:rsidRDefault="002D5968" w:rsidP="00BA3844">
            <w:pPr>
              <w:jc w:val="both"/>
              <w:rPr>
                <w:rFonts w:ascii="Times New Roman" w:hAnsi="Times New Roman" w:cs="Times New Roman"/>
                <w:sz w:val="24"/>
                <w:szCs w:val="24"/>
              </w:rPr>
            </w:pPr>
            <w:r>
              <w:rPr>
                <w:rFonts w:ascii="Times New Roman" w:hAnsi="Times New Roman" w:cs="Times New Roman"/>
                <w:sz w:val="24"/>
                <w:szCs w:val="24"/>
              </w:rPr>
              <w:t>Alphabetical data for numeric field</w:t>
            </w:r>
          </w:p>
        </w:tc>
        <w:tc>
          <w:tcPr>
            <w:tcW w:w="2471" w:type="dxa"/>
          </w:tcPr>
          <w:p w:rsidR="002D5968" w:rsidRDefault="002D5968" w:rsidP="00BA3844">
            <w:pPr>
              <w:jc w:val="both"/>
              <w:rPr>
                <w:rFonts w:ascii="Times New Roman" w:hAnsi="Times New Roman" w:cs="Times New Roman"/>
                <w:sz w:val="24"/>
                <w:szCs w:val="24"/>
              </w:rPr>
            </w:pPr>
            <w:r>
              <w:rPr>
                <w:rFonts w:ascii="Times New Roman" w:hAnsi="Times New Roman" w:cs="Times New Roman"/>
                <w:sz w:val="24"/>
                <w:szCs w:val="24"/>
              </w:rPr>
              <w:t>Error should be displayed</w:t>
            </w:r>
          </w:p>
        </w:tc>
        <w:tc>
          <w:tcPr>
            <w:tcW w:w="2399" w:type="dxa"/>
          </w:tcPr>
          <w:p w:rsidR="002D5968" w:rsidRDefault="002D5968" w:rsidP="00BA3844">
            <w:pPr>
              <w:jc w:val="both"/>
              <w:rPr>
                <w:rFonts w:ascii="Times New Roman" w:hAnsi="Times New Roman" w:cs="Times New Roman"/>
                <w:sz w:val="24"/>
                <w:szCs w:val="24"/>
              </w:rPr>
            </w:pPr>
          </w:p>
          <w:p w:rsidR="002D5968" w:rsidRDefault="002D5968" w:rsidP="00BA3844">
            <w:pPr>
              <w:jc w:val="both"/>
              <w:rPr>
                <w:rFonts w:ascii="Times New Roman" w:hAnsi="Times New Roman" w:cs="Times New Roman"/>
                <w:sz w:val="24"/>
                <w:szCs w:val="24"/>
              </w:rPr>
            </w:pPr>
          </w:p>
          <w:p w:rsidR="002D5968" w:rsidRDefault="002D5968" w:rsidP="00BA3844">
            <w:pPr>
              <w:jc w:val="both"/>
              <w:rPr>
                <w:rFonts w:ascii="Times New Roman" w:hAnsi="Times New Roman" w:cs="Times New Roman"/>
                <w:sz w:val="24"/>
                <w:szCs w:val="24"/>
              </w:rPr>
            </w:pPr>
          </w:p>
        </w:tc>
      </w:tr>
      <w:tr w:rsidR="002D5968" w:rsidTr="00F942B9">
        <w:tc>
          <w:tcPr>
            <w:tcW w:w="1278" w:type="dxa"/>
          </w:tcPr>
          <w:p w:rsidR="002D5968" w:rsidRDefault="002D5968" w:rsidP="00BA3844">
            <w:pPr>
              <w:jc w:val="both"/>
              <w:rPr>
                <w:rFonts w:ascii="Times New Roman" w:hAnsi="Times New Roman" w:cs="Times New Roman"/>
                <w:sz w:val="24"/>
                <w:szCs w:val="24"/>
              </w:rPr>
            </w:pPr>
            <w:r>
              <w:rPr>
                <w:rFonts w:ascii="Times New Roman" w:hAnsi="Times New Roman" w:cs="Times New Roman"/>
                <w:sz w:val="24"/>
                <w:szCs w:val="24"/>
              </w:rPr>
              <w:t>TC_03</w:t>
            </w:r>
          </w:p>
        </w:tc>
        <w:tc>
          <w:tcPr>
            <w:tcW w:w="3428" w:type="dxa"/>
          </w:tcPr>
          <w:p w:rsidR="002D5968" w:rsidRDefault="002D5968" w:rsidP="00BA3844">
            <w:pPr>
              <w:jc w:val="both"/>
              <w:rPr>
                <w:rFonts w:ascii="Times New Roman" w:hAnsi="Times New Roman" w:cs="Times New Roman"/>
                <w:sz w:val="24"/>
                <w:szCs w:val="24"/>
              </w:rPr>
            </w:pPr>
            <w:r>
              <w:rPr>
                <w:rFonts w:ascii="Times New Roman" w:hAnsi="Times New Roman" w:cs="Times New Roman"/>
                <w:sz w:val="24"/>
                <w:szCs w:val="24"/>
              </w:rPr>
              <w:t>Repeating the primary key value to insert data</w:t>
            </w:r>
          </w:p>
        </w:tc>
        <w:tc>
          <w:tcPr>
            <w:tcW w:w="2471" w:type="dxa"/>
          </w:tcPr>
          <w:p w:rsidR="002D5968" w:rsidRDefault="002D5968" w:rsidP="00BA3844">
            <w:pPr>
              <w:jc w:val="both"/>
              <w:rPr>
                <w:rFonts w:ascii="Times New Roman" w:hAnsi="Times New Roman" w:cs="Times New Roman"/>
                <w:sz w:val="24"/>
                <w:szCs w:val="24"/>
              </w:rPr>
            </w:pPr>
            <w:r>
              <w:rPr>
                <w:rFonts w:ascii="Times New Roman" w:hAnsi="Times New Roman" w:cs="Times New Roman"/>
                <w:sz w:val="24"/>
                <w:szCs w:val="24"/>
              </w:rPr>
              <w:t>Error must be displayed</w:t>
            </w:r>
          </w:p>
        </w:tc>
        <w:tc>
          <w:tcPr>
            <w:tcW w:w="2399" w:type="dxa"/>
          </w:tcPr>
          <w:p w:rsidR="002D5968" w:rsidRDefault="002D5968" w:rsidP="00BA3844">
            <w:pPr>
              <w:jc w:val="both"/>
              <w:rPr>
                <w:rFonts w:ascii="Times New Roman" w:hAnsi="Times New Roman" w:cs="Times New Roman"/>
                <w:sz w:val="24"/>
                <w:szCs w:val="24"/>
              </w:rPr>
            </w:pPr>
          </w:p>
          <w:p w:rsidR="002D5968" w:rsidRDefault="002D5968" w:rsidP="00BA3844">
            <w:pPr>
              <w:jc w:val="both"/>
              <w:rPr>
                <w:rFonts w:ascii="Times New Roman" w:hAnsi="Times New Roman" w:cs="Times New Roman"/>
                <w:sz w:val="24"/>
                <w:szCs w:val="24"/>
              </w:rPr>
            </w:pPr>
          </w:p>
          <w:p w:rsidR="002D5968" w:rsidRDefault="002D5968" w:rsidP="00BA3844">
            <w:pPr>
              <w:jc w:val="both"/>
              <w:rPr>
                <w:rFonts w:ascii="Times New Roman" w:hAnsi="Times New Roman" w:cs="Times New Roman"/>
                <w:sz w:val="24"/>
                <w:szCs w:val="24"/>
              </w:rPr>
            </w:pPr>
          </w:p>
        </w:tc>
      </w:tr>
      <w:tr w:rsidR="002D5968" w:rsidTr="00F942B9">
        <w:tc>
          <w:tcPr>
            <w:tcW w:w="1278" w:type="dxa"/>
          </w:tcPr>
          <w:p w:rsidR="002D5968" w:rsidRDefault="002D5968" w:rsidP="00BA3844">
            <w:pPr>
              <w:jc w:val="both"/>
              <w:rPr>
                <w:rFonts w:ascii="Times New Roman" w:hAnsi="Times New Roman" w:cs="Times New Roman"/>
                <w:sz w:val="24"/>
                <w:szCs w:val="24"/>
              </w:rPr>
            </w:pPr>
            <w:r>
              <w:rPr>
                <w:rFonts w:ascii="Times New Roman" w:hAnsi="Times New Roman" w:cs="Times New Roman"/>
                <w:sz w:val="24"/>
                <w:szCs w:val="24"/>
              </w:rPr>
              <w:t>TC_04</w:t>
            </w:r>
          </w:p>
        </w:tc>
        <w:tc>
          <w:tcPr>
            <w:tcW w:w="3428" w:type="dxa"/>
          </w:tcPr>
          <w:p w:rsidR="002D5968" w:rsidRDefault="002D5968" w:rsidP="00BA3844">
            <w:pPr>
              <w:jc w:val="both"/>
              <w:rPr>
                <w:rFonts w:ascii="Times New Roman" w:hAnsi="Times New Roman" w:cs="Times New Roman"/>
                <w:sz w:val="24"/>
                <w:szCs w:val="24"/>
              </w:rPr>
            </w:pPr>
            <w:r>
              <w:rPr>
                <w:rFonts w:ascii="Times New Roman" w:hAnsi="Times New Roman" w:cs="Times New Roman"/>
                <w:sz w:val="24"/>
                <w:szCs w:val="24"/>
              </w:rPr>
              <w:t>Entering a value for foreign key which is absent in parent table</w:t>
            </w:r>
          </w:p>
        </w:tc>
        <w:tc>
          <w:tcPr>
            <w:tcW w:w="2471" w:type="dxa"/>
          </w:tcPr>
          <w:p w:rsidR="002D5968" w:rsidRDefault="002D5968" w:rsidP="00BA3844">
            <w:pPr>
              <w:jc w:val="both"/>
              <w:rPr>
                <w:rFonts w:ascii="Times New Roman" w:hAnsi="Times New Roman" w:cs="Times New Roman"/>
                <w:sz w:val="24"/>
                <w:szCs w:val="24"/>
              </w:rPr>
            </w:pPr>
            <w:r>
              <w:rPr>
                <w:rFonts w:ascii="Times New Roman" w:hAnsi="Times New Roman" w:cs="Times New Roman"/>
                <w:sz w:val="24"/>
                <w:szCs w:val="24"/>
              </w:rPr>
              <w:t>Error must be displayed</w:t>
            </w:r>
          </w:p>
        </w:tc>
        <w:tc>
          <w:tcPr>
            <w:tcW w:w="2399" w:type="dxa"/>
          </w:tcPr>
          <w:p w:rsidR="002D5968" w:rsidRDefault="002D5968" w:rsidP="00BA3844">
            <w:pPr>
              <w:jc w:val="both"/>
              <w:rPr>
                <w:rFonts w:ascii="Times New Roman" w:hAnsi="Times New Roman" w:cs="Times New Roman"/>
                <w:sz w:val="24"/>
                <w:szCs w:val="24"/>
              </w:rPr>
            </w:pPr>
          </w:p>
          <w:p w:rsidR="002D5968" w:rsidRDefault="002D5968" w:rsidP="00BA3844">
            <w:pPr>
              <w:jc w:val="both"/>
              <w:rPr>
                <w:rFonts w:ascii="Times New Roman" w:hAnsi="Times New Roman" w:cs="Times New Roman"/>
                <w:sz w:val="24"/>
                <w:szCs w:val="24"/>
              </w:rPr>
            </w:pPr>
          </w:p>
        </w:tc>
      </w:tr>
      <w:tr w:rsidR="002D5968" w:rsidTr="00F942B9">
        <w:tc>
          <w:tcPr>
            <w:tcW w:w="1278" w:type="dxa"/>
          </w:tcPr>
          <w:p w:rsidR="002D5968" w:rsidRDefault="002D5968" w:rsidP="00BA3844">
            <w:pPr>
              <w:jc w:val="both"/>
              <w:rPr>
                <w:rFonts w:ascii="Times New Roman" w:hAnsi="Times New Roman" w:cs="Times New Roman"/>
                <w:sz w:val="24"/>
                <w:szCs w:val="24"/>
              </w:rPr>
            </w:pPr>
            <w:r>
              <w:rPr>
                <w:rFonts w:ascii="Times New Roman" w:hAnsi="Times New Roman" w:cs="Times New Roman"/>
                <w:sz w:val="24"/>
                <w:szCs w:val="24"/>
              </w:rPr>
              <w:t>TC_05</w:t>
            </w:r>
          </w:p>
        </w:tc>
        <w:tc>
          <w:tcPr>
            <w:tcW w:w="3428" w:type="dxa"/>
          </w:tcPr>
          <w:p w:rsidR="002D5968" w:rsidRDefault="002D5968" w:rsidP="00BA3844">
            <w:pPr>
              <w:jc w:val="both"/>
              <w:rPr>
                <w:rFonts w:ascii="Times New Roman" w:hAnsi="Times New Roman" w:cs="Times New Roman"/>
                <w:sz w:val="24"/>
                <w:szCs w:val="24"/>
              </w:rPr>
            </w:pPr>
            <w:r>
              <w:rPr>
                <w:rFonts w:ascii="Times New Roman" w:hAnsi="Times New Roman" w:cs="Times New Roman"/>
                <w:sz w:val="24"/>
                <w:szCs w:val="24"/>
              </w:rPr>
              <w:t>Searching a specific record which exists in the system</w:t>
            </w:r>
          </w:p>
        </w:tc>
        <w:tc>
          <w:tcPr>
            <w:tcW w:w="2471" w:type="dxa"/>
          </w:tcPr>
          <w:p w:rsidR="002D5968" w:rsidRDefault="002D5968" w:rsidP="00BA3844">
            <w:pPr>
              <w:jc w:val="both"/>
              <w:rPr>
                <w:rFonts w:ascii="Times New Roman" w:hAnsi="Times New Roman" w:cs="Times New Roman"/>
                <w:sz w:val="24"/>
                <w:szCs w:val="24"/>
              </w:rPr>
            </w:pPr>
            <w:r>
              <w:rPr>
                <w:rFonts w:ascii="Times New Roman" w:hAnsi="Times New Roman" w:cs="Times New Roman"/>
                <w:sz w:val="24"/>
                <w:szCs w:val="24"/>
              </w:rPr>
              <w:t>Record must be retrieved from table &amp; displayed</w:t>
            </w:r>
          </w:p>
        </w:tc>
        <w:tc>
          <w:tcPr>
            <w:tcW w:w="2399" w:type="dxa"/>
          </w:tcPr>
          <w:p w:rsidR="002D5968" w:rsidRDefault="002D5968" w:rsidP="00BA3844">
            <w:pPr>
              <w:jc w:val="both"/>
              <w:rPr>
                <w:rFonts w:ascii="Times New Roman" w:hAnsi="Times New Roman" w:cs="Times New Roman"/>
                <w:sz w:val="24"/>
                <w:szCs w:val="24"/>
              </w:rPr>
            </w:pPr>
          </w:p>
          <w:p w:rsidR="002D5968" w:rsidRDefault="002D5968" w:rsidP="00BA3844">
            <w:pPr>
              <w:jc w:val="both"/>
              <w:rPr>
                <w:rFonts w:ascii="Times New Roman" w:hAnsi="Times New Roman" w:cs="Times New Roman"/>
                <w:sz w:val="24"/>
                <w:szCs w:val="24"/>
              </w:rPr>
            </w:pPr>
          </w:p>
          <w:p w:rsidR="002D5968" w:rsidRDefault="002D5968" w:rsidP="00BA3844">
            <w:pPr>
              <w:jc w:val="both"/>
              <w:rPr>
                <w:rFonts w:ascii="Times New Roman" w:hAnsi="Times New Roman" w:cs="Times New Roman"/>
                <w:sz w:val="24"/>
                <w:szCs w:val="24"/>
              </w:rPr>
            </w:pPr>
          </w:p>
        </w:tc>
      </w:tr>
      <w:tr w:rsidR="002D5968" w:rsidTr="00F942B9">
        <w:tc>
          <w:tcPr>
            <w:tcW w:w="1278" w:type="dxa"/>
          </w:tcPr>
          <w:p w:rsidR="002D5968" w:rsidRDefault="002D5968" w:rsidP="00BA3844">
            <w:pPr>
              <w:jc w:val="both"/>
              <w:rPr>
                <w:rFonts w:ascii="Times New Roman" w:hAnsi="Times New Roman" w:cs="Times New Roman"/>
                <w:sz w:val="24"/>
                <w:szCs w:val="24"/>
              </w:rPr>
            </w:pPr>
            <w:r>
              <w:rPr>
                <w:rFonts w:ascii="Times New Roman" w:hAnsi="Times New Roman" w:cs="Times New Roman"/>
                <w:sz w:val="24"/>
                <w:szCs w:val="24"/>
              </w:rPr>
              <w:t>TC_06</w:t>
            </w:r>
          </w:p>
        </w:tc>
        <w:tc>
          <w:tcPr>
            <w:tcW w:w="3428" w:type="dxa"/>
          </w:tcPr>
          <w:p w:rsidR="002D5968" w:rsidRDefault="002D5968" w:rsidP="00BA3844">
            <w:pPr>
              <w:jc w:val="both"/>
              <w:rPr>
                <w:rFonts w:ascii="Times New Roman" w:hAnsi="Times New Roman" w:cs="Times New Roman"/>
                <w:sz w:val="24"/>
                <w:szCs w:val="24"/>
              </w:rPr>
            </w:pPr>
            <w:r>
              <w:rPr>
                <w:rFonts w:ascii="Times New Roman" w:hAnsi="Times New Roman" w:cs="Times New Roman"/>
                <w:sz w:val="24"/>
                <w:szCs w:val="24"/>
              </w:rPr>
              <w:t>Searching for a record which does not exist in system</w:t>
            </w:r>
          </w:p>
        </w:tc>
        <w:tc>
          <w:tcPr>
            <w:tcW w:w="2471" w:type="dxa"/>
          </w:tcPr>
          <w:p w:rsidR="002D5968" w:rsidRDefault="002D5968" w:rsidP="00BA3844">
            <w:pPr>
              <w:jc w:val="both"/>
              <w:rPr>
                <w:rFonts w:ascii="Times New Roman" w:hAnsi="Times New Roman" w:cs="Times New Roman"/>
                <w:sz w:val="24"/>
                <w:szCs w:val="24"/>
              </w:rPr>
            </w:pPr>
            <w:r>
              <w:rPr>
                <w:rFonts w:ascii="Times New Roman" w:hAnsi="Times New Roman" w:cs="Times New Roman"/>
                <w:sz w:val="24"/>
                <w:szCs w:val="24"/>
              </w:rPr>
              <w:t>“Record not found!!” , message must be prompted</w:t>
            </w:r>
          </w:p>
        </w:tc>
        <w:tc>
          <w:tcPr>
            <w:tcW w:w="2399" w:type="dxa"/>
          </w:tcPr>
          <w:p w:rsidR="002D5968" w:rsidRDefault="002D5968" w:rsidP="00BA3844">
            <w:pPr>
              <w:jc w:val="both"/>
              <w:rPr>
                <w:rFonts w:ascii="Times New Roman" w:hAnsi="Times New Roman" w:cs="Times New Roman"/>
                <w:sz w:val="24"/>
                <w:szCs w:val="24"/>
              </w:rPr>
            </w:pPr>
          </w:p>
          <w:p w:rsidR="002D5968" w:rsidRDefault="002D5968" w:rsidP="00BA3844">
            <w:pPr>
              <w:jc w:val="both"/>
              <w:rPr>
                <w:rFonts w:ascii="Times New Roman" w:hAnsi="Times New Roman" w:cs="Times New Roman"/>
                <w:sz w:val="24"/>
                <w:szCs w:val="24"/>
              </w:rPr>
            </w:pPr>
          </w:p>
          <w:p w:rsidR="002D5968" w:rsidRDefault="002D5968" w:rsidP="00BA3844">
            <w:pPr>
              <w:jc w:val="both"/>
              <w:rPr>
                <w:rFonts w:ascii="Times New Roman" w:hAnsi="Times New Roman" w:cs="Times New Roman"/>
                <w:sz w:val="24"/>
                <w:szCs w:val="24"/>
              </w:rPr>
            </w:pPr>
          </w:p>
        </w:tc>
      </w:tr>
      <w:tr w:rsidR="002D5968" w:rsidTr="00F942B9">
        <w:tc>
          <w:tcPr>
            <w:tcW w:w="1278" w:type="dxa"/>
          </w:tcPr>
          <w:p w:rsidR="002D5968" w:rsidRDefault="002D5968" w:rsidP="00BA3844">
            <w:pPr>
              <w:jc w:val="both"/>
              <w:rPr>
                <w:rFonts w:ascii="Times New Roman" w:hAnsi="Times New Roman" w:cs="Times New Roman"/>
                <w:sz w:val="24"/>
                <w:szCs w:val="24"/>
              </w:rPr>
            </w:pPr>
            <w:r>
              <w:rPr>
                <w:rFonts w:ascii="Times New Roman" w:hAnsi="Times New Roman" w:cs="Times New Roman"/>
                <w:sz w:val="24"/>
                <w:szCs w:val="24"/>
              </w:rPr>
              <w:t>TC_07</w:t>
            </w:r>
          </w:p>
        </w:tc>
        <w:tc>
          <w:tcPr>
            <w:tcW w:w="3428" w:type="dxa"/>
          </w:tcPr>
          <w:p w:rsidR="002D5968" w:rsidRDefault="002D5968" w:rsidP="00BA3844">
            <w:pPr>
              <w:jc w:val="both"/>
              <w:rPr>
                <w:rFonts w:ascii="Times New Roman" w:hAnsi="Times New Roman" w:cs="Times New Roman"/>
                <w:sz w:val="24"/>
                <w:szCs w:val="24"/>
              </w:rPr>
            </w:pPr>
            <w:r>
              <w:rPr>
                <w:rFonts w:ascii="Times New Roman" w:hAnsi="Times New Roman" w:cs="Times New Roman"/>
                <w:sz w:val="24"/>
                <w:szCs w:val="24"/>
              </w:rPr>
              <w:t>Updating a record</w:t>
            </w:r>
          </w:p>
        </w:tc>
        <w:tc>
          <w:tcPr>
            <w:tcW w:w="2471" w:type="dxa"/>
          </w:tcPr>
          <w:p w:rsidR="002D5968" w:rsidRDefault="002D5968" w:rsidP="00BA3844">
            <w:pPr>
              <w:jc w:val="both"/>
              <w:rPr>
                <w:rFonts w:ascii="Times New Roman" w:hAnsi="Times New Roman" w:cs="Times New Roman"/>
                <w:sz w:val="24"/>
                <w:szCs w:val="24"/>
              </w:rPr>
            </w:pPr>
            <w:r>
              <w:rPr>
                <w:rFonts w:ascii="Times New Roman" w:hAnsi="Times New Roman" w:cs="Times New Roman"/>
                <w:sz w:val="24"/>
                <w:szCs w:val="24"/>
              </w:rPr>
              <w:t>Record must get updated with new values</w:t>
            </w:r>
          </w:p>
        </w:tc>
        <w:tc>
          <w:tcPr>
            <w:tcW w:w="2399" w:type="dxa"/>
          </w:tcPr>
          <w:p w:rsidR="002D5968" w:rsidRDefault="002D5968" w:rsidP="00BA3844">
            <w:pPr>
              <w:jc w:val="both"/>
              <w:rPr>
                <w:rFonts w:ascii="Times New Roman" w:hAnsi="Times New Roman" w:cs="Times New Roman"/>
                <w:sz w:val="24"/>
                <w:szCs w:val="24"/>
              </w:rPr>
            </w:pPr>
          </w:p>
          <w:p w:rsidR="002D5968" w:rsidRDefault="002D5968" w:rsidP="00BA3844">
            <w:pPr>
              <w:jc w:val="both"/>
              <w:rPr>
                <w:rFonts w:ascii="Times New Roman" w:hAnsi="Times New Roman" w:cs="Times New Roman"/>
                <w:sz w:val="24"/>
                <w:szCs w:val="24"/>
              </w:rPr>
            </w:pPr>
          </w:p>
          <w:p w:rsidR="002D5968" w:rsidRDefault="002D5968" w:rsidP="00BA3844">
            <w:pPr>
              <w:jc w:val="both"/>
              <w:rPr>
                <w:rFonts w:ascii="Times New Roman" w:hAnsi="Times New Roman" w:cs="Times New Roman"/>
                <w:sz w:val="24"/>
                <w:szCs w:val="24"/>
              </w:rPr>
            </w:pPr>
          </w:p>
        </w:tc>
      </w:tr>
      <w:tr w:rsidR="002D5968" w:rsidTr="00F942B9">
        <w:tc>
          <w:tcPr>
            <w:tcW w:w="1278" w:type="dxa"/>
          </w:tcPr>
          <w:p w:rsidR="002D5968" w:rsidRDefault="002D5968" w:rsidP="00BA3844">
            <w:pPr>
              <w:jc w:val="both"/>
              <w:rPr>
                <w:rFonts w:ascii="Times New Roman" w:hAnsi="Times New Roman" w:cs="Times New Roman"/>
                <w:sz w:val="24"/>
                <w:szCs w:val="24"/>
              </w:rPr>
            </w:pPr>
            <w:r>
              <w:rPr>
                <w:rFonts w:ascii="Times New Roman" w:hAnsi="Times New Roman" w:cs="Times New Roman"/>
                <w:sz w:val="24"/>
                <w:szCs w:val="24"/>
              </w:rPr>
              <w:t>TC_08</w:t>
            </w:r>
          </w:p>
        </w:tc>
        <w:tc>
          <w:tcPr>
            <w:tcW w:w="3428" w:type="dxa"/>
          </w:tcPr>
          <w:p w:rsidR="002D5968" w:rsidRDefault="002D5968" w:rsidP="00BA3844">
            <w:pPr>
              <w:jc w:val="both"/>
              <w:rPr>
                <w:rFonts w:ascii="Times New Roman" w:hAnsi="Times New Roman" w:cs="Times New Roman"/>
                <w:sz w:val="24"/>
                <w:szCs w:val="24"/>
              </w:rPr>
            </w:pPr>
            <w:r>
              <w:rPr>
                <w:rFonts w:ascii="Times New Roman" w:hAnsi="Times New Roman" w:cs="Times New Roman"/>
                <w:sz w:val="24"/>
                <w:szCs w:val="24"/>
              </w:rPr>
              <w:t>Deletion of a record</w:t>
            </w:r>
          </w:p>
        </w:tc>
        <w:tc>
          <w:tcPr>
            <w:tcW w:w="2471" w:type="dxa"/>
          </w:tcPr>
          <w:p w:rsidR="002D5968" w:rsidRDefault="002D5968" w:rsidP="00BA3844">
            <w:pPr>
              <w:jc w:val="both"/>
              <w:rPr>
                <w:rFonts w:ascii="Times New Roman" w:hAnsi="Times New Roman" w:cs="Times New Roman"/>
                <w:sz w:val="24"/>
                <w:szCs w:val="24"/>
              </w:rPr>
            </w:pPr>
            <w:r>
              <w:rPr>
                <w:rFonts w:ascii="Times New Roman" w:hAnsi="Times New Roman" w:cs="Times New Roman"/>
                <w:sz w:val="24"/>
                <w:szCs w:val="24"/>
              </w:rPr>
              <w:t>Record must get deleted from the table</w:t>
            </w:r>
          </w:p>
        </w:tc>
        <w:tc>
          <w:tcPr>
            <w:tcW w:w="2399" w:type="dxa"/>
          </w:tcPr>
          <w:p w:rsidR="002D5968" w:rsidRDefault="002D5968" w:rsidP="00BA3844">
            <w:pPr>
              <w:jc w:val="both"/>
              <w:rPr>
                <w:rFonts w:ascii="Times New Roman" w:hAnsi="Times New Roman" w:cs="Times New Roman"/>
                <w:sz w:val="24"/>
                <w:szCs w:val="24"/>
              </w:rPr>
            </w:pPr>
          </w:p>
          <w:p w:rsidR="002D5968" w:rsidRDefault="002D5968" w:rsidP="00BA3844">
            <w:pPr>
              <w:jc w:val="both"/>
              <w:rPr>
                <w:rFonts w:ascii="Times New Roman" w:hAnsi="Times New Roman" w:cs="Times New Roman"/>
                <w:sz w:val="24"/>
                <w:szCs w:val="24"/>
              </w:rPr>
            </w:pPr>
          </w:p>
          <w:p w:rsidR="002D5968" w:rsidRDefault="002D5968" w:rsidP="00BA3844">
            <w:pPr>
              <w:jc w:val="both"/>
              <w:rPr>
                <w:rFonts w:ascii="Times New Roman" w:hAnsi="Times New Roman" w:cs="Times New Roman"/>
                <w:sz w:val="24"/>
                <w:szCs w:val="24"/>
              </w:rPr>
            </w:pPr>
          </w:p>
        </w:tc>
      </w:tr>
    </w:tbl>
    <w:p w:rsidR="00BA3844" w:rsidRDefault="00BA3844" w:rsidP="00BA3844">
      <w:pPr>
        <w:spacing w:line="240" w:lineRule="auto"/>
        <w:jc w:val="both"/>
        <w:rPr>
          <w:rFonts w:ascii="Times New Roman" w:hAnsi="Times New Roman" w:cs="Times New Roman"/>
          <w:b/>
          <w:sz w:val="24"/>
          <w:szCs w:val="24"/>
        </w:rPr>
      </w:pPr>
    </w:p>
    <w:p w:rsidR="002D5968" w:rsidRDefault="002D5968" w:rsidP="00BA3844">
      <w:pPr>
        <w:spacing w:line="240" w:lineRule="auto"/>
        <w:jc w:val="both"/>
        <w:rPr>
          <w:rFonts w:ascii="Times New Roman" w:hAnsi="Times New Roman" w:cs="Times New Roman"/>
          <w:b/>
          <w:sz w:val="24"/>
          <w:szCs w:val="24"/>
        </w:rPr>
      </w:pPr>
      <w:r w:rsidRPr="00957E32">
        <w:rPr>
          <w:rFonts w:ascii="Times New Roman" w:hAnsi="Times New Roman" w:cs="Times New Roman"/>
          <w:b/>
          <w:sz w:val="24"/>
          <w:szCs w:val="24"/>
        </w:rPr>
        <w:t>Theory:-</w:t>
      </w:r>
    </w:p>
    <w:p w:rsidR="00683155" w:rsidRDefault="00683155" w:rsidP="008C25A5">
      <w:pPr>
        <w:spacing w:line="240" w:lineRule="auto"/>
        <w:jc w:val="center"/>
        <w:rPr>
          <w:rFonts w:ascii="Times New Roman" w:hAnsi="Times New Roman" w:cs="Times New Roman"/>
          <w:b/>
          <w:sz w:val="24"/>
          <w:szCs w:val="24"/>
        </w:rPr>
      </w:pPr>
      <w:r>
        <w:rPr>
          <w:noProof/>
        </w:rPr>
        <w:lastRenderedPageBreak/>
        <w:drawing>
          <wp:inline distT="0" distB="0" distL="0" distR="0">
            <wp:extent cx="3300620" cy="2862470"/>
            <wp:effectExtent l="19050" t="0" r="0" b="0"/>
            <wp:docPr id="15" name="Picture 15" descr="Ti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ier 3"/>
                    <pic:cNvPicPr>
                      <a:picLocks noChangeAspect="1" noChangeArrowheads="1"/>
                    </pic:cNvPicPr>
                  </pic:nvPicPr>
                  <pic:blipFill>
                    <a:blip r:embed="rId9" cstate="print"/>
                    <a:srcRect/>
                    <a:stretch>
                      <a:fillRect/>
                    </a:stretch>
                  </pic:blipFill>
                  <pic:spPr bwMode="auto">
                    <a:xfrm>
                      <a:off x="0" y="0"/>
                      <a:ext cx="3300747" cy="2862580"/>
                    </a:xfrm>
                    <a:prstGeom prst="rect">
                      <a:avLst/>
                    </a:prstGeom>
                    <a:noFill/>
                    <a:ln w="9525">
                      <a:noFill/>
                      <a:miter lim="800000"/>
                      <a:headEnd/>
                      <a:tailEnd/>
                    </a:ln>
                  </pic:spPr>
                </pic:pic>
              </a:graphicData>
            </a:graphic>
          </wp:inline>
        </w:drawing>
      </w:r>
    </w:p>
    <w:p w:rsidR="004712CA" w:rsidRDefault="004712CA" w:rsidP="008C25A5">
      <w:pPr>
        <w:spacing w:line="240" w:lineRule="auto"/>
        <w:jc w:val="center"/>
        <w:rPr>
          <w:rFonts w:ascii="Times New Roman" w:hAnsi="Times New Roman" w:cs="Times New Roman"/>
          <w:b/>
          <w:sz w:val="24"/>
          <w:szCs w:val="24"/>
        </w:rPr>
      </w:pPr>
      <w:r>
        <w:rPr>
          <w:rFonts w:ascii="Times New Roman" w:hAnsi="Times New Roman" w:cs="Times New Roman"/>
          <w:b/>
          <w:sz w:val="24"/>
          <w:szCs w:val="24"/>
        </w:rPr>
        <w:t>Figure: Three Tier Architecture</w:t>
      </w:r>
      <w:r w:rsidR="004D313E">
        <w:rPr>
          <w:rFonts w:ascii="Times New Roman" w:hAnsi="Times New Roman" w:cs="Times New Roman"/>
          <w:b/>
          <w:sz w:val="24"/>
          <w:szCs w:val="24"/>
        </w:rPr>
        <w:t xml:space="preserve"> [1]</w:t>
      </w:r>
    </w:p>
    <w:p w:rsidR="00683155" w:rsidRPr="00683155" w:rsidRDefault="00683155" w:rsidP="008C25A5">
      <w:pPr>
        <w:spacing w:line="360" w:lineRule="auto"/>
        <w:jc w:val="both"/>
        <w:rPr>
          <w:rFonts w:ascii="Times New Roman" w:hAnsi="Times New Roman" w:cs="Times New Roman"/>
          <w:sz w:val="24"/>
          <w:szCs w:val="24"/>
        </w:rPr>
      </w:pPr>
      <w:r w:rsidRPr="00683155">
        <w:rPr>
          <w:rFonts w:ascii="Times New Roman" w:hAnsi="Times New Roman" w:cs="Times New Roman"/>
          <w:sz w:val="24"/>
          <w:szCs w:val="24"/>
        </w:rPr>
        <w:t>In this architecture all three tiers are separated onto different computers. The UI runs on the client (what the user is working with). The BL is running on a separate server, called the business logic tier, middle tier, or service tier. Finally the DB is running on its own database server.</w:t>
      </w:r>
      <w:r w:rsidR="00F500E2">
        <w:rPr>
          <w:rFonts w:ascii="Times New Roman" w:hAnsi="Times New Roman" w:cs="Times New Roman"/>
          <w:sz w:val="24"/>
          <w:szCs w:val="24"/>
        </w:rPr>
        <w:t xml:space="preserve"> </w:t>
      </w:r>
      <w:r w:rsidRPr="00683155">
        <w:rPr>
          <w:rFonts w:ascii="Times New Roman" w:hAnsi="Times New Roman" w:cs="Times New Roman"/>
          <w:sz w:val="24"/>
          <w:szCs w:val="24"/>
        </w:rPr>
        <w:t>By introducing the middle tier, the client is only handling presentation logic (UI). This means that only little communication is needed between the client and the middle tier (BL) making the client “thin” or “thinner”. An example of a thin client is an Internet browser that allows you to see and provide information fast and almost with no delay.</w:t>
      </w:r>
      <w:r w:rsidR="00F500E2">
        <w:rPr>
          <w:rFonts w:ascii="Times New Roman" w:hAnsi="Times New Roman" w:cs="Times New Roman"/>
          <w:sz w:val="24"/>
          <w:szCs w:val="24"/>
        </w:rPr>
        <w:t xml:space="preserve"> Three </w:t>
      </w:r>
      <w:proofErr w:type="gramStart"/>
      <w:r w:rsidR="00F500E2">
        <w:rPr>
          <w:rFonts w:ascii="Times New Roman" w:hAnsi="Times New Roman" w:cs="Times New Roman"/>
          <w:sz w:val="24"/>
          <w:szCs w:val="24"/>
        </w:rPr>
        <w:t>tier</w:t>
      </w:r>
      <w:proofErr w:type="gramEnd"/>
      <w:r w:rsidR="00F500E2">
        <w:rPr>
          <w:rFonts w:ascii="Times New Roman" w:hAnsi="Times New Roman" w:cs="Times New Roman"/>
          <w:sz w:val="24"/>
          <w:szCs w:val="24"/>
        </w:rPr>
        <w:t xml:space="preserve"> is more scalable and improves performance. </w:t>
      </w:r>
      <w:r w:rsidRPr="00683155">
        <w:rPr>
          <w:rFonts w:ascii="Times New Roman" w:hAnsi="Times New Roman" w:cs="Times New Roman"/>
          <w:sz w:val="24"/>
          <w:szCs w:val="24"/>
        </w:rPr>
        <w:t>Security is also the best in the three-tier architecture because the middle tier protects the database tier.</w:t>
      </w:r>
      <w:r w:rsidR="00F500E2">
        <w:rPr>
          <w:rFonts w:ascii="Times New Roman" w:hAnsi="Times New Roman" w:cs="Times New Roman"/>
          <w:sz w:val="24"/>
          <w:szCs w:val="24"/>
        </w:rPr>
        <w:t xml:space="preserve"> </w:t>
      </w:r>
      <w:r w:rsidRPr="00683155">
        <w:rPr>
          <w:rFonts w:ascii="Times New Roman" w:hAnsi="Times New Roman" w:cs="Times New Roman"/>
          <w:sz w:val="24"/>
          <w:szCs w:val="24"/>
        </w:rPr>
        <w:t>There is one major drawback to the N-tier architecture and that is that the</w:t>
      </w:r>
      <w:r w:rsidRPr="00683155">
        <w:rPr>
          <w:rFonts w:ascii="Verdana" w:eastAsia="Times New Roman" w:hAnsi="Verdana" w:cs="Times New Roman"/>
          <w:sz w:val="27"/>
          <w:szCs w:val="27"/>
          <w:lang w:bidi="mr-IN"/>
        </w:rPr>
        <w:t xml:space="preserve"> </w:t>
      </w:r>
      <w:r w:rsidRPr="00683155">
        <w:rPr>
          <w:rFonts w:ascii="Times New Roman" w:hAnsi="Times New Roman" w:cs="Times New Roman"/>
          <w:sz w:val="24"/>
          <w:szCs w:val="24"/>
        </w:rPr>
        <w:t>additional tiers increase the complexity and cost of the installation.</w:t>
      </w:r>
    </w:p>
    <w:p w:rsidR="002D5968" w:rsidRDefault="00683155" w:rsidP="008C25A5">
      <w:pPr>
        <w:spacing w:before="100" w:beforeAutospacing="1" w:after="100" w:afterAutospacing="1" w:line="360" w:lineRule="auto"/>
        <w:jc w:val="both"/>
        <w:rPr>
          <w:rFonts w:ascii="Times New Roman" w:hAnsi="Times New Roman" w:cs="Times New Roman"/>
          <w:sz w:val="24"/>
          <w:szCs w:val="24"/>
        </w:rPr>
      </w:pPr>
      <w:r w:rsidRPr="00683155">
        <w:rPr>
          <w:rFonts w:ascii="Times New Roman" w:eastAsia="Times New Roman" w:hAnsi="Times New Roman" w:cs="Times New Roman"/>
          <w:sz w:val="27"/>
          <w:szCs w:val="27"/>
          <w:lang w:bidi="mr-IN"/>
        </w:rPr>
        <w:t> </w:t>
      </w:r>
      <w:r w:rsidR="002D5968" w:rsidRPr="0037273A">
        <w:rPr>
          <w:rFonts w:ascii="Times New Roman" w:hAnsi="Times New Roman" w:cs="Times New Roman"/>
          <w:i/>
          <w:iCs/>
          <w:sz w:val="24"/>
          <w:szCs w:val="24"/>
        </w:rPr>
        <w:t>JDBC</w:t>
      </w:r>
      <w:r w:rsidR="002D5968">
        <w:rPr>
          <w:rFonts w:ascii="Times New Roman" w:hAnsi="Times New Roman" w:cs="Times New Roman"/>
          <w:sz w:val="24"/>
          <w:szCs w:val="24"/>
        </w:rPr>
        <w:t>- It</w:t>
      </w:r>
      <w:r w:rsidR="002D5968" w:rsidRPr="00766D42">
        <w:rPr>
          <w:rFonts w:ascii="Times New Roman" w:hAnsi="Times New Roman" w:cs="Times New Roman"/>
          <w:sz w:val="24"/>
          <w:szCs w:val="24"/>
        </w:rPr>
        <w:t xml:space="preserve"> is a Java-based data access technology from Oracle Corporation. This technology is an API for the Java programming language that defines how a client may access a database. It provides methods for querying and updating data in a database. JDBC is oriented towards relational databases. JDBC </w:t>
      </w:r>
      <w:proofErr w:type="gramStart"/>
      <w:r w:rsidR="002D5968" w:rsidRPr="00766D42">
        <w:rPr>
          <w:rFonts w:ascii="Times New Roman" w:hAnsi="Times New Roman" w:cs="Times New Roman"/>
          <w:sz w:val="24"/>
          <w:szCs w:val="24"/>
        </w:rPr>
        <w:t>bridge</w:t>
      </w:r>
      <w:proofErr w:type="gramEnd"/>
      <w:r w:rsidR="002D5968" w:rsidRPr="00766D42">
        <w:rPr>
          <w:rFonts w:ascii="Times New Roman" w:hAnsi="Times New Roman" w:cs="Times New Roman"/>
          <w:sz w:val="24"/>
          <w:szCs w:val="24"/>
        </w:rPr>
        <w:t xml:space="preserve"> enables connections to any ODBC-accessible data source in the JVM host environment.</w:t>
      </w:r>
    </w:p>
    <w:p w:rsidR="002D5968" w:rsidRDefault="002D5968" w:rsidP="008C25A5">
      <w:pPr>
        <w:spacing w:line="360" w:lineRule="auto"/>
        <w:jc w:val="both"/>
        <w:rPr>
          <w:rFonts w:ascii="Times New Roman" w:hAnsi="Times New Roman" w:cs="Times New Roman"/>
          <w:sz w:val="24"/>
          <w:szCs w:val="24"/>
        </w:rPr>
      </w:pPr>
      <w:r w:rsidRPr="00766D42">
        <w:rPr>
          <w:rFonts w:ascii="Times New Roman" w:hAnsi="Times New Roman" w:cs="Times New Roman"/>
          <w:sz w:val="24"/>
          <w:szCs w:val="24"/>
        </w:rPr>
        <w:t>If a database operation fails, JDBC raises a </w:t>
      </w:r>
      <w:hyperlink r:id="rId10" w:history="1">
        <w:r w:rsidRPr="00766D42">
          <w:rPr>
            <w:rFonts w:ascii="Times New Roman" w:hAnsi="Times New Roman" w:cs="Times New Roman"/>
            <w:sz w:val="24"/>
            <w:szCs w:val="24"/>
          </w:rPr>
          <w:t>SQL</w:t>
        </w:r>
        <w:r w:rsidR="00F500E2">
          <w:rPr>
            <w:rFonts w:ascii="Times New Roman" w:hAnsi="Times New Roman" w:cs="Times New Roman"/>
            <w:sz w:val="24"/>
            <w:szCs w:val="24"/>
          </w:rPr>
          <w:t xml:space="preserve"> </w:t>
        </w:r>
        <w:r w:rsidRPr="00766D42">
          <w:rPr>
            <w:rFonts w:ascii="Times New Roman" w:hAnsi="Times New Roman" w:cs="Times New Roman"/>
            <w:sz w:val="24"/>
            <w:szCs w:val="24"/>
          </w:rPr>
          <w:t>Exception</w:t>
        </w:r>
      </w:hyperlink>
      <w:r w:rsidRPr="00766D42">
        <w:rPr>
          <w:rFonts w:ascii="Times New Roman" w:hAnsi="Times New Roman" w:cs="Times New Roman"/>
          <w:sz w:val="24"/>
          <w:szCs w:val="24"/>
        </w:rPr>
        <w:t>. There is typically very little one can do to recover from such an error, apart from logging it with as much detail as possible.</w:t>
      </w:r>
    </w:p>
    <w:p w:rsidR="00820A39" w:rsidRPr="00B57ECB" w:rsidRDefault="00820A39" w:rsidP="008C25A5">
      <w:pPr>
        <w:pStyle w:val="NoSpacing"/>
        <w:spacing w:line="360" w:lineRule="auto"/>
        <w:jc w:val="both"/>
        <w:rPr>
          <w:rFonts w:ascii="Times New Roman" w:hAnsi="Times New Roman"/>
          <w:sz w:val="24"/>
          <w:szCs w:val="24"/>
        </w:rPr>
      </w:pPr>
      <w:r w:rsidRPr="00517D96">
        <w:rPr>
          <w:rFonts w:ascii="Times New Roman" w:hAnsi="Times New Roman"/>
          <w:b/>
          <w:sz w:val="24"/>
          <w:szCs w:val="24"/>
        </w:rPr>
        <w:t>Joins</w:t>
      </w:r>
      <w:r>
        <w:rPr>
          <w:rFonts w:ascii="Times New Roman" w:hAnsi="Times New Roman"/>
          <w:b/>
          <w:sz w:val="24"/>
          <w:szCs w:val="24"/>
        </w:rPr>
        <w:t xml:space="preserve">: </w:t>
      </w:r>
      <w:r w:rsidRPr="00B57ECB">
        <w:rPr>
          <w:rFonts w:ascii="Times New Roman" w:hAnsi="Times New Roman"/>
          <w:sz w:val="24"/>
          <w:szCs w:val="24"/>
        </w:rPr>
        <w:t>The ability of relational ‘join’ operator is an important feature of relational systems. A join makes it possible to select data from more than table by means of a single statement. This joining of tables may be done in a many ways.</w:t>
      </w:r>
    </w:p>
    <w:p w:rsidR="00820A39" w:rsidRDefault="00820A39" w:rsidP="008C25A5">
      <w:pPr>
        <w:pStyle w:val="NoSpacing"/>
        <w:spacing w:line="360" w:lineRule="auto"/>
        <w:jc w:val="both"/>
        <w:rPr>
          <w:rFonts w:ascii="Times New Roman" w:hAnsi="Times New Roman"/>
          <w:sz w:val="24"/>
          <w:szCs w:val="24"/>
        </w:rPr>
      </w:pPr>
    </w:p>
    <w:p w:rsidR="00820A39" w:rsidRPr="00517D96" w:rsidRDefault="00820A39" w:rsidP="008C25A5">
      <w:pPr>
        <w:pStyle w:val="NoSpacing"/>
        <w:spacing w:line="360" w:lineRule="auto"/>
        <w:jc w:val="both"/>
        <w:rPr>
          <w:rFonts w:ascii="Times New Roman" w:hAnsi="Times New Roman"/>
          <w:b/>
          <w:sz w:val="24"/>
          <w:szCs w:val="24"/>
        </w:rPr>
      </w:pPr>
      <w:r w:rsidRPr="00517D96">
        <w:rPr>
          <w:rFonts w:ascii="Times New Roman" w:hAnsi="Times New Roman"/>
          <w:b/>
          <w:sz w:val="24"/>
          <w:szCs w:val="24"/>
        </w:rPr>
        <w:lastRenderedPageBreak/>
        <w:t>Types of JOIN</w:t>
      </w:r>
      <w:r>
        <w:rPr>
          <w:rFonts w:ascii="Times New Roman" w:hAnsi="Times New Roman"/>
          <w:b/>
          <w:sz w:val="24"/>
          <w:szCs w:val="24"/>
        </w:rPr>
        <w:t>:</w:t>
      </w:r>
    </w:p>
    <w:p w:rsidR="00820A39" w:rsidRPr="00B572C7" w:rsidRDefault="00820A39" w:rsidP="0061145C">
      <w:pPr>
        <w:pStyle w:val="NoSpacing"/>
        <w:numPr>
          <w:ilvl w:val="0"/>
          <w:numId w:val="1"/>
        </w:numPr>
        <w:spacing w:line="360" w:lineRule="auto"/>
        <w:jc w:val="both"/>
        <w:rPr>
          <w:rFonts w:ascii="Times New Roman" w:hAnsi="Times New Roman"/>
          <w:sz w:val="24"/>
          <w:szCs w:val="24"/>
        </w:rPr>
      </w:pPr>
      <w:r w:rsidRPr="00B572C7">
        <w:rPr>
          <w:rFonts w:ascii="Times New Roman" w:hAnsi="Times New Roman"/>
          <w:b/>
          <w:sz w:val="24"/>
          <w:szCs w:val="24"/>
        </w:rPr>
        <w:t xml:space="preserve">Inner Join: </w:t>
      </w:r>
      <w:r w:rsidRPr="00B572C7">
        <w:rPr>
          <w:rFonts w:ascii="Times New Roman" w:hAnsi="Times New Roman"/>
          <w:sz w:val="24"/>
          <w:szCs w:val="24"/>
        </w:rPr>
        <w:t xml:space="preserve">Also known as </w:t>
      </w:r>
      <w:proofErr w:type="spellStart"/>
      <w:r w:rsidRPr="00B572C7">
        <w:rPr>
          <w:rFonts w:ascii="Times New Roman" w:hAnsi="Times New Roman"/>
          <w:sz w:val="24"/>
          <w:szCs w:val="24"/>
        </w:rPr>
        <w:t>equi</w:t>
      </w:r>
      <w:proofErr w:type="spellEnd"/>
      <w:r w:rsidRPr="00B572C7">
        <w:rPr>
          <w:rFonts w:ascii="Times New Roman" w:hAnsi="Times New Roman"/>
          <w:sz w:val="24"/>
          <w:szCs w:val="24"/>
        </w:rPr>
        <w:t xml:space="preserve"> join.</w:t>
      </w:r>
      <w:r w:rsidR="00B572C7" w:rsidRPr="00B572C7">
        <w:rPr>
          <w:rFonts w:ascii="Times New Roman" w:hAnsi="Times New Roman"/>
          <w:sz w:val="24"/>
          <w:szCs w:val="24"/>
        </w:rPr>
        <w:t xml:space="preserve"> Used for </w:t>
      </w:r>
      <w:r w:rsidRPr="00B572C7">
        <w:rPr>
          <w:rFonts w:ascii="Times New Roman" w:hAnsi="Times New Roman"/>
          <w:sz w:val="24"/>
          <w:szCs w:val="24"/>
        </w:rPr>
        <w:t>compar</w:t>
      </w:r>
      <w:r w:rsidR="00B572C7" w:rsidRPr="00B572C7">
        <w:rPr>
          <w:rFonts w:ascii="Times New Roman" w:hAnsi="Times New Roman"/>
          <w:sz w:val="24"/>
          <w:szCs w:val="24"/>
        </w:rPr>
        <w:t>ing</w:t>
      </w:r>
      <w:r w:rsidRPr="00B572C7">
        <w:rPr>
          <w:rFonts w:ascii="Times New Roman" w:hAnsi="Times New Roman"/>
          <w:sz w:val="24"/>
          <w:szCs w:val="24"/>
        </w:rPr>
        <w:t xml:space="preserve"> two columns with the operator =. </w:t>
      </w:r>
      <w:r w:rsidR="00B572C7">
        <w:rPr>
          <w:rFonts w:ascii="Times New Roman" w:hAnsi="Times New Roman"/>
          <w:sz w:val="24"/>
          <w:szCs w:val="24"/>
        </w:rPr>
        <w:t xml:space="preserve">Join is used for retrieving data from more than one table. Tables have relationship between them and pertaining </w:t>
      </w:r>
      <w:r w:rsidR="00F33A69">
        <w:rPr>
          <w:rFonts w:ascii="Times New Roman" w:hAnsi="Times New Roman"/>
          <w:sz w:val="24"/>
          <w:szCs w:val="24"/>
        </w:rPr>
        <w:t>in</w:t>
      </w:r>
      <w:r w:rsidR="00B572C7">
        <w:rPr>
          <w:rFonts w:ascii="Times New Roman" w:hAnsi="Times New Roman"/>
          <w:sz w:val="24"/>
          <w:szCs w:val="24"/>
        </w:rPr>
        <w:t>formation regarding to same database but with various attributes.</w:t>
      </w:r>
    </w:p>
    <w:p w:rsidR="00820A39" w:rsidRPr="00477F03" w:rsidRDefault="00820A39" w:rsidP="008C25A5">
      <w:pPr>
        <w:pStyle w:val="NoSpacing"/>
        <w:spacing w:line="360" w:lineRule="auto"/>
        <w:ind w:left="720" w:firstLine="720"/>
        <w:jc w:val="both"/>
        <w:rPr>
          <w:rFonts w:ascii="Times New Roman" w:hAnsi="Times New Roman"/>
          <w:b/>
          <w:bCs/>
          <w:sz w:val="24"/>
          <w:szCs w:val="24"/>
        </w:rPr>
      </w:pPr>
      <w:r w:rsidRPr="00477F03">
        <w:rPr>
          <w:rFonts w:ascii="Times New Roman" w:hAnsi="Times New Roman"/>
          <w:b/>
          <w:bCs/>
          <w:sz w:val="24"/>
          <w:szCs w:val="24"/>
        </w:rPr>
        <w:t>Syntax:</w:t>
      </w:r>
    </w:p>
    <w:p w:rsidR="00820A39" w:rsidRPr="00B57ECB" w:rsidRDefault="00820A39" w:rsidP="008C25A5">
      <w:pPr>
        <w:pStyle w:val="NoSpacing"/>
        <w:spacing w:line="360" w:lineRule="auto"/>
        <w:ind w:left="1440"/>
        <w:jc w:val="both"/>
        <w:rPr>
          <w:rFonts w:ascii="Times New Roman" w:hAnsi="Times New Roman"/>
          <w:sz w:val="24"/>
          <w:szCs w:val="24"/>
        </w:rPr>
      </w:pPr>
      <w:r w:rsidRPr="00B57ECB">
        <w:rPr>
          <w:rFonts w:ascii="Times New Roman" w:hAnsi="Times New Roman"/>
          <w:sz w:val="24"/>
          <w:szCs w:val="24"/>
        </w:rPr>
        <w:t>SELECT&lt;columnname1&gt;, &lt;columnname2&gt; &lt;</w:t>
      </w:r>
      <w:proofErr w:type="spellStart"/>
      <w:r w:rsidRPr="00B57ECB">
        <w:rPr>
          <w:rFonts w:ascii="Times New Roman" w:hAnsi="Times New Roman"/>
          <w:sz w:val="24"/>
          <w:szCs w:val="24"/>
        </w:rPr>
        <w:t>columnNameN</w:t>
      </w:r>
      <w:proofErr w:type="spellEnd"/>
      <w:r w:rsidRPr="00B57ECB">
        <w:rPr>
          <w:rFonts w:ascii="Times New Roman" w:hAnsi="Times New Roman"/>
          <w:sz w:val="24"/>
          <w:szCs w:val="24"/>
        </w:rPr>
        <w:t xml:space="preserve">&gt; FROM &lt;tablename1&gt;, </w:t>
      </w:r>
      <w:r w:rsidR="00681027">
        <w:rPr>
          <w:rFonts w:ascii="Times New Roman" w:hAnsi="Times New Roman"/>
          <w:sz w:val="24"/>
          <w:szCs w:val="24"/>
        </w:rPr>
        <w:t>&lt;tablename2&gt; WHERE &lt;tablename1</w:t>
      </w:r>
      <w:proofErr w:type="gramStart"/>
      <w:r w:rsidR="00681027">
        <w:rPr>
          <w:rFonts w:ascii="Times New Roman" w:hAnsi="Times New Roman"/>
          <w:sz w:val="24"/>
          <w:szCs w:val="24"/>
        </w:rPr>
        <w:t xml:space="preserve">&gt; </w:t>
      </w:r>
      <w:r w:rsidR="00681027" w:rsidRPr="00681027">
        <w:rPr>
          <w:rFonts w:ascii="Times New Roman" w:hAnsi="Times New Roman"/>
          <w:b/>
          <w:bCs/>
          <w:sz w:val="24"/>
          <w:szCs w:val="24"/>
        </w:rPr>
        <w:t>.</w:t>
      </w:r>
      <w:proofErr w:type="gramEnd"/>
      <w:r w:rsidR="00681027">
        <w:rPr>
          <w:rFonts w:ascii="Times New Roman" w:hAnsi="Times New Roman"/>
          <w:b/>
          <w:bCs/>
          <w:sz w:val="24"/>
          <w:szCs w:val="24"/>
        </w:rPr>
        <w:t xml:space="preserve"> </w:t>
      </w:r>
      <w:r w:rsidRPr="00B57ECB">
        <w:rPr>
          <w:rFonts w:ascii="Times New Roman" w:hAnsi="Times New Roman"/>
          <w:sz w:val="24"/>
          <w:szCs w:val="24"/>
        </w:rPr>
        <w:t>&lt;</w:t>
      </w:r>
      <w:proofErr w:type="spellStart"/>
      <w:proofErr w:type="gramStart"/>
      <w:r w:rsidRPr="00B57ECB">
        <w:rPr>
          <w:rFonts w:ascii="Times New Roman" w:hAnsi="Times New Roman"/>
          <w:sz w:val="24"/>
          <w:szCs w:val="24"/>
        </w:rPr>
        <w:t>columnname</w:t>
      </w:r>
      <w:proofErr w:type="spellEnd"/>
      <w:proofErr w:type="gramEnd"/>
      <w:r w:rsidRPr="00B57ECB">
        <w:rPr>
          <w:rFonts w:ascii="Times New Roman" w:hAnsi="Times New Roman"/>
          <w:sz w:val="24"/>
          <w:szCs w:val="24"/>
        </w:rPr>
        <w:t>&gt; = &lt;tablename2&gt;</w:t>
      </w:r>
      <w:r w:rsidR="00681027">
        <w:rPr>
          <w:rFonts w:ascii="Times New Roman" w:hAnsi="Times New Roman"/>
          <w:sz w:val="24"/>
          <w:szCs w:val="24"/>
        </w:rPr>
        <w:t xml:space="preserve"> </w:t>
      </w:r>
      <w:r w:rsidRPr="00681027">
        <w:rPr>
          <w:rFonts w:ascii="Times New Roman" w:hAnsi="Times New Roman"/>
          <w:b/>
          <w:bCs/>
          <w:sz w:val="24"/>
          <w:szCs w:val="24"/>
        </w:rPr>
        <w:t>.</w:t>
      </w:r>
      <w:r w:rsidR="00681027">
        <w:rPr>
          <w:rFonts w:ascii="Times New Roman" w:hAnsi="Times New Roman"/>
          <w:sz w:val="24"/>
          <w:szCs w:val="24"/>
        </w:rPr>
        <w:t xml:space="preserve"> </w:t>
      </w:r>
      <w:r w:rsidRPr="00B57ECB">
        <w:rPr>
          <w:rFonts w:ascii="Times New Roman" w:hAnsi="Times New Roman"/>
          <w:sz w:val="24"/>
          <w:szCs w:val="24"/>
        </w:rPr>
        <w:t>&lt;</w:t>
      </w:r>
      <w:proofErr w:type="spellStart"/>
      <w:proofErr w:type="gramStart"/>
      <w:r w:rsidRPr="00B57ECB">
        <w:rPr>
          <w:rFonts w:ascii="Times New Roman" w:hAnsi="Times New Roman"/>
          <w:sz w:val="24"/>
          <w:szCs w:val="24"/>
        </w:rPr>
        <w:t>columnname</w:t>
      </w:r>
      <w:proofErr w:type="spellEnd"/>
      <w:proofErr w:type="gramEnd"/>
      <w:r w:rsidRPr="00B57ECB">
        <w:rPr>
          <w:rFonts w:ascii="Times New Roman" w:hAnsi="Times New Roman"/>
          <w:sz w:val="24"/>
          <w:szCs w:val="24"/>
        </w:rPr>
        <w:t>&gt; AND &lt;condition&gt; ORDER BY &lt;columnname1&gt;</w:t>
      </w:r>
      <w:r w:rsidRPr="00681027">
        <w:rPr>
          <w:rFonts w:ascii="Times New Roman" w:hAnsi="Times New Roman"/>
          <w:b/>
          <w:bCs/>
          <w:sz w:val="24"/>
          <w:szCs w:val="24"/>
        </w:rPr>
        <w:t>;</w:t>
      </w:r>
    </w:p>
    <w:p w:rsidR="00820A39" w:rsidRPr="00B57ECB" w:rsidRDefault="00820A39" w:rsidP="008C25A5">
      <w:pPr>
        <w:pStyle w:val="NoSpacing"/>
        <w:spacing w:line="360" w:lineRule="auto"/>
        <w:jc w:val="both"/>
        <w:rPr>
          <w:rFonts w:ascii="Times New Roman" w:hAnsi="Times New Roman"/>
          <w:sz w:val="24"/>
          <w:szCs w:val="24"/>
        </w:rPr>
      </w:pPr>
    </w:p>
    <w:p w:rsidR="00820A39" w:rsidRPr="00034927" w:rsidRDefault="00820A39" w:rsidP="0061145C">
      <w:pPr>
        <w:pStyle w:val="NoSpacing"/>
        <w:numPr>
          <w:ilvl w:val="0"/>
          <w:numId w:val="1"/>
        </w:numPr>
        <w:spacing w:line="360" w:lineRule="auto"/>
        <w:jc w:val="both"/>
        <w:rPr>
          <w:rFonts w:ascii="Times New Roman" w:hAnsi="Times New Roman"/>
          <w:b/>
          <w:sz w:val="24"/>
          <w:szCs w:val="24"/>
        </w:rPr>
      </w:pPr>
      <w:r w:rsidRPr="00034927">
        <w:rPr>
          <w:rFonts w:ascii="Times New Roman" w:hAnsi="Times New Roman"/>
          <w:b/>
          <w:sz w:val="24"/>
          <w:szCs w:val="24"/>
        </w:rPr>
        <w:t>Outer Join</w:t>
      </w:r>
    </w:p>
    <w:p w:rsidR="00820A39" w:rsidRDefault="00820A39" w:rsidP="008C25A5">
      <w:pPr>
        <w:pStyle w:val="NoSpacing"/>
        <w:spacing w:line="360" w:lineRule="auto"/>
        <w:ind w:left="720"/>
        <w:jc w:val="both"/>
        <w:rPr>
          <w:rFonts w:ascii="Times New Roman" w:hAnsi="Times New Roman"/>
          <w:sz w:val="24"/>
          <w:szCs w:val="24"/>
        </w:rPr>
      </w:pPr>
      <w:r w:rsidRPr="00B57ECB">
        <w:rPr>
          <w:rFonts w:ascii="Times New Roman" w:hAnsi="Times New Roman"/>
          <w:sz w:val="24"/>
          <w:szCs w:val="24"/>
        </w:rPr>
        <w:t>Outer joins are similar to inner joins, but give a little bit more flexibility when selecting data from related tables. This type of joins can be used in situations where it is desired, to select all rows from the table on left (or right, or both) regardless of whether the other table has values in common &amp; (usually) enter NULL where data is missing.</w:t>
      </w:r>
    </w:p>
    <w:p w:rsidR="00820A39" w:rsidRDefault="00820A39" w:rsidP="008C25A5">
      <w:pPr>
        <w:pStyle w:val="NoSpacing"/>
        <w:spacing w:line="360" w:lineRule="auto"/>
        <w:ind w:firstLine="1440"/>
        <w:jc w:val="both"/>
        <w:rPr>
          <w:rFonts w:ascii="Times New Roman" w:hAnsi="Times New Roman"/>
          <w:sz w:val="24"/>
          <w:szCs w:val="24"/>
        </w:rPr>
      </w:pPr>
      <w:r>
        <w:rPr>
          <w:rFonts w:ascii="Times New Roman" w:hAnsi="Times New Roman"/>
          <w:sz w:val="24"/>
          <w:szCs w:val="24"/>
        </w:rPr>
        <w:t>Syntax</w:t>
      </w:r>
      <w:r w:rsidRPr="00B57ECB">
        <w:rPr>
          <w:rFonts w:ascii="Times New Roman" w:hAnsi="Times New Roman"/>
          <w:sz w:val="24"/>
          <w:szCs w:val="24"/>
        </w:rPr>
        <w:t>:</w:t>
      </w:r>
    </w:p>
    <w:p w:rsidR="00820A39" w:rsidRPr="00B57ECB" w:rsidRDefault="00820A39" w:rsidP="008C25A5">
      <w:pPr>
        <w:pStyle w:val="NoSpacing"/>
        <w:spacing w:line="360" w:lineRule="auto"/>
        <w:ind w:left="1440"/>
        <w:jc w:val="both"/>
        <w:rPr>
          <w:rFonts w:ascii="Times New Roman" w:hAnsi="Times New Roman"/>
          <w:sz w:val="24"/>
          <w:szCs w:val="24"/>
        </w:rPr>
      </w:pPr>
      <w:r w:rsidRPr="00B57ECB">
        <w:rPr>
          <w:rFonts w:ascii="Times New Roman" w:hAnsi="Times New Roman"/>
          <w:sz w:val="24"/>
          <w:szCs w:val="24"/>
        </w:rPr>
        <w:t>SELECT&lt;columnname1&gt;, &lt;columnname2&gt; &lt;</w:t>
      </w:r>
      <w:proofErr w:type="spellStart"/>
      <w:r w:rsidRPr="00B57ECB">
        <w:rPr>
          <w:rFonts w:ascii="Times New Roman" w:hAnsi="Times New Roman"/>
          <w:sz w:val="24"/>
          <w:szCs w:val="24"/>
        </w:rPr>
        <w:t>columnNameN</w:t>
      </w:r>
      <w:proofErr w:type="spellEnd"/>
      <w:r w:rsidRPr="00B57ECB">
        <w:rPr>
          <w:rFonts w:ascii="Times New Roman" w:hAnsi="Times New Roman"/>
          <w:sz w:val="24"/>
          <w:szCs w:val="24"/>
        </w:rPr>
        <w:t>&gt; FROM &lt;tablename1&gt;</w:t>
      </w:r>
      <w:r w:rsidRPr="00385B29">
        <w:rPr>
          <w:rFonts w:ascii="Times New Roman" w:hAnsi="Times New Roman"/>
          <w:b/>
          <w:bCs/>
          <w:sz w:val="24"/>
          <w:szCs w:val="24"/>
        </w:rPr>
        <w:t>,</w:t>
      </w:r>
      <w:r w:rsidRPr="00B57ECB">
        <w:rPr>
          <w:rFonts w:ascii="Times New Roman" w:hAnsi="Times New Roman"/>
          <w:sz w:val="24"/>
          <w:szCs w:val="24"/>
        </w:rPr>
        <w:t xml:space="preserve"> &lt;tablename2&gt; WHERE &lt;tablename1&gt;.&lt;</w:t>
      </w:r>
      <w:proofErr w:type="spellStart"/>
      <w:r w:rsidRPr="00B57ECB">
        <w:rPr>
          <w:rFonts w:ascii="Times New Roman" w:hAnsi="Times New Roman"/>
          <w:sz w:val="24"/>
          <w:szCs w:val="24"/>
        </w:rPr>
        <w:t>columnname</w:t>
      </w:r>
      <w:proofErr w:type="spellEnd"/>
      <w:r w:rsidRPr="00B57ECB">
        <w:rPr>
          <w:rFonts w:ascii="Times New Roman" w:hAnsi="Times New Roman"/>
          <w:sz w:val="24"/>
          <w:szCs w:val="24"/>
        </w:rPr>
        <w:t>&gt; = &lt;tablename2&gt;.&lt;</w:t>
      </w:r>
      <w:proofErr w:type="spellStart"/>
      <w:r w:rsidRPr="00B57ECB">
        <w:rPr>
          <w:rFonts w:ascii="Times New Roman" w:hAnsi="Times New Roman"/>
          <w:sz w:val="24"/>
          <w:szCs w:val="24"/>
        </w:rPr>
        <w:t>columnname</w:t>
      </w:r>
      <w:proofErr w:type="spellEnd"/>
      <w:r w:rsidRPr="00B57ECB">
        <w:rPr>
          <w:rFonts w:ascii="Times New Roman" w:hAnsi="Times New Roman"/>
          <w:sz w:val="24"/>
          <w:szCs w:val="24"/>
        </w:rPr>
        <w:t>&gt; AND &lt;condition&gt; ORDER BY &lt;columnname1&gt;;</w:t>
      </w:r>
    </w:p>
    <w:p w:rsidR="00820A39" w:rsidRPr="00B57ECB" w:rsidRDefault="00820A39" w:rsidP="008C25A5">
      <w:pPr>
        <w:pStyle w:val="NoSpacing"/>
        <w:spacing w:line="360" w:lineRule="auto"/>
        <w:jc w:val="both"/>
        <w:rPr>
          <w:rFonts w:ascii="Times New Roman" w:hAnsi="Times New Roman"/>
          <w:sz w:val="24"/>
          <w:szCs w:val="24"/>
        </w:rPr>
      </w:pPr>
    </w:p>
    <w:p w:rsidR="00820A39" w:rsidRPr="00034927" w:rsidRDefault="00820A39" w:rsidP="0061145C">
      <w:pPr>
        <w:pStyle w:val="NoSpacing"/>
        <w:numPr>
          <w:ilvl w:val="0"/>
          <w:numId w:val="1"/>
        </w:numPr>
        <w:spacing w:line="360" w:lineRule="auto"/>
        <w:jc w:val="both"/>
        <w:rPr>
          <w:rFonts w:ascii="Times New Roman" w:hAnsi="Times New Roman"/>
          <w:b/>
          <w:sz w:val="24"/>
          <w:szCs w:val="24"/>
        </w:rPr>
      </w:pPr>
      <w:r>
        <w:rPr>
          <w:rFonts w:ascii="Times New Roman" w:hAnsi="Times New Roman"/>
          <w:b/>
          <w:sz w:val="24"/>
          <w:szCs w:val="24"/>
        </w:rPr>
        <w:t>Right outer J</w:t>
      </w:r>
      <w:r w:rsidRPr="00034927">
        <w:rPr>
          <w:rFonts w:ascii="Times New Roman" w:hAnsi="Times New Roman"/>
          <w:b/>
          <w:sz w:val="24"/>
          <w:szCs w:val="24"/>
        </w:rPr>
        <w:t>oin</w:t>
      </w:r>
    </w:p>
    <w:p w:rsidR="00820A39" w:rsidRDefault="00820A39" w:rsidP="008C25A5">
      <w:pPr>
        <w:pStyle w:val="NoSpacing"/>
        <w:spacing w:line="360" w:lineRule="auto"/>
        <w:ind w:left="720"/>
        <w:jc w:val="both"/>
        <w:rPr>
          <w:rFonts w:ascii="Times New Roman" w:hAnsi="Times New Roman"/>
          <w:sz w:val="24"/>
          <w:szCs w:val="24"/>
        </w:rPr>
      </w:pPr>
      <w:r w:rsidRPr="00B57ECB">
        <w:rPr>
          <w:rFonts w:ascii="Times New Roman" w:hAnsi="Times New Roman"/>
          <w:sz w:val="24"/>
          <w:szCs w:val="24"/>
        </w:rPr>
        <w:t>List the employee details with contact details (if any using right outer join.</w:t>
      </w:r>
      <w:r>
        <w:rPr>
          <w:rFonts w:ascii="Times New Roman" w:hAnsi="Times New Roman"/>
          <w:sz w:val="24"/>
          <w:szCs w:val="24"/>
        </w:rPr>
        <w:t xml:space="preserve"> </w:t>
      </w:r>
      <w:r w:rsidRPr="00B57ECB">
        <w:rPr>
          <w:rFonts w:ascii="Times New Roman" w:hAnsi="Times New Roman"/>
          <w:sz w:val="24"/>
          <w:szCs w:val="24"/>
        </w:rPr>
        <w:t>Since the RIGHT JOIN returns all the rows from the second table even if there are no matches in the first table.</w:t>
      </w:r>
    </w:p>
    <w:p w:rsidR="00820A39" w:rsidRDefault="00820A39" w:rsidP="008C25A5">
      <w:pPr>
        <w:pStyle w:val="NoSpacing"/>
        <w:spacing w:line="360" w:lineRule="auto"/>
        <w:jc w:val="both"/>
        <w:rPr>
          <w:rFonts w:ascii="Times New Roman" w:hAnsi="Times New Roman"/>
          <w:sz w:val="24"/>
          <w:szCs w:val="24"/>
        </w:rPr>
      </w:pPr>
    </w:p>
    <w:p w:rsidR="00820A39" w:rsidRPr="00B57ECB" w:rsidRDefault="00820A39" w:rsidP="00477F03">
      <w:pPr>
        <w:pStyle w:val="NoSpacing"/>
        <w:spacing w:line="360" w:lineRule="auto"/>
        <w:ind w:firstLine="1440"/>
        <w:jc w:val="both"/>
        <w:rPr>
          <w:rFonts w:ascii="Times New Roman" w:hAnsi="Times New Roman"/>
          <w:sz w:val="24"/>
          <w:szCs w:val="24"/>
        </w:rPr>
      </w:pPr>
      <w:r>
        <w:rPr>
          <w:rFonts w:ascii="Times New Roman" w:hAnsi="Times New Roman"/>
          <w:sz w:val="24"/>
          <w:szCs w:val="24"/>
        </w:rPr>
        <w:t>Syntax</w:t>
      </w:r>
      <w:r w:rsidRPr="00B57ECB">
        <w:rPr>
          <w:rFonts w:ascii="Times New Roman" w:hAnsi="Times New Roman"/>
          <w:sz w:val="24"/>
          <w:szCs w:val="24"/>
        </w:rPr>
        <w:t>:</w:t>
      </w:r>
    </w:p>
    <w:p w:rsidR="00820A39" w:rsidRPr="00B57ECB" w:rsidRDefault="00820A39" w:rsidP="008C25A5">
      <w:pPr>
        <w:pStyle w:val="NoSpacing"/>
        <w:spacing w:line="360" w:lineRule="auto"/>
        <w:ind w:left="1440"/>
        <w:jc w:val="both"/>
        <w:rPr>
          <w:rFonts w:ascii="Times New Roman" w:hAnsi="Times New Roman"/>
          <w:sz w:val="24"/>
          <w:szCs w:val="24"/>
        </w:rPr>
      </w:pPr>
      <w:r w:rsidRPr="00B57ECB">
        <w:rPr>
          <w:rFonts w:ascii="Times New Roman" w:hAnsi="Times New Roman"/>
          <w:sz w:val="24"/>
          <w:szCs w:val="24"/>
        </w:rPr>
        <w:t>SELECT&lt;columnname1&gt;, &lt;columnname2&gt; &lt;</w:t>
      </w:r>
      <w:proofErr w:type="spellStart"/>
      <w:r w:rsidRPr="00B57ECB">
        <w:rPr>
          <w:rFonts w:ascii="Times New Roman" w:hAnsi="Times New Roman"/>
          <w:sz w:val="24"/>
          <w:szCs w:val="24"/>
        </w:rPr>
        <w:t>columnNameN</w:t>
      </w:r>
      <w:proofErr w:type="spellEnd"/>
      <w:r w:rsidRPr="00B57ECB">
        <w:rPr>
          <w:rFonts w:ascii="Times New Roman" w:hAnsi="Times New Roman"/>
          <w:sz w:val="24"/>
          <w:szCs w:val="24"/>
        </w:rPr>
        <w:t>&gt; FROM &lt;tablename1&gt;, &lt;tablename2&gt; WHERE &lt;tablename1&gt;.&lt;</w:t>
      </w:r>
      <w:proofErr w:type="spellStart"/>
      <w:r w:rsidRPr="00B57ECB">
        <w:rPr>
          <w:rFonts w:ascii="Times New Roman" w:hAnsi="Times New Roman"/>
          <w:sz w:val="24"/>
          <w:szCs w:val="24"/>
        </w:rPr>
        <w:t>columnname</w:t>
      </w:r>
      <w:proofErr w:type="spellEnd"/>
      <w:r w:rsidRPr="00B57ECB">
        <w:rPr>
          <w:rFonts w:ascii="Times New Roman" w:hAnsi="Times New Roman"/>
          <w:sz w:val="24"/>
          <w:szCs w:val="24"/>
        </w:rPr>
        <w:t>&gt; = &lt;tablename2&gt;.&lt;</w:t>
      </w:r>
      <w:proofErr w:type="spellStart"/>
      <w:r w:rsidRPr="00B57ECB">
        <w:rPr>
          <w:rFonts w:ascii="Times New Roman" w:hAnsi="Times New Roman"/>
          <w:sz w:val="24"/>
          <w:szCs w:val="24"/>
        </w:rPr>
        <w:t>columnname</w:t>
      </w:r>
      <w:proofErr w:type="spellEnd"/>
      <w:r w:rsidRPr="00B57ECB">
        <w:rPr>
          <w:rFonts w:ascii="Times New Roman" w:hAnsi="Times New Roman"/>
          <w:sz w:val="24"/>
          <w:szCs w:val="24"/>
        </w:rPr>
        <w:t>&gt; AND &lt;condition&gt; ORDER BY &lt;columnname1&gt;;</w:t>
      </w:r>
    </w:p>
    <w:p w:rsidR="00820A39" w:rsidRPr="00B57ECB" w:rsidRDefault="00820A39" w:rsidP="008C25A5">
      <w:pPr>
        <w:pStyle w:val="NoSpacing"/>
        <w:spacing w:line="360" w:lineRule="auto"/>
        <w:jc w:val="both"/>
        <w:rPr>
          <w:rFonts w:ascii="Times New Roman" w:hAnsi="Times New Roman"/>
          <w:sz w:val="24"/>
          <w:szCs w:val="24"/>
        </w:rPr>
      </w:pPr>
    </w:p>
    <w:p w:rsidR="00820A39" w:rsidRPr="00034927" w:rsidRDefault="00820A39" w:rsidP="0061145C">
      <w:pPr>
        <w:pStyle w:val="NoSpacing"/>
        <w:numPr>
          <w:ilvl w:val="0"/>
          <w:numId w:val="1"/>
        </w:numPr>
        <w:spacing w:line="360" w:lineRule="auto"/>
        <w:jc w:val="both"/>
        <w:rPr>
          <w:rFonts w:ascii="Times New Roman" w:hAnsi="Times New Roman"/>
          <w:b/>
          <w:sz w:val="24"/>
          <w:szCs w:val="24"/>
        </w:rPr>
      </w:pPr>
      <w:r>
        <w:rPr>
          <w:rFonts w:ascii="Times New Roman" w:hAnsi="Times New Roman"/>
          <w:b/>
          <w:sz w:val="24"/>
          <w:szCs w:val="24"/>
        </w:rPr>
        <w:t>Cross J</w:t>
      </w:r>
      <w:r w:rsidRPr="00034927">
        <w:rPr>
          <w:rFonts w:ascii="Times New Roman" w:hAnsi="Times New Roman"/>
          <w:b/>
          <w:sz w:val="24"/>
          <w:szCs w:val="24"/>
        </w:rPr>
        <w:t>oin</w:t>
      </w:r>
    </w:p>
    <w:p w:rsidR="00820A39" w:rsidRPr="00B57ECB" w:rsidRDefault="00820A39" w:rsidP="008C25A5">
      <w:pPr>
        <w:pStyle w:val="NoSpacing"/>
        <w:spacing w:line="360" w:lineRule="auto"/>
        <w:ind w:left="720"/>
        <w:jc w:val="both"/>
        <w:rPr>
          <w:rFonts w:ascii="Times New Roman" w:hAnsi="Times New Roman"/>
          <w:sz w:val="24"/>
          <w:szCs w:val="24"/>
        </w:rPr>
      </w:pPr>
      <w:r w:rsidRPr="00B57ECB">
        <w:rPr>
          <w:rFonts w:ascii="Times New Roman" w:hAnsi="Times New Roman"/>
          <w:sz w:val="24"/>
          <w:szCs w:val="24"/>
        </w:rPr>
        <w:t xml:space="preserve">A cross join returns what known as a Cartesian product. This means that the join combines every row from the left table with every row in the right table. As can be imagined, sometimes this join produces a mess, but under the right circumstances, it can be very useful. This type of join can be used in situation where it is desired, to select all possible combinations of rows &amp; columns from </w:t>
      </w:r>
      <w:r w:rsidRPr="00B57ECB">
        <w:rPr>
          <w:rFonts w:ascii="Times New Roman" w:hAnsi="Times New Roman"/>
          <w:sz w:val="24"/>
          <w:szCs w:val="24"/>
        </w:rPr>
        <w:lastRenderedPageBreak/>
        <w:t>both tables. The kind of join is usually not preferred as it may run for a very long time &amp; produce a huge result set that may not be useful.</w:t>
      </w:r>
    </w:p>
    <w:p w:rsidR="00820A39" w:rsidRDefault="00820A39" w:rsidP="008C25A5">
      <w:pPr>
        <w:pStyle w:val="NoSpacing"/>
        <w:spacing w:line="360" w:lineRule="auto"/>
        <w:jc w:val="both"/>
        <w:rPr>
          <w:rFonts w:ascii="Times New Roman" w:hAnsi="Times New Roman"/>
          <w:sz w:val="24"/>
          <w:szCs w:val="24"/>
        </w:rPr>
      </w:pPr>
    </w:p>
    <w:p w:rsidR="00820A39" w:rsidRDefault="00820A39" w:rsidP="008C25A5">
      <w:pPr>
        <w:pStyle w:val="NoSpacing"/>
        <w:spacing w:line="360" w:lineRule="auto"/>
        <w:ind w:firstLine="1440"/>
        <w:jc w:val="both"/>
        <w:rPr>
          <w:rFonts w:ascii="Times New Roman" w:hAnsi="Times New Roman"/>
          <w:sz w:val="24"/>
          <w:szCs w:val="24"/>
        </w:rPr>
      </w:pPr>
      <w:r>
        <w:rPr>
          <w:rFonts w:ascii="Times New Roman" w:hAnsi="Times New Roman"/>
          <w:sz w:val="24"/>
          <w:szCs w:val="24"/>
        </w:rPr>
        <w:t>Syntax</w:t>
      </w:r>
      <w:r w:rsidRPr="00B57ECB">
        <w:rPr>
          <w:rFonts w:ascii="Times New Roman" w:hAnsi="Times New Roman"/>
          <w:sz w:val="24"/>
          <w:szCs w:val="24"/>
        </w:rPr>
        <w:t>:</w:t>
      </w:r>
    </w:p>
    <w:p w:rsidR="00820A39" w:rsidRDefault="00820A39" w:rsidP="008C25A5">
      <w:pPr>
        <w:pStyle w:val="NoSpacing"/>
        <w:spacing w:line="360" w:lineRule="auto"/>
        <w:ind w:left="1440"/>
        <w:jc w:val="both"/>
        <w:rPr>
          <w:rFonts w:ascii="Times New Roman" w:hAnsi="Times New Roman"/>
          <w:sz w:val="24"/>
          <w:szCs w:val="24"/>
        </w:rPr>
      </w:pPr>
      <w:r w:rsidRPr="00B57ECB">
        <w:rPr>
          <w:rFonts w:ascii="Times New Roman" w:hAnsi="Times New Roman"/>
          <w:sz w:val="24"/>
          <w:szCs w:val="24"/>
        </w:rPr>
        <w:t>SELECT&lt;columnname1&gt;, &lt;columnname2&gt; &lt;</w:t>
      </w:r>
      <w:proofErr w:type="spellStart"/>
      <w:r w:rsidRPr="00B57ECB">
        <w:rPr>
          <w:rFonts w:ascii="Times New Roman" w:hAnsi="Times New Roman"/>
          <w:sz w:val="24"/>
          <w:szCs w:val="24"/>
        </w:rPr>
        <w:t>columnNameN</w:t>
      </w:r>
      <w:proofErr w:type="spellEnd"/>
      <w:r w:rsidRPr="00B57ECB">
        <w:rPr>
          <w:rFonts w:ascii="Times New Roman" w:hAnsi="Times New Roman"/>
          <w:sz w:val="24"/>
          <w:szCs w:val="24"/>
        </w:rPr>
        <w:t>&gt; FROM &lt;tablename1&gt;, &lt;tablename2&gt;;</w:t>
      </w:r>
    </w:p>
    <w:p w:rsidR="00820A39" w:rsidRPr="00B57ECB" w:rsidRDefault="00820A39" w:rsidP="008C25A5">
      <w:pPr>
        <w:pStyle w:val="NoSpacing"/>
        <w:spacing w:line="360" w:lineRule="auto"/>
        <w:jc w:val="both"/>
        <w:rPr>
          <w:rFonts w:ascii="Times New Roman" w:hAnsi="Times New Roman"/>
          <w:sz w:val="24"/>
          <w:szCs w:val="24"/>
        </w:rPr>
      </w:pPr>
    </w:p>
    <w:p w:rsidR="00820A39" w:rsidRPr="00034927" w:rsidRDefault="00820A39" w:rsidP="0061145C">
      <w:pPr>
        <w:pStyle w:val="NoSpacing"/>
        <w:numPr>
          <w:ilvl w:val="0"/>
          <w:numId w:val="1"/>
        </w:numPr>
        <w:spacing w:line="360" w:lineRule="auto"/>
        <w:jc w:val="both"/>
        <w:rPr>
          <w:rFonts w:ascii="Times New Roman" w:hAnsi="Times New Roman"/>
          <w:b/>
          <w:sz w:val="24"/>
          <w:szCs w:val="24"/>
        </w:rPr>
      </w:pPr>
      <w:r>
        <w:rPr>
          <w:rFonts w:ascii="Times New Roman" w:hAnsi="Times New Roman"/>
          <w:b/>
          <w:sz w:val="24"/>
          <w:szCs w:val="24"/>
        </w:rPr>
        <w:t>Self J</w:t>
      </w:r>
      <w:r w:rsidRPr="00034927">
        <w:rPr>
          <w:rFonts w:ascii="Times New Roman" w:hAnsi="Times New Roman"/>
          <w:b/>
          <w:sz w:val="24"/>
          <w:szCs w:val="24"/>
        </w:rPr>
        <w:t>oin</w:t>
      </w:r>
    </w:p>
    <w:p w:rsidR="00820A39" w:rsidRPr="00B57ECB" w:rsidRDefault="00820A39" w:rsidP="008C25A5">
      <w:pPr>
        <w:pStyle w:val="NoSpacing"/>
        <w:spacing w:line="360" w:lineRule="auto"/>
        <w:ind w:firstLine="720"/>
        <w:jc w:val="both"/>
        <w:rPr>
          <w:rFonts w:ascii="Times New Roman" w:hAnsi="Times New Roman"/>
          <w:sz w:val="24"/>
          <w:szCs w:val="24"/>
        </w:rPr>
      </w:pPr>
      <w:r w:rsidRPr="00B57ECB">
        <w:rPr>
          <w:rFonts w:ascii="Times New Roman" w:hAnsi="Times New Roman"/>
          <w:sz w:val="24"/>
          <w:szCs w:val="24"/>
        </w:rPr>
        <w:t>In some situation, it is necessary to join to itself, as though joining 2 separate tables.</w:t>
      </w:r>
    </w:p>
    <w:p w:rsidR="00820A39" w:rsidRPr="00B57ECB" w:rsidRDefault="00820A39" w:rsidP="008C25A5">
      <w:pPr>
        <w:pStyle w:val="NoSpacing"/>
        <w:spacing w:line="360" w:lineRule="auto"/>
        <w:ind w:firstLine="720"/>
        <w:jc w:val="both"/>
        <w:rPr>
          <w:rFonts w:ascii="Times New Roman" w:hAnsi="Times New Roman"/>
          <w:sz w:val="24"/>
          <w:szCs w:val="24"/>
        </w:rPr>
      </w:pPr>
      <w:r w:rsidRPr="00B57ECB">
        <w:rPr>
          <w:rFonts w:ascii="Times New Roman" w:hAnsi="Times New Roman"/>
          <w:sz w:val="24"/>
          <w:szCs w:val="24"/>
        </w:rPr>
        <w:t>This is referred to as self join</w:t>
      </w:r>
    </w:p>
    <w:p w:rsidR="00820A39" w:rsidRDefault="00820A39" w:rsidP="008C25A5">
      <w:pPr>
        <w:pStyle w:val="NoSpacing"/>
        <w:spacing w:line="360" w:lineRule="auto"/>
        <w:ind w:firstLine="1440"/>
        <w:jc w:val="both"/>
        <w:rPr>
          <w:rFonts w:ascii="Times New Roman" w:hAnsi="Times New Roman"/>
          <w:sz w:val="24"/>
          <w:szCs w:val="24"/>
        </w:rPr>
      </w:pPr>
      <w:r>
        <w:rPr>
          <w:rFonts w:ascii="Times New Roman" w:hAnsi="Times New Roman"/>
          <w:sz w:val="24"/>
          <w:szCs w:val="24"/>
        </w:rPr>
        <w:t>Syntax</w:t>
      </w:r>
      <w:r w:rsidRPr="00B57ECB">
        <w:rPr>
          <w:rFonts w:ascii="Times New Roman" w:hAnsi="Times New Roman"/>
          <w:sz w:val="24"/>
          <w:szCs w:val="24"/>
        </w:rPr>
        <w:t>:</w:t>
      </w:r>
    </w:p>
    <w:p w:rsidR="00820A39" w:rsidRPr="00B57ECB" w:rsidRDefault="00820A39" w:rsidP="008C25A5">
      <w:pPr>
        <w:pStyle w:val="NoSpacing"/>
        <w:spacing w:line="360" w:lineRule="auto"/>
        <w:jc w:val="both"/>
        <w:rPr>
          <w:rFonts w:ascii="Times New Roman" w:hAnsi="Times New Roman"/>
          <w:sz w:val="24"/>
          <w:szCs w:val="24"/>
        </w:rPr>
      </w:pPr>
    </w:p>
    <w:p w:rsidR="00820A39" w:rsidRPr="00B57ECB" w:rsidRDefault="00820A39" w:rsidP="008C25A5">
      <w:pPr>
        <w:pStyle w:val="NoSpacing"/>
        <w:spacing w:line="360" w:lineRule="auto"/>
        <w:ind w:left="1440"/>
        <w:jc w:val="both"/>
        <w:rPr>
          <w:rFonts w:ascii="Times New Roman" w:hAnsi="Times New Roman"/>
          <w:sz w:val="24"/>
          <w:szCs w:val="24"/>
        </w:rPr>
      </w:pPr>
      <w:r w:rsidRPr="00B57ECB">
        <w:rPr>
          <w:rFonts w:ascii="Times New Roman" w:hAnsi="Times New Roman"/>
          <w:sz w:val="24"/>
          <w:szCs w:val="24"/>
        </w:rPr>
        <w:t>SELECT&lt;columnname1&gt;, &lt;columnname2&gt; &lt;</w:t>
      </w:r>
      <w:proofErr w:type="spellStart"/>
      <w:r w:rsidRPr="00B57ECB">
        <w:rPr>
          <w:rFonts w:ascii="Times New Roman" w:hAnsi="Times New Roman"/>
          <w:sz w:val="24"/>
          <w:szCs w:val="24"/>
        </w:rPr>
        <w:t>columnNameN</w:t>
      </w:r>
      <w:proofErr w:type="spellEnd"/>
      <w:r w:rsidRPr="00B57ECB">
        <w:rPr>
          <w:rFonts w:ascii="Times New Roman" w:hAnsi="Times New Roman"/>
          <w:sz w:val="24"/>
          <w:szCs w:val="24"/>
        </w:rPr>
        <w:t>&gt; FROM &lt;tablename1&gt;, &lt;tablename2&gt; WHERE &lt;tablename1&gt;.&lt;</w:t>
      </w:r>
      <w:proofErr w:type="spellStart"/>
      <w:r w:rsidRPr="00B57ECB">
        <w:rPr>
          <w:rFonts w:ascii="Times New Roman" w:hAnsi="Times New Roman"/>
          <w:sz w:val="24"/>
          <w:szCs w:val="24"/>
        </w:rPr>
        <w:t>columnname</w:t>
      </w:r>
      <w:proofErr w:type="spellEnd"/>
      <w:r w:rsidRPr="00B57ECB">
        <w:rPr>
          <w:rFonts w:ascii="Times New Roman" w:hAnsi="Times New Roman"/>
          <w:sz w:val="24"/>
          <w:szCs w:val="24"/>
        </w:rPr>
        <w:t>&gt; = &lt;tablena</w:t>
      </w:r>
      <w:r>
        <w:rPr>
          <w:rFonts w:ascii="Times New Roman" w:hAnsi="Times New Roman"/>
          <w:sz w:val="24"/>
          <w:szCs w:val="24"/>
        </w:rPr>
        <w:t>me1</w:t>
      </w:r>
      <w:r w:rsidRPr="00B57ECB">
        <w:rPr>
          <w:rFonts w:ascii="Times New Roman" w:hAnsi="Times New Roman"/>
          <w:sz w:val="24"/>
          <w:szCs w:val="24"/>
        </w:rPr>
        <w:t>&gt;.&lt;</w:t>
      </w:r>
      <w:proofErr w:type="spellStart"/>
      <w:r w:rsidRPr="00B57ECB">
        <w:rPr>
          <w:rFonts w:ascii="Times New Roman" w:hAnsi="Times New Roman"/>
          <w:sz w:val="24"/>
          <w:szCs w:val="24"/>
        </w:rPr>
        <w:t>columnname</w:t>
      </w:r>
      <w:proofErr w:type="spellEnd"/>
      <w:proofErr w:type="gramStart"/>
      <w:r w:rsidRPr="00B57ECB">
        <w:rPr>
          <w:rFonts w:ascii="Times New Roman" w:hAnsi="Times New Roman"/>
          <w:sz w:val="24"/>
          <w:szCs w:val="24"/>
        </w:rPr>
        <w:t>&gt; ;</w:t>
      </w:r>
      <w:proofErr w:type="gramEnd"/>
    </w:p>
    <w:p w:rsidR="00820A39" w:rsidRPr="00B57ECB" w:rsidRDefault="00820A39" w:rsidP="008C25A5">
      <w:pPr>
        <w:pStyle w:val="NoSpacing"/>
        <w:spacing w:line="360" w:lineRule="auto"/>
        <w:jc w:val="both"/>
        <w:rPr>
          <w:rFonts w:ascii="Times New Roman" w:hAnsi="Times New Roman"/>
          <w:sz w:val="24"/>
          <w:szCs w:val="24"/>
        </w:rPr>
      </w:pPr>
    </w:p>
    <w:p w:rsidR="00820A39" w:rsidRPr="00034927" w:rsidRDefault="00820A39" w:rsidP="008C25A5">
      <w:pPr>
        <w:pStyle w:val="NoSpacing"/>
        <w:spacing w:line="360" w:lineRule="auto"/>
        <w:jc w:val="both"/>
        <w:rPr>
          <w:rFonts w:ascii="Times New Roman" w:hAnsi="Times New Roman"/>
          <w:b/>
          <w:sz w:val="24"/>
          <w:szCs w:val="24"/>
        </w:rPr>
      </w:pPr>
      <w:r>
        <w:rPr>
          <w:rFonts w:ascii="Times New Roman" w:hAnsi="Times New Roman"/>
          <w:b/>
          <w:sz w:val="24"/>
          <w:szCs w:val="24"/>
        </w:rPr>
        <w:t>Set O</w:t>
      </w:r>
      <w:r w:rsidRPr="00034927">
        <w:rPr>
          <w:rFonts w:ascii="Times New Roman" w:hAnsi="Times New Roman"/>
          <w:b/>
          <w:sz w:val="24"/>
          <w:szCs w:val="24"/>
        </w:rPr>
        <w:t>perators</w:t>
      </w:r>
    </w:p>
    <w:p w:rsidR="00820A39" w:rsidRPr="00B57ECB" w:rsidRDefault="00820A39" w:rsidP="008C25A5">
      <w:pPr>
        <w:pStyle w:val="NoSpacing"/>
        <w:spacing w:line="360" w:lineRule="auto"/>
        <w:jc w:val="both"/>
        <w:rPr>
          <w:rFonts w:ascii="Times New Roman" w:hAnsi="Times New Roman"/>
          <w:sz w:val="24"/>
          <w:szCs w:val="24"/>
        </w:rPr>
      </w:pPr>
      <w:r w:rsidRPr="00B57ECB">
        <w:rPr>
          <w:rFonts w:ascii="Times New Roman" w:hAnsi="Times New Roman"/>
          <w:sz w:val="24"/>
          <w:szCs w:val="24"/>
        </w:rPr>
        <w:t>Sometimes it is useful to combine query results from two or more queries into a single result.SQL supports three set operators which have the pattern:</w:t>
      </w:r>
    </w:p>
    <w:p w:rsidR="00820A39" w:rsidRDefault="00820A39" w:rsidP="008C25A5">
      <w:pPr>
        <w:pStyle w:val="NoSpacing"/>
        <w:spacing w:line="360" w:lineRule="auto"/>
        <w:ind w:firstLine="1440"/>
        <w:jc w:val="both"/>
        <w:rPr>
          <w:rFonts w:ascii="Times New Roman" w:hAnsi="Times New Roman"/>
          <w:sz w:val="24"/>
          <w:szCs w:val="24"/>
        </w:rPr>
      </w:pPr>
      <w:r>
        <w:rPr>
          <w:rFonts w:ascii="Times New Roman" w:hAnsi="Times New Roman"/>
          <w:sz w:val="24"/>
          <w:szCs w:val="24"/>
        </w:rPr>
        <w:t>Syntax</w:t>
      </w:r>
      <w:r w:rsidRPr="00B57ECB">
        <w:rPr>
          <w:rFonts w:ascii="Times New Roman" w:hAnsi="Times New Roman"/>
          <w:sz w:val="24"/>
          <w:szCs w:val="24"/>
        </w:rPr>
        <w:t>:</w:t>
      </w:r>
    </w:p>
    <w:p w:rsidR="00820A39" w:rsidRPr="00B57ECB" w:rsidRDefault="00820A39" w:rsidP="008C25A5">
      <w:pPr>
        <w:pStyle w:val="NoSpacing"/>
        <w:spacing w:line="360" w:lineRule="auto"/>
        <w:ind w:firstLine="1440"/>
        <w:jc w:val="both"/>
        <w:rPr>
          <w:rFonts w:ascii="Times New Roman" w:hAnsi="Times New Roman"/>
          <w:sz w:val="24"/>
          <w:szCs w:val="24"/>
        </w:rPr>
      </w:pPr>
      <w:r w:rsidRPr="00B57ECB">
        <w:rPr>
          <w:rFonts w:ascii="Times New Roman" w:hAnsi="Times New Roman"/>
          <w:sz w:val="24"/>
          <w:szCs w:val="24"/>
        </w:rPr>
        <w:t>&lt;</w:t>
      </w:r>
      <w:proofErr w:type="gramStart"/>
      <w:r w:rsidRPr="00B57ECB">
        <w:rPr>
          <w:rFonts w:ascii="Times New Roman" w:hAnsi="Times New Roman"/>
          <w:sz w:val="24"/>
          <w:szCs w:val="24"/>
        </w:rPr>
        <w:t>query</w:t>
      </w:r>
      <w:proofErr w:type="gramEnd"/>
      <w:r w:rsidRPr="00B57ECB">
        <w:rPr>
          <w:rFonts w:ascii="Times New Roman" w:hAnsi="Times New Roman"/>
          <w:sz w:val="24"/>
          <w:szCs w:val="24"/>
        </w:rPr>
        <w:t xml:space="preserve"> 1&gt; &lt;set operator&gt; &lt;query 2&gt;</w:t>
      </w:r>
    </w:p>
    <w:p w:rsidR="00820A39" w:rsidRPr="00B57ECB" w:rsidRDefault="00820A39" w:rsidP="008C25A5">
      <w:pPr>
        <w:pStyle w:val="NoSpacing"/>
        <w:spacing w:line="360" w:lineRule="auto"/>
        <w:jc w:val="both"/>
        <w:rPr>
          <w:rFonts w:ascii="Times New Roman" w:hAnsi="Times New Roman"/>
          <w:sz w:val="24"/>
          <w:szCs w:val="24"/>
        </w:rPr>
      </w:pPr>
    </w:p>
    <w:p w:rsidR="00820A39" w:rsidRPr="00B57ECB" w:rsidRDefault="00820A39" w:rsidP="008C25A5">
      <w:pPr>
        <w:pStyle w:val="NoSpacing"/>
        <w:spacing w:line="360" w:lineRule="auto"/>
        <w:jc w:val="both"/>
        <w:rPr>
          <w:rFonts w:ascii="Times New Roman" w:hAnsi="Times New Roman"/>
          <w:sz w:val="24"/>
          <w:szCs w:val="24"/>
        </w:rPr>
      </w:pPr>
      <w:r w:rsidRPr="00B57ECB">
        <w:rPr>
          <w:rFonts w:ascii="Times New Roman" w:hAnsi="Times New Roman"/>
          <w:sz w:val="24"/>
          <w:szCs w:val="24"/>
        </w:rPr>
        <w:t>The set operators are:</w:t>
      </w:r>
    </w:p>
    <w:p w:rsidR="00820A39" w:rsidRDefault="00820A39" w:rsidP="0061145C">
      <w:pPr>
        <w:pStyle w:val="NoSpacing"/>
        <w:numPr>
          <w:ilvl w:val="0"/>
          <w:numId w:val="7"/>
        </w:numPr>
        <w:spacing w:line="360" w:lineRule="auto"/>
        <w:jc w:val="both"/>
        <w:rPr>
          <w:rFonts w:ascii="Times New Roman" w:hAnsi="Times New Roman"/>
          <w:sz w:val="24"/>
          <w:szCs w:val="24"/>
        </w:rPr>
      </w:pPr>
      <w:r w:rsidRPr="00B57ECB">
        <w:rPr>
          <w:rFonts w:ascii="Times New Roman" w:hAnsi="Times New Roman"/>
          <w:sz w:val="24"/>
          <w:szCs w:val="24"/>
        </w:rPr>
        <w:t>Union [all] returns a table consisting of all rows either appearing in the result of &lt;query1&gt; or in the result of &lt;query 2&gt;. Duplicates are automatically eliminated unless the clause all is used.</w:t>
      </w:r>
    </w:p>
    <w:p w:rsidR="00820A39" w:rsidRDefault="00820A39" w:rsidP="0061145C">
      <w:pPr>
        <w:pStyle w:val="NoSpacing"/>
        <w:numPr>
          <w:ilvl w:val="0"/>
          <w:numId w:val="7"/>
        </w:numPr>
        <w:spacing w:line="360" w:lineRule="auto"/>
        <w:jc w:val="both"/>
        <w:rPr>
          <w:rFonts w:ascii="Times New Roman" w:hAnsi="Times New Roman"/>
          <w:sz w:val="24"/>
          <w:szCs w:val="24"/>
        </w:rPr>
      </w:pPr>
      <w:r w:rsidRPr="00C73254">
        <w:rPr>
          <w:rFonts w:ascii="Times New Roman" w:hAnsi="Times New Roman"/>
          <w:sz w:val="24"/>
          <w:szCs w:val="24"/>
        </w:rPr>
        <w:t>Intersect returns all rows that appear in both results &lt;query 1&gt; and &lt;query 2&gt;.</w:t>
      </w:r>
    </w:p>
    <w:p w:rsidR="00820A39" w:rsidRDefault="00820A39" w:rsidP="0061145C">
      <w:pPr>
        <w:pStyle w:val="NoSpacing"/>
        <w:numPr>
          <w:ilvl w:val="0"/>
          <w:numId w:val="7"/>
        </w:numPr>
        <w:spacing w:line="360" w:lineRule="auto"/>
        <w:jc w:val="both"/>
        <w:rPr>
          <w:rFonts w:ascii="Times New Roman" w:hAnsi="Times New Roman"/>
          <w:sz w:val="24"/>
          <w:szCs w:val="24"/>
        </w:rPr>
      </w:pPr>
      <w:r w:rsidRPr="00C73254">
        <w:rPr>
          <w:rFonts w:ascii="Times New Roman" w:hAnsi="Times New Roman"/>
          <w:sz w:val="24"/>
          <w:szCs w:val="24"/>
        </w:rPr>
        <w:t>Minus returns those rows that appear in the result of &lt;query 1&gt; but not in the result of &lt;query 2&gt;.</w:t>
      </w:r>
    </w:p>
    <w:p w:rsidR="00820A39" w:rsidRDefault="00820A39" w:rsidP="0061145C">
      <w:pPr>
        <w:pStyle w:val="NoSpacing"/>
        <w:numPr>
          <w:ilvl w:val="0"/>
          <w:numId w:val="7"/>
        </w:numPr>
        <w:spacing w:line="360" w:lineRule="auto"/>
        <w:jc w:val="both"/>
        <w:rPr>
          <w:rFonts w:ascii="Times New Roman" w:hAnsi="Times New Roman"/>
          <w:sz w:val="24"/>
          <w:szCs w:val="24"/>
        </w:rPr>
      </w:pPr>
      <w:r w:rsidRPr="00C73254">
        <w:rPr>
          <w:rFonts w:ascii="Times New Roman" w:hAnsi="Times New Roman"/>
          <w:sz w:val="24"/>
          <w:szCs w:val="24"/>
        </w:rPr>
        <w:t>All employee numbers and names from both tables:</w:t>
      </w:r>
    </w:p>
    <w:p w:rsidR="00820A39" w:rsidRDefault="00820A39" w:rsidP="0061145C">
      <w:pPr>
        <w:pStyle w:val="NoSpacing"/>
        <w:numPr>
          <w:ilvl w:val="0"/>
          <w:numId w:val="7"/>
        </w:numPr>
        <w:spacing w:line="360" w:lineRule="auto"/>
        <w:jc w:val="both"/>
        <w:rPr>
          <w:rFonts w:ascii="Times New Roman" w:hAnsi="Times New Roman"/>
          <w:sz w:val="24"/>
          <w:szCs w:val="24"/>
        </w:rPr>
      </w:pPr>
      <w:r w:rsidRPr="00C73254">
        <w:rPr>
          <w:rFonts w:ascii="Times New Roman" w:hAnsi="Times New Roman"/>
          <w:sz w:val="24"/>
          <w:szCs w:val="24"/>
        </w:rPr>
        <w:t xml:space="preserve">Employees who are listed in both EMP and </w:t>
      </w:r>
      <w:r w:rsidR="00257627">
        <w:rPr>
          <w:rFonts w:ascii="Times New Roman" w:hAnsi="Times New Roman"/>
          <w:sz w:val="24"/>
          <w:szCs w:val="24"/>
        </w:rPr>
        <w:t>DEPT table</w:t>
      </w:r>
      <w:r w:rsidRPr="00C73254">
        <w:rPr>
          <w:rFonts w:ascii="Times New Roman" w:hAnsi="Times New Roman"/>
          <w:sz w:val="24"/>
          <w:szCs w:val="24"/>
        </w:rPr>
        <w:t>:</w:t>
      </w:r>
    </w:p>
    <w:p w:rsidR="00820A39" w:rsidRDefault="00820A39" w:rsidP="0061145C">
      <w:pPr>
        <w:pStyle w:val="NoSpacing"/>
        <w:numPr>
          <w:ilvl w:val="0"/>
          <w:numId w:val="7"/>
        </w:numPr>
        <w:spacing w:line="360" w:lineRule="auto"/>
        <w:jc w:val="both"/>
        <w:rPr>
          <w:rFonts w:ascii="Times New Roman" w:hAnsi="Times New Roman"/>
          <w:sz w:val="24"/>
          <w:szCs w:val="24"/>
        </w:rPr>
      </w:pPr>
      <w:r w:rsidRPr="00C73254">
        <w:rPr>
          <w:rFonts w:ascii="Times New Roman" w:hAnsi="Times New Roman"/>
          <w:sz w:val="24"/>
          <w:szCs w:val="24"/>
        </w:rPr>
        <w:t>Employees who are only listed in EMP:</w:t>
      </w:r>
    </w:p>
    <w:p w:rsidR="00477F03" w:rsidRPr="00C73254" w:rsidRDefault="00477F03" w:rsidP="00FA0255">
      <w:pPr>
        <w:pStyle w:val="NoSpacing"/>
        <w:spacing w:line="360" w:lineRule="auto"/>
        <w:ind w:left="720"/>
        <w:jc w:val="both"/>
        <w:rPr>
          <w:rFonts w:ascii="Times New Roman" w:hAnsi="Times New Roman"/>
          <w:sz w:val="24"/>
          <w:szCs w:val="24"/>
        </w:rPr>
      </w:pPr>
    </w:p>
    <w:p w:rsidR="004371BF" w:rsidRDefault="002D5968" w:rsidP="008C25A5">
      <w:pPr>
        <w:spacing w:line="360" w:lineRule="auto"/>
        <w:jc w:val="both"/>
        <w:rPr>
          <w:rFonts w:ascii="Times New Roman" w:hAnsi="Times New Roman" w:cs="Times New Roman"/>
          <w:bCs/>
          <w:sz w:val="24"/>
          <w:szCs w:val="24"/>
        </w:rPr>
      </w:pPr>
      <w:r w:rsidRPr="00766D42">
        <w:rPr>
          <w:rFonts w:ascii="Times New Roman" w:hAnsi="Times New Roman" w:cs="Times New Roman"/>
          <w:b/>
          <w:sz w:val="24"/>
          <w:szCs w:val="24"/>
        </w:rPr>
        <w:t>Conclusion</w:t>
      </w:r>
      <w:r w:rsidR="00AE3C41" w:rsidRPr="00766D42">
        <w:rPr>
          <w:rFonts w:ascii="Times New Roman" w:hAnsi="Times New Roman" w:cs="Times New Roman"/>
          <w:b/>
          <w:sz w:val="24"/>
          <w:szCs w:val="24"/>
        </w:rPr>
        <w:t>: -</w:t>
      </w:r>
      <w:r w:rsidR="00AE3C41">
        <w:rPr>
          <w:rFonts w:ascii="Times New Roman" w:hAnsi="Times New Roman" w:cs="Times New Roman"/>
          <w:b/>
          <w:sz w:val="24"/>
          <w:szCs w:val="24"/>
        </w:rPr>
        <w:t xml:space="preserve"> </w:t>
      </w:r>
      <w:r w:rsidR="00AE3C41" w:rsidRPr="00AE3C41">
        <w:rPr>
          <w:rFonts w:ascii="Times New Roman" w:hAnsi="Times New Roman" w:cs="Times New Roman"/>
          <w:bCs/>
          <w:sz w:val="24"/>
          <w:szCs w:val="24"/>
        </w:rPr>
        <w:t>The</w:t>
      </w:r>
      <w:r w:rsidRPr="00D05B45">
        <w:rPr>
          <w:rFonts w:ascii="Times New Roman" w:hAnsi="Times New Roman" w:cs="Times New Roman"/>
          <w:bCs/>
          <w:sz w:val="24"/>
          <w:szCs w:val="24"/>
        </w:rPr>
        <w:t xml:space="preserve"> Client Server architecture in t</w:t>
      </w:r>
      <w:r w:rsidR="00820A39">
        <w:rPr>
          <w:rFonts w:ascii="Times New Roman" w:hAnsi="Times New Roman" w:cs="Times New Roman"/>
          <w:bCs/>
          <w:sz w:val="24"/>
          <w:szCs w:val="24"/>
        </w:rPr>
        <w:t>hree</w:t>
      </w:r>
      <w:r w:rsidRPr="00D05B45">
        <w:rPr>
          <w:rFonts w:ascii="Times New Roman" w:hAnsi="Times New Roman" w:cs="Times New Roman"/>
          <w:bCs/>
          <w:sz w:val="24"/>
          <w:szCs w:val="24"/>
        </w:rPr>
        <w:t>-tier is used to impleme</w:t>
      </w:r>
      <w:r>
        <w:rPr>
          <w:rFonts w:ascii="Times New Roman" w:hAnsi="Times New Roman" w:cs="Times New Roman"/>
          <w:bCs/>
          <w:sz w:val="24"/>
          <w:szCs w:val="24"/>
        </w:rPr>
        <w:t xml:space="preserve">nt the DML commands using Java as the Client end and </w:t>
      </w:r>
      <w:r w:rsidR="00820A39">
        <w:rPr>
          <w:rFonts w:ascii="Times New Roman" w:hAnsi="Times New Roman" w:cs="Times New Roman"/>
          <w:bCs/>
          <w:sz w:val="24"/>
          <w:szCs w:val="24"/>
        </w:rPr>
        <w:t>MYSQL</w:t>
      </w:r>
      <w:r>
        <w:rPr>
          <w:rFonts w:ascii="Times New Roman" w:hAnsi="Times New Roman" w:cs="Times New Roman"/>
          <w:bCs/>
          <w:sz w:val="24"/>
          <w:szCs w:val="24"/>
        </w:rPr>
        <w:t xml:space="preserve"> as the </w:t>
      </w:r>
      <w:r w:rsidR="00820A39">
        <w:rPr>
          <w:rFonts w:ascii="Times New Roman" w:hAnsi="Times New Roman" w:cs="Times New Roman"/>
          <w:bCs/>
          <w:sz w:val="24"/>
          <w:szCs w:val="24"/>
        </w:rPr>
        <w:t>back (</w:t>
      </w:r>
      <w:r>
        <w:rPr>
          <w:rFonts w:ascii="Times New Roman" w:hAnsi="Times New Roman" w:cs="Times New Roman"/>
          <w:bCs/>
          <w:sz w:val="24"/>
          <w:szCs w:val="24"/>
        </w:rPr>
        <w:t xml:space="preserve">server) end. The GUI provided in java, makes it </w:t>
      </w:r>
      <w:r>
        <w:rPr>
          <w:rFonts w:ascii="Times New Roman" w:hAnsi="Times New Roman" w:cs="Times New Roman"/>
          <w:bCs/>
          <w:sz w:val="24"/>
          <w:szCs w:val="24"/>
        </w:rPr>
        <w:lastRenderedPageBreak/>
        <w:t>easier for the user to perform the insert, update and delete operations. If the schema changes in the server side the user just has to modify the query string in the java code, the connectivity need not be changed.</w:t>
      </w:r>
      <w:r w:rsidR="00820A39">
        <w:rPr>
          <w:rFonts w:ascii="Times New Roman" w:hAnsi="Times New Roman" w:cs="Times New Roman"/>
          <w:bCs/>
          <w:sz w:val="24"/>
          <w:szCs w:val="24"/>
        </w:rPr>
        <w:t xml:space="preserve"> DML query output we have sent on web page by</w:t>
      </w:r>
      <w:r w:rsidR="008C25A5">
        <w:rPr>
          <w:rFonts w:ascii="Times New Roman" w:hAnsi="Times New Roman" w:cs="Times New Roman"/>
          <w:bCs/>
          <w:sz w:val="24"/>
          <w:szCs w:val="24"/>
        </w:rPr>
        <w:t xml:space="preserve"> using web server TOMCAT/APACHE.</w:t>
      </w:r>
    </w:p>
    <w:p w:rsidR="004D313E" w:rsidRDefault="004D313E" w:rsidP="008C25A5">
      <w:pPr>
        <w:spacing w:line="360" w:lineRule="auto"/>
        <w:jc w:val="both"/>
        <w:rPr>
          <w:rFonts w:ascii="Times New Roman" w:hAnsi="Times New Roman" w:cs="Times New Roman"/>
          <w:b/>
          <w:sz w:val="24"/>
          <w:szCs w:val="24"/>
        </w:rPr>
      </w:pPr>
      <w:r w:rsidRPr="004D313E">
        <w:rPr>
          <w:rFonts w:ascii="Times New Roman" w:hAnsi="Times New Roman" w:cs="Times New Roman"/>
          <w:b/>
          <w:sz w:val="24"/>
          <w:szCs w:val="24"/>
        </w:rPr>
        <w:t>References:-</w:t>
      </w:r>
    </w:p>
    <w:p w:rsidR="004D313E" w:rsidRDefault="004D313E" w:rsidP="004D313E">
      <w:pPr>
        <w:spacing w:line="360" w:lineRule="auto"/>
        <w:jc w:val="both"/>
        <w:rPr>
          <w:rFonts w:ascii="Times New Roman" w:hAnsi="Times New Roman" w:cs="Times New Roman"/>
          <w:bCs/>
          <w:sz w:val="24"/>
          <w:szCs w:val="24"/>
        </w:rPr>
      </w:pPr>
      <w:proofErr w:type="gramStart"/>
      <w:r w:rsidRPr="003D16C1">
        <w:rPr>
          <w:rFonts w:ascii="Times New Roman" w:hAnsi="Times New Roman" w:cs="Times New Roman"/>
          <w:bCs/>
          <w:sz w:val="24"/>
          <w:szCs w:val="24"/>
        </w:rPr>
        <w:t>‘SQL,</w:t>
      </w:r>
      <w:r>
        <w:rPr>
          <w:rFonts w:ascii="Times New Roman" w:hAnsi="Times New Roman" w:cs="Times New Roman"/>
          <w:bCs/>
          <w:sz w:val="24"/>
          <w:szCs w:val="24"/>
        </w:rPr>
        <w:t xml:space="preserve"> PL/SQL the P</w:t>
      </w:r>
      <w:r w:rsidRPr="003D16C1">
        <w:rPr>
          <w:rFonts w:ascii="Times New Roman" w:hAnsi="Times New Roman" w:cs="Times New Roman"/>
          <w:bCs/>
          <w:sz w:val="24"/>
          <w:szCs w:val="24"/>
        </w:rPr>
        <w:t xml:space="preserve">rogramming </w:t>
      </w:r>
      <w:r>
        <w:rPr>
          <w:rFonts w:ascii="Times New Roman" w:hAnsi="Times New Roman" w:cs="Times New Roman"/>
          <w:bCs/>
          <w:sz w:val="24"/>
          <w:szCs w:val="24"/>
        </w:rPr>
        <w:t>L</w:t>
      </w:r>
      <w:r w:rsidRPr="003D16C1">
        <w:rPr>
          <w:rFonts w:ascii="Times New Roman" w:hAnsi="Times New Roman" w:cs="Times New Roman"/>
          <w:bCs/>
          <w:sz w:val="24"/>
          <w:szCs w:val="24"/>
        </w:rPr>
        <w:t xml:space="preserve">anguage of </w:t>
      </w:r>
      <w:r>
        <w:rPr>
          <w:rFonts w:ascii="Times New Roman" w:hAnsi="Times New Roman" w:cs="Times New Roman"/>
          <w:bCs/>
          <w:sz w:val="24"/>
          <w:szCs w:val="24"/>
        </w:rPr>
        <w:t>O</w:t>
      </w:r>
      <w:r w:rsidRPr="003D16C1">
        <w:rPr>
          <w:rFonts w:ascii="Times New Roman" w:hAnsi="Times New Roman" w:cs="Times New Roman"/>
          <w:bCs/>
          <w:sz w:val="24"/>
          <w:szCs w:val="24"/>
        </w:rPr>
        <w:t>racle’,</w:t>
      </w:r>
      <w:r>
        <w:rPr>
          <w:rFonts w:ascii="Times New Roman" w:hAnsi="Times New Roman" w:cs="Times New Roman"/>
          <w:bCs/>
          <w:sz w:val="24"/>
          <w:szCs w:val="24"/>
        </w:rPr>
        <w:t xml:space="preserve"> </w:t>
      </w:r>
      <w:r w:rsidRPr="003D16C1">
        <w:rPr>
          <w:rFonts w:ascii="Times New Roman" w:hAnsi="Times New Roman" w:cs="Times New Roman"/>
          <w:bCs/>
          <w:sz w:val="24"/>
          <w:szCs w:val="24"/>
        </w:rPr>
        <w:t xml:space="preserve">by Ivan </w:t>
      </w:r>
      <w:proofErr w:type="spellStart"/>
      <w:r w:rsidRPr="003D16C1">
        <w:rPr>
          <w:rFonts w:ascii="Times New Roman" w:hAnsi="Times New Roman" w:cs="Times New Roman"/>
          <w:bCs/>
          <w:sz w:val="24"/>
          <w:szCs w:val="24"/>
        </w:rPr>
        <w:t>Bayross</w:t>
      </w:r>
      <w:proofErr w:type="spellEnd"/>
      <w:r>
        <w:rPr>
          <w:rFonts w:ascii="Times New Roman" w:hAnsi="Times New Roman" w:cs="Times New Roman"/>
          <w:bCs/>
          <w:sz w:val="24"/>
          <w:szCs w:val="24"/>
        </w:rPr>
        <w:t xml:space="preserve"> (third edition).</w:t>
      </w:r>
      <w:proofErr w:type="gramEnd"/>
      <w:r w:rsidRPr="003D16C1">
        <w:rPr>
          <w:rFonts w:ascii="Times New Roman" w:hAnsi="Times New Roman" w:cs="Times New Roman"/>
          <w:bCs/>
          <w:sz w:val="24"/>
          <w:szCs w:val="24"/>
        </w:rPr>
        <w:t xml:space="preserve"> </w:t>
      </w:r>
    </w:p>
    <w:p w:rsidR="00835349" w:rsidRDefault="00835349" w:rsidP="004D313E">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Figure [1]:-Link Referred: - </w:t>
      </w:r>
      <w:r w:rsidR="00AE05BA" w:rsidRPr="00497D0D">
        <w:rPr>
          <w:rFonts w:ascii="Times New Roman" w:hAnsi="Times New Roman" w:cs="Times New Roman"/>
          <w:bCs/>
          <w:sz w:val="24"/>
          <w:szCs w:val="24"/>
        </w:rPr>
        <w:t>http://blog.simcrest.com/what-is-3-tier-architecture-and-why-do-you-need-it/</w:t>
      </w:r>
    </w:p>
    <w:p w:rsidR="00AE05BA" w:rsidRPr="003D16C1" w:rsidRDefault="00B773ED" w:rsidP="004D313E">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JDBC Connectivity</w:t>
      </w:r>
      <w:r w:rsidR="00DD3B3F">
        <w:rPr>
          <w:rFonts w:ascii="Times New Roman" w:hAnsi="Times New Roman" w:cs="Times New Roman"/>
          <w:bCs/>
          <w:sz w:val="24"/>
          <w:szCs w:val="24"/>
        </w:rPr>
        <w:t xml:space="preserve"> Guidelines:-</w:t>
      </w:r>
      <w:r w:rsidR="007F2643">
        <w:rPr>
          <w:rFonts w:ascii="Times New Roman" w:hAnsi="Times New Roman" w:cs="Times New Roman"/>
          <w:bCs/>
          <w:sz w:val="24"/>
          <w:szCs w:val="24"/>
        </w:rPr>
        <w:t>The Complete Reference JAVA 7</w:t>
      </w:r>
      <w:r w:rsidR="007F2643" w:rsidRPr="007F2643">
        <w:rPr>
          <w:rFonts w:ascii="Times New Roman" w:hAnsi="Times New Roman" w:cs="Times New Roman"/>
          <w:bCs/>
          <w:sz w:val="24"/>
          <w:szCs w:val="24"/>
          <w:vertAlign w:val="superscript"/>
        </w:rPr>
        <w:t>th</w:t>
      </w:r>
      <w:r w:rsidR="007F2643">
        <w:rPr>
          <w:rFonts w:ascii="Times New Roman" w:hAnsi="Times New Roman" w:cs="Times New Roman"/>
          <w:bCs/>
          <w:sz w:val="24"/>
          <w:szCs w:val="24"/>
        </w:rPr>
        <w:t xml:space="preserve"> Edition by Herbert </w:t>
      </w:r>
      <w:proofErr w:type="spellStart"/>
      <w:r w:rsidR="007F2643">
        <w:rPr>
          <w:rFonts w:ascii="Times New Roman" w:hAnsi="Times New Roman" w:cs="Times New Roman"/>
          <w:bCs/>
          <w:sz w:val="24"/>
          <w:szCs w:val="24"/>
        </w:rPr>
        <w:t>Schildt</w:t>
      </w:r>
      <w:proofErr w:type="spellEnd"/>
    </w:p>
    <w:p w:rsidR="000128D5" w:rsidRDefault="000128D5" w:rsidP="009B6E55">
      <w:pPr>
        <w:spacing w:after="0" w:line="240" w:lineRule="auto"/>
        <w:jc w:val="center"/>
        <w:rPr>
          <w:rFonts w:ascii="Times New Roman" w:hAnsi="Times New Roman" w:cs="Times New Roman"/>
          <w:sz w:val="28"/>
          <w:szCs w:val="28"/>
        </w:rPr>
      </w:pPr>
    </w:p>
    <w:p w:rsidR="000128D5" w:rsidRDefault="000128D5" w:rsidP="009B6E55">
      <w:pPr>
        <w:spacing w:after="0" w:line="240" w:lineRule="auto"/>
        <w:jc w:val="center"/>
        <w:rPr>
          <w:rFonts w:ascii="Times New Roman" w:hAnsi="Times New Roman" w:cs="Times New Roman"/>
          <w:sz w:val="28"/>
          <w:szCs w:val="28"/>
        </w:rPr>
      </w:pPr>
    </w:p>
    <w:p w:rsidR="000128D5" w:rsidRDefault="000128D5" w:rsidP="009B6E55">
      <w:pPr>
        <w:spacing w:after="0" w:line="240" w:lineRule="auto"/>
        <w:jc w:val="center"/>
        <w:rPr>
          <w:rFonts w:ascii="Times New Roman" w:hAnsi="Times New Roman" w:cs="Times New Roman"/>
          <w:sz w:val="28"/>
          <w:szCs w:val="28"/>
        </w:rPr>
      </w:pPr>
    </w:p>
    <w:p w:rsidR="000128D5" w:rsidRDefault="000128D5" w:rsidP="009B6E55">
      <w:pPr>
        <w:spacing w:after="0" w:line="240" w:lineRule="auto"/>
        <w:jc w:val="center"/>
        <w:rPr>
          <w:rFonts w:ascii="Times New Roman" w:hAnsi="Times New Roman" w:cs="Times New Roman"/>
          <w:sz w:val="28"/>
          <w:szCs w:val="28"/>
        </w:rPr>
      </w:pPr>
    </w:p>
    <w:p w:rsidR="000128D5" w:rsidRDefault="000128D5" w:rsidP="009B6E55">
      <w:pPr>
        <w:spacing w:after="0" w:line="240" w:lineRule="auto"/>
        <w:jc w:val="center"/>
        <w:rPr>
          <w:rFonts w:ascii="Times New Roman" w:hAnsi="Times New Roman" w:cs="Times New Roman"/>
          <w:sz w:val="28"/>
          <w:szCs w:val="28"/>
        </w:rPr>
      </w:pPr>
    </w:p>
    <w:p w:rsidR="000128D5" w:rsidRDefault="000128D5" w:rsidP="009B6E55">
      <w:pPr>
        <w:spacing w:after="0" w:line="240" w:lineRule="auto"/>
        <w:jc w:val="center"/>
        <w:rPr>
          <w:rFonts w:ascii="Times New Roman" w:hAnsi="Times New Roman" w:cs="Times New Roman"/>
          <w:sz w:val="28"/>
          <w:szCs w:val="28"/>
        </w:rPr>
      </w:pPr>
    </w:p>
    <w:p w:rsidR="000128D5" w:rsidRDefault="000128D5" w:rsidP="009B6E55">
      <w:pPr>
        <w:spacing w:after="0" w:line="240" w:lineRule="auto"/>
        <w:jc w:val="center"/>
        <w:rPr>
          <w:rFonts w:ascii="Times New Roman" w:hAnsi="Times New Roman" w:cs="Times New Roman"/>
          <w:sz w:val="28"/>
          <w:szCs w:val="28"/>
        </w:rPr>
      </w:pPr>
    </w:p>
    <w:p w:rsidR="000128D5" w:rsidRDefault="000128D5" w:rsidP="009B6E55">
      <w:pPr>
        <w:spacing w:after="0" w:line="240" w:lineRule="auto"/>
        <w:jc w:val="center"/>
        <w:rPr>
          <w:rFonts w:ascii="Times New Roman" w:hAnsi="Times New Roman" w:cs="Times New Roman"/>
          <w:sz w:val="28"/>
          <w:szCs w:val="28"/>
        </w:rPr>
      </w:pPr>
    </w:p>
    <w:p w:rsidR="000128D5" w:rsidRDefault="000128D5" w:rsidP="009B6E55">
      <w:pPr>
        <w:spacing w:after="0" w:line="240" w:lineRule="auto"/>
        <w:jc w:val="center"/>
        <w:rPr>
          <w:rFonts w:ascii="Times New Roman" w:hAnsi="Times New Roman" w:cs="Times New Roman"/>
          <w:sz w:val="28"/>
          <w:szCs w:val="28"/>
        </w:rPr>
      </w:pPr>
    </w:p>
    <w:p w:rsidR="000128D5" w:rsidRDefault="000128D5" w:rsidP="009B6E55">
      <w:pPr>
        <w:spacing w:after="0" w:line="240" w:lineRule="auto"/>
        <w:jc w:val="center"/>
        <w:rPr>
          <w:rFonts w:ascii="Times New Roman" w:hAnsi="Times New Roman" w:cs="Times New Roman"/>
          <w:sz w:val="28"/>
          <w:szCs w:val="28"/>
        </w:rPr>
      </w:pPr>
    </w:p>
    <w:p w:rsidR="000128D5" w:rsidRDefault="000128D5" w:rsidP="009B6E55">
      <w:pPr>
        <w:spacing w:after="0" w:line="240" w:lineRule="auto"/>
        <w:jc w:val="center"/>
        <w:rPr>
          <w:rFonts w:ascii="Times New Roman" w:hAnsi="Times New Roman" w:cs="Times New Roman"/>
          <w:sz w:val="28"/>
          <w:szCs w:val="28"/>
        </w:rPr>
      </w:pPr>
    </w:p>
    <w:p w:rsidR="000128D5" w:rsidRDefault="000128D5" w:rsidP="009B6E55">
      <w:pPr>
        <w:spacing w:after="0" w:line="240" w:lineRule="auto"/>
        <w:jc w:val="center"/>
        <w:rPr>
          <w:rFonts w:ascii="Times New Roman" w:hAnsi="Times New Roman" w:cs="Times New Roman"/>
          <w:sz w:val="28"/>
          <w:szCs w:val="28"/>
        </w:rPr>
      </w:pPr>
    </w:p>
    <w:p w:rsidR="000128D5" w:rsidRDefault="000128D5" w:rsidP="009B6E55">
      <w:pPr>
        <w:spacing w:after="0" w:line="240" w:lineRule="auto"/>
        <w:jc w:val="center"/>
        <w:rPr>
          <w:rFonts w:ascii="Times New Roman" w:hAnsi="Times New Roman" w:cs="Times New Roman"/>
          <w:sz w:val="28"/>
          <w:szCs w:val="28"/>
        </w:rPr>
      </w:pPr>
    </w:p>
    <w:p w:rsidR="000128D5" w:rsidRDefault="000128D5" w:rsidP="009B6E55">
      <w:pPr>
        <w:spacing w:after="0" w:line="240" w:lineRule="auto"/>
        <w:jc w:val="center"/>
        <w:rPr>
          <w:rFonts w:ascii="Times New Roman" w:hAnsi="Times New Roman" w:cs="Times New Roman"/>
          <w:sz w:val="28"/>
          <w:szCs w:val="28"/>
        </w:rPr>
      </w:pPr>
    </w:p>
    <w:p w:rsidR="000128D5" w:rsidRDefault="000128D5" w:rsidP="009B6E55">
      <w:pPr>
        <w:spacing w:after="0" w:line="240" w:lineRule="auto"/>
        <w:jc w:val="center"/>
        <w:rPr>
          <w:rFonts w:ascii="Times New Roman" w:hAnsi="Times New Roman" w:cs="Times New Roman"/>
          <w:sz w:val="28"/>
          <w:szCs w:val="28"/>
        </w:rPr>
      </w:pPr>
    </w:p>
    <w:p w:rsidR="000128D5" w:rsidRDefault="000128D5" w:rsidP="009B6E55">
      <w:pPr>
        <w:spacing w:after="0" w:line="240" w:lineRule="auto"/>
        <w:jc w:val="center"/>
        <w:rPr>
          <w:rFonts w:ascii="Times New Roman" w:hAnsi="Times New Roman" w:cs="Times New Roman"/>
          <w:sz w:val="28"/>
          <w:szCs w:val="28"/>
        </w:rPr>
      </w:pPr>
    </w:p>
    <w:p w:rsidR="000128D5" w:rsidRDefault="000128D5" w:rsidP="009B6E55">
      <w:pPr>
        <w:spacing w:after="0" w:line="240" w:lineRule="auto"/>
        <w:jc w:val="center"/>
        <w:rPr>
          <w:rFonts w:ascii="Times New Roman" w:hAnsi="Times New Roman" w:cs="Times New Roman"/>
          <w:sz w:val="28"/>
          <w:szCs w:val="28"/>
        </w:rPr>
      </w:pPr>
    </w:p>
    <w:p w:rsidR="000128D5" w:rsidRDefault="000128D5" w:rsidP="009B6E55">
      <w:pPr>
        <w:spacing w:after="0" w:line="240" w:lineRule="auto"/>
        <w:jc w:val="center"/>
        <w:rPr>
          <w:rFonts w:ascii="Times New Roman" w:hAnsi="Times New Roman" w:cs="Times New Roman"/>
          <w:sz w:val="28"/>
          <w:szCs w:val="28"/>
        </w:rPr>
      </w:pPr>
    </w:p>
    <w:p w:rsidR="000128D5" w:rsidRDefault="000128D5" w:rsidP="009B6E55">
      <w:pPr>
        <w:spacing w:after="0" w:line="240" w:lineRule="auto"/>
        <w:jc w:val="center"/>
        <w:rPr>
          <w:rFonts w:ascii="Times New Roman" w:hAnsi="Times New Roman" w:cs="Times New Roman"/>
          <w:sz w:val="28"/>
          <w:szCs w:val="28"/>
        </w:rPr>
      </w:pPr>
    </w:p>
    <w:p w:rsidR="000128D5" w:rsidRDefault="000128D5" w:rsidP="009B6E55">
      <w:pPr>
        <w:spacing w:after="0" w:line="240" w:lineRule="auto"/>
        <w:jc w:val="center"/>
        <w:rPr>
          <w:rFonts w:ascii="Times New Roman" w:hAnsi="Times New Roman" w:cs="Times New Roman"/>
          <w:sz w:val="28"/>
          <w:szCs w:val="28"/>
        </w:rPr>
      </w:pPr>
    </w:p>
    <w:p w:rsidR="000128D5" w:rsidRDefault="000128D5" w:rsidP="009B6E55">
      <w:pPr>
        <w:spacing w:after="0" w:line="240" w:lineRule="auto"/>
        <w:jc w:val="center"/>
        <w:rPr>
          <w:rFonts w:ascii="Times New Roman" w:hAnsi="Times New Roman" w:cs="Times New Roman"/>
          <w:sz w:val="28"/>
          <w:szCs w:val="28"/>
        </w:rPr>
      </w:pPr>
    </w:p>
    <w:p w:rsidR="005B6CBE" w:rsidRDefault="005B6CBE" w:rsidP="009B6E55">
      <w:pPr>
        <w:spacing w:after="0" w:line="240" w:lineRule="auto"/>
        <w:jc w:val="center"/>
        <w:rPr>
          <w:rFonts w:ascii="Times New Roman" w:hAnsi="Times New Roman" w:cs="Times New Roman"/>
          <w:sz w:val="28"/>
          <w:szCs w:val="28"/>
        </w:rPr>
      </w:pPr>
    </w:p>
    <w:p w:rsidR="005B6CBE" w:rsidRDefault="005B6CBE" w:rsidP="009B6E55">
      <w:pPr>
        <w:spacing w:after="0" w:line="240" w:lineRule="auto"/>
        <w:jc w:val="center"/>
        <w:rPr>
          <w:rFonts w:ascii="Times New Roman" w:hAnsi="Times New Roman" w:cs="Times New Roman"/>
          <w:sz w:val="28"/>
          <w:szCs w:val="28"/>
        </w:rPr>
      </w:pPr>
    </w:p>
    <w:p w:rsidR="005B6CBE" w:rsidRDefault="005B6CBE" w:rsidP="009B6E55">
      <w:pPr>
        <w:spacing w:after="0" w:line="240" w:lineRule="auto"/>
        <w:jc w:val="center"/>
        <w:rPr>
          <w:rFonts w:ascii="Times New Roman" w:hAnsi="Times New Roman" w:cs="Times New Roman"/>
          <w:sz w:val="28"/>
          <w:szCs w:val="28"/>
        </w:rPr>
      </w:pPr>
    </w:p>
    <w:p w:rsidR="005B6CBE" w:rsidRDefault="005B6CBE" w:rsidP="009B6E55">
      <w:pPr>
        <w:spacing w:after="0" w:line="240" w:lineRule="auto"/>
        <w:jc w:val="center"/>
        <w:rPr>
          <w:rFonts w:ascii="Times New Roman" w:hAnsi="Times New Roman" w:cs="Times New Roman"/>
          <w:sz w:val="28"/>
          <w:szCs w:val="28"/>
        </w:rPr>
      </w:pPr>
    </w:p>
    <w:p w:rsidR="005B6CBE" w:rsidRDefault="005B6CBE" w:rsidP="009B6E55">
      <w:pPr>
        <w:spacing w:after="0" w:line="240" w:lineRule="auto"/>
        <w:jc w:val="center"/>
        <w:rPr>
          <w:rFonts w:ascii="Times New Roman" w:hAnsi="Times New Roman" w:cs="Times New Roman"/>
          <w:sz w:val="28"/>
          <w:szCs w:val="28"/>
        </w:rPr>
      </w:pPr>
    </w:p>
    <w:p w:rsidR="005B6CBE" w:rsidRDefault="005B6CBE" w:rsidP="009B6E55">
      <w:pPr>
        <w:spacing w:after="0" w:line="240" w:lineRule="auto"/>
        <w:jc w:val="center"/>
        <w:rPr>
          <w:rFonts w:ascii="Times New Roman" w:hAnsi="Times New Roman" w:cs="Times New Roman"/>
          <w:sz w:val="28"/>
          <w:szCs w:val="28"/>
        </w:rPr>
      </w:pPr>
    </w:p>
    <w:p w:rsidR="000128D5" w:rsidRDefault="000128D5" w:rsidP="009B6E55">
      <w:pPr>
        <w:spacing w:after="0" w:line="240" w:lineRule="auto"/>
        <w:jc w:val="center"/>
        <w:rPr>
          <w:rFonts w:ascii="Times New Roman" w:hAnsi="Times New Roman" w:cs="Times New Roman"/>
          <w:sz w:val="28"/>
          <w:szCs w:val="28"/>
        </w:rPr>
      </w:pPr>
    </w:p>
    <w:p w:rsidR="000128D5" w:rsidRDefault="000128D5" w:rsidP="009B6E55">
      <w:pPr>
        <w:spacing w:after="0" w:line="240" w:lineRule="auto"/>
        <w:jc w:val="center"/>
        <w:rPr>
          <w:rFonts w:ascii="Times New Roman" w:hAnsi="Times New Roman" w:cs="Times New Roman"/>
          <w:sz w:val="28"/>
          <w:szCs w:val="28"/>
        </w:rPr>
      </w:pPr>
    </w:p>
    <w:p w:rsidR="009B6E55" w:rsidRPr="0019034B" w:rsidRDefault="009B6E55" w:rsidP="009B6E55">
      <w:pPr>
        <w:spacing w:after="0" w:line="240" w:lineRule="auto"/>
        <w:jc w:val="center"/>
        <w:rPr>
          <w:rFonts w:ascii="Times New Roman" w:hAnsi="Times New Roman" w:cs="Times New Roman"/>
          <w:sz w:val="28"/>
          <w:szCs w:val="28"/>
        </w:rPr>
      </w:pPr>
      <w:r w:rsidRPr="0019034B">
        <w:rPr>
          <w:rFonts w:ascii="Times New Roman" w:hAnsi="Times New Roman" w:cs="Times New Roman"/>
          <w:sz w:val="28"/>
          <w:szCs w:val="28"/>
        </w:rPr>
        <w:lastRenderedPageBreak/>
        <w:t>Assignment No: -</w:t>
      </w:r>
      <w:r>
        <w:rPr>
          <w:rFonts w:ascii="Times New Roman" w:hAnsi="Times New Roman" w:cs="Times New Roman"/>
          <w:sz w:val="28"/>
          <w:szCs w:val="28"/>
        </w:rPr>
        <w:t xml:space="preserve"> 3</w:t>
      </w:r>
      <w:r w:rsidRPr="0019034B">
        <w:rPr>
          <w:rFonts w:ascii="Times New Roman" w:hAnsi="Times New Roman" w:cs="Times New Roman"/>
          <w:sz w:val="28"/>
          <w:szCs w:val="28"/>
        </w:rPr>
        <w:t xml:space="preserve"> </w:t>
      </w:r>
      <w:r>
        <w:rPr>
          <w:rFonts w:ascii="Times New Roman" w:hAnsi="Times New Roman" w:cs="Times New Roman"/>
          <w:sz w:val="28"/>
          <w:szCs w:val="28"/>
        </w:rPr>
        <w:t>(Group A</w:t>
      </w:r>
      <w:r w:rsidRPr="0019034B">
        <w:rPr>
          <w:rFonts w:ascii="Times New Roman" w:hAnsi="Times New Roman" w:cs="Times New Roman"/>
          <w:sz w:val="28"/>
          <w:szCs w:val="28"/>
        </w:rPr>
        <w:t>)</w:t>
      </w:r>
    </w:p>
    <w:p w:rsidR="009B6E55" w:rsidRDefault="009B6E55" w:rsidP="009B6E55">
      <w:pPr>
        <w:spacing w:after="0" w:line="240" w:lineRule="auto"/>
        <w:jc w:val="center"/>
        <w:rPr>
          <w:rFonts w:ascii="Times New Roman" w:hAnsi="Times New Roman" w:cs="Times New Roman"/>
          <w:b/>
          <w:sz w:val="28"/>
          <w:szCs w:val="28"/>
        </w:rPr>
      </w:pPr>
      <w:r w:rsidRPr="003C1908">
        <w:rPr>
          <w:rFonts w:ascii="Times New Roman" w:hAnsi="Times New Roman" w:cs="Times New Roman"/>
          <w:b/>
          <w:sz w:val="28"/>
          <w:szCs w:val="28"/>
        </w:rPr>
        <w:t>D</w:t>
      </w:r>
      <w:r>
        <w:rPr>
          <w:rFonts w:ascii="Times New Roman" w:hAnsi="Times New Roman" w:cs="Times New Roman"/>
          <w:b/>
          <w:sz w:val="28"/>
          <w:szCs w:val="28"/>
        </w:rPr>
        <w:t>D</w:t>
      </w:r>
      <w:r w:rsidRPr="003C1908">
        <w:rPr>
          <w:rFonts w:ascii="Times New Roman" w:hAnsi="Times New Roman" w:cs="Times New Roman"/>
          <w:b/>
          <w:sz w:val="28"/>
          <w:szCs w:val="28"/>
        </w:rPr>
        <w:t xml:space="preserve">L </w:t>
      </w:r>
      <w:r>
        <w:rPr>
          <w:rFonts w:ascii="Times New Roman" w:hAnsi="Times New Roman" w:cs="Times New Roman"/>
          <w:b/>
          <w:sz w:val="28"/>
          <w:szCs w:val="28"/>
        </w:rPr>
        <w:t>Commands using MYSQL</w:t>
      </w:r>
    </w:p>
    <w:p w:rsidR="005F5124" w:rsidRDefault="005F5124" w:rsidP="009B6E55">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b/>
          <w:sz w:val="24"/>
          <w:szCs w:val="24"/>
        </w:rPr>
        <w:tab/>
      </w:r>
    </w:p>
    <w:p w:rsidR="009B6E55" w:rsidRPr="00957E32" w:rsidRDefault="009B6E55" w:rsidP="0075789A">
      <w:pPr>
        <w:jc w:val="both"/>
        <w:rPr>
          <w:rFonts w:ascii="Times New Roman" w:hAnsi="Times New Roman" w:cs="Times New Roman"/>
          <w:sz w:val="24"/>
          <w:szCs w:val="24"/>
        </w:rPr>
      </w:pPr>
      <w:r w:rsidRPr="00957E32">
        <w:rPr>
          <w:rFonts w:ascii="Times New Roman" w:hAnsi="Times New Roman" w:cs="Times New Roman"/>
          <w:b/>
          <w:sz w:val="24"/>
          <w:szCs w:val="24"/>
        </w:rPr>
        <w:t>Title:-</w:t>
      </w:r>
      <w:r w:rsidRPr="00957E32">
        <w:rPr>
          <w:rFonts w:ascii="Times New Roman" w:hAnsi="Times New Roman" w:cs="Times New Roman"/>
          <w:sz w:val="24"/>
          <w:szCs w:val="24"/>
        </w:rPr>
        <w:t>D</w:t>
      </w:r>
      <w:r>
        <w:rPr>
          <w:rFonts w:ascii="Times New Roman" w:hAnsi="Times New Roman" w:cs="Times New Roman"/>
          <w:sz w:val="24"/>
          <w:szCs w:val="24"/>
        </w:rPr>
        <w:t>D</w:t>
      </w:r>
      <w:r w:rsidRPr="00957E32">
        <w:rPr>
          <w:rFonts w:ascii="Times New Roman" w:hAnsi="Times New Roman" w:cs="Times New Roman"/>
          <w:sz w:val="24"/>
          <w:szCs w:val="24"/>
        </w:rPr>
        <w:t xml:space="preserve">L queries with Client Server Architecture </w:t>
      </w:r>
      <w:r>
        <w:rPr>
          <w:rFonts w:ascii="Times New Roman" w:hAnsi="Times New Roman" w:cs="Times New Roman"/>
          <w:sz w:val="24"/>
          <w:szCs w:val="24"/>
        </w:rPr>
        <w:t>using MYSQL.</w:t>
      </w:r>
    </w:p>
    <w:p w:rsidR="009B6E55" w:rsidRDefault="009B6E55" w:rsidP="008C25A5">
      <w:pPr>
        <w:autoSpaceDE w:val="0"/>
        <w:autoSpaceDN w:val="0"/>
        <w:adjustRightInd w:val="0"/>
        <w:spacing w:after="0" w:line="360" w:lineRule="auto"/>
        <w:jc w:val="both"/>
        <w:rPr>
          <w:rFonts w:ascii="Times New Roman" w:hAnsi="Times New Roman" w:cs="Times New Roman"/>
          <w:sz w:val="24"/>
          <w:szCs w:val="24"/>
        </w:rPr>
      </w:pPr>
      <w:r w:rsidRPr="00957E32">
        <w:rPr>
          <w:rFonts w:ascii="Times New Roman" w:hAnsi="Times New Roman" w:cs="Times New Roman"/>
          <w:b/>
          <w:sz w:val="24"/>
          <w:szCs w:val="24"/>
        </w:rPr>
        <w:t>Problem definition</w:t>
      </w:r>
      <w:r w:rsidR="004556B9" w:rsidRPr="00957E32">
        <w:rPr>
          <w:rFonts w:ascii="Times New Roman" w:hAnsi="Times New Roman" w:cs="Times New Roman"/>
          <w:b/>
          <w:sz w:val="24"/>
          <w:szCs w:val="24"/>
        </w:rPr>
        <w:t>: -</w:t>
      </w:r>
      <w:r w:rsidRPr="009B6E55">
        <w:rPr>
          <w:rFonts w:ascii="Times New Roman" w:hAnsi="Times New Roman" w:cs="Times New Roman"/>
          <w:sz w:val="24"/>
          <w:szCs w:val="24"/>
        </w:rPr>
        <w:t xml:space="preserve"> </w:t>
      </w:r>
      <w:r w:rsidRPr="00946D6C">
        <w:rPr>
          <w:rFonts w:ascii="Times New Roman" w:hAnsi="Times New Roman" w:cs="Times New Roman"/>
          <w:sz w:val="24"/>
          <w:szCs w:val="24"/>
        </w:rPr>
        <w:t>Design and Develop SQL DDL statements which demonstrate the use of SQL objects</w:t>
      </w:r>
      <w:r>
        <w:rPr>
          <w:rFonts w:ascii="Times New Roman" w:hAnsi="Times New Roman" w:cs="Times New Roman"/>
          <w:sz w:val="24"/>
          <w:szCs w:val="24"/>
        </w:rPr>
        <w:t xml:space="preserve"> </w:t>
      </w:r>
      <w:r w:rsidRPr="00946D6C">
        <w:rPr>
          <w:rFonts w:ascii="Times New Roman" w:hAnsi="Times New Roman" w:cs="Times New Roman"/>
          <w:sz w:val="24"/>
          <w:szCs w:val="24"/>
        </w:rPr>
        <w:t xml:space="preserve">Such as Table, </w:t>
      </w:r>
      <w:r w:rsidR="004556B9" w:rsidRPr="00946D6C">
        <w:rPr>
          <w:rFonts w:ascii="Times New Roman" w:hAnsi="Times New Roman" w:cs="Times New Roman"/>
          <w:sz w:val="24"/>
          <w:szCs w:val="24"/>
        </w:rPr>
        <w:t>View,</w:t>
      </w:r>
      <w:r w:rsidRPr="00946D6C">
        <w:rPr>
          <w:rFonts w:ascii="Times New Roman" w:hAnsi="Times New Roman" w:cs="Times New Roman"/>
          <w:sz w:val="24"/>
          <w:szCs w:val="24"/>
        </w:rPr>
        <w:t xml:space="preserve"> Index using Client-Data </w:t>
      </w:r>
      <w:r w:rsidR="004556B9" w:rsidRPr="00946D6C">
        <w:rPr>
          <w:rFonts w:ascii="Times New Roman" w:hAnsi="Times New Roman" w:cs="Times New Roman"/>
          <w:sz w:val="24"/>
          <w:szCs w:val="24"/>
        </w:rPr>
        <w:t>se</w:t>
      </w:r>
      <w:r w:rsidR="004556B9">
        <w:rPr>
          <w:rFonts w:ascii="Times New Roman" w:hAnsi="Times New Roman" w:cs="Times New Roman"/>
          <w:sz w:val="24"/>
          <w:szCs w:val="24"/>
        </w:rPr>
        <w:t>r</w:t>
      </w:r>
      <w:r w:rsidR="004556B9" w:rsidRPr="00946D6C">
        <w:rPr>
          <w:rFonts w:ascii="Times New Roman" w:hAnsi="Times New Roman" w:cs="Times New Roman"/>
          <w:sz w:val="24"/>
          <w:szCs w:val="24"/>
        </w:rPr>
        <w:t>ver (</w:t>
      </w:r>
      <w:r w:rsidRPr="00946D6C">
        <w:rPr>
          <w:rFonts w:ascii="Times New Roman" w:hAnsi="Times New Roman" w:cs="Times New Roman"/>
          <w:sz w:val="24"/>
          <w:szCs w:val="24"/>
        </w:rPr>
        <w:t xml:space="preserve">two </w:t>
      </w:r>
      <w:proofErr w:type="gramStart"/>
      <w:r w:rsidR="004556B9" w:rsidRPr="00946D6C">
        <w:rPr>
          <w:rFonts w:ascii="Times New Roman" w:hAnsi="Times New Roman" w:cs="Times New Roman"/>
          <w:sz w:val="24"/>
          <w:szCs w:val="24"/>
        </w:rPr>
        <w:t>tier</w:t>
      </w:r>
      <w:proofErr w:type="gramEnd"/>
      <w:r w:rsidRPr="00946D6C">
        <w:rPr>
          <w:rFonts w:ascii="Times New Roman" w:hAnsi="Times New Roman" w:cs="Times New Roman"/>
          <w:sz w:val="24"/>
          <w:szCs w:val="24"/>
        </w:rPr>
        <w:t>)</w:t>
      </w:r>
      <w:r>
        <w:rPr>
          <w:rFonts w:ascii="Times New Roman" w:hAnsi="Times New Roman" w:cs="Times New Roman"/>
          <w:sz w:val="24"/>
          <w:szCs w:val="24"/>
        </w:rPr>
        <w:t>.</w:t>
      </w:r>
    </w:p>
    <w:p w:rsidR="009B6E55" w:rsidRDefault="009B6E55" w:rsidP="0075789A">
      <w:pPr>
        <w:autoSpaceDE w:val="0"/>
        <w:autoSpaceDN w:val="0"/>
        <w:adjustRightInd w:val="0"/>
        <w:spacing w:after="0" w:line="240" w:lineRule="auto"/>
        <w:jc w:val="both"/>
        <w:rPr>
          <w:rFonts w:ascii="Times New Roman" w:hAnsi="Times New Roman" w:cs="Times New Roman"/>
          <w:sz w:val="24"/>
          <w:szCs w:val="24"/>
        </w:rPr>
      </w:pPr>
    </w:p>
    <w:p w:rsidR="009B6E55" w:rsidRPr="00957E32" w:rsidRDefault="009B6E55" w:rsidP="0075789A">
      <w:pPr>
        <w:autoSpaceDE w:val="0"/>
        <w:autoSpaceDN w:val="0"/>
        <w:adjustRightInd w:val="0"/>
        <w:spacing w:after="0" w:line="240" w:lineRule="auto"/>
        <w:jc w:val="both"/>
        <w:rPr>
          <w:rFonts w:ascii="Times New Roman" w:hAnsi="Times New Roman" w:cs="Times New Roman"/>
          <w:b/>
          <w:sz w:val="24"/>
          <w:szCs w:val="24"/>
        </w:rPr>
      </w:pPr>
      <w:r w:rsidRPr="00957E32">
        <w:rPr>
          <w:rFonts w:ascii="Times New Roman" w:hAnsi="Times New Roman" w:cs="Times New Roman"/>
          <w:b/>
          <w:sz w:val="24"/>
          <w:szCs w:val="24"/>
        </w:rPr>
        <w:t>Learning Objective</w:t>
      </w:r>
      <w:r>
        <w:rPr>
          <w:rFonts w:ascii="Times New Roman" w:hAnsi="Times New Roman" w:cs="Times New Roman"/>
          <w:b/>
          <w:sz w:val="24"/>
          <w:szCs w:val="24"/>
        </w:rPr>
        <w:t>s:-</w:t>
      </w:r>
    </w:p>
    <w:p w:rsidR="009B6E55" w:rsidRPr="00957E32" w:rsidRDefault="008C25A5" w:rsidP="0075789A">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B6E55">
        <w:rPr>
          <w:rFonts w:ascii="Times New Roman" w:hAnsi="Times New Roman" w:cs="Times New Roman"/>
          <w:sz w:val="24"/>
          <w:szCs w:val="24"/>
        </w:rPr>
        <w:t xml:space="preserve"> </w:t>
      </w:r>
      <w:r w:rsidR="009B6E55" w:rsidRPr="00957E32">
        <w:rPr>
          <w:rFonts w:ascii="Times New Roman" w:hAnsi="Times New Roman" w:cs="Times New Roman"/>
          <w:sz w:val="24"/>
          <w:szCs w:val="24"/>
        </w:rPr>
        <w:t>Implementation of the problem statement us</w:t>
      </w:r>
      <w:r w:rsidR="009B6E55">
        <w:rPr>
          <w:rFonts w:ascii="Times New Roman" w:hAnsi="Times New Roman" w:cs="Times New Roman"/>
          <w:sz w:val="24"/>
          <w:szCs w:val="24"/>
        </w:rPr>
        <w:t xml:space="preserve">ing DBMS </w:t>
      </w:r>
      <w:r w:rsidR="009B6E55" w:rsidRPr="00957E32">
        <w:rPr>
          <w:rFonts w:ascii="Times New Roman" w:hAnsi="Times New Roman" w:cs="Times New Roman"/>
          <w:sz w:val="24"/>
          <w:szCs w:val="24"/>
        </w:rPr>
        <w:t>features.</w:t>
      </w:r>
    </w:p>
    <w:p w:rsidR="009B6E55" w:rsidRPr="00957E32" w:rsidRDefault="009B6E55" w:rsidP="0075789A">
      <w:pPr>
        <w:autoSpaceDE w:val="0"/>
        <w:autoSpaceDN w:val="0"/>
        <w:adjustRightInd w:val="0"/>
        <w:spacing w:after="0" w:line="240" w:lineRule="auto"/>
        <w:jc w:val="both"/>
        <w:rPr>
          <w:rFonts w:ascii="Times New Roman" w:hAnsi="Times New Roman" w:cs="Times New Roman"/>
          <w:sz w:val="24"/>
          <w:szCs w:val="24"/>
        </w:rPr>
      </w:pPr>
    </w:p>
    <w:p w:rsidR="009B6E55" w:rsidRPr="00957E32" w:rsidRDefault="009B6E55" w:rsidP="0075789A">
      <w:pPr>
        <w:autoSpaceDE w:val="0"/>
        <w:autoSpaceDN w:val="0"/>
        <w:adjustRightInd w:val="0"/>
        <w:spacing w:after="0" w:line="240" w:lineRule="auto"/>
        <w:jc w:val="both"/>
        <w:rPr>
          <w:rFonts w:ascii="Times New Roman" w:hAnsi="Times New Roman" w:cs="Times New Roman"/>
          <w:b/>
          <w:sz w:val="24"/>
          <w:szCs w:val="24"/>
        </w:rPr>
      </w:pPr>
      <w:r w:rsidRPr="00957E32">
        <w:rPr>
          <w:rFonts w:ascii="Times New Roman" w:hAnsi="Times New Roman" w:cs="Times New Roman"/>
          <w:b/>
          <w:sz w:val="24"/>
          <w:szCs w:val="24"/>
        </w:rPr>
        <w:t>Learning Outcome</w:t>
      </w:r>
      <w:r>
        <w:rPr>
          <w:rFonts w:ascii="Times New Roman" w:hAnsi="Times New Roman" w:cs="Times New Roman"/>
          <w:b/>
          <w:sz w:val="24"/>
          <w:szCs w:val="24"/>
        </w:rPr>
        <w:t>s:-</w:t>
      </w:r>
    </w:p>
    <w:p w:rsidR="009B6E55" w:rsidRPr="008C25A5" w:rsidRDefault="008C25A5" w:rsidP="008C25A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9B6E55" w:rsidRPr="008C25A5">
        <w:rPr>
          <w:rFonts w:ascii="Times New Roman" w:hAnsi="Times New Roman" w:cs="Times New Roman"/>
          <w:sz w:val="24"/>
          <w:szCs w:val="24"/>
        </w:rPr>
        <w:t>Use of appropriate Data Definition Language Commands to work with SQL objects.</w:t>
      </w:r>
      <w:proofErr w:type="gramEnd"/>
    </w:p>
    <w:p w:rsidR="000918D6" w:rsidRPr="000918D6" w:rsidRDefault="000918D6" w:rsidP="0075789A">
      <w:pPr>
        <w:pStyle w:val="ListParagraph"/>
        <w:autoSpaceDE w:val="0"/>
        <w:autoSpaceDN w:val="0"/>
        <w:adjustRightInd w:val="0"/>
        <w:spacing w:after="0" w:line="240" w:lineRule="auto"/>
        <w:jc w:val="both"/>
        <w:rPr>
          <w:rFonts w:ascii="Times New Roman" w:hAnsi="Times New Roman" w:cs="Times New Roman"/>
          <w:sz w:val="24"/>
          <w:szCs w:val="24"/>
        </w:rPr>
      </w:pPr>
    </w:p>
    <w:p w:rsidR="009B6E55" w:rsidRDefault="009B6E55" w:rsidP="0075789A">
      <w:pPr>
        <w:autoSpaceDE w:val="0"/>
        <w:autoSpaceDN w:val="0"/>
        <w:adjustRightInd w:val="0"/>
        <w:spacing w:after="0" w:line="240" w:lineRule="auto"/>
        <w:jc w:val="both"/>
        <w:rPr>
          <w:rFonts w:ascii="Times New Roman" w:hAnsi="Times New Roman" w:cs="Times New Roman"/>
          <w:b/>
          <w:sz w:val="24"/>
          <w:szCs w:val="24"/>
        </w:rPr>
      </w:pPr>
      <w:r w:rsidRPr="00957E32">
        <w:rPr>
          <w:rFonts w:ascii="Times New Roman" w:hAnsi="Times New Roman" w:cs="Times New Roman"/>
          <w:b/>
          <w:sz w:val="24"/>
          <w:szCs w:val="24"/>
        </w:rPr>
        <w:t>Software and Hardware Requirement</w:t>
      </w:r>
    </w:p>
    <w:p w:rsidR="000918D6" w:rsidRPr="00957E32" w:rsidRDefault="000918D6" w:rsidP="0075789A">
      <w:pPr>
        <w:autoSpaceDE w:val="0"/>
        <w:autoSpaceDN w:val="0"/>
        <w:adjustRightInd w:val="0"/>
        <w:spacing w:after="0" w:line="240" w:lineRule="auto"/>
        <w:jc w:val="both"/>
        <w:rPr>
          <w:rFonts w:ascii="Times New Roman" w:hAnsi="Times New Roman" w:cs="Times New Roman"/>
          <w:b/>
          <w:sz w:val="24"/>
          <w:szCs w:val="24"/>
        </w:rPr>
      </w:pPr>
    </w:p>
    <w:p w:rsidR="009B6E55" w:rsidRDefault="009B6E55" w:rsidP="0075789A">
      <w:pPr>
        <w:autoSpaceDE w:val="0"/>
        <w:autoSpaceDN w:val="0"/>
        <w:adjustRightInd w:val="0"/>
        <w:spacing w:after="0" w:line="240" w:lineRule="auto"/>
        <w:jc w:val="both"/>
        <w:rPr>
          <w:rFonts w:ascii="Times New Roman" w:hAnsi="Times New Roman" w:cs="Times New Roman"/>
          <w:sz w:val="24"/>
          <w:szCs w:val="24"/>
        </w:rPr>
      </w:pPr>
      <w:r w:rsidRPr="00957E32">
        <w:rPr>
          <w:rFonts w:ascii="Times New Roman" w:hAnsi="Times New Roman" w:cs="Times New Roman"/>
          <w:sz w:val="24"/>
          <w:szCs w:val="24"/>
        </w:rPr>
        <w:t>1. 64 bit machine</w:t>
      </w:r>
    </w:p>
    <w:p w:rsidR="0046669E" w:rsidRPr="00957E32" w:rsidRDefault="0046669E" w:rsidP="0075789A">
      <w:pPr>
        <w:autoSpaceDE w:val="0"/>
        <w:autoSpaceDN w:val="0"/>
        <w:adjustRightInd w:val="0"/>
        <w:spacing w:after="0" w:line="240" w:lineRule="auto"/>
        <w:jc w:val="both"/>
        <w:rPr>
          <w:rFonts w:ascii="Times New Roman" w:hAnsi="Times New Roman" w:cs="Times New Roman"/>
          <w:sz w:val="24"/>
          <w:szCs w:val="24"/>
        </w:rPr>
      </w:pPr>
    </w:p>
    <w:p w:rsidR="000918D6" w:rsidRDefault="009B6E55" w:rsidP="0075789A">
      <w:pPr>
        <w:spacing w:line="240" w:lineRule="auto"/>
        <w:jc w:val="both"/>
        <w:rPr>
          <w:rFonts w:ascii="Times New Roman" w:hAnsi="Times New Roman" w:cs="Times New Roman"/>
          <w:sz w:val="24"/>
          <w:szCs w:val="24"/>
        </w:rPr>
      </w:pPr>
      <w:r w:rsidRPr="009B6E55">
        <w:rPr>
          <w:rFonts w:ascii="Times New Roman" w:hAnsi="Times New Roman" w:cs="Times New Roman"/>
          <w:sz w:val="24"/>
          <w:szCs w:val="24"/>
        </w:rPr>
        <w:t>2. Windows 8 / Open Source Operating System.</w:t>
      </w:r>
    </w:p>
    <w:p w:rsidR="005F5124" w:rsidRDefault="000918D6" w:rsidP="0075789A">
      <w:pPr>
        <w:spacing w:line="240" w:lineRule="auto"/>
        <w:jc w:val="both"/>
        <w:rPr>
          <w:rFonts w:ascii="Times New Roman" w:hAnsi="Times New Roman" w:cs="Times New Roman"/>
          <w:sz w:val="24"/>
          <w:szCs w:val="24"/>
        </w:rPr>
      </w:pPr>
      <w:r>
        <w:rPr>
          <w:rFonts w:ascii="Times New Roman" w:hAnsi="Times New Roman" w:cs="Times New Roman"/>
          <w:sz w:val="24"/>
          <w:szCs w:val="24"/>
        </w:rPr>
        <w:t>3.</w:t>
      </w:r>
      <w:r w:rsidRPr="00432F63">
        <w:rPr>
          <w:rFonts w:ascii="Times New Roman" w:hAnsi="Times New Roman" w:cs="Times New Roman"/>
          <w:sz w:val="24"/>
          <w:szCs w:val="24"/>
        </w:rPr>
        <w:t xml:space="preserve"> </w:t>
      </w:r>
      <w:proofErr w:type="spellStart"/>
      <w:r w:rsidRPr="00432F63">
        <w:rPr>
          <w:rFonts w:ascii="Times New Roman" w:hAnsi="Times New Roman" w:cs="Times New Roman"/>
          <w:sz w:val="24"/>
          <w:szCs w:val="24"/>
        </w:rPr>
        <w:t>MySQL</w:t>
      </w:r>
      <w:proofErr w:type="spellEnd"/>
      <w:r w:rsidR="005F5124" w:rsidRPr="00432F63">
        <w:rPr>
          <w:rFonts w:ascii="Times New Roman" w:hAnsi="Times New Roman" w:cs="Times New Roman"/>
          <w:sz w:val="24"/>
          <w:szCs w:val="24"/>
        </w:rPr>
        <w:t xml:space="preserve"> Server</w:t>
      </w:r>
      <w:r w:rsidR="001550DB">
        <w:rPr>
          <w:rFonts w:ascii="Times New Roman" w:hAnsi="Times New Roman" w:cs="Times New Roman"/>
          <w:sz w:val="24"/>
          <w:szCs w:val="24"/>
        </w:rPr>
        <w:t xml:space="preserve"> and Client</w:t>
      </w:r>
    </w:p>
    <w:p w:rsidR="008C25A5" w:rsidRPr="00432F63" w:rsidRDefault="008C25A5" w:rsidP="0075789A">
      <w:pPr>
        <w:spacing w:line="240" w:lineRule="auto"/>
        <w:jc w:val="both"/>
        <w:rPr>
          <w:rFonts w:ascii="Times New Roman" w:hAnsi="Times New Roman" w:cs="Times New Roman"/>
          <w:sz w:val="24"/>
          <w:szCs w:val="24"/>
        </w:rPr>
      </w:pPr>
    </w:p>
    <w:p w:rsidR="005464A4" w:rsidRPr="00957E32" w:rsidRDefault="005464A4" w:rsidP="005464A4">
      <w:pPr>
        <w:autoSpaceDE w:val="0"/>
        <w:autoSpaceDN w:val="0"/>
        <w:adjustRightInd w:val="0"/>
        <w:spacing w:after="0" w:line="240" w:lineRule="auto"/>
        <w:rPr>
          <w:rFonts w:ascii="Times New Roman" w:hAnsi="Times New Roman" w:cs="Times New Roman"/>
          <w:b/>
          <w:sz w:val="24"/>
          <w:szCs w:val="24"/>
        </w:rPr>
      </w:pPr>
      <w:r w:rsidRPr="00957E32">
        <w:rPr>
          <w:rFonts w:ascii="Times New Roman" w:hAnsi="Times New Roman" w:cs="Times New Roman"/>
          <w:b/>
          <w:sz w:val="24"/>
          <w:szCs w:val="24"/>
        </w:rPr>
        <w:t>Mathematical Model:-</w:t>
      </w:r>
    </w:p>
    <w:p w:rsidR="005464A4" w:rsidRPr="00957E32" w:rsidRDefault="005464A4" w:rsidP="005464A4">
      <w:pPr>
        <w:autoSpaceDE w:val="0"/>
        <w:autoSpaceDN w:val="0"/>
        <w:adjustRightInd w:val="0"/>
        <w:spacing w:after="0" w:line="240" w:lineRule="auto"/>
        <w:rPr>
          <w:rFonts w:ascii="Times New Roman" w:hAnsi="Times New Roman" w:cs="Times New Roman"/>
          <w:sz w:val="24"/>
          <w:szCs w:val="24"/>
        </w:rPr>
      </w:pPr>
    </w:p>
    <w:p w:rsidR="005464A4" w:rsidRPr="00957E32" w:rsidRDefault="005464A4" w:rsidP="0075789A">
      <w:pPr>
        <w:jc w:val="both"/>
        <w:rPr>
          <w:rFonts w:ascii="Times New Roman" w:hAnsi="Times New Roman" w:cs="Times New Roman"/>
          <w:sz w:val="24"/>
          <w:szCs w:val="24"/>
        </w:rPr>
      </w:pPr>
      <w:r w:rsidRPr="00957E32">
        <w:rPr>
          <w:rFonts w:ascii="Times New Roman" w:hAnsi="Times New Roman" w:cs="Times New Roman"/>
          <w:sz w:val="24"/>
          <w:szCs w:val="24"/>
        </w:rPr>
        <w:t>Let S be the solution perspective of the class DML queries such that</w:t>
      </w:r>
    </w:p>
    <w:p w:rsidR="005464A4" w:rsidRPr="00CD5D8E" w:rsidRDefault="005464A4" w:rsidP="0075789A">
      <w:pPr>
        <w:jc w:val="both"/>
        <w:rPr>
          <w:rFonts w:ascii="Times New Roman" w:hAnsi="Times New Roman" w:cs="Times New Roman"/>
          <w:b/>
          <w:bCs/>
          <w:sz w:val="24"/>
          <w:szCs w:val="24"/>
        </w:rPr>
      </w:pPr>
      <w:r w:rsidRPr="00CD5D8E">
        <w:rPr>
          <w:rFonts w:ascii="Times New Roman" w:hAnsi="Times New Roman" w:cs="Times New Roman"/>
          <w:b/>
          <w:bCs/>
          <w:sz w:val="24"/>
          <w:szCs w:val="24"/>
        </w:rPr>
        <w:t xml:space="preserve">S={s, e, </w:t>
      </w:r>
      <w:proofErr w:type="spellStart"/>
      <w:r w:rsidRPr="00CD5D8E">
        <w:rPr>
          <w:rFonts w:ascii="Times New Roman" w:hAnsi="Times New Roman" w:cs="Times New Roman"/>
          <w:b/>
          <w:bCs/>
          <w:sz w:val="24"/>
          <w:szCs w:val="24"/>
        </w:rPr>
        <w:t>i</w:t>
      </w:r>
      <w:proofErr w:type="spellEnd"/>
      <w:r w:rsidRPr="00CD5D8E">
        <w:rPr>
          <w:rFonts w:ascii="Times New Roman" w:hAnsi="Times New Roman" w:cs="Times New Roman"/>
          <w:b/>
          <w:bCs/>
          <w:sz w:val="24"/>
          <w:szCs w:val="24"/>
        </w:rPr>
        <w:t>, o, f, DD, NDD, success, failure}</w:t>
      </w:r>
    </w:p>
    <w:p w:rsidR="005464A4" w:rsidRPr="00957E32" w:rsidRDefault="005464A4" w:rsidP="0075789A">
      <w:pPr>
        <w:jc w:val="both"/>
        <w:rPr>
          <w:rFonts w:ascii="Times New Roman" w:hAnsi="Times New Roman" w:cs="Times New Roman"/>
          <w:sz w:val="24"/>
          <w:szCs w:val="24"/>
        </w:rPr>
      </w:pPr>
      <w:r w:rsidRPr="005464A4">
        <w:rPr>
          <w:rFonts w:ascii="Times New Roman" w:hAnsi="Times New Roman" w:cs="Times New Roman"/>
          <w:b/>
          <w:bCs/>
          <w:sz w:val="24"/>
          <w:szCs w:val="24"/>
        </w:rPr>
        <w:t>s</w:t>
      </w:r>
      <w:r w:rsidRPr="00957E32">
        <w:rPr>
          <w:rFonts w:ascii="Times New Roman" w:hAnsi="Times New Roman" w:cs="Times New Roman"/>
          <w:sz w:val="24"/>
          <w:szCs w:val="24"/>
        </w:rPr>
        <w:t xml:space="preserve">=initial state and </w:t>
      </w:r>
      <w:r w:rsidRPr="005464A4">
        <w:rPr>
          <w:rFonts w:ascii="Times New Roman" w:hAnsi="Times New Roman" w:cs="Times New Roman"/>
          <w:b/>
          <w:bCs/>
          <w:sz w:val="24"/>
          <w:szCs w:val="24"/>
        </w:rPr>
        <w:t>e</w:t>
      </w:r>
      <w:r w:rsidRPr="00957E32">
        <w:rPr>
          <w:rFonts w:ascii="Times New Roman" w:hAnsi="Times New Roman" w:cs="Times New Roman"/>
          <w:sz w:val="24"/>
          <w:szCs w:val="24"/>
        </w:rPr>
        <w:t xml:space="preserve"> be the end state.</w:t>
      </w:r>
    </w:p>
    <w:p w:rsidR="005464A4" w:rsidRPr="00957E32" w:rsidRDefault="005464A4" w:rsidP="0075789A">
      <w:pPr>
        <w:jc w:val="both"/>
        <w:rPr>
          <w:rFonts w:ascii="Times New Roman" w:hAnsi="Times New Roman" w:cs="Times New Roman"/>
          <w:sz w:val="24"/>
          <w:szCs w:val="24"/>
        </w:rPr>
      </w:pPr>
      <w:proofErr w:type="spellStart"/>
      <w:r w:rsidRPr="00957E32">
        <w:rPr>
          <w:rFonts w:ascii="Times New Roman" w:hAnsi="Times New Roman" w:cs="Times New Roman"/>
          <w:sz w:val="24"/>
          <w:szCs w:val="24"/>
        </w:rPr>
        <w:t>i</w:t>
      </w:r>
      <w:proofErr w:type="spellEnd"/>
      <w:r w:rsidRPr="00957E32">
        <w:rPr>
          <w:rFonts w:ascii="Times New Roman" w:hAnsi="Times New Roman" w:cs="Times New Roman"/>
          <w:sz w:val="24"/>
          <w:szCs w:val="24"/>
        </w:rPr>
        <w:t>= input of the system.</w:t>
      </w:r>
    </w:p>
    <w:p w:rsidR="005464A4" w:rsidRPr="00957E32" w:rsidRDefault="005464A4" w:rsidP="0075789A">
      <w:pPr>
        <w:jc w:val="both"/>
        <w:rPr>
          <w:rFonts w:ascii="Times New Roman" w:hAnsi="Times New Roman" w:cs="Times New Roman"/>
          <w:sz w:val="24"/>
          <w:szCs w:val="24"/>
        </w:rPr>
      </w:pPr>
      <w:r w:rsidRPr="00957E32">
        <w:rPr>
          <w:rFonts w:ascii="Times New Roman" w:hAnsi="Times New Roman" w:cs="Times New Roman"/>
          <w:sz w:val="24"/>
          <w:szCs w:val="24"/>
        </w:rPr>
        <w:t>o=output of the system.</w:t>
      </w:r>
    </w:p>
    <w:p w:rsidR="005464A4" w:rsidRDefault="005464A4" w:rsidP="0075789A">
      <w:pPr>
        <w:jc w:val="both"/>
        <w:rPr>
          <w:rFonts w:ascii="Times New Roman" w:hAnsi="Times New Roman" w:cs="Times New Roman"/>
          <w:sz w:val="24"/>
          <w:szCs w:val="24"/>
        </w:rPr>
      </w:pPr>
      <w:r w:rsidRPr="00957E32">
        <w:rPr>
          <w:rFonts w:ascii="Times New Roman" w:hAnsi="Times New Roman" w:cs="Times New Roman"/>
          <w:sz w:val="24"/>
          <w:szCs w:val="24"/>
        </w:rPr>
        <w:t>DD-deterministic data it helps identifying the load store functions or assignment functions.</w:t>
      </w:r>
    </w:p>
    <w:p w:rsidR="005626EA" w:rsidRPr="00957E32" w:rsidRDefault="005626EA" w:rsidP="0075789A">
      <w:pPr>
        <w:jc w:val="both"/>
        <w:rPr>
          <w:rFonts w:ascii="Times New Roman" w:hAnsi="Times New Roman" w:cs="Times New Roman"/>
          <w:sz w:val="24"/>
          <w:szCs w:val="24"/>
        </w:rPr>
      </w:pPr>
      <w:r>
        <w:rPr>
          <w:rFonts w:ascii="Times New Roman" w:hAnsi="Times New Roman" w:cs="Times New Roman"/>
          <w:sz w:val="24"/>
          <w:szCs w:val="24"/>
        </w:rPr>
        <w:t>DD here is created table with inserted values.</w:t>
      </w:r>
    </w:p>
    <w:p w:rsidR="005464A4" w:rsidRDefault="005464A4" w:rsidP="0075789A">
      <w:pPr>
        <w:jc w:val="both"/>
        <w:rPr>
          <w:rFonts w:ascii="Times New Roman" w:hAnsi="Times New Roman" w:cs="Times New Roman"/>
          <w:sz w:val="24"/>
          <w:szCs w:val="24"/>
        </w:rPr>
      </w:pPr>
      <w:proofErr w:type="gramStart"/>
      <w:r w:rsidRPr="00957E32">
        <w:rPr>
          <w:rFonts w:ascii="Times New Roman" w:hAnsi="Times New Roman" w:cs="Times New Roman"/>
          <w:sz w:val="24"/>
          <w:szCs w:val="24"/>
        </w:rPr>
        <w:t>NDD</w:t>
      </w:r>
      <w:r w:rsidR="0046669E" w:rsidRPr="00957E32">
        <w:rPr>
          <w:rFonts w:ascii="Times New Roman" w:hAnsi="Times New Roman" w:cs="Times New Roman"/>
          <w:sz w:val="24"/>
          <w:szCs w:val="24"/>
        </w:rPr>
        <w:t>-</w:t>
      </w:r>
      <w:r w:rsidR="0046669E">
        <w:rPr>
          <w:rFonts w:ascii="Times New Roman" w:hAnsi="Times New Roman" w:cs="Times New Roman"/>
          <w:sz w:val="24"/>
          <w:szCs w:val="24"/>
        </w:rPr>
        <w:t xml:space="preserve"> Non</w:t>
      </w:r>
      <w:r w:rsidRPr="00957E32">
        <w:rPr>
          <w:rFonts w:ascii="Times New Roman" w:hAnsi="Times New Roman" w:cs="Times New Roman"/>
          <w:sz w:val="24"/>
          <w:szCs w:val="24"/>
        </w:rPr>
        <w:t xml:space="preserve"> deterministic data of the system S to be solved.</w:t>
      </w:r>
      <w:proofErr w:type="gramEnd"/>
    </w:p>
    <w:p w:rsidR="005626EA" w:rsidRPr="00957E32" w:rsidRDefault="005626EA" w:rsidP="0075789A">
      <w:pPr>
        <w:jc w:val="both"/>
        <w:rPr>
          <w:rFonts w:ascii="Times New Roman" w:hAnsi="Times New Roman" w:cs="Times New Roman"/>
          <w:sz w:val="24"/>
          <w:szCs w:val="24"/>
        </w:rPr>
      </w:pPr>
      <w:r>
        <w:rPr>
          <w:rFonts w:ascii="Times New Roman" w:hAnsi="Times New Roman" w:cs="Times New Roman"/>
          <w:sz w:val="24"/>
          <w:szCs w:val="24"/>
        </w:rPr>
        <w:t>NDD is schema or structure of SQL objects defined by user with the help of DDL commands.</w:t>
      </w:r>
    </w:p>
    <w:p w:rsidR="005464A4" w:rsidRPr="00957E32" w:rsidRDefault="005464A4" w:rsidP="0075789A">
      <w:pPr>
        <w:jc w:val="both"/>
        <w:rPr>
          <w:rFonts w:ascii="Times New Roman" w:hAnsi="Times New Roman" w:cs="Times New Roman"/>
          <w:sz w:val="24"/>
          <w:szCs w:val="24"/>
        </w:rPr>
      </w:pPr>
      <w:r w:rsidRPr="00957E32">
        <w:rPr>
          <w:rFonts w:ascii="Times New Roman" w:hAnsi="Times New Roman" w:cs="Times New Roman"/>
          <w:sz w:val="24"/>
          <w:szCs w:val="24"/>
        </w:rPr>
        <w:t>Success-desired outcome generated.</w:t>
      </w:r>
    </w:p>
    <w:p w:rsidR="00C43C70" w:rsidRDefault="005464A4" w:rsidP="008C25A5">
      <w:pPr>
        <w:jc w:val="both"/>
        <w:rPr>
          <w:rFonts w:ascii="Times New Roman" w:hAnsi="Times New Roman" w:cs="Times New Roman"/>
          <w:sz w:val="24"/>
          <w:szCs w:val="24"/>
        </w:rPr>
      </w:pPr>
      <w:r w:rsidRPr="00957E32">
        <w:rPr>
          <w:rFonts w:ascii="Times New Roman" w:hAnsi="Times New Roman" w:cs="Times New Roman"/>
          <w:sz w:val="24"/>
          <w:szCs w:val="24"/>
        </w:rPr>
        <w:t>Failure-Desired outcome not generated or forced exit due to system error.</w:t>
      </w:r>
    </w:p>
    <w:p w:rsidR="005464A4" w:rsidRPr="00957E32" w:rsidRDefault="005464A4" w:rsidP="005464A4">
      <w:pPr>
        <w:rPr>
          <w:rFonts w:ascii="Times New Roman" w:hAnsi="Times New Roman" w:cs="Times New Roman"/>
          <w:sz w:val="24"/>
          <w:szCs w:val="24"/>
        </w:rPr>
      </w:pPr>
      <w:r w:rsidRPr="00957E32">
        <w:rPr>
          <w:rFonts w:ascii="Times New Roman" w:hAnsi="Times New Roman" w:cs="Times New Roman"/>
          <w:sz w:val="24"/>
          <w:szCs w:val="24"/>
        </w:rPr>
        <w:t>For class D</w:t>
      </w:r>
      <w:r w:rsidR="005626EA">
        <w:rPr>
          <w:rFonts w:ascii="Times New Roman" w:hAnsi="Times New Roman" w:cs="Times New Roman"/>
          <w:sz w:val="24"/>
          <w:szCs w:val="24"/>
        </w:rPr>
        <w:t>D</w:t>
      </w:r>
      <w:r w:rsidRPr="00957E32">
        <w:rPr>
          <w:rFonts w:ascii="Times New Roman" w:hAnsi="Times New Roman" w:cs="Times New Roman"/>
          <w:sz w:val="24"/>
          <w:szCs w:val="24"/>
        </w:rPr>
        <w:t>L queries:</w:t>
      </w:r>
    </w:p>
    <w:p w:rsidR="005464A4" w:rsidRPr="00957E32" w:rsidRDefault="005464A4" w:rsidP="0075789A">
      <w:pPr>
        <w:jc w:val="both"/>
        <w:rPr>
          <w:rFonts w:ascii="Times New Roman" w:hAnsi="Times New Roman" w:cs="Times New Roman"/>
          <w:sz w:val="24"/>
          <w:szCs w:val="24"/>
        </w:rPr>
      </w:pPr>
      <w:r w:rsidRPr="00957E32">
        <w:rPr>
          <w:rFonts w:ascii="Times New Roman" w:hAnsi="Times New Roman" w:cs="Times New Roman"/>
          <w:sz w:val="24"/>
          <w:szCs w:val="24"/>
        </w:rPr>
        <w:lastRenderedPageBreak/>
        <w:t xml:space="preserve">s=initial state of the created </w:t>
      </w:r>
      <w:r w:rsidR="005626EA" w:rsidRPr="00957E32">
        <w:rPr>
          <w:rFonts w:ascii="Times New Roman" w:hAnsi="Times New Roman" w:cs="Times New Roman"/>
          <w:sz w:val="24"/>
          <w:szCs w:val="24"/>
        </w:rPr>
        <w:t>schemas ()</w:t>
      </w:r>
    </w:p>
    <w:p w:rsidR="005464A4" w:rsidRDefault="005464A4" w:rsidP="0075789A">
      <w:pPr>
        <w:jc w:val="both"/>
        <w:rPr>
          <w:rFonts w:ascii="Times New Roman" w:hAnsi="Times New Roman" w:cs="Times New Roman"/>
          <w:sz w:val="24"/>
          <w:szCs w:val="24"/>
        </w:rPr>
      </w:pPr>
      <w:r w:rsidRPr="00957E32">
        <w:rPr>
          <w:rFonts w:ascii="Times New Roman" w:hAnsi="Times New Roman" w:cs="Times New Roman"/>
          <w:sz w:val="24"/>
          <w:szCs w:val="24"/>
        </w:rPr>
        <w:t>s</w:t>
      </w:r>
      <w:r w:rsidR="005C036B" w:rsidRPr="00957E32">
        <w:rPr>
          <w:rFonts w:ascii="Times New Roman" w:hAnsi="Times New Roman" w:cs="Times New Roman"/>
          <w:sz w:val="24"/>
          <w:szCs w:val="24"/>
        </w:rPr>
        <w:t>= {init (</w:t>
      </w:r>
      <w:r w:rsidRPr="00957E32">
        <w:rPr>
          <w:rFonts w:ascii="Times New Roman" w:hAnsi="Times New Roman" w:cs="Times New Roman"/>
          <w:sz w:val="24"/>
          <w:szCs w:val="24"/>
        </w:rPr>
        <w:t>)</w:t>
      </w:r>
      <w:r w:rsidR="005C036B" w:rsidRPr="00957E32">
        <w:rPr>
          <w:rFonts w:ascii="Times New Roman" w:hAnsi="Times New Roman" w:cs="Times New Roman"/>
          <w:sz w:val="24"/>
          <w:szCs w:val="24"/>
        </w:rPr>
        <w:t>} -</w:t>
      </w:r>
      <w:r w:rsidRPr="00957E32">
        <w:rPr>
          <w:rFonts w:ascii="Times New Roman" w:hAnsi="Times New Roman" w:cs="Times New Roman"/>
          <w:sz w:val="24"/>
          <w:szCs w:val="24"/>
        </w:rPr>
        <w:t xml:space="preserve"> sets the default values for all five variables to respective values given in assignment.</w:t>
      </w:r>
    </w:p>
    <w:p w:rsidR="005464A4" w:rsidRPr="00957E32" w:rsidRDefault="005464A4" w:rsidP="0075789A">
      <w:pPr>
        <w:jc w:val="both"/>
        <w:rPr>
          <w:rFonts w:ascii="Times New Roman" w:hAnsi="Times New Roman" w:cs="Times New Roman"/>
          <w:sz w:val="24"/>
          <w:szCs w:val="24"/>
        </w:rPr>
      </w:pPr>
      <w:r>
        <w:rPr>
          <w:rFonts w:ascii="Times New Roman" w:hAnsi="Times New Roman" w:cs="Times New Roman"/>
          <w:sz w:val="24"/>
          <w:szCs w:val="24"/>
        </w:rPr>
        <w:t xml:space="preserve"> e=</w:t>
      </w:r>
      <w:r w:rsidRPr="00766D42">
        <w:rPr>
          <w:rFonts w:ascii="Times New Roman" w:hAnsi="Times New Roman" w:cs="Times New Roman"/>
          <w:sz w:val="24"/>
          <w:szCs w:val="24"/>
        </w:rPr>
        <w:t xml:space="preserve"> </w:t>
      </w:r>
      <w:r w:rsidRPr="00957E32">
        <w:rPr>
          <w:rFonts w:ascii="Times New Roman" w:hAnsi="Times New Roman" w:cs="Times New Roman"/>
          <w:sz w:val="24"/>
          <w:szCs w:val="24"/>
        </w:rPr>
        <w:t xml:space="preserve">and e be the end state </w:t>
      </w:r>
      <w:r>
        <w:rPr>
          <w:rFonts w:ascii="Times New Roman" w:hAnsi="Times New Roman" w:cs="Times New Roman"/>
          <w:sz w:val="24"/>
          <w:szCs w:val="24"/>
        </w:rPr>
        <w:t>i.e. post DML operations on schemas</w:t>
      </w:r>
    </w:p>
    <w:p w:rsidR="005464A4" w:rsidRPr="00957E32" w:rsidRDefault="005464A4" w:rsidP="0075789A">
      <w:pPr>
        <w:jc w:val="both"/>
        <w:rPr>
          <w:rFonts w:ascii="Times New Roman" w:hAnsi="Times New Roman" w:cs="Times New Roman"/>
          <w:sz w:val="24"/>
          <w:szCs w:val="24"/>
        </w:rPr>
      </w:pPr>
      <w:r w:rsidRPr="00957E32">
        <w:rPr>
          <w:rFonts w:ascii="Times New Roman" w:hAnsi="Times New Roman" w:cs="Times New Roman"/>
          <w:sz w:val="24"/>
          <w:szCs w:val="24"/>
        </w:rPr>
        <w:t xml:space="preserve">Input </w:t>
      </w:r>
      <w:proofErr w:type="spellStart"/>
      <w:r w:rsidRPr="00957E32">
        <w:rPr>
          <w:rFonts w:ascii="Times New Roman" w:hAnsi="Times New Roman" w:cs="Times New Roman"/>
          <w:sz w:val="24"/>
          <w:szCs w:val="24"/>
        </w:rPr>
        <w:t>i</w:t>
      </w:r>
      <w:proofErr w:type="spellEnd"/>
      <w:r w:rsidR="005C036B" w:rsidRPr="00957E32">
        <w:rPr>
          <w:rFonts w:ascii="Times New Roman" w:hAnsi="Times New Roman" w:cs="Times New Roman"/>
          <w:sz w:val="24"/>
          <w:szCs w:val="24"/>
        </w:rPr>
        <w:t>= (</w:t>
      </w:r>
      <w:r w:rsidRPr="00957E32">
        <w:rPr>
          <w:rFonts w:ascii="Times New Roman" w:hAnsi="Times New Roman" w:cs="Times New Roman"/>
          <w:sz w:val="24"/>
          <w:szCs w:val="24"/>
        </w:rPr>
        <w:t>I1)</w:t>
      </w:r>
    </w:p>
    <w:p w:rsidR="005464A4" w:rsidRDefault="005464A4" w:rsidP="0075789A">
      <w:pPr>
        <w:jc w:val="both"/>
        <w:rPr>
          <w:rFonts w:ascii="Times New Roman" w:hAnsi="Times New Roman" w:cs="Times New Roman"/>
          <w:sz w:val="24"/>
          <w:szCs w:val="24"/>
        </w:rPr>
      </w:pPr>
      <w:r>
        <w:rPr>
          <w:rFonts w:ascii="Times New Roman" w:hAnsi="Times New Roman" w:cs="Times New Roman"/>
          <w:sz w:val="24"/>
          <w:szCs w:val="24"/>
        </w:rPr>
        <w:t>I</w:t>
      </w:r>
      <w:r w:rsidR="00FD225B">
        <w:rPr>
          <w:rFonts w:ascii="Times New Roman" w:hAnsi="Times New Roman" w:cs="Times New Roman"/>
          <w:sz w:val="24"/>
          <w:szCs w:val="24"/>
        </w:rPr>
        <w:t>1</w:t>
      </w:r>
      <w:r w:rsidR="008F1B83">
        <w:rPr>
          <w:rFonts w:ascii="Times New Roman" w:hAnsi="Times New Roman" w:cs="Times New Roman"/>
          <w:sz w:val="24"/>
          <w:szCs w:val="24"/>
        </w:rPr>
        <w:t>= {</w:t>
      </w:r>
      <w:r>
        <w:rPr>
          <w:rFonts w:ascii="Times New Roman" w:hAnsi="Times New Roman" w:cs="Times New Roman"/>
          <w:sz w:val="24"/>
          <w:szCs w:val="24"/>
        </w:rPr>
        <w:t>nam</w:t>
      </w:r>
      <w:r w:rsidR="000559ED">
        <w:rPr>
          <w:rFonts w:ascii="Times New Roman" w:hAnsi="Times New Roman" w:cs="Times New Roman"/>
          <w:sz w:val="24"/>
          <w:szCs w:val="24"/>
        </w:rPr>
        <w:t xml:space="preserve">e of database, name of </w:t>
      </w:r>
      <w:r w:rsidR="00477F03">
        <w:rPr>
          <w:rFonts w:ascii="Times New Roman" w:hAnsi="Times New Roman" w:cs="Times New Roman"/>
          <w:sz w:val="24"/>
          <w:szCs w:val="24"/>
        </w:rPr>
        <w:t>table,</w:t>
      </w:r>
      <w:r w:rsidR="000559ED">
        <w:rPr>
          <w:rFonts w:ascii="Times New Roman" w:hAnsi="Times New Roman" w:cs="Times New Roman"/>
          <w:sz w:val="24"/>
          <w:szCs w:val="24"/>
        </w:rPr>
        <w:t xml:space="preserve"> name of view, name of index</w:t>
      </w:r>
      <w:r>
        <w:rPr>
          <w:rFonts w:ascii="Times New Roman" w:hAnsi="Times New Roman" w:cs="Times New Roman"/>
          <w:sz w:val="24"/>
          <w:szCs w:val="24"/>
        </w:rPr>
        <w:t xml:space="preserve">}, </w:t>
      </w:r>
    </w:p>
    <w:p w:rsidR="000559ED" w:rsidRDefault="000559ED" w:rsidP="0075789A">
      <w:pPr>
        <w:jc w:val="both"/>
        <w:rPr>
          <w:rFonts w:ascii="Times New Roman" w:hAnsi="Times New Roman" w:cs="Times New Roman"/>
          <w:sz w:val="24"/>
          <w:szCs w:val="24"/>
        </w:rPr>
      </w:pPr>
      <w:r>
        <w:rPr>
          <w:rFonts w:ascii="Times New Roman" w:hAnsi="Times New Roman" w:cs="Times New Roman"/>
          <w:sz w:val="24"/>
          <w:szCs w:val="24"/>
        </w:rPr>
        <w:t>I2</w:t>
      </w:r>
      <w:proofErr w:type="gramStart"/>
      <w:r>
        <w:rPr>
          <w:rFonts w:ascii="Times New Roman" w:hAnsi="Times New Roman" w:cs="Times New Roman"/>
          <w:sz w:val="24"/>
          <w:szCs w:val="24"/>
        </w:rPr>
        <w:t>={</w:t>
      </w:r>
      <w:proofErr w:type="gramEnd"/>
      <w:r w:rsidR="0073325E">
        <w:rPr>
          <w:rFonts w:ascii="Times New Roman" w:hAnsi="Times New Roman" w:cs="Times New Roman"/>
          <w:sz w:val="24"/>
          <w:szCs w:val="24"/>
        </w:rPr>
        <w:t>name of column, name of data type}- in Alter table command</w:t>
      </w:r>
    </w:p>
    <w:p w:rsidR="005464A4" w:rsidRDefault="005464A4" w:rsidP="0075789A">
      <w:pPr>
        <w:jc w:val="both"/>
        <w:rPr>
          <w:rFonts w:ascii="Times New Roman" w:hAnsi="Times New Roman" w:cs="Times New Roman"/>
          <w:sz w:val="24"/>
          <w:szCs w:val="24"/>
        </w:rPr>
      </w:pPr>
      <w:proofErr w:type="gramStart"/>
      <w:r>
        <w:rPr>
          <w:rFonts w:ascii="Times New Roman" w:hAnsi="Times New Roman" w:cs="Times New Roman"/>
          <w:sz w:val="24"/>
          <w:szCs w:val="24"/>
        </w:rPr>
        <w:t>name</w:t>
      </w:r>
      <w:proofErr w:type="gramEnd"/>
      <w:r>
        <w:rPr>
          <w:rFonts w:ascii="Times New Roman" w:hAnsi="Times New Roman" w:cs="Times New Roman"/>
          <w:sz w:val="24"/>
          <w:szCs w:val="24"/>
        </w:rPr>
        <w:t xml:space="preserve"> of database≠ NULL &amp; database must exist in the </w:t>
      </w:r>
      <w:proofErr w:type="spellStart"/>
      <w:r>
        <w:rPr>
          <w:rFonts w:ascii="Times New Roman" w:hAnsi="Times New Roman" w:cs="Times New Roman"/>
          <w:sz w:val="24"/>
          <w:szCs w:val="24"/>
        </w:rPr>
        <w:t>My</w:t>
      </w:r>
      <w:r w:rsidR="00477F03">
        <w:rPr>
          <w:rFonts w:ascii="Times New Roman" w:hAnsi="Times New Roman" w:cs="Times New Roman"/>
          <w:sz w:val="24"/>
          <w:szCs w:val="24"/>
        </w:rPr>
        <w:t>SQL</w:t>
      </w:r>
      <w:proofErr w:type="spellEnd"/>
      <w:r>
        <w:rPr>
          <w:rFonts w:ascii="Times New Roman" w:hAnsi="Times New Roman" w:cs="Times New Roman"/>
          <w:sz w:val="24"/>
          <w:szCs w:val="24"/>
        </w:rPr>
        <w:t xml:space="preserve"> server side </w:t>
      </w:r>
    </w:p>
    <w:p w:rsidR="005464A4" w:rsidRDefault="005464A4" w:rsidP="0075789A">
      <w:pPr>
        <w:jc w:val="both"/>
        <w:rPr>
          <w:rFonts w:ascii="Times New Roman" w:hAnsi="Times New Roman" w:cs="Times New Roman"/>
          <w:sz w:val="24"/>
          <w:szCs w:val="24"/>
        </w:rPr>
      </w:pPr>
      <w:proofErr w:type="gramStart"/>
      <w:r>
        <w:rPr>
          <w:rFonts w:ascii="Times New Roman" w:hAnsi="Times New Roman" w:cs="Times New Roman"/>
          <w:sz w:val="24"/>
          <w:szCs w:val="24"/>
        </w:rPr>
        <w:t>name</w:t>
      </w:r>
      <w:proofErr w:type="gramEnd"/>
      <w:r>
        <w:rPr>
          <w:rFonts w:ascii="Times New Roman" w:hAnsi="Times New Roman" w:cs="Times New Roman"/>
          <w:sz w:val="24"/>
          <w:szCs w:val="24"/>
        </w:rPr>
        <w:t xml:space="preserve"> of table ≠NULL &amp; table must exist in the mentioned database on server side.</w:t>
      </w:r>
    </w:p>
    <w:p w:rsidR="005464A4" w:rsidRDefault="005464A4" w:rsidP="0075789A">
      <w:pPr>
        <w:ind w:left="720" w:hanging="720"/>
        <w:jc w:val="both"/>
        <w:rPr>
          <w:rFonts w:ascii="Times New Roman" w:hAnsi="Times New Roman" w:cs="Times New Roman"/>
          <w:sz w:val="24"/>
          <w:szCs w:val="24"/>
        </w:rPr>
      </w:pPr>
      <w:r>
        <w:rPr>
          <w:rFonts w:ascii="Times New Roman" w:hAnsi="Times New Roman" w:cs="Times New Roman"/>
          <w:sz w:val="24"/>
          <w:szCs w:val="24"/>
        </w:rPr>
        <w:t>O</w:t>
      </w:r>
      <w:r w:rsidR="0046669E">
        <w:rPr>
          <w:rFonts w:ascii="Times New Roman" w:hAnsi="Times New Roman" w:cs="Times New Roman"/>
          <w:sz w:val="24"/>
          <w:szCs w:val="24"/>
        </w:rPr>
        <w:t>= {</w:t>
      </w:r>
      <w:r w:rsidR="004E533F">
        <w:rPr>
          <w:rFonts w:ascii="Times New Roman" w:hAnsi="Times New Roman" w:cs="Times New Roman"/>
          <w:sz w:val="24"/>
          <w:szCs w:val="24"/>
        </w:rPr>
        <w:t>Table Created,</w:t>
      </w:r>
      <w:r w:rsidR="00E24D26">
        <w:rPr>
          <w:rFonts w:ascii="Times New Roman" w:hAnsi="Times New Roman" w:cs="Times New Roman"/>
          <w:sz w:val="24"/>
          <w:szCs w:val="24"/>
        </w:rPr>
        <w:t xml:space="preserve"> Table Renamed, Table Dropped, Table Altered, Table Truncated, View created,  </w:t>
      </w:r>
      <w:r w:rsidR="004808E6">
        <w:rPr>
          <w:rFonts w:ascii="Times New Roman" w:hAnsi="Times New Roman" w:cs="Times New Roman"/>
          <w:sz w:val="24"/>
          <w:szCs w:val="24"/>
        </w:rPr>
        <w:t>Index Created</w:t>
      </w:r>
      <w:r w:rsidR="00E24D26">
        <w:rPr>
          <w:rFonts w:ascii="Times New Roman" w:hAnsi="Times New Roman" w:cs="Times New Roman"/>
          <w:sz w:val="24"/>
          <w:szCs w:val="24"/>
        </w:rPr>
        <w:t xml:space="preserve"> </w:t>
      </w:r>
      <w:r>
        <w:rPr>
          <w:rFonts w:ascii="Times New Roman" w:hAnsi="Times New Roman" w:cs="Times New Roman"/>
          <w:sz w:val="24"/>
          <w:szCs w:val="24"/>
        </w:rPr>
        <w:t>}</w:t>
      </w:r>
    </w:p>
    <w:p w:rsidR="005464A4" w:rsidRPr="00957E32" w:rsidRDefault="005464A4" w:rsidP="0075789A">
      <w:pPr>
        <w:jc w:val="both"/>
        <w:rPr>
          <w:rFonts w:ascii="Times New Roman" w:hAnsi="Times New Roman" w:cs="Times New Roman"/>
          <w:sz w:val="24"/>
          <w:szCs w:val="24"/>
        </w:rPr>
      </w:pPr>
      <w:r>
        <w:rPr>
          <w:rFonts w:ascii="Times New Roman" w:hAnsi="Times New Roman" w:cs="Times New Roman"/>
          <w:sz w:val="24"/>
          <w:szCs w:val="24"/>
        </w:rPr>
        <w:t>f</w:t>
      </w:r>
      <w:r w:rsidRPr="00957E32">
        <w:rPr>
          <w:rFonts w:ascii="Times New Roman" w:hAnsi="Times New Roman" w:cs="Times New Roman"/>
          <w:sz w:val="24"/>
          <w:szCs w:val="24"/>
        </w:rPr>
        <w:t>=</w:t>
      </w:r>
      <w:r w:rsidR="009E52F3">
        <w:rPr>
          <w:rFonts w:ascii="Times New Roman" w:hAnsi="Times New Roman" w:cs="Times New Roman"/>
          <w:sz w:val="24"/>
          <w:szCs w:val="24"/>
        </w:rPr>
        <w:t xml:space="preserve"> </w:t>
      </w:r>
      <w:r w:rsidRPr="00957E32">
        <w:rPr>
          <w:rFonts w:ascii="Times New Roman" w:hAnsi="Times New Roman" w:cs="Times New Roman"/>
          <w:sz w:val="24"/>
          <w:szCs w:val="24"/>
        </w:rPr>
        <w:t>{</w:t>
      </w:r>
      <w:r w:rsidR="004808E6">
        <w:rPr>
          <w:rFonts w:ascii="Times New Roman" w:hAnsi="Times New Roman" w:cs="Times New Roman"/>
          <w:sz w:val="24"/>
          <w:szCs w:val="24"/>
        </w:rPr>
        <w:t>Create, Rename, Alter, Drop, Truncate</w:t>
      </w:r>
      <w:r w:rsidR="0009186B">
        <w:rPr>
          <w:rFonts w:ascii="Times New Roman" w:hAnsi="Times New Roman" w:cs="Times New Roman"/>
          <w:sz w:val="24"/>
          <w:szCs w:val="24"/>
        </w:rPr>
        <w:t>, Describe</w:t>
      </w:r>
      <w:r w:rsidRPr="00957E32">
        <w:rPr>
          <w:rFonts w:ascii="Times New Roman" w:hAnsi="Times New Roman" w:cs="Times New Roman"/>
          <w:sz w:val="24"/>
          <w:szCs w:val="24"/>
        </w:rPr>
        <w:t>}</w:t>
      </w:r>
    </w:p>
    <w:p w:rsidR="005464A4" w:rsidRPr="00957E32" w:rsidRDefault="008F1B83" w:rsidP="0075789A">
      <w:pPr>
        <w:jc w:val="both"/>
        <w:rPr>
          <w:rFonts w:ascii="Times New Roman" w:hAnsi="Times New Roman" w:cs="Times New Roman"/>
          <w:sz w:val="24"/>
          <w:szCs w:val="24"/>
        </w:rPr>
      </w:pPr>
      <w:r>
        <w:rPr>
          <w:rFonts w:ascii="Times New Roman" w:hAnsi="Times New Roman" w:cs="Times New Roman"/>
          <w:sz w:val="24"/>
          <w:szCs w:val="24"/>
        </w:rPr>
        <w:t>Create</w:t>
      </w:r>
      <w:r w:rsidR="00034DE1" w:rsidRPr="00957E32">
        <w:rPr>
          <w:rFonts w:ascii="Times New Roman" w:hAnsi="Times New Roman" w:cs="Times New Roman"/>
          <w:sz w:val="24"/>
          <w:szCs w:val="24"/>
        </w:rPr>
        <w:t>= {</w:t>
      </w:r>
      <w:r>
        <w:rPr>
          <w:rFonts w:ascii="Times New Roman" w:hAnsi="Times New Roman" w:cs="Times New Roman"/>
          <w:sz w:val="24"/>
          <w:szCs w:val="24"/>
        </w:rPr>
        <w:t xml:space="preserve">Table </w:t>
      </w:r>
      <w:proofErr w:type="gramStart"/>
      <w:r>
        <w:rPr>
          <w:rFonts w:ascii="Times New Roman" w:hAnsi="Times New Roman" w:cs="Times New Roman"/>
          <w:sz w:val="24"/>
          <w:szCs w:val="24"/>
        </w:rPr>
        <w:t>name(</w:t>
      </w:r>
      <w:proofErr w:type="gramEnd"/>
      <w:r>
        <w:rPr>
          <w:rFonts w:ascii="Times New Roman" w:hAnsi="Times New Roman" w:cs="Times New Roman"/>
          <w:sz w:val="24"/>
          <w:szCs w:val="24"/>
        </w:rPr>
        <w:t>att</w:t>
      </w:r>
      <w:r w:rsidR="00CB3E81">
        <w:rPr>
          <w:rFonts w:ascii="Times New Roman" w:hAnsi="Times New Roman" w:cs="Times New Roman"/>
          <w:sz w:val="24"/>
          <w:szCs w:val="24"/>
        </w:rPr>
        <w:t>.</w:t>
      </w:r>
      <w:r>
        <w:rPr>
          <w:rFonts w:ascii="Times New Roman" w:hAnsi="Times New Roman" w:cs="Times New Roman"/>
          <w:sz w:val="24"/>
          <w:szCs w:val="24"/>
        </w:rPr>
        <w:t xml:space="preserve">1 </w:t>
      </w:r>
      <w:proofErr w:type="spellStart"/>
      <w:r>
        <w:rPr>
          <w:rFonts w:ascii="Times New Roman" w:hAnsi="Times New Roman" w:cs="Times New Roman"/>
          <w:sz w:val="24"/>
          <w:szCs w:val="24"/>
        </w:rPr>
        <w:t>datatype</w:t>
      </w:r>
      <w:proofErr w:type="spellEnd"/>
      <w:r>
        <w:rPr>
          <w:rFonts w:ascii="Times New Roman" w:hAnsi="Times New Roman" w:cs="Times New Roman"/>
          <w:sz w:val="24"/>
          <w:szCs w:val="24"/>
        </w:rPr>
        <w:t>(size),att</w:t>
      </w:r>
      <w:r w:rsidR="00CB3E81">
        <w:rPr>
          <w:rFonts w:ascii="Times New Roman" w:hAnsi="Times New Roman" w:cs="Times New Roman"/>
          <w:sz w:val="24"/>
          <w:szCs w:val="24"/>
        </w:rPr>
        <w:t>.</w:t>
      </w:r>
      <w:r>
        <w:rPr>
          <w:rFonts w:ascii="Times New Roman" w:hAnsi="Times New Roman" w:cs="Times New Roman"/>
          <w:sz w:val="24"/>
          <w:szCs w:val="24"/>
        </w:rPr>
        <w:t xml:space="preserve">2 </w:t>
      </w:r>
      <w:proofErr w:type="spellStart"/>
      <w:r>
        <w:rPr>
          <w:rFonts w:ascii="Times New Roman" w:hAnsi="Times New Roman" w:cs="Times New Roman"/>
          <w:sz w:val="24"/>
          <w:szCs w:val="24"/>
        </w:rPr>
        <w:t>datatype</w:t>
      </w:r>
      <w:proofErr w:type="spellEnd"/>
      <w:r>
        <w:rPr>
          <w:rFonts w:ascii="Times New Roman" w:hAnsi="Times New Roman" w:cs="Times New Roman"/>
          <w:sz w:val="24"/>
          <w:szCs w:val="24"/>
        </w:rPr>
        <w:t>(size),…..</w:t>
      </w:r>
      <w:proofErr w:type="spellStart"/>
      <w:r>
        <w:rPr>
          <w:rFonts w:ascii="Times New Roman" w:hAnsi="Times New Roman" w:cs="Times New Roman"/>
          <w:sz w:val="24"/>
          <w:szCs w:val="24"/>
        </w:rPr>
        <w:t>att</w:t>
      </w:r>
      <w:r w:rsidR="00CB3E81">
        <w:rPr>
          <w:rFonts w:ascii="Times New Roman" w:hAnsi="Times New Roman" w:cs="Times New Roman"/>
          <w:sz w:val="24"/>
          <w:szCs w:val="24"/>
        </w:rPr>
        <w:t>.</w:t>
      </w:r>
      <w:r w:rsidRPr="00D964E1">
        <w:rPr>
          <w:rFonts w:ascii="Times New Roman" w:hAnsi="Times New Roman" w:cs="Times New Roman"/>
          <w:b/>
          <w:bCs/>
          <w:sz w:val="24"/>
          <w:szCs w:val="24"/>
        </w:rPr>
        <w:t>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datatype</w:t>
      </w:r>
      <w:proofErr w:type="spellEnd"/>
      <w:r>
        <w:rPr>
          <w:rFonts w:ascii="Times New Roman" w:hAnsi="Times New Roman" w:cs="Times New Roman"/>
          <w:sz w:val="24"/>
          <w:szCs w:val="24"/>
        </w:rPr>
        <w:t xml:space="preserve">(size) </w:t>
      </w:r>
      <w:r w:rsidR="005464A4" w:rsidRPr="00957E32">
        <w:rPr>
          <w:rFonts w:ascii="Times New Roman" w:hAnsi="Times New Roman" w:cs="Times New Roman"/>
          <w:sz w:val="24"/>
          <w:szCs w:val="24"/>
        </w:rPr>
        <w:t xml:space="preserve">} </w:t>
      </w:r>
      <w:proofErr w:type="spellStart"/>
      <w:r w:rsidR="005464A4" w:rsidRPr="00957E32">
        <w:rPr>
          <w:rFonts w:ascii="Times New Roman" w:hAnsi="Times New Roman" w:cs="Times New Roman"/>
          <w:sz w:val="24"/>
          <w:szCs w:val="24"/>
        </w:rPr>
        <w:t>n≠Ø</w:t>
      </w:r>
      <w:proofErr w:type="spellEnd"/>
      <w:r w:rsidR="005464A4" w:rsidRPr="00957E32">
        <w:rPr>
          <w:rFonts w:ascii="Times New Roman" w:hAnsi="Times New Roman" w:cs="Times New Roman"/>
          <w:sz w:val="24"/>
          <w:szCs w:val="24"/>
        </w:rPr>
        <w:t xml:space="preserve">. n=no. of </w:t>
      </w:r>
      <w:r w:rsidR="00D964E1">
        <w:rPr>
          <w:rFonts w:ascii="Times New Roman" w:hAnsi="Times New Roman" w:cs="Times New Roman"/>
          <w:sz w:val="24"/>
          <w:szCs w:val="24"/>
        </w:rPr>
        <w:t xml:space="preserve">  </w:t>
      </w:r>
      <w:r w:rsidR="005464A4" w:rsidRPr="00957E32">
        <w:rPr>
          <w:rFonts w:ascii="Times New Roman" w:hAnsi="Times New Roman" w:cs="Times New Roman"/>
          <w:sz w:val="24"/>
          <w:szCs w:val="24"/>
        </w:rPr>
        <w:t>columns.</w:t>
      </w:r>
    </w:p>
    <w:p w:rsidR="00CB3E81" w:rsidRPr="00957E32" w:rsidRDefault="00CB3E81" w:rsidP="0075789A">
      <w:pPr>
        <w:jc w:val="both"/>
        <w:rPr>
          <w:rFonts w:ascii="Times New Roman" w:hAnsi="Times New Roman" w:cs="Times New Roman"/>
          <w:sz w:val="24"/>
          <w:szCs w:val="24"/>
        </w:rPr>
      </w:pPr>
      <w:r>
        <w:rPr>
          <w:rFonts w:ascii="Times New Roman" w:hAnsi="Times New Roman" w:cs="Times New Roman"/>
          <w:sz w:val="24"/>
          <w:szCs w:val="24"/>
        </w:rPr>
        <w:t xml:space="preserve">Rename= {Table name a} </w:t>
      </w:r>
      <w:r w:rsidRPr="00957E32">
        <w:rPr>
          <w:rFonts w:ascii="Times New Roman" w:hAnsi="Times New Roman" w:cs="Times New Roman"/>
          <w:sz w:val="24"/>
          <w:szCs w:val="24"/>
        </w:rPr>
        <w:t>a≠ Ø</w:t>
      </w:r>
    </w:p>
    <w:p w:rsidR="005464A4" w:rsidRDefault="00CB3E81" w:rsidP="0075789A">
      <w:pPr>
        <w:jc w:val="both"/>
        <w:rPr>
          <w:rFonts w:ascii="Times New Roman" w:hAnsi="Times New Roman" w:cs="Times New Roman"/>
          <w:sz w:val="24"/>
          <w:szCs w:val="24"/>
        </w:rPr>
      </w:pPr>
      <w:r>
        <w:rPr>
          <w:rFonts w:ascii="Times New Roman" w:hAnsi="Times New Roman" w:cs="Times New Roman"/>
          <w:sz w:val="24"/>
          <w:szCs w:val="24"/>
        </w:rPr>
        <w:t>Drop</w:t>
      </w:r>
      <w:r w:rsidR="00034DE1" w:rsidRPr="00957E32">
        <w:rPr>
          <w:rFonts w:ascii="Times New Roman" w:hAnsi="Times New Roman" w:cs="Times New Roman"/>
          <w:sz w:val="24"/>
          <w:szCs w:val="24"/>
        </w:rPr>
        <w:t>= {</w:t>
      </w:r>
      <w:r>
        <w:rPr>
          <w:rFonts w:ascii="Times New Roman" w:hAnsi="Times New Roman" w:cs="Times New Roman"/>
          <w:sz w:val="24"/>
          <w:szCs w:val="24"/>
        </w:rPr>
        <w:t>Table name a</w:t>
      </w:r>
      <w:r w:rsidR="005464A4" w:rsidRPr="00957E32">
        <w:rPr>
          <w:rFonts w:ascii="Times New Roman" w:hAnsi="Times New Roman" w:cs="Times New Roman"/>
          <w:sz w:val="24"/>
          <w:szCs w:val="24"/>
        </w:rPr>
        <w:t>} a≠ Ø</w:t>
      </w:r>
    </w:p>
    <w:p w:rsidR="00CB3E81" w:rsidRPr="00957E32" w:rsidRDefault="00CB3E81" w:rsidP="0075789A">
      <w:pPr>
        <w:jc w:val="both"/>
        <w:rPr>
          <w:rFonts w:ascii="Times New Roman" w:hAnsi="Times New Roman" w:cs="Times New Roman"/>
          <w:sz w:val="24"/>
          <w:szCs w:val="24"/>
        </w:rPr>
      </w:pPr>
      <w:r>
        <w:rPr>
          <w:rFonts w:ascii="Times New Roman" w:hAnsi="Times New Roman" w:cs="Times New Roman"/>
          <w:sz w:val="24"/>
          <w:szCs w:val="24"/>
        </w:rPr>
        <w:t>Describe</w:t>
      </w:r>
      <w:r w:rsidRPr="00957E32">
        <w:rPr>
          <w:rFonts w:ascii="Times New Roman" w:hAnsi="Times New Roman" w:cs="Times New Roman"/>
          <w:sz w:val="24"/>
          <w:szCs w:val="24"/>
        </w:rPr>
        <w:t>= {</w:t>
      </w:r>
      <w:r>
        <w:rPr>
          <w:rFonts w:ascii="Times New Roman" w:hAnsi="Times New Roman" w:cs="Times New Roman"/>
          <w:sz w:val="24"/>
          <w:szCs w:val="24"/>
        </w:rPr>
        <w:t>Table name a</w:t>
      </w:r>
      <w:r w:rsidRPr="00957E32">
        <w:rPr>
          <w:rFonts w:ascii="Times New Roman" w:hAnsi="Times New Roman" w:cs="Times New Roman"/>
          <w:sz w:val="24"/>
          <w:szCs w:val="24"/>
        </w:rPr>
        <w:t>} a≠ Ø</w:t>
      </w:r>
    </w:p>
    <w:p w:rsidR="00CB3E81" w:rsidRDefault="00CB3E81" w:rsidP="0075789A">
      <w:pPr>
        <w:jc w:val="both"/>
        <w:rPr>
          <w:rFonts w:ascii="Times New Roman" w:hAnsi="Times New Roman" w:cs="Times New Roman"/>
          <w:sz w:val="24"/>
          <w:szCs w:val="24"/>
        </w:rPr>
      </w:pPr>
      <w:r>
        <w:rPr>
          <w:rFonts w:ascii="Times New Roman" w:hAnsi="Times New Roman" w:cs="Times New Roman"/>
          <w:sz w:val="24"/>
          <w:szCs w:val="24"/>
        </w:rPr>
        <w:t>Truncate</w:t>
      </w:r>
      <w:r w:rsidRPr="00957E32">
        <w:rPr>
          <w:rFonts w:ascii="Times New Roman" w:hAnsi="Times New Roman" w:cs="Times New Roman"/>
          <w:sz w:val="24"/>
          <w:szCs w:val="24"/>
        </w:rPr>
        <w:t>= {</w:t>
      </w:r>
      <w:r>
        <w:rPr>
          <w:rFonts w:ascii="Times New Roman" w:hAnsi="Times New Roman" w:cs="Times New Roman"/>
          <w:sz w:val="24"/>
          <w:szCs w:val="24"/>
        </w:rPr>
        <w:t>Table name a</w:t>
      </w:r>
      <w:r w:rsidRPr="00957E32">
        <w:rPr>
          <w:rFonts w:ascii="Times New Roman" w:hAnsi="Times New Roman" w:cs="Times New Roman"/>
          <w:sz w:val="24"/>
          <w:szCs w:val="24"/>
        </w:rPr>
        <w:t>} a≠ Ø</w:t>
      </w:r>
    </w:p>
    <w:p w:rsidR="00CB3E81" w:rsidRDefault="00CB3E81" w:rsidP="0075789A">
      <w:pPr>
        <w:jc w:val="both"/>
        <w:rPr>
          <w:rFonts w:ascii="Times New Roman" w:hAnsi="Times New Roman" w:cs="Times New Roman"/>
          <w:sz w:val="24"/>
          <w:szCs w:val="24"/>
        </w:rPr>
      </w:pPr>
      <w:r>
        <w:rPr>
          <w:rFonts w:ascii="Times New Roman" w:hAnsi="Times New Roman" w:cs="Times New Roman"/>
          <w:sz w:val="24"/>
          <w:szCs w:val="24"/>
        </w:rPr>
        <w:t>Alter</w:t>
      </w:r>
      <w:r w:rsidR="00EC3192">
        <w:rPr>
          <w:rFonts w:ascii="Times New Roman" w:hAnsi="Times New Roman" w:cs="Times New Roman"/>
          <w:sz w:val="24"/>
          <w:szCs w:val="24"/>
        </w:rPr>
        <w:t>= {</w:t>
      </w:r>
      <w:r>
        <w:rPr>
          <w:rFonts w:ascii="Times New Roman" w:hAnsi="Times New Roman" w:cs="Times New Roman"/>
          <w:sz w:val="24"/>
          <w:szCs w:val="24"/>
        </w:rPr>
        <w:t xml:space="preserve">Table name </w:t>
      </w:r>
      <w:r w:rsidRPr="00CB3E81">
        <w:rPr>
          <w:rFonts w:ascii="Times New Roman" w:hAnsi="Times New Roman" w:cs="Times New Roman"/>
          <w:b/>
          <w:bCs/>
          <w:sz w:val="24"/>
          <w:szCs w:val="24"/>
        </w:rPr>
        <w:t>a</w:t>
      </w:r>
      <w:r>
        <w:rPr>
          <w:rFonts w:ascii="Times New Roman" w:hAnsi="Times New Roman" w:cs="Times New Roman"/>
          <w:sz w:val="24"/>
          <w:szCs w:val="24"/>
        </w:rPr>
        <w:t xml:space="preserve"> ADD </w:t>
      </w:r>
      <w:proofErr w:type="spellStart"/>
      <w:r>
        <w:rPr>
          <w:rFonts w:ascii="Times New Roman" w:hAnsi="Times New Roman" w:cs="Times New Roman"/>
          <w:sz w:val="24"/>
          <w:szCs w:val="24"/>
        </w:rPr>
        <w:t>Newcolumnname</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datatype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size)}</w:t>
      </w:r>
      <w:r w:rsidRPr="00CB3E8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57E32">
        <w:rPr>
          <w:rFonts w:ascii="Times New Roman" w:hAnsi="Times New Roman" w:cs="Times New Roman"/>
          <w:sz w:val="24"/>
          <w:szCs w:val="24"/>
        </w:rPr>
        <w:t>a≠ Ø</w:t>
      </w:r>
    </w:p>
    <w:p w:rsidR="00CB3E81" w:rsidRDefault="00CB3E81" w:rsidP="0075789A">
      <w:pPr>
        <w:jc w:val="both"/>
        <w:rPr>
          <w:rFonts w:ascii="Times New Roman" w:hAnsi="Times New Roman" w:cs="Times New Roman"/>
          <w:sz w:val="24"/>
          <w:szCs w:val="24"/>
        </w:rPr>
      </w:pPr>
      <w:r>
        <w:rPr>
          <w:rFonts w:ascii="Times New Roman" w:hAnsi="Times New Roman" w:cs="Times New Roman"/>
          <w:sz w:val="24"/>
          <w:szCs w:val="24"/>
        </w:rPr>
        <w:t>Alter</w:t>
      </w:r>
      <w:r w:rsidR="00EC3192">
        <w:rPr>
          <w:rFonts w:ascii="Times New Roman" w:hAnsi="Times New Roman" w:cs="Times New Roman"/>
          <w:sz w:val="24"/>
          <w:szCs w:val="24"/>
        </w:rPr>
        <w:t>= {</w:t>
      </w:r>
      <w:r>
        <w:rPr>
          <w:rFonts w:ascii="Times New Roman" w:hAnsi="Times New Roman" w:cs="Times New Roman"/>
          <w:sz w:val="24"/>
          <w:szCs w:val="24"/>
        </w:rPr>
        <w:t xml:space="preserve">Table name </w:t>
      </w:r>
      <w:r w:rsidRPr="00CB3E81">
        <w:rPr>
          <w:rFonts w:ascii="Times New Roman" w:hAnsi="Times New Roman" w:cs="Times New Roman"/>
          <w:b/>
          <w:bCs/>
          <w:sz w:val="24"/>
          <w:szCs w:val="24"/>
        </w:rPr>
        <w:t>a</w:t>
      </w:r>
      <w:r>
        <w:rPr>
          <w:rFonts w:ascii="Times New Roman" w:hAnsi="Times New Roman" w:cs="Times New Roman"/>
          <w:sz w:val="24"/>
          <w:szCs w:val="24"/>
        </w:rPr>
        <w:t xml:space="preserve"> Modify already created </w:t>
      </w:r>
      <w:proofErr w:type="spellStart"/>
      <w:r>
        <w:rPr>
          <w:rFonts w:ascii="Times New Roman" w:hAnsi="Times New Roman" w:cs="Times New Roman"/>
          <w:sz w:val="24"/>
          <w:szCs w:val="24"/>
        </w:rPr>
        <w:t>columnname</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Newdatatype</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Newsize</w:t>
      </w:r>
      <w:proofErr w:type="spellEnd"/>
      <w:r>
        <w:rPr>
          <w:rFonts w:ascii="Times New Roman" w:hAnsi="Times New Roman" w:cs="Times New Roman"/>
          <w:sz w:val="24"/>
          <w:szCs w:val="24"/>
        </w:rPr>
        <w:t>)}</w:t>
      </w:r>
      <w:r w:rsidRPr="00CB3E8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57E32">
        <w:rPr>
          <w:rFonts w:ascii="Times New Roman" w:hAnsi="Times New Roman" w:cs="Times New Roman"/>
          <w:sz w:val="24"/>
          <w:szCs w:val="24"/>
        </w:rPr>
        <w:t>a≠ Ø</w:t>
      </w:r>
    </w:p>
    <w:p w:rsidR="005464A4" w:rsidRDefault="005464A4" w:rsidP="0075789A">
      <w:pPr>
        <w:spacing w:line="240" w:lineRule="auto"/>
        <w:jc w:val="both"/>
        <w:rPr>
          <w:rFonts w:ascii="Times New Roman" w:hAnsi="Times New Roman" w:cs="Times New Roman"/>
          <w:sz w:val="24"/>
          <w:szCs w:val="24"/>
        </w:rPr>
      </w:pPr>
      <w:r w:rsidRPr="00957E32">
        <w:rPr>
          <w:rFonts w:ascii="Times New Roman" w:hAnsi="Times New Roman" w:cs="Times New Roman"/>
          <w:sz w:val="24"/>
          <w:szCs w:val="24"/>
        </w:rPr>
        <w:t xml:space="preserve">Success- desired output is generated in </w:t>
      </w:r>
      <w:r>
        <w:rPr>
          <w:rFonts w:ascii="Times New Roman" w:hAnsi="Times New Roman" w:cs="Times New Roman"/>
          <w:sz w:val="24"/>
          <w:szCs w:val="24"/>
        </w:rPr>
        <w:t>and shown in the java frame.</w:t>
      </w:r>
    </w:p>
    <w:p w:rsidR="005464A4" w:rsidRDefault="005464A4" w:rsidP="0075789A">
      <w:pPr>
        <w:spacing w:line="240" w:lineRule="auto"/>
        <w:jc w:val="both"/>
        <w:rPr>
          <w:rFonts w:ascii="Times New Roman" w:hAnsi="Times New Roman" w:cs="Times New Roman"/>
          <w:sz w:val="24"/>
          <w:szCs w:val="24"/>
        </w:rPr>
      </w:pPr>
      <w:r w:rsidRPr="00957E32">
        <w:rPr>
          <w:rFonts w:ascii="Times New Roman" w:hAnsi="Times New Roman" w:cs="Times New Roman"/>
          <w:sz w:val="24"/>
          <w:szCs w:val="24"/>
        </w:rPr>
        <w:t>Failure- d</w:t>
      </w:r>
      <w:r>
        <w:rPr>
          <w:rFonts w:ascii="Times New Roman" w:hAnsi="Times New Roman" w:cs="Times New Roman"/>
          <w:sz w:val="24"/>
          <w:szCs w:val="24"/>
        </w:rPr>
        <w:t>esired output is not generated and error is shown in a message box</w:t>
      </w:r>
      <w:r w:rsidRPr="00957E32">
        <w:rPr>
          <w:rFonts w:ascii="Times New Roman" w:hAnsi="Times New Roman" w:cs="Times New Roman"/>
          <w:sz w:val="24"/>
          <w:szCs w:val="24"/>
        </w:rPr>
        <w:t>.</w:t>
      </w:r>
    </w:p>
    <w:p w:rsidR="00F707EA" w:rsidRDefault="00F707EA" w:rsidP="005464A4">
      <w:pPr>
        <w:spacing w:line="240" w:lineRule="auto"/>
        <w:rPr>
          <w:rFonts w:ascii="Times New Roman" w:hAnsi="Times New Roman" w:cs="Times New Roman"/>
          <w:b/>
          <w:bCs/>
          <w:sz w:val="24"/>
          <w:szCs w:val="24"/>
        </w:rPr>
      </w:pPr>
    </w:p>
    <w:p w:rsidR="00F707EA" w:rsidRDefault="00F707EA" w:rsidP="005464A4">
      <w:pPr>
        <w:spacing w:line="240" w:lineRule="auto"/>
        <w:rPr>
          <w:rFonts w:ascii="Times New Roman" w:hAnsi="Times New Roman" w:cs="Times New Roman"/>
          <w:b/>
          <w:bCs/>
          <w:sz w:val="24"/>
          <w:szCs w:val="24"/>
        </w:rPr>
      </w:pPr>
    </w:p>
    <w:p w:rsidR="00F707EA" w:rsidRDefault="00F707EA" w:rsidP="005464A4">
      <w:pPr>
        <w:spacing w:line="240" w:lineRule="auto"/>
        <w:rPr>
          <w:rFonts w:ascii="Times New Roman" w:hAnsi="Times New Roman" w:cs="Times New Roman"/>
          <w:b/>
          <w:bCs/>
          <w:sz w:val="24"/>
          <w:szCs w:val="24"/>
        </w:rPr>
      </w:pPr>
    </w:p>
    <w:p w:rsidR="00F707EA" w:rsidRDefault="00F707EA" w:rsidP="005464A4">
      <w:pPr>
        <w:spacing w:line="240" w:lineRule="auto"/>
        <w:rPr>
          <w:rFonts w:ascii="Times New Roman" w:hAnsi="Times New Roman" w:cs="Times New Roman"/>
          <w:b/>
          <w:bCs/>
          <w:sz w:val="24"/>
          <w:szCs w:val="24"/>
        </w:rPr>
      </w:pPr>
    </w:p>
    <w:p w:rsidR="00F707EA" w:rsidRDefault="00F707EA" w:rsidP="005464A4">
      <w:pPr>
        <w:spacing w:line="240" w:lineRule="auto"/>
        <w:rPr>
          <w:rFonts w:ascii="Times New Roman" w:hAnsi="Times New Roman" w:cs="Times New Roman"/>
          <w:b/>
          <w:bCs/>
          <w:sz w:val="24"/>
          <w:szCs w:val="24"/>
        </w:rPr>
      </w:pPr>
    </w:p>
    <w:p w:rsidR="00F707EA" w:rsidRDefault="00F707EA" w:rsidP="005464A4">
      <w:pPr>
        <w:spacing w:line="240" w:lineRule="auto"/>
        <w:rPr>
          <w:rFonts w:ascii="Times New Roman" w:hAnsi="Times New Roman" w:cs="Times New Roman"/>
          <w:b/>
          <w:bCs/>
          <w:sz w:val="24"/>
          <w:szCs w:val="24"/>
        </w:rPr>
      </w:pPr>
    </w:p>
    <w:p w:rsidR="00F707EA" w:rsidRDefault="00F707EA" w:rsidP="005464A4">
      <w:pPr>
        <w:spacing w:line="240" w:lineRule="auto"/>
        <w:rPr>
          <w:rFonts w:ascii="Times New Roman" w:hAnsi="Times New Roman" w:cs="Times New Roman"/>
          <w:b/>
          <w:bCs/>
          <w:sz w:val="24"/>
          <w:szCs w:val="24"/>
        </w:rPr>
      </w:pPr>
    </w:p>
    <w:p w:rsidR="005464A4" w:rsidRDefault="00B634A2" w:rsidP="005464A4">
      <w:pPr>
        <w:spacing w:line="240" w:lineRule="auto"/>
        <w:rPr>
          <w:rFonts w:ascii="Times New Roman" w:hAnsi="Times New Roman" w:cs="Times New Roman"/>
          <w:sz w:val="24"/>
          <w:szCs w:val="24"/>
        </w:rPr>
      </w:pPr>
      <w:r>
        <w:rPr>
          <w:rFonts w:ascii="Times New Roman" w:hAnsi="Times New Roman" w:cs="Times New Roman"/>
          <w:noProof/>
          <w:sz w:val="24"/>
          <w:szCs w:val="24"/>
          <w:lang w:bidi="mr-IN"/>
        </w:rPr>
        <w:lastRenderedPageBreak/>
        <w:pict>
          <v:group id="_x0000_s1573" style="position:absolute;margin-left:13.25pt;margin-top:19.3pt;width:475.15pt;height:217.25pt;z-index:251905024" coordorigin="961,1643" coordsize="9503,4345">
            <v:shape id="_x0000_s1574" type="#_x0000_t32" style="position:absolute;left:8436;top:4911;width:0;height:1010" o:connectortype="straight"/>
            <v:shape id="_x0000_s1575" type="#_x0000_t32" style="position:absolute;left:1441;top:4468;width:2;height:1520;flip:x y" o:connectortype="straight">
              <v:stroke endarrow="block"/>
            </v:shape>
            <v:shape id="_x0000_s1576" type="#_x0000_t19" style="position:absolute;left:5381;top:2332;width:1711;height:531;flip:x y" coordsize="43200,43200" adj="-5898241,-6907194,21600" path="wr,,43200,43200,21600,,15866,775nfewr,,43200,43200,21600,,15866,775l21600,21600nsxe">
              <v:path o:connectlocs="21600,0;15866,775;21600,21600"/>
            </v:shape>
            <v:oval id="_x0000_s1577" style="position:absolute;left:2331;top:2658;width:799;height:819">
              <v:textbox style="mso-next-textbox:#_x0000_s1577">
                <w:txbxContent>
                  <w:p w:rsidR="00351658" w:rsidRDefault="00351658" w:rsidP="00730DE0">
                    <w:r>
                      <w:t>S1</w:t>
                    </w:r>
                  </w:p>
                </w:txbxContent>
              </v:textbox>
            </v:oval>
            <v:oval id="_x0000_s1578" style="position:absolute;left:4160;top:2180;width:799;height:819">
              <v:textbox style="mso-next-textbox:#_x0000_s1578">
                <w:txbxContent>
                  <w:p w:rsidR="00351658" w:rsidRDefault="00351658" w:rsidP="00730DE0">
                    <w:r>
                      <w:t>S2</w:t>
                    </w:r>
                  </w:p>
                </w:txbxContent>
              </v:textbox>
            </v:oval>
            <v:shape id="_x0000_s1579" type="#_x0000_t32" style="position:absolute;left:3130;top:2750;width:1128;height:160;flip:y" o:connectortype="straight">
              <v:stroke endarrow="block"/>
            </v:shape>
            <v:oval id="_x0000_s1580" style="position:absolute;left:4160;top:3649;width:799;height:819">
              <v:textbox style="mso-next-textbox:#_x0000_s1580">
                <w:txbxContent>
                  <w:p w:rsidR="00351658" w:rsidRDefault="00351658" w:rsidP="00730DE0">
                    <w:r>
                      <w:t>S3</w:t>
                    </w:r>
                  </w:p>
                </w:txbxContent>
              </v:textbox>
            </v:oval>
            <v:shape id="_x0000_s1581" type="#_x0000_t32" style="position:absolute;left:4573;top:2999;width:26;height:650;flip:x" o:connectortype="straight">
              <v:stroke endarrow="block"/>
            </v:shape>
            <v:oval id="_x0000_s1582" style="position:absolute;left:5981;top:2830;width:799;height:819">
              <v:textbox style="mso-next-textbox:#_x0000_s1582">
                <w:txbxContent>
                  <w:p w:rsidR="00351658" w:rsidRDefault="00351658" w:rsidP="00730DE0">
                    <w:r>
                      <w:t>S4</w:t>
                    </w:r>
                  </w:p>
                </w:txbxContent>
              </v:textbox>
            </v:oval>
            <v:shape id="_x0000_s1583" type="#_x0000_t32" style="position:absolute;left:4959;top:3477;width:1121;height:483;flip:y" o:connectortype="straight">
              <v:stroke endarrow="block"/>
            </v:shape>
            <v:oval id="_x0000_s1584" style="position:absolute;left:6199;top:4384;width:799;height:818">
              <v:textbox style="mso-next-textbox:#_x0000_s1584">
                <w:txbxContent>
                  <w:p w:rsidR="00351658" w:rsidRDefault="00351658" w:rsidP="00730DE0">
                    <w:r>
                      <w:t>S5</w:t>
                    </w:r>
                  </w:p>
                </w:txbxContent>
              </v:textbox>
            </v:oval>
            <v:shape id="_x0000_s1585" type="#_x0000_t32" style="position:absolute;left:6425;top:3649;width:80;height:819" o:connectortype="straight">
              <v:stroke endarrow="block"/>
            </v:shape>
            <v:shape id="_x0000_s1586" type="#_x0000_t32" style="position:absolute;left:6998;top:4626;width:1013;height:67;flip:y" o:connectortype="straight">
              <v:stroke endarrow="block"/>
            </v:shape>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_x0000_s1587" type="#_x0000_t23" style="position:absolute;left:9517;top:4182;width:947;height:819">
              <v:textbox style="mso-next-textbox:#_x0000_s1587">
                <w:txbxContent>
                  <w:p w:rsidR="00351658" w:rsidRPr="00FC7504" w:rsidRDefault="00351658" w:rsidP="00730DE0">
                    <w:pPr>
                      <w:rPr>
                        <w:b/>
                        <w:bCs/>
                      </w:rPr>
                    </w:pPr>
                    <w:r>
                      <w:t xml:space="preserve">     </w:t>
                    </w:r>
                    <w:proofErr w:type="gramStart"/>
                    <w:r w:rsidRPr="00FC7504">
                      <w:rPr>
                        <w:b/>
                        <w:bCs/>
                      </w:rPr>
                      <w:t>e</w:t>
                    </w:r>
                    <w:proofErr w:type="gramEnd"/>
                  </w:p>
                </w:txbxContent>
              </v:textbox>
            </v:shape>
            <v:oval id="_x0000_s1588" style="position:absolute;left:8011;top:4182;width:799;height:819">
              <v:textbox style="mso-next-textbox:#_x0000_s1588">
                <w:txbxContent>
                  <w:p w:rsidR="00351658" w:rsidRDefault="00351658" w:rsidP="00730DE0">
                    <w:r>
                      <w:t>S6</w:t>
                    </w:r>
                  </w:p>
                </w:txbxContent>
              </v:textbox>
            </v:oval>
            <v:shape id="_x0000_s1589" type="#_x0000_t32" style="position:absolute;left:8810;top:4468;width:707;height:0" o:connectortype="straight">
              <v:stroke endarrow="block"/>
            </v:shape>
            <v:shape id="_x0000_s1590" type="#_x0000_t202" style="position:absolute;left:1443;top:3058;width:498;height:419;mso-width-relative:margin;mso-height-relative:margin" stroked="f">
              <v:textbox style="mso-next-textbox:#_x0000_s1590">
                <w:txbxContent>
                  <w:p w:rsidR="00351658" w:rsidRDefault="00351658" w:rsidP="00730DE0">
                    <w:r>
                      <w:t>1</w:t>
                    </w:r>
                  </w:p>
                </w:txbxContent>
              </v:textbox>
            </v:shape>
            <v:shape id="_x0000_s1591" type="#_x0000_t202" style="position:absolute;left:3498;top:2341;width:453;height:409;mso-width-relative:margin;mso-height-relative:margin" stroked="f">
              <v:textbox style="mso-next-textbox:#_x0000_s1591">
                <w:txbxContent>
                  <w:p w:rsidR="00351658" w:rsidRDefault="00351658" w:rsidP="00730DE0">
                    <w:r>
                      <w:t>3</w:t>
                    </w:r>
                  </w:p>
                </w:txbxContent>
              </v:textbox>
            </v:shape>
            <v:shape id="_x0000_s1592" type="#_x0000_t202" style="position:absolute;left:2331;top:2168;width:453;height:367;mso-width-relative:margin;mso-height-relative:margin" stroked="f">
              <v:textbox style="mso-next-textbox:#_x0000_s1592">
                <w:txbxContent>
                  <w:p w:rsidR="00351658" w:rsidRDefault="00351658" w:rsidP="00730DE0">
                    <w:r>
                      <w:t>2</w:t>
                    </w:r>
                  </w:p>
                </w:txbxContent>
              </v:textbox>
            </v:shape>
            <v:shape id="_x0000_s1593" type="#_x0000_t202" style="position:absolute;left:4258;top:1664;width:701;height:457;mso-width-relative:margin;mso-height-relative:margin" stroked="f">
              <v:textbox style="mso-next-textbox:#_x0000_s1593">
                <w:txbxContent>
                  <w:p w:rsidR="00351658" w:rsidRDefault="00351658" w:rsidP="00730DE0">
                    <w:r>
                      <w:t>4</w:t>
                    </w:r>
                  </w:p>
                </w:txbxContent>
              </v:textbox>
            </v:shape>
            <v:shape id="_x0000_s1594" type="#_x0000_t202" style="position:absolute;left:4696;top:2999;width:375;height:478;mso-width-relative:margin;mso-height-relative:margin" stroked="f">
              <v:textbox style="mso-next-textbox:#_x0000_s1594">
                <w:txbxContent>
                  <w:p w:rsidR="00351658" w:rsidRDefault="00351658" w:rsidP="00730DE0">
                    <w:r>
                      <w:t>5</w:t>
                    </w:r>
                  </w:p>
                </w:txbxContent>
              </v:textbox>
            </v:shape>
            <v:shape id="_x0000_s1595" type="#_x0000_t202" style="position:absolute;left:5927;top:2378;width:578;height:452;mso-width-relative:margin;mso-height-relative:margin" stroked="f">
              <v:textbox style="mso-next-textbox:#_x0000_s1595">
                <w:txbxContent>
                  <w:p w:rsidR="00351658" w:rsidRDefault="00351658" w:rsidP="00730DE0">
                    <w:r>
                      <w:t>7</w:t>
                    </w:r>
                  </w:p>
                </w:txbxContent>
              </v:textbox>
            </v:shape>
            <v:shape id="_x0000_s1596" type="#_x0000_t202" style="position:absolute;left:6780;top:3771;width:453;height:509;mso-width-relative:margin;mso-height-relative:margin" stroked="f">
              <v:textbox style="mso-next-textbox:#_x0000_s1596">
                <w:txbxContent>
                  <w:p w:rsidR="00351658" w:rsidRDefault="00351658" w:rsidP="00730DE0">
                    <w:r>
                      <w:t>8</w:t>
                    </w:r>
                  </w:p>
                </w:txbxContent>
              </v:textbox>
            </v:shape>
            <v:shape id="_x0000_s1597" type="#_x0000_t202" style="position:absolute;left:8810;top:4795;width:704;height:407;mso-width-relative:margin;mso-height-relative:margin" stroked="f">
              <v:textbox style="mso-next-textbox:#_x0000_s1597">
                <w:txbxContent>
                  <w:p w:rsidR="00351658" w:rsidRDefault="00351658" w:rsidP="00730DE0">
                    <w:r>
                      <w:t>10</w:t>
                    </w:r>
                  </w:p>
                </w:txbxContent>
              </v:textbox>
            </v:shape>
            <v:oval id="_x0000_s1598" style="position:absolute;left:961;top:3649;width:800;height:819">
              <v:textbox style="mso-next-textbox:#_x0000_s1598">
                <w:txbxContent>
                  <w:p w:rsidR="00351658" w:rsidRDefault="00351658" w:rsidP="00730DE0">
                    <w:r>
                      <w:t>S</w:t>
                    </w:r>
                  </w:p>
                </w:txbxContent>
              </v:textbox>
            </v:oval>
            <v:shape id="_x0000_s1599" type="#_x0000_t32" style="position:absolute;left:1660;top:3252;width:671;height:489;flip:y" o:connectortype="straight">
              <v:stroke endarrow="block"/>
            </v:shape>
            <v:shape id="_x0000_s1600" type="#_x0000_t32" style="position:absolute;left:1443;top:5921;width:6993;height:67;flip:x" o:connectortype="straight"/>
            <v:shape id="_x0000_s1601" type="#_x0000_t19" style="position:absolute;left:1615;top:2121;width:1883;height:537;flip:x y" coordsize="43200,43200" adj="-5898241,-6907194,21600" path="wr,,43200,43200,21600,,15866,775nfewr,,43200,43200,21600,,15866,775l21600,21600nsxe">
              <v:path o:connectlocs="21600,0;15866,775;21600,21600"/>
            </v:shape>
            <v:shape id="_x0000_s1602" type="#_x0000_t202" style="position:absolute;left:7330;top:4723;width:453;height:693;mso-width-relative:margin;mso-height-relative:margin" stroked="f">
              <v:textbox style="mso-next-textbox:#_x0000_s1602">
                <w:txbxContent>
                  <w:p w:rsidR="00351658" w:rsidRDefault="00351658" w:rsidP="00730DE0">
                    <w:r>
                      <w:t>9</w:t>
                    </w:r>
                  </w:p>
                </w:txbxContent>
              </v:textbox>
            </v:shape>
            <v:shape id="_x0000_s1603" type="#_x0000_t202" style="position:absolute;left:5210;top:3887;width:524;height:393;mso-width-relative:margin;mso-height-relative:margin" stroked="f">
              <v:textbox style="mso-next-textbox:#_x0000_s1603">
                <w:txbxContent>
                  <w:p w:rsidR="00351658" w:rsidRDefault="00351658" w:rsidP="00730DE0">
                    <w:r>
                      <w:t>6</w:t>
                    </w:r>
                  </w:p>
                </w:txbxContent>
              </v:textbox>
            </v:shape>
            <v:shape id="_x0000_s1604" type="#_x0000_t32" style="position:absolute;left:2784;top:2535;width:127;height:123;flip:x" o:connectortype="straight"/>
            <v:shape id="_x0000_s1605" type="#_x0000_t32" style="position:absolute;left:2784;top:2658;width:206;height:92" o:connectortype="straight"/>
            <v:shape id="_x0000_s1606" type="#_x0000_t19" style="position:absolute;left:3498;top:1643;width:1883;height:537;flip:x y" coordsize="43200,43200" adj="-5898241,-6907194,21600" path="wr,,43200,43200,21600,,15866,775nfewr,,43200,43200,21600,,15866,775l21600,21600nsxe">
              <v:path o:connectlocs="21600,0;15866,775;21600,21600"/>
            </v:shape>
            <v:shape id="_x0000_s1607" type="#_x0000_t32" style="position:absolute;left:4696;top:2003;width:109;height:165;flip:y" o:connectortype="straight"/>
            <v:shape id="_x0000_s1608" type="#_x0000_t32" style="position:absolute;left:4696;top:2180;width:263;height:152" o:connectortype="straight"/>
            <v:shape id="_x0000_s1609" type="#_x0000_t32" style="position:absolute;left:6425;top:2658;width:213;height:205;flip:y" o:connectortype="straight"/>
            <v:shape id="_x0000_s1610" type="#_x0000_t32" style="position:absolute;left:6425;top:2863;width:355;height:136" o:connectortype="straight"/>
            <v:shape id="_x0000_s1611" type="#_x0000_t202" style="position:absolute;left:4101;top:5416;width:704;height:407;mso-width-relative:margin;mso-height-relative:margin" stroked="f">
              <v:textbox style="mso-next-textbox:#_x0000_s1611">
                <w:txbxContent>
                  <w:p w:rsidR="00351658" w:rsidRDefault="00351658" w:rsidP="00730DE0">
                    <w:r>
                      <w:t>11</w:t>
                    </w:r>
                  </w:p>
                </w:txbxContent>
              </v:textbox>
            </v:shape>
          </v:group>
        </w:pict>
      </w:r>
      <w:r w:rsidR="005464A4" w:rsidRPr="0037273A">
        <w:rPr>
          <w:rFonts w:ascii="Times New Roman" w:hAnsi="Times New Roman" w:cs="Times New Roman"/>
          <w:b/>
          <w:bCs/>
          <w:sz w:val="24"/>
          <w:szCs w:val="24"/>
        </w:rPr>
        <w:t>State Transition Diagram</w:t>
      </w:r>
      <w:r w:rsidR="005464A4">
        <w:rPr>
          <w:rFonts w:ascii="Times New Roman" w:hAnsi="Times New Roman" w:cs="Times New Roman"/>
          <w:sz w:val="24"/>
          <w:szCs w:val="24"/>
        </w:rPr>
        <w:t xml:space="preserve"> -</w:t>
      </w:r>
    </w:p>
    <w:p w:rsidR="005464A4" w:rsidRDefault="005464A4" w:rsidP="005464A4">
      <w:pPr>
        <w:spacing w:line="240" w:lineRule="auto"/>
        <w:rPr>
          <w:rFonts w:ascii="Times New Roman" w:hAnsi="Times New Roman" w:cs="Times New Roman"/>
          <w:sz w:val="24"/>
          <w:szCs w:val="24"/>
        </w:rPr>
      </w:pPr>
    </w:p>
    <w:p w:rsidR="005464A4" w:rsidRDefault="005464A4" w:rsidP="005464A4">
      <w:pPr>
        <w:spacing w:line="240" w:lineRule="auto"/>
        <w:rPr>
          <w:rFonts w:ascii="Times New Roman" w:hAnsi="Times New Roman" w:cs="Times New Roman"/>
          <w:sz w:val="24"/>
          <w:szCs w:val="24"/>
        </w:rPr>
      </w:pPr>
    </w:p>
    <w:p w:rsidR="005464A4" w:rsidRDefault="005464A4" w:rsidP="005464A4">
      <w:pPr>
        <w:spacing w:line="240" w:lineRule="auto"/>
        <w:rPr>
          <w:rFonts w:ascii="Times New Roman" w:hAnsi="Times New Roman" w:cs="Times New Roman"/>
          <w:sz w:val="24"/>
          <w:szCs w:val="24"/>
        </w:rPr>
      </w:pPr>
    </w:p>
    <w:p w:rsidR="005464A4" w:rsidRDefault="005464A4" w:rsidP="005464A4">
      <w:pPr>
        <w:spacing w:line="240" w:lineRule="auto"/>
        <w:rPr>
          <w:rFonts w:ascii="Times New Roman" w:hAnsi="Times New Roman" w:cs="Times New Roman"/>
          <w:sz w:val="24"/>
          <w:szCs w:val="24"/>
        </w:rPr>
      </w:pPr>
    </w:p>
    <w:p w:rsidR="005464A4" w:rsidRDefault="005464A4" w:rsidP="005464A4">
      <w:pPr>
        <w:spacing w:line="240" w:lineRule="auto"/>
        <w:rPr>
          <w:rFonts w:ascii="Times New Roman" w:hAnsi="Times New Roman" w:cs="Times New Roman"/>
          <w:sz w:val="24"/>
          <w:szCs w:val="24"/>
        </w:rPr>
      </w:pPr>
    </w:p>
    <w:p w:rsidR="005464A4" w:rsidRDefault="005464A4" w:rsidP="005464A4">
      <w:pPr>
        <w:spacing w:line="240" w:lineRule="auto"/>
        <w:rPr>
          <w:rFonts w:ascii="Times New Roman" w:hAnsi="Times New Roman" w:cs="Times New Roman"/>
          <w:b/>
          <w:bCs/>
          <w:i/>
          <w:iCs/>
          <w:sz w:val="24"/>
          <w:szCs w:val="24"/>
        </w:rPr>
      </w:pPr>
    </w:p>
    <w:p w:rsidR="00CD5D8E" w:rsidRDefault="00CD5D8E" w:rsidP="005464A4">
      <w:pPr>
        <w:spacing w:line="240" w:lineRule="auto"/>
        <w:rPr>
          <w:rFonts w:ascii="Times New Roman" w:hAnsi="Times New Roman" w:cs="Times New Roman"/>
          <w:b/>
          <w:bCs/>
          <w:i/>
          <w:iCs/>
          <w:sz w:val="24"/>
          <w:szCs w:val="24"/>
        </w:rPr>
      </w:pPr>
    </w:p>
    <w:p w:rsidR="00CD5D8E" w:rsidRDefault="00CD5D8E" w:rsidP="005464A4">
      <w:pPr>
        <w:spacing w:line="240" w:lineRule="auto"/>
        <w:rPr>
          <w:rFonts w:ascii="Times New Roman" w:hAnsi="Times New Roman" w:cs="Times New Roman"/>
          <w:b/>
          <w:bCs/>
          <w:i/>
          <w:iCs/>
          <w:sz w:val="24"/>
          <w:szCs w:val="24"/>
        </w:rPr>
      </w:pPr>
    </w:p>
    <w:p w:rsidR="00CD5D8E" w:rsidRDefault="00CD5D8E" w:rsidP="005464A4">
      <w:pPr>
        <w:spacing w:line="240" w:lineRule="auto"/>
        <w:rPr>
          <w:rFonts w:ascii="Times New Roman" w:hAnsi="Times New Roman" w:cs="Times New Roman"/>
          <w:b/>
          <w:bCs/>
          <w:i/>
          <w:iCs/>
          <w:sz w:val="24"/>
          <w:szCs w:val="24"/>
        </w:rPr>
      </w:pPr>
    </w:p>
    <w:p w:rsidR="008773CE" w:rsidRDefault="008773CE" w:rsidP="005464A4">
      <w:pPr>
        <w:spacing w:line="240" w:lineRule="auto"/>
        <w:rPr>
          <w:rFonts w:ascii="Times New Roman" w:hAnsi="Times New Roman" w:cs="Times New Roman"/>
          <w:b/>
          <w:bCs/>
          <w:i/>
          <w:iCs/>
          <w:sz w:val="24"/>
          <w:szCs w:val="24"/>
        </w:rPr>
      </w:pPr>
    </w:p>
    <w:p w:rsidR="005464A4" w:rsidRPr="0037273A" w:rsidRDefault="005464A4" w:rsidP="005464A4">
      <w:pPr>
        <w:spacing w:line="240" w:lineRule="auto"/>
        <w:rPr>
          <w:rFonts w:ascii="Times New Roman" w:hAnsi="Times New Roman" w:cs="Times New Roman"/>
          <w:b/>
          <w:bCs/>
          <w:i/>
          <w:iCs/>
          <w:sz w:val="24"/>
          <w:szCs w:val="24"/>
        </w:rPr>
      </w:pPr>
      <w:r w:rsidRPr="0037273A">
        <w:rPr>
          <w:rFonts w:ascii="Times New Roman" w:hAnsi="Times New Roman" w:cs="Times New Roman"/>
          <w:b/>
          <w:bCs/>
          <w:i/>
          <w:iCs/>
          <w:sz w:val="24"/>
          <w:szCs w:val="24"/>
        </w:rPr>
        <w:t>States:-</w:t>
      </w:r>
    </w:p>
    <w:p w:rsidR="005464A4" w:rsidRDefault="005464A4" w:rsidP="0075789A">
      <w:pPr>
        <w:spacing w:line="240" w:lineRule="auto"/>
        <w:jc w:val="both"/>
        <w:rPr>
          <w:rFonts w:ascii="Times New Roman" w:hAnsi="Times New Roman" w:cs="Times New Roman"/>
          <w:sz w:val="24"/>
          <w:szCs w:val="24"/>
        </w:rPr>
      </w:pPr>
      <w:r>
        <w:rPr>
          <w:rFonts w:ascii="Times New Roman" w:hAnsi="Times New Roman" w:cs="Times New Roman"/>
          <w:sz w:val="24"/>
          <w:szCs w:val="24"/>
        </w:rPr>
        <w:t>s – Initial state of schema.</w:t>
      </w:r>
    </w:p>
    <w:p w:rsidR="005464A4" w:rsidRDefault="005464A4" w:rsidP="0075789A">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 </w:t>
      </w:r>
      <w:proofErr w:type="gramStart"/>
      <w:r>
        <w:rPr>
          <w:rFonts w:ascii="Times New Roman" w:hAnsi="Times New Roman" w:cs="Times New Roman"/>
          <w:sz w:val="24"/>
          <w:szCs w:val="24"/>
        </w:rPr>
        <w:t>end</w:t>
      </w:r>
      <w:proofErr w:type="gramEnd"/>
      <w:r>
        <w:rPr>
          <w:rFonts w:ascii="Times New Roman" w:hAnsi="Times New Roman" w:cs="Times New Roman"/>
          <w:sz w:val="24"/>
          <w:szCs w:val="24"/>
        </w:rPr>
        <w:t xml:space="preserve"> state i.e. after data is successfully </w:t>
      </w:r>
      <w:r w:rsidR="00CD5D8E">
        <w:rPr>
          <w:rFonts w:ascii="Times New Roman" w:hAnsi="Times New Roman" w:cs="Times New Roman"/>
          <w:sz w:val="24"/>
          <w:szCs w:val="24"/>
        </w:rPr>
        <w:t xml:space="preserve">created </w:t>
      </w:r>
      <w:r w:rsidR="00C6449C">
        <w:rPr>
          <w:rFonts w:ascii="Times New Roman" w:hAnsi="Times New Roman" w:cs="Times New Roman"/>
          <w:sz w:val="24"/>
          <w:szCs w:val="24"/>
        </w:rPr>
        <w:t>table, renamed table, truncated table, dropped table,</w:t>
      </w:r>
    </w:p>
    <w:p w:rsidR="00C6449C" w:rsidRDefault="00C6449C" w:rsidP="0075789A">
      <w:pPr>
        <w:spacing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described</w:t>
      </w:r>
      <w:proofErr w:type="gramEnd"/>
      <w:r>
        <w:rPr>
          <w:rFonts w:ascii="Times New Roman" w:hAnsi="Times New Roman" w:cs="Times New Roman"/>
          <w:sz w:val="24"/>
          <w:szCs w:val="24"/>
        </w:rPr>
        <w:t xml:space="preserve"> table and altered table with ADD and Modify constraint, view and index successfully created.</w:t>
      </w:r>
    </w:p>
    <w:p w:rsidR="005464A4" w:rsidRDefault="005464A4" w:rsidP="0075789A">
      <w:pPr>
        <w:spacing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s1</w:t>
      </w:r>
      <w:r w:rsidR="00D7059A">
        <w:rPr>
          <w:rFonts w:ascii="Times New Roman" w:hAnsi="Times New Roman" w:cs="Times New Roman"/>
          <w:sz w:val="24"/>
          <w:szCs w:val="24"/>
        </w:rPr>
        <w:t>-</w:t>
      </w:r>
      <w:proofErr w:type="gramEnd"/>
      <w:r w:rsidR="00D7059A">
        <w:rPr>
          <w:rFonts w:ascii="Times New Roman" w:hAnsi="Times New Roman" w:cs="Times New Roman"/>
          <w:sz w:val="24"/>
          <w:szCs w:val="24"/>
        </w:rPr>
        <w:t xml:space="preserve"> successfully</w:t>
      </w:r>
      <w:r>
        <w:rPr>
          <w:rFonts w:ascii="Times New Roman" w:hAnsi="Times New Roman" w:cs="Times New Roman"/>
          <w:sz w:val="24"/>
          <w:szCs w:val="24"/>
        </w:rPr>
        <w:t xml:space="preserve"> created</w:t>
      </w:r>
      <w:r w:rsidR="00C6449C">
        <w:rPr>
          <w:rFonts w:ascii="Times New Roman" w:hAnsi="Times New Roman" w:cs="Times New Roman"/>
          <w:sz w:val="24"/>
          <w:szCs w:val="24"/>
        </w:rPr>
        <w:t xml:space="preserve"> table</w:t>
      </w:r>
    </w:p>
    <w:p w:rsidR="00FC7504" w:rsidRDefault="00FC7504" w:rsidP="0075789A">
      <w:pPr>
        <w:spacing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s2-</w:t>
      </w:r>
      <w:proofErr w:type="gramEnd"/>
      <w:r>
        <w:rPr>
          <w:rFonts w:ascii="Times New Roman" w:hAnsi="Times New Roman" w:cs="Times New Roman"/>
          <w:sz w:val="24"/>
          <w:szCs w:val="24"/>
        </w:rPr>
        <w:t xml:space="preserve"> successfully described table</w:t>
      </w:r>
    </w:p>
    <w:p w:rsidR="00C6449C" w:rsidRDefault="005464A4" w:rsidP="0075789A">
      <w:pPr>
        <w:spacing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s</w:t>
      </w:r>
      <w:r w:rsidR="00FC7504">
        <w:rPr>
          <w:rFonts w:ascii="Times New Roman" w:hAnsi="Times New Roman" w:cs="Times New Roman"/>
          <w:sz w:val="24"/>
          <w:szCs w:val="24"/>
        </w:rPr>
        <w:t>3</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C6449C">
        <w:rPr>
          <w:rFonts w:ascii="Times New Roman" w:hAnsi="Times New Roman" w:cs="Times New Roman"/>
          <w:sz w:val="24"/>
          <w:szCs w:val="24"/>
        </w:rPr>
        <w:t>successfully renamed table</w:t>
      </w:r>
    </w:p>
    <w:p w:rsidR="00C6449C" w:rsidRDefault="005464A4" w:rsidP="0075789A">
      <w:pPr>
        <w:spacing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s</w:t>
      </w:r>
      <w:r w:rsidR="00FC7504">
        <w:rPr>
          <w:rFonts w:ascii="Times New Roman" w:hAnsi="Times New Roman" w:cs="Times New Roman"/>
          <w:sz w:val="24"/>
          <w:szCs w:val="24"/>
        </w:rPr>
        <w:t>4</w:t>
      </w:r>
      <w:r>
        <w:rPr>
          <w:rFonts w:ascii="Times New Roman" w:hAnsi="Times New Roman" w:cs="Times New Roman"/>
          <w:sz w:val="24"/>
          <w:szCs w:val="24"/>
        </w:rPr>
        <w:t>-</w:t>
      </w:r>
      <w:proofErr w:type="gramEnd"/>
      <w:r w:rsidR="00CD5D8E">
        <w:rPr>
          <w:rFonts w:ascii="Times New Roman" w:hAnsi="Times New Roman" w:cs="Times New Roman"/>
          <w:sz w:val="24"/>
          <w:szCs w:val="24"/>
        </w:rPr>
        <w:t xml:space="preserve"> </w:t>
      </w:r>
      <w:r w:rsidR="00C6449C">
        <w:rPr>
          <w:rFonts w:ascii="Times New Roman" w:hAnsi="Times New Roman" w:cs="Times New Roman"/>
          <w:sz w:val="24"/>
          <w:szCs w:val="24"/>
        </w:rPr>
        <w:t>successfully altered table</w:t>
      </w:r>
    </w:p>
    <w:p w:rsidR="00C6449C" w:rsidRDefault="00C6449C" w:rsidP="0075789A">
      <w:pPr>
        <w:spacing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s</w:t>
      </w:r>
      <w:r w:rsidR="00FC7504">
        <w:rPr>
          <w:rFonts w:ascii="Times New Roman" w:hAnsi="Times New Roman" w:cs="Times New Roman"/>
          <w:sz w:val="24"/>
          <w:szCs w:val="24"/>
        </w:rPr>
        <w:t>5</w:t>
      </w:r>
      <w:r>
        <w:rPr>
          <w:rFonts w:ascii="Times New Roman" w:hAnsi="Times New Roman" w:cs="Times New Roman"/>
          <w:sz w:val="24"/>
          <w:szCs w:val="24"/>
        </w:rPr>
        <w:t>-</w:t>
      </w:r>
      <w:proofErr w:type="gramEnd"/>
      <w:r>
        <w:rPr>
          <w:rFonts w:ascii="Times New Roman" w:hAnsi="Times New Roman" w:cs="Times New Roman"/>
          <w:sz w:val="24"/>
          <w:szCs w:val="24"/>
        </w:rPr>
        <w:t xml:space="preserve"> successfully truncated table</w:t>
      </w:r>
    </w:p>
    <w:p w:rsidR="00D935C2" w:rsidRPr="003A6D3B" w:rsidRDefault="00C6449C" w:rsidP="003A6D3B">
      <w:pPr>
        <w:spacing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s</w:t>
      </w:r>
      <w:r w:rsidR="00FC7504">
        <w:rPr>
          <w:rFonts w:ascii="Times New Roman" w:hAnsi="Times New Roman" w:cs="Times New Roman"/>
          <w:sz w:val="24"/>
          <w:szCs w:val="24"/>
        </w:rPr>
        <w:t>6</w:t>
      </w:r>
      <w:r>
        <w:rPr>
          <w:rFonts w:ascii="Times New Roman" w:hAnsi="Times New Roman" w:cs="Times New Roman"/>
          <w:sz w:val="24"/>
          <w:szCs w:val="24"/>
        </w:rPr>
        <w:t>-</w:t>
      </w:r>
      <w:proofErr w:type="gramEnd"/>
      <w:r>
        <w:rPr>
          <w:rFonts w:ascii="Times New Roman" w:hAnsi="Times New Roman" w:cs="Times New Roman"/>
          <w:sz w:val="24"/>
          <w:szCs w:val="24"/>
        </w:rPr>
        <w:t xml:space="preserve"> successfully dropped table</w:t>
      </w:r>
    </w:p>
    <w:p w:rsidR="00D935C2" w:rsidRDefault="00D935C2" w:rsidP="005464A4">
      <w:pPr>
        <w:spacing w:line="240" w:lineRule="auto"/>
        <w:rPr>
          <w:rFonts w:ascii="Times New Roman" w:hAnsi="Times New Roman" w:cs="Times New Roman"/>
          <w:b/>
          <w:bCs/>
          <w:i/>
          <w:iCs/>
          <w:sz w:val="24"/>
          <w:szCs w:val="24"/>
        </w:rPr>
      </w:pPr>
    </w:p>
    <w:p w:rsidR="005464A4" w:rsidRPr="0037273A" w:rsidRDefault="005464A4" w:rsidP="005464A4">
      <w:pPr>
        <w:spacing w:line="240" w:lineRule="auto"/>
        <w:rPr>
          <w:rFonts w:ascii="Times New Roman" w:hAnsi="Times New Roman" w:cs="Times New Roman"/>
          <w:b/>
          <w:bCs/>
          <w:i/>
          <w:iCs/>
          <w:sz w:val="24"/>
          <w:szCs w:val="24"/>
        </w:rPr>
      </w:pPr>
      <w:r w:rsidRPr="0037273A">
        <w:rPr>
          <w:rFonts w:ascii="Times New Roman" w:hAnsi="Times New Roman" w:cs="Times New Roman"/>
          <w:b/>
          <w:bCs/>
          <w:i/>
          <w:iCs/>
          <w:sz w:val="24"/>
          <w:szCs w:val="24"/>
        </w:rPr>
        <w:t>Events:-</w:t>
      </w:r>
    </w:p>
    <w:p w:rsidR="005464A4" w:rsidRDefault="00E32AB3" w:rsidP="0061145C">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Table name provided for creating with attribute name, data type and size.</w:t>
      </w:r>
    </w:p>
    <w:p w:rsidR="005464A4" w:rsidRDefault="003B7AC6" w:rsidP="0061145C">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Table name more than 30 characters provided.</w:t>
      </w:r>
    </w:p>
    <w:p w:rsidR="005464A4" w:rsidRDefault="005464A4" w:rsidP="0061145C">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Valid </w:t>
      </w:r>
      <w:r w:rsidR="00DF2473">
        <w:rPr>
          <w:rFonts w:ascii="Times New Roman" w:hAnsi="Times New Roman" w:cs="Times New Roman"/>
          <w:sz w:val="24"/>
          <w:szCs w:val="24"/>
        </w:rPr>
        <w:t>describe command provided.</w:t>
      </w:r>
    </w:p>
    <w:p w:rsidR="005464A4" w:rsidRDefault="005464A4" w:rsidP="0061145C">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Invalid </w:t>
      </w:r>
      <w:r w:rsidR="00DF2473">
        <w:rPr>
          <w:rFonts w:ascii="Times New Roman" w:hAnsi="Times New Roman" w:cs="Times New Roman"/>
          <w:sz w:val="24"/>
          <w:szCs w:val="24"/>
        </w:rPr>
        <w:t xml:space="preserve">name of table </w:t>
      </w:r>
      <w:r>
        <w:rPr>
          <w:rFonts w:ascii="Times New Roman" w:hAnsi="Times New Roman" w:cs="Times New Roman"/>
          <w:sz w:val="24"/>
          <w:szCs w:val="24"/>
        </w:rPr>
        <w:t>provided</w:t>
      </w:r>
    </w:p>
    <w:p w:rsidR="005464A4" w:rsidRDefault="005464A4" w:rsidP="0061145C">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Valid query </w:t>
      </w:r>
      <w:r w:rsidR="00DF2473">
        <w:rPr>
          <w:rFonts w:ascii="Times New Roman" w:hAnsi="Times New Roman" w:cs="Times New Roman"/>
          <w:sz w:val="24"/>
          <w:szCs w:val="24"/>
        </w:rPr>
        <w:t>to alter table provided.</w:t>
      </w:r>
    </w:p>
    <w:p w:rsidR="00CE7156" w:rsidRDefault="00CE7156" w:rsidP="0061145C">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Table already have data with another data type then modification of data type is not possible</w:t>
      </w:r>
      <w:proofErr w:type="gramStart"/>
      <w:r>
        <w:rPr>
          <w:rFonts w:ascii="Times New Roman" w:hAnsi="Times New Roman" w:cs="Times New Roman"/>
          <w:sz w:val="24"/>
          <w:szCs w:val="24"/>
        </w:rPr>
        <w:t>..</w:t>
      </w:r>
      <w:proofErr w:type="gramEnd"/>
    </w:p>
    <w:p w:rsidR="00DF2473" w:rsidRDefault="00DF2473" w:rsidP="0061145C">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Valid query to truncate table provided.</w:t>
      </w:r>
    </w:p>
    <w:p w:rsidR="00DF2473" w:rsidRDefault="00DF2473" w:rsidP="0061145C">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Valid query to drop table provided.</w:t>
      </w:r>
    </w:p>
    <w:p w:rsidR="005464A4" w:rsidRDefault="005464A4" w:rsidP="0061145C">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Query executed successfully </w:t>
      </w:r>
    </w:p>
    <w:p w:rsidR="005464A4" w:rsidRDefault="005464A4" w:rsidP="0061145C">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Invalid query submitted</w:t>
      </w:r>
    </w:p>
    <w:p w:rsidR="005439BE" w:rsidRDefault="005439BE" w:rsidP="003A6D3B">
      <w:pPr>
        <w:pStyle w:val="ListParagraph"/>
        <w:spacing w:after="0" w:line="360" w:lineRule="auto"/>
        <w:rPr>
          <w:rFonts w:ascii="Times New Roman" w:hAnsi="Times New Roman" w:cs="Times New Roman"/>
          <w:sz w:val="24"/>
          <w:szCs w:val="24"/>
        </w:rPr>
      </w:pPr>
    </w:p>
    <w:p w:rsidR="005439BE" w:rsidRPr="005439BE" w:rsidRDefault="005439BE" w:rsidP="005439BE">
      <w:pPr>
        <w:spacing w:line="240" w:lineRule="auto"/>
        <w:rPr>
          <w:rFonts w:ascii="Times New Roman" w:hAnsi="Times New Roman" w:cs="Times New Roman"/>
          <w:b/>
          <w:sz w:val="24"/>
          <w:szCs w:val="24"/>
        </w:rPr>
      </w:pPr>
      <w:r w:rsidRPr="005439BE">
        <w:rPr>
          <w:rFonts w:ascii="Times New Roman" w:hAnsi="Times New Roman" w:cs="Times New Roman"/>
          <w:b/>
          <w:sz w:val="24"/>
          <w:szCs w:val="24"/>
        </w:rPr>
        <w:t>Test cases:-</w:t>
      </w:r>
    </w:p>
    <w:tbl>
      <w:tblPr>
        <w:tblStyle w:val="TableGrid"/>
        <w:tblW w:w="0" w:type="auto"/>
        <w:tblLook w:val="04A0"/>
      </w:tblPr>
      <w:tblGrid>
        <w:gridCol w:w="1278"/>
        <w:gridCol w:w="3428"/>
        <w:gridCol w:w="2471"/>
        <w:gridCol w:w="2399"/>
      </w:tblGrid>
      <w:tr w:rsidR="005439BE" w:rsidTr="00EE57CA">
        <w:tc>
          <w:tcPr>
            <w:tcW w:w="1278" w:type="dxa"/>
          </w:tcPr>
          <w:p w:rsidR="005439BE" w:rsidRPr="005F7994" w:rsidRDefault="005439BE" w:rsidP="00EE57CA">
            <w:pPr>
              <w:jc w:val="center"/>
              <w:rPr>
                <w:rFonts w:ascii="Times New Roman" w:hAnsi="Times New Roman" w:cs="Times New Roman"/>
                <w:b/>
                <w:sz w:val="24"/>
                <w:szCs w:val="24"/>
              </w:rPr>
            </w:pPr>
            <w:r>
              <w:rPr>
                <w:rFonts w:ascii="Times New Roman" w:hAnsi="Times New Roman" w:cs="Times New Roman"/>
                <w:b/>
                <w:sz w:val="24"/>
                <w:szCs w:val="24"/>
              </w:rPr>
              <w:t>Test Case no.</w:t>
            </w:r>
          </w:p>
        </w:tc>
        <w:tc>
          <w:tcPr>
            <w:tcW w:w="3428" w:type="dxa"/>
          </w:tcPr>
          <w:p w:rsidR="005439BE" w:rsidRPr="005F7994" w:rsidRDefault="005439BE" w:rsidP="00EE57CA">
            <w:pPr>
              <w:jc w:val="center"/>
              <w:rPr>
                <w:rFonts w:ascii="Times New Roman" w:hAnsi="Times New Roman" w:cs="Times New Roman"/>
                <w:b/>
                <w:sz w:val="24"/>
                <w:szCs w:val="24"/>
              </w:rPr>
            </w:pPr>
            <w:r w:rsidRPr="005F7994">
              <w:rPr>
                <w:rFonts w:ascii="Times New Roman" w:hAnsi="Times New Roman" w:cs="Times New Roman"/>
                <w:b/>
                <w:sz w:val="24"/>
                <w:szCs w:val="24"/>
              </w:rPr>
              <w:t>Input</w:t>
            </w:r>
          </w:p>
        </w:tc>
        <w:tc>
          <w:tcPr>
            <w:tcW w:w="2471" w:type="dxa"/>
          </w:tcPr>
          <w:p w:rsidR="005439BE" w:rsidRPr="005F7994" w:rsidRDefault="005439BE" w:rsidP="00EE57CA">
            <w:pPr>
              <w:jc w:val="center"/>
              <w:rPr>
                <w:rFonts w:ascii="Times New Roman" w:hAnsi="Times New Roman" w:cs="Times New Roman"/>
                <w:b/>
                <w:sz w:val="24"/>
                <w:szCs w:val="24"/>
              </w:rPr>
            </w:pPr>
            <w:r w:rsidRPr="005F7994">
              <w:rPr>
                <w:rFonts w:ascii="Times New Roman" w:hAnsi="Times New Roman" w:cs="Times New Roman"/>
                <w:b/>
                <w:sz w:val="24"/>
                <w:szCs w:val="24"/>
              </w:rPr>
              <w:t>Expected Output</w:t>
            </w:r>
          </w:p>
        </w:tc>
        <w:tc>
          <w:tcPr>
            <w:tcW w:w="2399" w:type="dxa"/>
          </w:tcPr>
          <w:p w:rsidR="005439BE" w:rsidRPr="005F7994" w:rsidRDefault="005439BE" w:rsidP="00EE57CA">
            <w:pPr>
              <w:jc w:val="center"/>
              <w:rPr>
                <w:rFonts w:ascii="Times New Roman" w:hAnsi="Times New Roman" w:cs="Times New Roman"/>
                <w:b/>
                <w:sz w:val="24"/>
                <w:szCs w:val="24"/>
              </w:rPr>
            </w:pPr>
            <w:r w:rsidRPr="005F7994">
              <w:rPr>
                <w:rFonts w:ascii="Times New Roman" w:hAnsi="Times New Roman" w:cs="Times New Roman"/>
                <w:b/>
                <w:sz w:val="24"/>
                <w:szCs w:val="24"/>
              </w:rPr>
              <w:t>Actual Output</w:t>
            </w:r>
          </w:p>
        </w:tc>
      </w:tr>
      <w:tr w:rsidR="005439BE" w:rsidTr="00EE57CA">
        <w:trPr>
          <w:trHeight w:val="728"/>
        </w:trPr>
        <w:tc>
          <w:tcPr>
            <w:tcW w:w="1278" w:type="dxa"/>
          </w:tcPr>
          <w:p w:rsidR="005439BE" w:rsidRDefault="005439BE" w:rsidP="00EE57CA">
            <w:pPr>
              <w:jc w:val="center"/>
              <w:rPr>
                <w:rFonts w:ascii="Times New Roman" w:hAnsi="Times New Roman" w:cs="Times New Roman"/>
                <w:sz w:val="24"/>
                <w:szCs w:val="24"/>
              </w:rPr>
            </w:pPr>
            <w:r>
              <w:rPr>
                <w:rFonts w:ascii="Times New Roman" w:hAnsi="Times New Roman" w:cs="Times New Roman"/>
                <w:sz w:val="24"/>
                <w:szCs w:val="24"/>
              </w:rPr>
              <w:t>TC_01</w:t>
            </w:r>
          </w:p>
        </w:tc>
        <w:tc>
          <w:tcPr>
            <w:tcW w:w="3428" w:type="dxa"/>
          </w:tcPr>
          <w:p w:rsidR="005439BE" w:rsidRDefault="005439BE" w:rsidP="005439BE">
            <w:pPr>
              <w:rPr>
                <w:rFonts w:ascii="Times New Roman" w:hAnsi="Times New Roman" w:cs="Times New Roman"/>
                <w:sz w:val="24"/>
                <w:szCs w:val="24"/>
              </w:rPr>
            </w:pPr>
            <w:r>
              <w:rPr>
                <w:rFonts w:ascii="Times New Roman" w:hAnsi="Times New Roman" w:cs="Times New Roman"/>
                <w:sz w:val="24"/>
                <w:szCs w:val="24"/>
              </w:rPr>
              <w:t>Table creation</w:t>
            </w:r>
          </w:p>
        </w:tc>
        <w:tc>
          <w:tcPr>
            <w:tcW w:w="2471" w:type="dxa"/>
          </w:tcPr>
          <w:p w:rsidR="005439BE" w:rsidRDefault="005439BE" w:rsidP="005439BE">
            <w:pPr>
              <w:rPr>
                <w:rFonts w:ascii="Times New Roman" w:hAnsi="Times New Roman" w:cs="Times New Roman"/>
                <w:sz w:val="24"/>
                <w:szCs w:val="24"/>
              </w:rPr>
            </w:pPr>
            <w:r>
              <w:rPr>
                <w:rFonts w:ascii="Times New Roman" w:hAnsi="Times New Roman" w:cs="Times New Roman"/>
                <w:sz w:val="24"/>
                <w:szCs w:val="24"/>
              </w:rPr>
              <w:t>Table should be created with attributes</w:t>
            </w:r>
          </w:p>
        </w:tc>
        <w:tc>
          <w:tcPr>
            <w:tcW w:w="2399" w:type="dxa"/>
          </w:tcPr>
          <w:p w:rsidR="005439BE" w:rsidRDefault="005439BE" w:rsidP="00EE57CA">
            <w:pPr>
              <w:rPr>
                <w:rFonts w:ascii="Times New Roman" w:hAnsi="Times New Roman" w:cs="Times New Roman"/>
                <w:sz w:val="24"/>
                <w:szCs w:val="24"/>
              </w:rPr>
            </w:pPr>
          </w:p>
          <w:p w:rsidR="005439BE" w:rsidRDefault="005439BE" w:rsidP="00EE57CA">
            <w:pPr>
              <w:rPr>
                <w:rFonts w:ascii="Times New Roman" w:hAnsi="Times New Roman" w:cs="Times New Roman"/>
                <w:sz w:val="24"/>
                <w:szCs w:val="24"/>
              </w:rPr>
            </w:pPr>
          </w:p>
          <w:p w:rsidR="005439BE" w:rsidRDefault="005439BE" w:rsidP="00EE57CA">
            <w:pPr>
              <w:rPr>
                <w:rFonts w:ascii="Times New Roman" w:hAnsi="Times New Roman" w:cs="Times New Roman"/>
                <w:sz w:val="24"/>
                <w:szCs w:val="24"/>
              </w:rPr>
            </w:pPr>
          </w:p>
        </w:tc>
      </w:tr>
      <w:tr w:rsidR="005439BE" w:rsidTr="00EE57CA">
        <w:tc>
          <w:tcPr>
            <w:tcW w:w="1278" w:type="dxa"/>
          </w:tcPr>
          <w:p w:rsidR="005439BE" w:rsidRDefault="005439BE" w:rsidP="00EE57CA">
            <w:pPr>
              <w:jc w:val="center"/>
              <w:rPr>
                <w:rFonts w:ascii="Times New Roman" w:hAnsi="Times New Roman" w:cs="Times New Roman"/>
                <w:sz w:val="24"/>
                <w:szCs w:val="24"/>
              </w:rPr>
            </w:pPr>
            <w:r>
              <w:rPr>
                <w:rFonts w:ascii="Times New Roman" w:hAnsi="Times New Roman" w:cs="Times New Roman"/>
                <w:sz w:val="24"/>
                <w:szCs w:val="24"/>
              </w:rPr>
              <w:t>TC_02</w:t>
            </w:r>
          </w:p>
        </w:tc>
        <w:tc>
          <w:tcPr>
            <w:tcW w:w="3428" w:type="dxa"/>
          </w:tcPr>
          <w:p w:rsidR="005439BE" w:rsidRDefault="005439BE" w:rsidP="00EE57CA">
            <w:pPr>
              <w:rPr>
                <w:rFonts w:ascii="Times New Roman" w:hAnsi="Times New Roman" w:cs="Times New Roman"/>
                <w:sz w:val="24"/>
                <w:szCs w:val="24"/>
              </w:rPr>
            </w:pPr>
            <w:r>
              <w:rPr>
                <w:rFonts w:ascii="Times New Roman" w:hAnsi="Times New Roman" w:cs="Times New Roman"/>
                <w:sz w:val="24"/>
                <w:szCs w:val="24"/>
              </w:rPr>
              <w:t>Alphabetical data for numeric field</w:t>
            </w:r>
          </w:p>
        </w:tc>
        <w:tc>
          <w:tcPr>
            <w:tcW w:w="2471" w:type="dxa"/>
          </w:tcPr>
          <w:p w:rsidR="005439BE" w:rsidRDefault="005439BE" w:rsidP="00EE57CA">
            <w:pPr>
              <w:rPr>
                <w:rFonts w:ascii="Times New Roman" w:hAnsi="Times New Roman" w:cs="Times New Roman"/>
                <w:sz w:val="24"/>
                <w:szCs w:val="24"/>
              </w:rPr>
            </w:pPr>
            <w:r>
              <w:rPr>
                <w:rFonts w:ascii="Times New Roman" w:hAnsi="Times New Roman" w:cs="Times New Roman"/>
                <w:sz w:val="24"/>
                <w:szCs w:val="24"/>
              </w:rPr>
              <w:t>Error should be displayed</w:t>
            </w:r>
          </w:p>
        </w:tc>
        <w:tc>
          <w:tcPr>
            <w:tcW w:w="2399" w:type="dxa"/>
          </w:tcPr>
          <w:p w:rsidR="005439BE" w:rsidRDefault="005439BE" w:rsidP="00EE57CA">
            <w:pPr>
              <w:rPr>
                <w:rFonts w:ascii="Times New Roman" w:hAnsi="Times New Roman" w:cs="Times New Roman"/>
                <w:sz w:val="24"/>
                <w:szCs w:val="24"/>
              </w:rPr>
            </w:pPr>
          </w:p>
          <w:p w:rsidR="005439BE" w:rsidRDefault="005439BE" w:rsidP="00EE57CA">
            <w:pPr>
              <w:rPr>
                <w:rFonts w:ascii="Times New Roman" w:hAnsi="Times New Roman" w:cs="Times New Roman"/>
                <w:sz w:val="24"/>
                <w:szCs w:val="24"/>
              </w:rPr>
            </w:pPr>
          </w:p>
          <w:p w:rsidR="005439BE" w:rsidRDefault="005439BE" w:rsidP="00EE57CA">
            <w:pPr>
              <w:rPr>
                <w:rFonts w:ascii="Times New Roman" w:hAnsi="Times New Roman" w:cs="Times New Roman"/>
                <w:sz w:val="24"/>
                <w:szCs w:val="24"/>
              </w:rPr>
            </w:pPr>
          </w:p>
        </w:tc>
      </w:tr>
      <w:tr w:rsidR="005439BE" w:rsidTr="00EE57CA">
        <w:tc>
          <w:tcPr>
            <w:tcW w:w="1278" w:type="dxa"/>
          </w:tcPr>
          <w:p w:rsidR="005439BE" w:rsidRDefault="005439BE" w:rsidP="00EE57CA">
            <w:pPr>
              <w:jc w:val="center"/>
              <w:rPr>
                <w:rFonts w:ascii="Times New Roman" w:hAnsi="Times New Roman" w:cs="Times New Roman"/>
                <w:sz w:val="24"/>
                <w:szCs w:val="24"/>
              </w:rPr>
            </w:pPr>
            <w:r>
              <w:rPr>
                <w:rFonts w:ascii="Times New Roman" w:hAnsi="Times New Roman" w:cs="Times New Roman"/>
                <w:sz w:val="24"/>
                <w:szCs w:val="24"/>
              </w:rPr>
              <w:t>TC_03</w:t>
            </w:r>
          </w:p>
        </w:tc>
        <w:tc>
          <w:tcPr>
            <w:tcW w:w="3428" w:type="dxa"/>
          </w:tcPr>
          <w:p w:rsidR="005439BE" w:rsidRDefault="005439BE" w:rsidP="00EE57CA">
            <w:pPr>
              <w:rPr>
                <w:rFonts w:ascii="Times New Roman" w:hAnsi="Times New Roman" w:cs="Times New Roman"/>
                <w:sz w:val="24"/>
                <w:szCs w:val="24"/>
              </w:rPr>
            </w:pPr>
            <w:r>
              <w:rPr>
                <w:rFonts w:ascii="Times New Roman" w:hAnsi="Times New Roman" w:cs="Times New Roman"/>
                <w:sz w:val="24"/>
                <w:szCs w:val="24"/>
              </w:rPr>
              <w:t>Repeating the primary key value to insert data</w:t>
            </w:r>
          </w:p>
        </w:tc>
        <w:tc>
          <w:tcPr>
            <w:tcW w:w="2471" w:type="dxa"/>
          </w:tcPr>
          <w:p w:rsidR="005439BE" w:rsidRDefault="005439BE" w:rsidP="00EE57CA">
            <w:pPr>
              <w:rPr>
                <w:rFonts w:ascii="Times New Roman" w:hAnsi="Times New Roman" w:cs="Times New Roman"/>
                <w:sz w:val="24"/>
                <w:szCs w:val="24"/>
              </w:rPr>
            </w:pPr>
            <w:r>
              <w:rPr>
                <w:rFonts w:ascii="Times New Roman" w:hAnsi="Times New Roman" w:cs="Times New Roman"/>
                <w:sz w:val="24"/>
                <w:szCs w:val="24"/>
              </w:rPr>
              <w:t>Error must be displayed</w:t>
            </w:r>
          </w:p>
        </w:tc>
        <w:tc>
          <w:tcPr>
            <w:tcW w:w="2399" w:type="dxa"/>
          </w:tcPr>
          <w:p w:rsidR="005439BE" w:rsidRDefault="005439BE" w:rsidP="00EE57CA">
            <w:pPr>
              <w:rPr>
                <w:rFonts w:ascii="Times New Roman" w:hAnsi="Times New Roman" w:cs="Times New Roman"/>
                <w:sz w:val="24"/>
                <w:szCs w:val="24"/>
              </w:rPr>
            </w:pPr>
          </w:p>
          <w:p w:rsidR="005439BE" w:rsidRDefault="005439BE" w:rsidP="00EE57CA">
            <w:pPr>
              <w:rPr>
                <w:rFonts w:ascii="Times New Roman" w:hAnsi="Times New Roman" w:cs="Times New Roman"/>
                <w:sz w:val="24"/>
                <w:szCs w:val="24"/>
              </w:rPr>
            </w:pPr>
          </w:p>
          <w:p w:rsidR="005439BE" w:rsidRDefault="005439BE" w:rsidP="00EE57CA">
            <w:pPr>
              <w:rPr>
                <w:rFonts w:ascii="Times New Roman" w:hAnsi="Times New Roman" w:cs="Times New Roman"/>
                <w:sz w:val="24"/>
                <w:szCs w:val="24"/>
              </w:rPr>
            </w:pPr>
          </w:p>
        </w:tc>
      </w:tr>
      <w:tr w:rsidR="005439BE" w:rsidTr="00EE57CA">
        <w:tc>
          <w:tcPr>
            <w:tcW w:w="1278" w:type="dxa"/>
          </w:tcPr>
          <w:p w:rsidR="005439BE" w:rsidRDefault="005439BE" w:rsidP="00EE57CA">
            <w:pPr>
              <w:jc w:val="center"/>
              <w:rPr>
                <w:rFonts w:ascii="Times New Roman" w:hAnsi="Times New Roman" w:cs="Times New Roman"/>
                <w:sz w:val="24"/>
                <w:szCs w:val="24"/>
              </w:rPr>
            </w:pPr>
            <w:r>
              <w:rPr>
                <w:rFonts w:ascii="Times New Roman" w:hAnsi="Times New Roman" w:cs="Times New Roman"/>
                <w:sz w:val="24"/>
                <w:szCs w:val="24"/>
              </w:rPr>
              <w:t>TC_04</w:t>
            </w:r>
          </w:p>
        </w:tc>
        <w:tc>
          <w:tcPr>
            <w:tcW w:w="3428" w:type="dxa"/>
          </w:tcPr>
          <w:p w:rsidR="005439BE" w:rsidRDefault="005439BE" w:rsidP="00EE57CA">
            <w:pPr>
              <w:rPr>
                <w:rFonts w:ascii="Times New Roman" w:hAnsi="Times New Roman" w:cs="Times New Roman"/>
                <w:sz w:val="24"/>
                <w:szCs w:val="24"/>
              </w:rPr>
            </w:pPr>
            <w:r>
              <w:rPr>
                <w:rFonts w:ascii="Times New Roman" w:hAnsi="Times New Roman" w:cs="Times New Roman"/>
                <w:sz w:val="24"/>
                <w:szCs w:val="24"/>
              </w:rPr>
              <w:t>Entering a value for foreign key which is absent in parent table</w:t>
            </w:r>
          </w:p>
        </w:tc>
        <w:tc>
          <w:tcPr>
            <w:tcW w:w="2471" w:type="dxa"/>
          </w:tcPr>
          <w:p w:rsidR="005439BE" w:rsidRDefault="005439BE" w:rsidP="00EE57CA">
            <w:pPr>
              <w:rPr>
                <w:rFonts w:ascii="Times New Roman" w:hAnsi="Times New Roman" w:cs="Times New Roman"/>
                <w:sz w:val="24"/>
                <w:szCs w:val="24"/>
              </w:rPr>
            </w:pPr>
            <w:r>
              <w:rPr>
                <w:rFonts w:ascii="Times New Roman" w:hAnsi="Times New Roman" w:cs="Times New Roman"/>
                <w:sz w:val="24"/>
                <w:szCs w:val="24"/>
              </w:rPr>
              <w:t>Error must be displayed</w:t>
            </w:r>
          </w:p>
        </w:tc>
        <w:tc>
          <w:tcPr>
            <w:tcW w:w="2399" w:type="dxa"/>
          </w:tcPr>
          <w:p w:rsidR="005439BE" w:rsidRDefault="005439BE" w:rsidP="00EE57CA">
            <w:pPr>
              <w:rPr>
                <w:rFonts w:ascii="Times New Roman" w:hAnsi="Times New Roman" w:cs="Times New Roman"/>
                <w:sz w:val="24"/>
                <w:szCs w:val="24"/>
              </w:rPr>
            </w:pPr>
          </w:p>
          <w:p w:rsidR="005439BE" w:rsidRDefault="005439BE" w:rsidP="00EE57CA">
            <w:pPr>
              <w:rPr>
                <w:rFonts w:ascii="Times New Roman" w:hAnsi="Times New Roman" w:cs="Times New Roman"/>
                <w:sz w:val="24"/>
                <w:szCs w:val="24"/>
              </w:rPr>
            </w:pPr>
          </w:p>
        </w:tc>
      </w:tr>
      <w:tr w:rsidR="005439BE" w:rsidTr="00EE57CA">
        <w:tc>
          <w:tcPr>
            <w:tcW w:w="1278" w:type="dxa"/>
          </w:tcPr>
          <w:p w:rsidR="005439BE" w:rsidRDefault="005439BE" w:rsidP="00EE57CA">
            <w:pPr>
              <w:jc w:val="center"/>
              <w:rPr>
                <w:rFonts w:ascii="Times New Roman" w:hAnsi="Times New Roman" w:cs="Times New Roman"/>
                <w:sz w:val="24"/>
                <w:szCs w:val="24"/>
              </w:rPr>
            </w:pPr>
            <w:r>
              <w:rPr>
                <w:rFonts w:ascii="Times New Roman" w:hAnsi="Times New Roman" w:cs="Times New Roman"/>
                <w:sz w:val="24"/>
                <w:szCs w:val="24"/>
              </w:rPr>
              <w:t>TC_05</w:t>
            </w:r>
          </w:p>
        </w:tc>
        <w:tc>
          <w:tcPr>
            <w:tcW w:w="3428" w:type="dxa"/>
          </w:tcPr>
          <w:p w:rsidR="005439BE" w:rsidRDefault="005439BE" w:rsidP="00EE57CA">
            <w:pPr>
              <w:rPr>
                <w:rFonts w:ascii="Times New Roman" w:hAnsi="Times New Roman" w:cs="Times New Roman"/>
                <w:sz w:val="24"/>
                <w:szCs w:val="24"/>
              </w:rPr>
            </w:pPr>
            <w:r>
              <w:rPr>
                <w:rFonts w:ascii="Times New Roman" w:hAnsi="Times New Roman" w:cs="Times New Roman"/>
                <w:sz w:val="24"/>
                <w:szCs w:val="24"/>
              </w:rPr>
              <w:t xml:space="preserve">Table name given with space or </w:t>
            </w:r>
            <w:proofErr w:type="spellStart"/>
            <w:r>
              <w:rPr>
                <w:rFonts w:ascii="Times New Roman" w:hAnsi="Times New Roman" w:cs="Times New Roman"/>
                <w:sz w:val="24"/>
                <w:szCs w:val="24"/>
              </w:rPr>
              <w:t>exisiting</w:t>
            </w:r>
            <w:proofErr w:type="spellEnd"/>
            <w:r>
              <w:rPr>
                <w:rFonts w:ascii="Times New Roman" w:hAnsi="Times New Roman" w:cs="Times New Roman"/>
                <w:sz w:val="24"/>
                <w:szCs w:val="24"/>
              </w:rPr>
              <w:t xml:space="preserve"> name</w:t>
            </w:r>
          </w:p>
        </w:tc>
        <w:tc>
          <w:tcPr>
            <w:tcW w:w="2471" w:type="dxa"/>
          </w:tcPr>
          <w:p w:rsidR="005439BE" w:rsidRDefault="005439BE" w:rsidP="00EE57CA">
            <w:pPr>
              <w:rPr>
                <w:rFonts w:ascii="Times New Roman" w:hAnsi="Times New Roman" w:cs="Times New Roman"/>
                <w:sz w:val="24"/>
                <w:szCs w:val="24"/>
              </w:rPr>
            </w:pPr>
            <w:r>
              <w:rPr>
                <w:rFonts w:ascii="Times New Roman" w:hAnsi="Times New Roman" w:cs="Times New Roman"/>
                <w:sz w:val="24"/>
                <w:szCs w:val="24"/>
              </w:rPr>
              <w:t>Adequate Error must be displayed</w:t>
            </w:r>
          </w:p>
        </w:tc>
        <w:tc>
          <w:tcPr>
            <w:tcW w:w="2399" w:type="dxa"/>
          </w:tcPr>
          <w:p w:rsidR="005439BE" w:rsidRDefault="005439BE" w:rsidP="00EE57CA">
            <w:pPr>
              <w:rPr>
                <w:rFonts w:ascii="Times New Roman" w:hAnsi="Times New Roman" w:cs="Times New Roman"/>
                <w:sz w:val="24"/>
                <w:szCs w:val="24"/>
              </w:rPr>
            </w:pPr>
          </w:p>
          <w:p w:rsidR="005439BE" w:rsidRDefault="005439BE" w:rsidP="00EE57CA">
            <w:pPr>
              <w:rPr>
                <w:rFonts w:ascii="Times New Roman" w:hAnsi="Times New Roman" w:cs="Times New Roman"/>
                <w:sz w:val="24"/>
                <w:szCs w:val="24"/>
              </w:rPr>
            </w:pPr>
          </w:p>
          <w:p w:rsidR="005439BE" w:rsidRDefault="005439BE" w:rsidP="00EE57CA">
            <w:pPr>
              <w:rPr>
                <w:rFonts w:ascii="Times New Roman" w:hAnsi="Times New Roman" w:cs="Times New Roman"/>
                <w:sz w:val="24"/>
                <w:szCs w:val="24"/>
              </w:rPr>
            </w:pPr>
          </w:p>
        </w:tc>
      </w:tr>
      <w:tr w:rsidR="005439BE" w:rsidTr="00EE57CA">
        <w:tc>
          <w:tcPr>
            <w:tcW w:w="1278" w:type="dxa"/>
          </w:tcPr>
          <w:p w:rsidR="005439BE" w:rsidRDefault="005439BE" w:rsidP="00EE57CA">
            <w:pPr>
              <w:jc w:val="center"/>
              <w:rPr>
                <w:rFonts w:ascii="Times New Roman" w:hAnsi="Times New Roman" w:cs="Times New Roman"/>
                <w:sz w:val="24"/>
                <w:szCs w:val="24"/>
              </w:rPr>
            </w:pPr>
            <w:r>
              <w:rPr>
                <w:rFonts w:ascii="Times New Roman" w:hAnsi="Times New Roman" w:cs="Times New Roman"/>
                <w:sz w:val="24"/>
                <w:szCs w:val="24"/>
              </w:rPr>
              <w:t>TC_06</w:t>
            </w:r>
          </w:p>
        </w:tc>
        <w:tc>
          <w:tcPr>
            <w:tcW w:w="3428" w:type="dxa"/>
          </w:tcPr>
          <w:p w:rsidR="005439BE" w:rsidRDefault="005439BE" w:rsidP="00EE57CA">
            <w:pPr>
              <w:rPr>
                <w:rFonts w:ascii="Times New Roman" w:hAnsi="Times New Roman" w:cs="Times New Roman"/>
                <w:sz w:val="24"/>
                <w:szCs w:val="24"/>
              </w:rPr>
            </w:pPr>
            <w:r>
              <w:rPr>
                <w:rFonts w:ascii="Times New Roman" w:hAnsi="Times New Roman" w:cs="Times New Roman"/>
                <w:sz w:val="24"/>
                <w:szCs w:val="24"/>
              </w:rPr>
              <w:t xml:space="preserve">While altering if data with another </w:t>
            </w:r>
            <w:proofErr w:type="spellStart"/>
            <w:r>
              <w:rPr>
                <w:rFonts w:ascii="Times New Roman" w:hAnsi="Times New Roman" w:cs="Times New Roman"/>
                <w:sz w:val="24"/>
                <w:szCs w:val="24"/>
              </w:rPr>
              <w:t>datatype</w:t>
            </w:r>
            <w:proofErr w:type="spellEnd"/>
            <w:r>
              <w:rPr>
                <w:rFonts w:ascii="Times New Roman" w:hAnsi="Times New Roman" w:cs="Times New Roman"/>
                <w:sz w:val="24"/>
                <w:szCs w:val="24"/>
              </w:rPr>
              <w:t xml:space="preserve"> already present in table.</w:t>
            </w:r>
          </w:p>
        </w:tc>
        <w:tc>
          <w:tcPr>
            <w:tcW w:w="2471" w:type="dxa"/>
          </w:tcPr>
          <w:p w:rsidR="005439BE" w:rsidRDefault="005439BE" w:rsidP="00EE57CA">
            <w:pPr>
              <w:rPr>
                <w:rFonts w:ascii="Times New Roman" w:hAnsi="Times New Roman" w:cs="Times New Roman"/>
                <w:sz w:val="24"/>
                <w:szCs w:val="24"/>
              </w:rPr>
            </w:pPr>
            <w:r>
              <w:rPr>
                <w:rFonts w:ascii="Times New Roman" w:hAnsi="Times New Roman" w:cs="Times New Roman"/>
                <w:sz w:val="24"/>
                <w:szCs w:val="24"/>
              </w:rPr>
              <w:t xml:space="preserve">Error must be displayed regarding </w:t>
            </w:r>
            <w:proofErr w:type="spellStart"/>
            <w:r>
              <w:rPr>
                <w:rFonts w:ascii="Times New Roman" w:hAnsi="Times New Roman" w:cs="Times New Roman"/>
                <w:sz w:val="24"/>
                <w:szCs w:val="24"/>
              </w:rPr>
              <w:t>datatype</w:t>
            </w:r>
            <w:proofErr w:type="spellEnd"/>
            <w:r>
              <w:rPr>
                <w:rFonts w:ascii="Times New Roman" w:hAnsi="Times New Roman" w:cs="Times New Roman"/>
                <w:sz w:val="24"/>
                <w:szCs w:val="24"/>
              </w:rPr>
              <w:t>.</w:t>
            </w:r>
          </w:p>
        </w:tc>
        <w:tc>
          <w:tcPr>
            <w:tcW w:w="2399" w:type="dxa"/>
          </w:tcPr>
          <w:p w:rsidR="005439BE" w:rsidRDefault="005439BE" w:rsidP="00EE57CA">
            <w:pPr>
              <w:rPr>
                <w:rFonts w:ascii="Times New Roman" w:hAnsi="Times New Roman" w:cs="Times New Roman"/>
                <w:sz w:val="24"/>
                <w:szCs w:val="24"/>
              </w:rPr>
            </w:pPr>
          </w:p>
          <w:p w:rsidR="005439BE" w:rsidRDefault="005439BE" w:rsidP="00EE57CA">
            <w:pPr>
              <w:rPr>
                <w:rFonts w:ascii="Times New Roman" w:hAnsi="Times New Roman" w:cs="Times New Roman"/>
                <w:sz w:val="24"/>
                <w:szCs w:val="24"/>
              </w:rPr>
            </w:pPr>
          </w:p>
          <w:p w:rsidR="005439BE" w:rsidRDefault="005439BE" w:rsidP="00EE57CA">
            <w:pPr>
              <w:rPr>
                <w:rFonts w:ascii="Times New Roman" w:hAnsi="Times New Roman" w:cs="Times New Roman"/>
                <w:sz w:val="24"/>
                <w:szCs w:val="24"/>
              </w:rPr>
            </w:pPr>
          </w:p>
        </w:tc>
      </w:tr>
    </w:tbl>
    <w:p w:rsidR="005439BE" w:rsidRPr="0037273A" w:rsidRDefault="005439BE" w:rsidP="005439BE">
      <w:pPr>
        <w:pStyle w:val="ListParagraph"/>
        <w:spacing w:line="240" w:lineRule="auto"/>
        <w:rPr>
          <w:rFonts w:ascii="Times New Roman" w:hAnsi="Times New Roman" w:cs="Times New Roman"/>
          <w:sz w:val="24"/>
          <w:szCs w:val="24"/>
        </w:rPr>
      </w:pPr>
    </w:p>
    <w:p w:rsidR="00CD5D8E" w:rsidRPr="003A6D3B" w:rsidRDefault="00CD5D8E" w:rsidP="00CD5D8E">
      <w:pPr>
        <w:spacing w:line="240" w:lineRule="auto"/>
        <w:rPr>
          <w:rFonts w:ascii="Times New Roman" w:hAnsi="Times New Roman" w:cs="Times New Roman"/>
          <w:b/>
          <w:sz w:val="24"/>
          <w:szCs w:val="24"/>
        </w:rPr>
      </w:pPr>
      <w:r w:rsidRPr="003A6D3B">
        <w:rPr>
          <w:rFonts w:ascii="Times New Roman" w:hAnsi="Times New Roman" w:cs="Times New Roman"/>
          <w:b/>
          <w:sz w:val="24"/>
          <w:szCs w:val="24"/>
        </w:rPr>
        <w:t>Theory:-</w:t>
      </w:r>
    </w:p>
    <w:p w:rsidR="00B621CF" w:rsidRPr="003A6D3B" w:rsidRDefault="00B621CF" w:rsidP="0075789A">
      <w:pPr>
        <w:pStyle w:val="ListParagraph"/>
        <w:spacing w:line="360" w:lineRule="auto"/>
        <w:jc w:val="both"/>
        <w:rPr>
          <w:rFonts w:ascii="Times New Roman" w:hAnsi="Times New Roman" w:cs="Times New Roman"/>
          <w:sz w:val="24"/>
          <w:szCs w:val="24"/>
        </w:rPr>
      </w:pPr>
      <w:proofErr w:type="gramStart"/>
      <w:r w:rsidRPr="003A6D3B">
        <w:rPr>
          <w:rFonts w:ascii="Times New Roman" w:hAnsi="Times New Roman" w:cs="Times New Roman"/>
          <w:b/>
          <w:sz w:val="24"/>
          <w:szCs w:val="24"/>
        </w:rPr>
        <w:t>Two Tier Architecture</w:t>
      </w:r>
      <w:r w:rsidR="005F5124" w:rsidRPr="003A6D3B">
        <w:rPr>
          <w:rFonts w:ascii="Times New Roman" w:hAnsi="Times New Roman" w:cs="Times New Roman"/>
          <w:b/>
          <w:sz w:val="24"/>
          <w:szCs w:val="24"/>
        </w:rPr>
        <w:t>:</w:t>
      </w:r>
      <w:proofErr w:type="gramEnd"/>
      <w:r w:rsidRPr="003A6D3B">
        <w:rPr>
          <w:rFonts w:ascii="Verdana" w:eastAsiaTheme="minorHAnsi" w:hAnsi="Verdana"/>
          <w:sz w:val="24"/>
          <w:szCs w:val="24"/>
        </w:rPr>
        <w:t xml:space="preserve"> </w:t>
      </w:r>
      <w:r w:rsidRPr="003A6D3B">
        <w:rPr>
          <w:rFonts w:ascii="Times New Roman" w:hAnsi="Times New Roman" w:cs="Times New Roman"/>
          <w:sz w:val="24"/>
          <w:szCs w:val="24"/>
        </w:rPr>
        <w:t>This architecture is also called Client-Server architecture because of the two components: The client that runs the application and the server that handles the database back-end. The client handles the UI and the BL and the server handles the DB. When the client starts, it establishes a connection to the server and communicates as needed with the server while running the client. The client computer usually can’t see the database directly and can only access the data by starting the client. This means that the data on the server is much more secure. Now users are unable to change or delete data unless they have specific user rights to do so.</w:t>
      </w:r>
    </w:p>
    <w:p w:rsidR="0075789A" w:rsidRPr="003A6D3B" w:rsidRDefault="0075789A" w:rsidP="0075789A">
      <w:pPr>
        <w:pStyle w:val="ListParagraph"/>
        <w:spacing w:line="360" w:lineRule="auto"/>
        <w:jc w:val="both"/>
        <w:rPr>
          <w:rFonts w:ascii="Times New Roman" w:hAnsi="Times New Roman" w:cs="Times New Roman"/>
          <w:sz w:val="24"/>
          <w:szCs w:val="24"/>
        </w:rPr>
      </w:pPr>
    </w:p>
    <w:p w:rsidR="00B621CF" w:rsidRDefault="00B621CF" w:rsidP="003A6D3B">
      <w:pPr>
        <w:spacing w:line="360" w:lineRule="auto"/>
        <w:jc w:val="center"/>
        <w:rPr>
          <w:rFonts w:ascii="Times New Roman" w:hAnsi="Times New Roman" w:cs="Times New Roman"/>
          <w:b/>
          <w:sz w:val="28"/>
          <w:szCs w:val="28"/>
        </w:rPr>
      </w:pPr>
      <w:r>
        <w:rPr>
          <w:noProof/>
        </w:rPr>
        <w:lastRenderedPageBreak/>
        <w:drawing>
          <wp:inline distT="0" distB="0" distL="0" distR="0">
            <wp:extent cx="3189191" cy="2629869"/>
            <wp:effectExtent l="19050" t="0" r="0" b="0"/>
            <wp:docPr id="12" name="Picture 12" descr="Tie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ier 2"/>
                    <pic:cNvPicPr>
                      <a:picLocks noChangeAspect="1" noChangeArrowheads="1"/>
                    </pic:cNvPicPr>
                  </pic:nvPicPr>
                  <pic:blipFill>
                    <a:blip r:embed="rId11" cstate="print"/>
                    <a:srcRect/>
                    <a:stretch>
                      <a:fillRect/>
                    </a:stretch>
                  </pic:blipFill>
                  <pic:spPr bwMode="auto">
                    <a:xfrm>
                      <a:off x="0" y="0"/>
                      <a:ext cx="3194270" cy="2634057"/>
                    </a:xfrm>
                    <a:prstGeom prst="rect">
                      <a:avLst/>
                    </a:prstGeom>
                    <a:noFill/>
                    <a:ln w="9525">
                      <a:noFill/>
                      <a:miter lim="800000"/>
                      <a:headEnd/>
                      <a:tailEnd/>
                    </a:ln>
                  </pic:spPr>
                </pic:pic>
              </a:graphicData>
            </a:graphic>
          </wp:inline>
        </w:drawing>
      </w:r>
    </w:p>
    <w:p w:rsidR="005F5124" w:rsidRDefault="00076B4E" w:rsidP="005F5124">
      <w:pPr>
        <w:spacing w:line="240" w:lineRule="auto"/>
        <w:ind w:left="90"/>
        <w:jc w:val="center"/>
        <w:rPr>
          <w:rFonts w:ascii="Times New Roman" w:hAnsi="Times New Roman" w:cs="Times New Roman"/>
          <w:b/>
          <w:sz w:val="24"/>
          <w:szCs w:val="24"/>
        </w:rPr>
      </w:pPr>
      <w:r>
        <w:rPr>
          <w:rFonts w:ascii="Times New Roman" w:hAnsi="Times New Roman" w:cs="Times New Roman"/>
          <w:b/>
          <w:sz w:val="24"/>
          <w:szCs w:val="24"/>
        </w:rPr>
        <w:t>Figure:-Two Tier Architecture [1]</w:t>
      </w:r>
    </w:p>
    <w:p w:rsidR="00E029D1" w:rsidRDefault="00E029D1" w:rsidP="005E6558">
      <w:pPr>
        <w:autoSpaceDE w:val="0"/>
        <w:autoSpaceDN w:val="0"/>
        <w:adjustRightInd w:val="0"/>
        <w:spacing w:after="0" w:line="240" w:lineRule="auto"/>
        <w:rPr>
          <w:rFonts w:ascii="Times New Roman" w:hAnsi="Times New Roman" w:cs="Times New Roman"/>
          <w:b/>
          <w:bCs/>
          <w:sz w:val="28"/>
          <w:szCs w:val="28"/>
        </w:rPr>
      </w:pPr>
    </w:p>
    <w:p w:rsidR="005E6558" w:rsidRPr="003A6D3B" w:rsidRDefault="005E6558" w:rsidP="005E6558">
      <w:pPr>
        <w:autoSpaceDE w:val="0"/>
        <w:autoSpaceDN w:val="0"/>
        <w:adjustRightInd w:val="0"/>
        <w:spacing w:after="0" w:line="240" w:lineRule="auto"/>
        <w:rPr>
          <w:rFonts w:ascii="Times New Roman" w:hAnsi="Times New Roman" w:cs="Times New Roman"/>
          <w:b/>
          <w:bCs/>
          <w:sz w:val="24"/>
          <w:szCs w:val="24"/>
        </w:rPr>
      </w:pPr>
      <w:r w:rsidRPr="003A6D3B">
        <w:rPr>
          <w:rFonts w:ascii="Times New Roman" w:hAnsi="Times New Roman" w:cs="Times New Roman"/>
          <w:b/>
          <w:bCs/>
          <w:sz w:val="24"/>
          <w:szCs w:val="24"/>
        </w:rPr>
        <w:t>Data Definition Language</w:t>
      </w:r>
    </w:p>
    <w:p w:rsidR="001550DB" w:rsidRPr="003A6D3B" w:rsidRDefault="001550DB" w:rsidP="005E6558">
      <w:pPr>
        <w:autoSpaceDE w:val="0"/>
        <w:autoSpaceDN w:val="0"/>
        <w:adjustRightInd w:val="0"/>
        <w:spacing w:after="0" w:line="240" w:lineRule="auto"/>
        <w:rPr>
          <w:rFonts w:ascii="Times New Roman" w:hAnsi="Times New Roman" w:cs="Times New Roman"/>
          <w:b/>
          <w:bCs/>
          <w:sz w:val="24"/>
          <w:szCs w:val="24"/>
        </w:rPr>
      </w:pPr>
    </w:p>
    <w:p w:rsidR="005E6558" w:rsidRDefault="001550DB" w:rsidP="003A6D3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DDL </w:t>
      </w:r>
      <w:r w:rsidR="005E6558">
        <w:rPr>
          <w:rFonts w:ascii="Times New Roman" w:hAnsi="Times New Roman" w:cs="Times New Roman"/>
          <w:sz w:val="24"/>
          <w:szCs w:val="24"/>
        </w:rPr>
        <w:t xml:space="preserve">(Data Definition Language) </w:t>
      </w:r>
      <w:r>
        <w:rPr>
          <w:rFonts w:ascii="Times New Roman" w:hAnsi="Times New Roman" w:cs="Times New Roman"/>
          <w:sz w:val="24"/>
          <w:szCs w:val="24"/>
        </w:rPr>
        <w:t xml:space="preserve">is </w:t>
      </w:r>
      <w:proofErr w:type="gramStart"/>
      <w:r>
        <w:rPr>
          <w:rFonts w:ascii="Times New Roman" w:hAnsi="Times New Roman" w:cs="Times New Roman"/>
          <w:sz w:val="24"/>
          <w:szCs w:val="24"/>
        </w:rPr>
        <w:t xml:space="preserve">one of the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Language which deals with queries related to definition of data</w:t>
      </w:r>
      <w:proofErr w:type="gramEnd"/>
      <w:r>
        <w:rPr>
          <w:rFonts w:ascii="Times New Roman" w:hAnsi="Times New Roman" w:cs="Times New Roman"/>
          <w:sz w:val="24"/>
          <w:szCs w:val="24"/>
        </w:rPr>
        <w:t>.</w:t>
      </w:r>
      <w:r w:rsidR="00B367AB">
        <w:rPr>
          <w:rFonts w:ascii="Times New Roman" w:hAnsi="Times New Roman" w:cs="Times New Roman"/>
          <w:sz w:val="24"/>
          <w:szCs w:val="24"/>
        </w:rPr>
        <w:t xml:space="preserve"> </w:t>
      </w:r>
      <w:r>
        <w:rPr>
          <w:rFonts w:ascii="Times New Roman" w:hAnsi="Times New Roman" w:cs="Times New Roman"/>
          <w:sz w:val="24"/>
          <w:szCs w:val="24"/>
        </w:rPr>
        <w:t xml:space="preserve">Commands </w:t>
      </w:r>
      <w:r w:rsidR="005E6558">
        <w:rPr>
          <w:rFonts w:ascii="Times New Roman" w:hAnsi="Times New Roman" w:cs="Times New Roman"/>
          <w:sz w:val="24"/>
          <w:szCs w:val="24"/>
        </w:rPr>
        <w:t>are used to create, delete, or change the objects of a database.</w:t>
      </w:r>
    </w:p>
    <w:p w:rsidR="00B367AB" w:rsidRDefault="000E1DB4" w:rsidP="003A6D3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DDL deals with structure or schema of a table.</w:t>
      </w:r>
      <w:r w:rsidR="000E4B9D">
        <w:rPr>
          <w:rFonts w:ascii="Times New Roman" w:hAnsi="Times New Roman" w:cs="Times New Roman"/>
          <w:sz w:val="24"/>
          <w:szCs w:val="24"/>
        </w:rPr>
        <w:t xml:space="preserve"> Database </w:t>
      </w:r>
      <w:proofErr w:type="gramStart"/>
      <w:r w:rsidR="000E4B9D">
        <w:rPr>
          <w:rFonts w:ascii="Times New Roman" w:hAnsi="Times New Roman" w:cs="Times New Roman"/>
          <w:sz w:val="24"/>
          <w:szCs w:val="24"/>
        </w:rPr>
        <w:t>administrator generally work</w:t>
      </w:r>
      <w:proofErr w:type="gramEnd"/>
      <w:r w:rsidR="000E4B9D">
        <w:rPr>
          <w:rFonts w:ascii="Times New Roman" w:hAnsi="Times New Roman" w:cs="Times New Roman"/>
          <w:sz w:val="24"/>
          <w:szCs w:val="24"/>
        </w:rPr>
        <w:t xml:space="preserve"> with DDL commands.</w:t>
      </w:r>
    </w:p>
    <w:p w:rsidR="00B367AB" w:rsidRDefault="00B367AB" w:rsidP="003A6D3B">
      <w:pPr>
        <w:autoSpaceDE w:val="0"/>
        <w:autoSpaceDN w:val="0"/>
        <w:adjustRightInd w:val="0"/>
        <w:spacing w:after="0" w:line="360" w:lineRule="auto"/>
        <w:jc w:val="both"/>
        <w:rPr>
          <w:rFonts w:ascii="Times New Roman" w:hAnsi="Times New Roman" w:cs="Times New Roman"/>
          <w:sz w:val="24"/>
          <w:szCs w:val="24"/>
        </w:rPr>
      </w:pPr>
    </w:p>
    <w:p w:rsidR="00B367AB" w:rsidRDefault="00B367AB" w:rsidP="003A6D3B">
      <w:pPr>
        <w:autoSpaceDE w:val="0"/>
        <w:autoSpaceDN w:val="0"/>
        <w:adjustRightInd w:val="0"/>
        <w:spacing w:after="0" w:line="360" w:lineRule="auto"/>
        <w:ind w:left="270"/>
        <w:jc w:val="both"/>
        <w:rPr>
          <w:rFonts w:ascii="Times New Roman" w:hAnsi="Times New Roman" w:cs="Times New Roman"/>
          <w:sz w:val="24"/>
          <w:szCs w:val="24"/>
        </w:rPr>
      </w:pPr>
      <w:r>
        <w:rPr>
          <w:rFonts w:ascii="Times New Roman" w:hAnsi="Times New Roman" w:cs="Times New Roman"/>
          <w:sz w:val="24"/>
          <w:szCs w:val="24"/>
        </w:rPr>
        <w:t>DDL Commands</w:t>
      </w:r>
      <w:r w:rsidR="00450CA1">
        <w:rPr>
          <w:rFonts w:ascii="Times New Roman" w:hAnsi="Times New Roman" w:cs="Times New Roman"/>
          <w:sz w:val="24"/>
          <w:szCs w:val="24"/>
        </w:rPr>
        <w:t>: -</w:t>
      </w:r>
      <w:r>
        <w:rPr>
          <w:rFonts w:ascii="Times New Roman" w:hAnsi="Times New Roman" w:cs="Times New Roman"/>
          <w:sz w:val="24"/>
          <w:szCs w:val="24"/>
        </w:rPr>
        <w:t xml:space="preserve"> For Database, Table, View, Index, Procedure and Functions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Objects)</w:t>
      </w:r>
    </w:p>
    <w:p w:rsidR="00B367AB" w:rsidRDefault="00B367AB" w:rsidP="003A6D3B">
      <w:pPr>
        <w:autoSpaceDE w:val="0"/>
        <w:autoSpaceDN w:val="0"/>
        <w:adjustRightInd w:val="0"/>
        <w:spacing w:after="0" w:line="360" w:lineRule="auto"/>
        <w:jc w:val="both"/>
        <w:rPr>
          <w:rFonts w:ascii="Times New Roman" w:hAnsi="Times New Roman" w:cs="Times New Roman"/>
          <w:sz w:val="24"/>
          <w:szCs w:val="24"/>
        </w:rPr>
      </w:pPr>
    </w:p>
    <w:p w:rsidR="005E6558" w:rsidRDefault="00B367AB" w:rsidP="0061145C">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9749B7">
        <w:rPr>
          <w:rFonts w:ascii="Times New Roman" w:hAnsi="Times New Roman" w:cs="Times New Roman"/>
          <w:b/>
          <w:sz w:val="24"/>
          <w:szCs w:val="24"/>
        </w:rPr>
        <w:t>Create</w:t>
      </w:r>
      <w:r w:rsidRPr="009749B7">
        <w:rPr>
          <w:rFonts w:ascii="Times New Roman" w:hAnsi="Times New Roman" w:cs="Times New Roman"/>
          <w:sz w:val="24"/>
          <w:szCs w:val="24"/>
        </w:rPr>
        <w:tab/>
      </w:r>
      <w:r w:rsidR="005E6558" w:rsidRPr="009749B7">
        <w:rPr>
          <w:rFonts w:ascii="Times New Roman" w:hAnsi="Times New Roman" w:cs="Times New Roman"/>
          <w:sz w:val="24"/>
          <w:szCs w:val="24"/>
        </w:rPr>
        <w:t xml:space="preserve">- </w:t>
      </w:r>
      <w:r w:rsidR="000E4B9D">
        <w:rPr>
          <w:rFonts w:ascii="Times New Roman" w:hAnsi="Times New Roman" w:cs="Times New Roman"/>
          <w:sz w:val="24"/>
          <w:szCs w:val="24"/>
        </w:rPr>
        <w:t>U</w:t>
      </w:r>
      <w:r w:rsidR="005E6558" w:rsidRPr="009749B7">
        <w:rPr>
          <w:rFonts w:ascii="Times New Roman" w:hAnsi="Times New Roman" w:cs="Times New Roman"/>
          <w:sz w:val="24"/>
          <w:szCs w:val="24"/>
        </w:rPr>
        <w:t>sed to create a table.</w:t>
      </w:r>
    </w:p>
    <w:p w:rsidR="000E4B9D" w:rsidRPr="009749B7" w:rsidRDefault="000E4B9D" w:rsidP="0061145C">
      <w:pPr>
        <w:pStyle w:val="ListParagraph"/>
        <w:numPr>
          <w:ilvl w:val="0"/>
          <w:numId w:val="1"/>
        </w:numPr>
        <w:spacing w:line="360" w:lineRule="auto"/>
        <w:jc w:val="both"/>
        <w:rPr>
          <w:rFonts w:ascii="Times New Roman" w:hAnsi="Times New Roman" w:cs="Times New Roman"/>
          <w:sz w:val="24"/>
          <w:szCs w:val="24"/>
        </w:rPr>
      </w:pPr>
      <w:r w:rsidRPr="009749B7">
        <w:rPr>
          <w:rFonts w:ascii="Times New Roman" w:hAnsi="Times New Roman" w:cs="Times New Roman"/>
          <w:b/>
          <w:sz w:val="24"/>
          <w:szCs w:val="24"/>
        </w:rPr>
        <w:t>Describe</w:t>
      </w:r>
      <w:r w:rsidRPr="009749B7">
        <w:rPr>
          <w:rFonts w:ascii="Times New Roman" w:hAnsi="Times New Roman" w:cs="Times New Roman"/>
          <w:sz w:val="24"/>
          <w:szCs w:val="24"/>
        </w:rPr>
        <w:t xml:space="preserve"> - </w:t>
      </w:r>
      <w:r>
        <w:rPr>
          <w:rFonts w:ascii="Times New Roman" w:hAnsi="Times New Roman" w:cs="Times New Roman"/>
          <w:sz w:val="24"/>
          <w:szCs w:val="24"/>
        </w:rPr>
        <w:t>U</w:t>
      </w:r>
      <w:r w:rsidRPr="009749B7">
        <w:rPr>
          <w:rFonts w:ascii="Times New Roman" w:hAnsi="Times New Roman" w:cs="Times New Roman"/>
          <w:sz w:val="24"/>
          <w:szCs w:val="24"/>
        </w:rPr>
        <w:t>sed to view the structure of the table.</w:t>
      </w:r>
    </w:p>
    <w:p w:rsidR="005E6558" w:rsidRPr="009749B7" w:rsidRDefault="00B367AB" w:rsidP="0061145C">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9749B7">
        <w:rPr>
          <w:rFonts w:ascii="Times New Roman" w:hAnsi="Times New Roman" w:cs="Times New Roman"/>
          <w:b/>
          <w:sz w:val="24"/>
          <w:szCs w:val="24"/>
        </w:rPr>
        <w:t>Alter</w:t>
      </w:r>
      <w:r w:rsidRPr="009749B7">
        <w:rPr>
          <w:rFonts w:ascii="Times New Roman" w:hAnsi="Times New Roman" w:cs="Times New Roman"/>
          <w:b/>
          <w:sz w:val="24"/>
          <w:szCs w:val="24"/>
        </w:rPr>
        <w:tab/>
      </w:r>
      <w:r w:rsidR="005E6558" w:rsidRPr="009749B7">
        <w:rPr>
          <w:rFonts w:ascii="Times New Roman" w:hAnsi="Times New Roman" w:cs="Times New Roman"/>
          <w:sz w:val="24"/>
          <w:szCs w:val="24"/>
        </w:rPr>
        <w:t>-</w:t>
      </w:r>
      <w:r w:rsidR="000E4B9D">
        <w:rPr>
          <w:rFonts w:ascii="Times New Roman" w:hAnsi="Times New Roman" w:cs="Times New Roman"/>
          <w:sz w:val="24"/>
          <w:szCs w:val="24"/>
        </w:rPr>
        <w:t>U</w:t>
      </w:r>
      <w:r w:rsidR="005E6558" w:rsidRPr="009749B7">
        <w:rPr>
          <w:rFonts w:ascii="Times New Roman" w:hAnsi="Times New Roman" w:cs="Times New Roman"/>
          <w:sz w:val="24"/>
          <w:szCs w:val="24"/>
        </w:rPr>
        <w:t>sed to add a new column, modify the</w:t>
      </w:r>
      <w:r w:rsidR="000E4B9D">
        <w:rPr>
          <w:rFonts w:ascii="Times New Roman" w:hAnsi="Times New Roman" w:cs="Times New Roman"/>
          <w:sz w:val="24"/>
          <w:szCs w:val="24"/>
        </w:rPr>
        <w:t xml:space="preserve"> existing column definition and</w:t>
      </w:r>
      <w:r w:rsidRPr="009749B7">
        <w:rPr>
          <w:rFonts w:ascii="Times New Roman" w:hAnsi="Times New Roman" w:cs="Times New Roman"/>
          <w:sz w:val="24"/>
          <w:szCs w:val="24"/>
        </w:rPr>
        <w:t xml:space="preserve"> </w:t>
      </w:r>
      <w:r w:rsidR="005E6558" w:rsidRPr="009749B7">
        <w:rPr>
          <w:rFonts w:ascii="Times New Roman" w:hAnsi="Times New Roman" w:cs="Times New Roman"/>
          <w:sz w:val="24"/>
          <w:szCs w:val="24"/>
        </w:rPr>
        <w:t>to</w:t>
      </w:r>
      <w:r w:rsidRPr="009749B7">
        <w:rPr>
          <w:rFonts w:ascii="Times New Roman" w:hAnsi="Times New Roman" w:cs="Times New Roman"/>
          <w:sz w:val="24"/>
          <w:szCs w:val="24"/>
        </w:rPr>
        <w:t xml:space="preserve"> </w:t>
      </w:r>
      <w:r w:rsidR="005E6558" w:rsidRPr="009749B7">
        <w:rPr>
          <w:rFonts w:ascii="Times New Roman" w:hAnsi="Times New Roman" w:cs="Times New Roman"/>
          <w:sz w:val="24"/>
          <w:szCs w:val="24"/>
        </w:rPr>
        <w:t>include or drop integrity constraint.</w:t>
      </w:r>
    </w:p>
    <w:p w:rsidR="00B367AB" w:rsidRPr="009749B7" w:rsidRDefault="00B367AB" w:rsidP="0061145C">
      <w:pPr>
        <w:pStyle w:val="ListParagraph"/>
        <w:numPr>
          <w:ilvl w:val="0"/>
          <w:numId w:val="1"/>
        </w:numPr>
        <w:autoSpaceDE w:val="0"/>
        <w:autoSpaceDN w:val="0"/>
        <w:adjustRightInd w:val="0"/>
        <w:spacing w:after="0" w:line="360" w:lineRule="auto"/>
        <w:jc w:val="both"/>
        <w:rPr>
          <w:rFonts w:ascii="Times New Roman" w:hAnsi="Times New Roman" w:cs="Times New Roman"/>
          <w:b/>
          <w:sz w:val="24"/>
          <w:szCs w:val="24"/>
        </w:rPr>
      </w:pPr>
      <w:r w:rsidRPr="009749B7">
        <w:rPr>
          <w:rFonts w:ascii="Times New Roman" w:hAnsi="Times New Roman" w:cs="Times New Roman"/>
          <w:b/>
          <w:sz w:val="24"/>
          <w:szCs w:val="24"/>
        </w:rPr>
        <w:t xml:space="preserve">Rename- </w:t>
      </w:r>
      <w:r w:rsidR="00450CA1" w:rsidRPr="009749B7">
        <w:rPr>
          <w:rFonts w:ascii="Times New Roman" w:hAnsi="Times New Roman" w:cs="Times New Roman"/>
          <w:sz w:val="24"/>
          <w:szCs w:val="24"/>
        </w:rPr>
        <w:t>Used to Rename Database/Table.</w:t>
      </w:r>
    </w:p>
    <w:p w:rsidR="005E6558" w:rsidRDefault="005E6558" w:rsidP="0061145C">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9749B7">
        <w:rPr>
          <w:rFonts w:ascii="Times New Roman" w:hAnsi="Times New Roman" w:cs="Times New Roman"/>
          <w:b/>
          <w:sz w:val="24"/>
          <w:szCs w:val="24"/>
        </w:rPr>
        <w:t>Truncate</w:t>
      </w:r>
      <w:r w:rsidRPr="009749B7">
        <w:rPr>
          <w:rFonts w:ascii="Times New Roman" w:hAnsi="Times New Roman" w:cs="Times New Roman"/>
          <w:sz w:val="24"/>
          <w:szCs w:val="24"/>
        </w:rPr>
        <w:t xml:space="preserve"> - If there is no further use of records stored in a table and the structure has to be retained,</w:t>
      </w:r>
      <w:r w:rsidR="00870415">
        <w:rPr>
          <w:rFonts w:ascii="Times New Roman" w:hAnsi="Times New Roman" w:cs="Times New Roman"/>
          <w:sz w:val="24"/>
          <w:szCs w:val="24"/>
        </w:rPr>
        <w:t xml:space="preserve"> </w:t>
      </w:r>
      <w:proofErr w:type="gramStart"/>
      <w:r w:rsidRPr="00E029D1">
        <w:rPr>
          <w:rFonts w:ascii="Times New Roman" w:hAnsi="Times New Roman" w:cs="Times New Roman"/>
          <w:sz w:val="24"/>
          <w:szCs w:val="24"/>
        </w:rPr>
        <w:t>then</w:t>
      </w:r>
      <w:proofErr w:type="gramEnd"/>
      <w:r w:rsidRPr="00E029D1">
        <w:rPr>
          <w:rFonts w:ascii="Times New Roman" w:hAnsi="Times New Roman" w:cs="Times New Roman"/>
          <w:sz w:val="24"/>
          <w:szCs w:val="24"/>
        </w:rPr>
        <w:t xml:space="preserve"> t</w:t>
      </w:r>
      <w:r w:rsidR="008876D9" w:rsidRPr="00E029D1">
        <w:rPr>
          <w:rFonts w:ascii="Times New Roman" w:hAnsi="Times New Roman" w:cs="Times New Roman"/>
          <w:sz w:val="24"/>
          <w:szCs w:val="24"/>
        </w:rPr>
        <w:t>he records alone can be deleted. Table structure remains as it</w:t>
      </w:r>
      <w:r w:rsidR="00A12336">
        <w:rPr>
          <w:rFonts w:ascii="Times New Roman" w:hAnsi="Times New Roman" w:cs="Times New Roman"/>
          <w:sz w:val="24"/>
          <w:szCs w:val="24"/>
        </w:rPr>
        <w:t xml:space="preserve"> is</w:t>
      </w:r>
      <w:r w:rsidR="008876D9" w:rsidRPr="00E029D1">
        <w:rPr>
          <w:rFonts w:ascii="Times New Roman" w:hAnsi="Times New Roman" w:cs="Times New Roman"/>
          <w:sz w:val="24"/>
          <w:szCs w:val="24"/>
        </w:rPr>
        <w:t xml:space="preserve"> after truncate command.</w:t>
      </w:r>
    </w:p>
    <w:p w:rsidR="00A12336" w:rsidRPr="00A12336" w:rsidRDefault="00A12336" w:rsidP="0061145C">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A12336">
        <w:rPr>
          <w:rFonts w:ascii="Times New Roman" w:hAnsi="Times New Roman" w:cs="Times New Roman"/>
          <w:b/>
          <w:sz w:val="24"/>
          <w:szCs w:val="24"/>
        </w:rPr>
        <w:t>Drop</w:t>
      </w:r>
      <w:r w:rsidRPr="00A12336">
        <w:rPr>
          <w:rFonts w:ascii="Times New Roman" w:hAnsi="Times New Roman" w:cs="Times New Roman"/>
          <w:sz w:val="24"/>
          <w:szCs w:val="24"/>
        </w:rPr>
        <w:t xml:space="preserve"> – used to delete the table structure. </w:t>
      </w:r>
    </w:p>
    <w:p w:rsidR="00A12336" w:rsidRDefault="00A12336" w:rsidP="003A6D3B">
      <w:pPr>
        <w:pStyle w:val="ListParagraph"/>
        <w:autoSpaceDE w:val="0"/>
        <w:autoSpaceDN w:val="0"/>
        <w:adjustRightInd w:val="0"/>
        <w:spacing w:after="0" w:line="360" w:lineRule="auto"/>
        <w:jc w:val="both"/>
        <w:rPr>
          <w:rFonts w:ascii="Times New Roman" w:hAnsi="Times New Roman" w:cs="Times New Roman"/>
          <w:sz w:val="24"/>
          <w:szCs w:val="24"/>
        </w:rPr>
      </w:pPr>
    </w:p>
    <w:p w:rsidR="005E6558" w:rsidRDefault="005E6558" w:rsidP="003A6D3B">
      <w:pPr>
        <w:autoSpaceDE w:val="0"/>
        <w:autoSpaceDN w:val="0"/>
        <w:adjustRightInd w:val="0"/>
        <w:spacing w:after="0" w:line="360" w:lineRule="auto"/>
        <w:ind w:firstLine="360"/>
        <w:jc w:val="both"/>
        <w:rPr>
          <w:rFonts w:ascii="Times New Roman" w:hAnsi="Times New Roman" w:cs="Times New Roman"/>
          <w:b/>
          <w:bCs/>
          <w:sz w:val="28"/>
          <w:szCs w:val="28"/>
        </w:rPr>
      </w:pPr>
      <w:r w:rsidRPr="00BD067A">
        <w:rPr>
          <w:rFonts w:ascii="Times New Roman" w:hAnsi="Times New Roman" w:cs="Times New Roman"/>
          <w:b/>
          <w:bCs/>
          <w:sz w:val="28"/>
          <w:szCs w:val="28"/>
        </w:rPr>
        <w:t>Table Creation</w:t>
      </w:r>
    </w:p>
    <w:p w:rsidR="00AB7383" w:rsidRPr="00BD067A" w:rsidRDefault="00AB7383" w:rsidP="003A6D3B">
      <w:pPr>
        <w:autoSpaceDE w:val="0"/>
        <w:autoSpaceDN w:val="0"/>
        <w:adjustRightInd w:val="0"/>
        <w:spacing w:after="0" w:line="360" w:lineRule="auto"/>
        <w:ind w:firstLine="360"/>
        <w:jc w:val="both"/>
        <w:rPr>
          <w:rFonts w:ascii="Times New Roman" w:hAnsi="Times New Roman" w:cs="Times New Roman"/>
          <w:b/>
          <w:bCs/>
          <w:sz w:val="28"/>
          <w:szCs w:val="28"/>
        </w:rPr>
      </w:pPr>
    </w:p>
    <w:p w:rsidR="005E6558" w:rsidRDefault="00D0107C" w:rsidP="003A6D3B">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Rules for creating table:-</w:t>
      </w:r>
    </w:p>
    <w:p w:rsidR="005E6558" w:rsidRDefault="005E6558" w:rsidP="003A6D3B">
      <w:pPr>
        <w:autoSpaceDE w:val="0"/>
        <w:autoSpaceDN w:val="0"/>
        <w:adjustRightInd w:val="0"/>
        <w:spacing w:after="0" w:line="360" w:lineRule="auto"/>
        <w:jc w:val="both"/>
        <w:rPr>
          <w:rFonts w:ascii="Times New Roman" w:hAnsi="Times New Roman" w:cs="Times New Roman"/>
          <w:sz w:val="24"/>
          <w:szCs w:val="24"/>
        </w:rPr>
      </w:pPr>
      <w:r>
        <w:rPr>
          <w:rFonts w:ascii="Verdana" w:hAnsi="Verdana" w:cs="Verdana"/>
          <w:sz w:val="20"/>
          <w:szCs w:val="20"/>
        </w:rPr>
        <w:t>●</w:t>
      </w:r>
      <w:r w:rsidR="008876D9">
        <w:rPr>
          <w:rFonts w:ascii="Verdana" w:hAnsi="Verdana" w:cs="Verdana"/>
          <w:sz w:val="20"/>
          <w:szCs w:val="20"/>
        </w:rPr>
        <w:tab/>
      </w:r>
      <w:r>
        <w:rPr>
          <w:rFonts w:ascii="Verdana" w:hAnsi="Verdana" w:cs="Verdana"/>
          <w:sz w:val="20"/>
          <w:szCs w:val="20"/>
        </w:rPr>
        <w:t xml:space="preserve"> </w:t>
      </w:r>
      <w:r>
        <w:rPr>
          <w:rFonts w:ascii="Times New Roman" w:hAnsi="Times New Roman" w:cs="Times New Roman"/>
          <w:sz w:val="24"/>
          <w:szCs w:val="24"/>
        </w:rPr>
        <w:t>Reserved words cannot be used.</w:t>
      </w:r>
    </w:p>
    <w:p w:rsidR="005E6558" w:rsidRDefault="005E6558" w:rsidP="003A6D3B">
      <w:pPr>
        <w:autoSpaceDE w:val="0"/>
        <w:autoSpaceDN w:val="0"/>
        <w:adjustRightInd w:val="0"/>
        <w:spacing w:after="0" w:line="360" w:lineRule="auto"/>
        <w:jc w:val="both"/>
        <w:rPr>
          <w:rFonts w:ascii="Times New Roman" w:hAnsi="Times New Roman" w:cs="Times New Roman"/>
          <w:sz w:val="24"/>
          <w:szCs w:val="24"/>
        </w:rPr>
      </w:pPr>
      <w:r>
        <w:rPr>
          <w:rFonts w:ascii="Verdana" w:hAnsi="Verdana" w:cs="Verdana"/>
          <w:sz w:val="20"/>
          <w:szCs w:val="20"/>
        </w:rPr>
        <w:t xml:space="preserve">● </w:t>
      </w:r>
      <w:r w:rsidR="008876D9">
        <w:rPr>
          <w:rFonts w:ascii="Verdana" w:hAnsi="Verdana" w:cs="Verdana"/>
          <w:sz w:val="20"/>
          <w:szCs w:val="20"/>
        </w:rPr>
        <w:tab/>
      </w:r>
      <w:r>
        <w:rPr>
          <w:rFonts w:ascii="Times New Roman" w:hAnsi="Times New Roman" w:cs="Times New Roman"/>
          <w:sz w:val="24"/>
          <w:szCs w:val="24"/>
        </w:rPr>
        <w:t>Underscore, numerals, letters are allowed but not blank space</w:t>
      </w:r>
      <w:r w:rsidR="008876D9">
        <w:rPr>
          <w:rFonts w:ascii="Times New Roman" w:hAnsi="Times New Roman" w:cs="Times New Roman"/>
          <w:sz w:val="24"/>
          <w:szCs w:val="24"/>
        </w:rPr>
        <w:t xml:space="preserve"> in table name</w:t>
      </w:r>
      <w:r>
        <w:rPr>
          <w:rFonts w:ascii="Times New Roman" w:hAnsi="Times New Roman" w:cs="Times New Roman"/>
          <w:sz w:val="24"/>
          <w:szCs w:val="24"/>
        </w:rPr>
        <w:t>.</w:t>
      </w:r>
    </w:p>
    <w:p w:rsidR="005E6558" w:rsidRDefault="005E6558" w:rsidP="003A6D3B">
      <w:pPr>
        <w:autoSpaceDE w:val="0"/>
        <w:autoSpaceDN w:val="0"/>
        <w:adjustRightInd w:val="0"/>
        <w:spacing w:after="0" w:line="360" w:lineRule="auto"/>
        <w:jc w:val="both"/>
        <w:rPr>
          <w:rFonts w:ascii="Times New Roman" w:hAnsi="Times New Roman" w:cs="Times New Roman"/>
          <w:sz w:val="24"/>
          <w:szCs w:val="24"/>
        </w:rPr>
      </w:pPr>
      <w:r>
        <w:rPr>
          <w:rFonts w:ascii="Verdana" w:hAnsi="Verdana" w:cs="Verdana"/>
          <w:sz w:val="20"/>
          <w:szCs w:val="20"/>
        </w:rPr>
        <w:t xml:space="preserve">● </w:t>
      </w:r>
      <w:r w:rsidR="008876D9">
        <w:rPr>
          <w:rFonts w:ascii="Verdana" w:hAnsi="Verdana" w:cs="Verdana"/>
          <w:sz w:val="20"/>
          <w:szCs w:val="20"/>
        </w:rPr>
        <w:tab/>
      </w:r>
      <w:r>
        <w:rPr>
          <w:rFonts w:ascii="Times New Roman" w:hAnsi="Times New Roman" w:cs="Times New Roman"/>
          <w:sz w:val="24"/>
          <w:szCs w:val="24"/>
        </w:rPr>
        <w:t>Maximum length for the table name is 30 characters.</w:t>
      </w:r>
    </w:p>
    <w:p w:rsidR="005E6558" w:rsidRDefault="005E6558" w:rsidP="003A6D3B">
      <w:pPr>
        <w:autoSpaceDE w:val="0"/>
        <w:autoSpaceDN w:val="0"/>
        <w:adjustRightInd w:val="0"/>
        <w:spacing w:after="0" w:line="360" w:lineRule="auto"/>
        <w:jc w:val="both"/>
        <w:rPr>
          <w:rFonts w:ascii="Times New Roman" w:hAnsi="Times New Roman" w:cs="Times New Roman"/>
          <w:sz w:val="24"/>
          <w:szCs w:val="24"/>
        </w:rPr>
      </w:pPr>
      <w:r>
        <w:rPr>
          <w:rFonts w:ascii="Verdana" w:hAnsi="Verdana" w:cs="Verdana"/>
          <w:sz w:val="20"/>
          <w:szCs w:val="20"/>
        </w:rPr>
        <w:t xml:space="preserve">● </w:t>
      </w:r>
      <w:r w:rsidR="008876D9">
        <w:rPr>
          <w:rFonts w:ascii="Verdana" w:hAnsi="Verdana" w:cs="Verdana"/>
          <w:sz w:val="20"/>
          <w:szCs w:val="20"/>
        </w:rPr>
        <w:tab/>
      </w:r>
      <w:r>
        <w:rPr>
          <w:rFonts w:ascii="Times New Roman" w:hAnsi="Times New Roman" w:cs="Times New Roman"/>
          <w:sz w:val="24"/>
          <w:szCs w:val="24"/>
        </w:rPr>
        <w:t>2 different tables should not have same name.</w:t>
      </w:r>
    </w:p>
    <w:p w:rsidR="005E6558" w:rsidRDefault="005E6558" w:rsidP="003A6D3B">
      <w:pPr>
        <w:autoSpaceDE w:val="0"/>
        <w:autoSpaceDN w:val="0"/>
        <w:adjustRightInd w:val="0"/>
        <w:spacing w:after="0" w:line="360" w:lineRule="auto"/>
        <w:jc w:val="both"/>
        <w:rPr>
          <w:rFonts w:ascii="Times New Roman" w:hAnsi="Times New Roman" w:cs="Times New Roman"/>
          <w:sz w:val="24"/>
          <w:szCs w:val="24"/>
        </w:rPr>
      </w:pPr>
      <w:r>
        <w:rPr>
          <w:rFonts w:ascii="Verdana" w:hAnsi="Verdana" w:cs="Verdana"/>
          <w:sz w:val="20"/>
          <w:szCs w:val="20"/>
        </w:rPr>
        <w:t xml:space="preserve">● </w:t>
      </w:r>
      <w:r w:rsidR="008876D9">
        <w:rPr>
          <w:rFonts w:ascii="Verdana" w:hAnsi="Verdana" w:cs="Verdana"/>
          <w:sz w:val="20"/>
          <w:szCs w:val="20"/>
        </w:rPr>
        <w:tab/>
      </w:r>
      <w:r w:rsidR="008876D9" w:rsidRPr="008876D9">
        <w:rPr>
          <w:rFonts w:ascii="Times New Roman" w:hAnsi="Times New Roman" w:cs="Times New Roman"/>
          <w:sz w:val="24"/>
          <w:szCs w:val="24"/>
        </w:rPr>
        <w:t>S</w:t>
      </w:r>
      <w:r>
        <w:rPr>
          <w:rFonts w:ascii="Times New Roman" w:hAnsi="Times New Roman" w:cs="Times New Roman"/>
          <w:sz w:val="24"/>
          <w:szCs w:val="24"/>
        </w:rPr>
        <w:t>pecify a unique column name</w:t>
      </w:r>
      <w:r w:rsidR="008876D9">
        <w:rPr>
          <w:rFonts w:ascii="Times New Roman" w:hAnsi="Times New Roman" w:cs="Times New Roman"/>
          <w:sz w:val="24"/>
          <w:szCs w:val="24"/>
        </w:rPr>
        <w:t xml:space="preserve"> (without space in name)</w:t>
      </w:r>
      <w:r>
        <w:rPr>
          <w:rFonts w:ascii="Times New Roman" w:hAnsi="Times New Roman" w:cs="Times New Roman"/>
          <w:sz w:val="24"/>
          <w:szCs w:val="24"/>
        </w:rPr>
        <w:t>.</w:t>
      </w:r>
    </w:p>
    <w:p w:rsidR="005E6558" w:rsidRDefault="005E6558" w:rsidP="003A6D3B">
      <w:pPr>
        <w:autoSpaceDE w:val="0"/>
        <w:autoSpaceDN w:val="0"/>
        <w:adjustRightInd w:val="0"/>
        <w:spacing w:after="0" w:line="360" w:lineRule="auto"/>
        <w:jc w:val="both"/>
        <w:rPr>
          <w:rFonts w:ascii="Times New Roman" w:hAnsi="Times New Roman" w:cs="Times New Roman"/>
          <w:sz w:val="24"/>
          <w:szCs w:val="24"/>
        </w:rPr>
      </w:pPr>
      <w:r>
        <w:rPr>
          <w:rFonts w:ascii="Verdana" w:hAnsi="Verdana" w:cs="Verdana"/>
          <w:sz w:val="20"/>
          <w:szCs w:val="20"/>
        </w:rPr>
        <w:t xml:space="preserve">● </w:t>
      </w:r>
      <w:r w:rsidR="008876D9">
        <w:rPr>
          <w:rFonts w:ascii="Verdana" w:hAnsi="Verdana" w:cs="Verdana"/>
          <w:sz w:val="20"/>
          <w:szCs w:val="20"/>
        </w:rPr>
        <w:tab/>
      </w:r>
      <w:r w:rsidR="008876D9" w:rsidRPr="008876D9">
        <w:rPr>
          <w:rFonts w:ascii="Times New Roman" w:hAnsi="Times New Roman" w:cs="Times New Roman"/>
          <w:sz w:val="24"/>
          <w:szCs w:val="24"/>
        </w:rPr>
        <w:t>S</w:t>
      </w:r>
      <w:r>
        <w:rPr>
          <w:rFonts w:ascii="Times New Roman" w:hAnsi="Times New Roman" w:cs="Times New Roman"/>
          <w:sz w:val="24"/>
          <w:szCs w:val="24"/>
        </w:rPr>
        <w:t>pecify proper data type along with width.</w:t>
      </w:r>
    </w:p>
    <w:p w:rsidR="008876D9" w:rsidRDefault="005E6558" w:rsidP="003A6D3B">
      <w:pPr>
        <w:autoSpaceDE w:val="0"/>
        <w:autoSpaceDN w:val="0"/>
        <w:adjustRightInd w:val="0"/>
        <w:spacing w:after="0" w:line="360" w:lineRule="auto"/>
        <w:ind w:left="720" w:hanging="720"/>
        <w:jc w:val="both"/>
        <w:rPr>
          <w:rFonts w:ascii="Times New Roman" w:hAnsi="Times New Roman" w:cs="Times New Roman"/>
          <w:b/>
          <w:bCs/>
          <w:sz w:val="24"/>
          <w:szCs w:val="24"/>
        </w:rPr>
      </w:pPr>
      <w:r>
        <w:rPr>
          <w:rFonts w:ascii="Verdana" w:hAnsi="Verdana" w:cs="Verdana"/>
          <w:sz w:val="20"/>
          <w:szCs w:val="20"/>
        </w:rPr>
        <w:t xml:space="preserve">● </w:t>
      </w:r>
      <w:r w:rsidR="008876D9">
        <w:rPr>
          <w:rFonts w:ascii="Verdana" w:hAnsi="Verdana" w:cs="Verdana"/>
          <w:sz w:val="20"/>
          <w:szCs w:val="20"/>
        </w:rPr>
        <w:tab/>
      </w:r>
      <w:proofErr w:type="gramStart"/>
      <w:r>
        <w:rPr>
          <w:rFonts w:ascii="Times New Roman" w:hAnsi="Times New Roman" w:cs="Times New Roman"/>
          <w:sz w:val="24"/>
          <w:szCs w:val="24"/>
        </w:rPr>
        <w:t>We</w:t>
      </w:r>
      <w:proofErr w:type="gramEnd"/>
      <w:r>
        <w:rPr>
          <w:rFonts w:ascii="Times New Roman" w:hAnsi="Times New Roman" w:cs="Times New Roman"/>
          <w:sz w:val="24"/>
          <w:szCs w:val="24"/>
        </w:rPr>
        <w:t xml:space="preserve"> can include “not null” condition when needed. By default it is ‘null’.</w:t>
      </w:r>
      <w:r w:rsidR="008876D9">
        <w:rPr>
          <w:rFonts w:ascii="Times New Roman" w:hAnsi="Times New Roman" w:cs="Times New Roman"/>
          <w:sz w:val="24"/>
          <w:szCs w:val="24"/>
        </w:rPr>
        <w:t xml:space="preserve"> We have to give all constraints of keys while creation of table</w:t>
      </w:r>
      <w:r w:rsidR="00D0107C">
        <w:rPr>
          <w:rFonts w:ascii="Times New Roman" w:hAnsi="Times New Roman" w:cs="Times New Roman"/>
          <w:sz w:val="24"/>
          <w:szCs w:val="24"/>
        </w:rPr>
        <w:t>. Best option is to provide while table creation.</w:t>
      </w:r>
    </w:p>
    <w:p w:rsidR="005E6558" w:rsidRDefault="005E6558" w:rsidP="003A6D3B">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Syntax</w:t>
      </w:r>
    </w:p>
    <w:p w:rsidR="008265A4" w:rsidRDefault="008265A4" w:rsidP="003A6D3B">
      <w:pPr>
        <w:autoSpaceDE w:val="0"/>
        <w:autoSpaceDN w:val="0"/>
        <w:adjustRightInd w:val="0"/>
        <w:spacing w:after="0" w:line="360" w:lineRule="auto"/>
        <w:rPr>
          <w:rFonts w:ascii="Times New Roman" w:hAnsi="Times New Roman" w:cs="Times New Roman"/>
          <w:b/>
          <w:bCs/>
          <w:sz w:val="24"/>
          <w:szCs w:val="24"/>
        </w:rPr>
      </w:pPr>
    </w:p>
    <w:p w:rsidR="008265A4" w:rsidRDefault="008265A4" w:rsidP="003A6D3B">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Create database </w:t>
      </w:r>
      <w:proofErr w:type="spellStart"/>
      <w:r>
        <w:rPr>
          <w:rFonts w:ascii="Times New Roman" w:hAnsi="Times New Roman" w:cs="Times New Roman"/>
          <w:b/>
          <w:bCs/>
          <w:sz w:val="24"/>
          <w:szCs w:val="24"/>
        </w:rPr>
        <w:t>databasename</w:t>
      </w:r>
      <w:proofErr w:type="spellEnd"/>
      <w:r>
        <w:rPr>
          <w:rFonts w:ascii="Times New Roman" w:hAnsi="Times New Roman" w:cs="Times New Roman"/>
          <w:b/>
          <w:bCs/>
          <w:sz w:val="24"/>
          <w:szCs w:val="24"/>
        </w:rPr>
        <w:t>;</w:t>
      </w:r>
    </w:p>
    <w:p w:rsidR="008265A4" w:rsidRDefault="008265A4" w:rsidP="003A6D3B">
      <w:pPr>
        <w:autoSpaceDE w:val="0"/>
        <w:autoSpaceDN w:val="0"/>
        <w:adjustRightInd w:val="0"/>
        <w:spacing w:after="0" w:line="360" w:lineRule="auto"/>
        <w:jc w:val="both"/>
        <w:rPr>
          <w:rFonts w:ascii="Times New Roman" w:hAnsi="Times New Roman" w:cs="Times New Roman"/>
          <w:b/>
          <w:bCs/>
          <w:sz w:val="24"/>
          <w:szCs w:val="24"/>
        </w:rPr>
      </w:pPr>
    </w:p>
    <w:p w:rsidR="005E6558" w:rsidRPr="001E2280" w:rsidRDefault="005E6558" w:rsidP="003A6D3B">
      <w:pPr>
        <w:autoSpaceDE w:val="0"/>
        <w:autoSpaceDN w:val="0"/>
        <w:adjustRightInd w:val="0"/>
        <w:spacing w:after="0" w:line="360" w:lineRule="auto"/>
        <w:jc w:val="both"/>
        <w:rPr>
          <w:rFonts w:ascii="Times New Roman" w:hAnsi="Times New Roman" w:cs="Times New Roman"/>
          <w:b/>
          <w:bCs/>
          <w:sz w:val="24"/>
          <w:szCs w:val="24"/>
        </w:rPr>
      </w:pPr>
      <w:proofErr w:type="gramStart"/>
      <w:r w:rsidRPr="001E2280">
        <w:rPr>
          <w:rFonts w:ascii="Times New Roman" w:hAnsi="Times New Roman" w:cs="Times New Roman"/>
          <w:b/>
          <w:bCs/>
          <w:sz w:val="24"/>
          <w:szCs w:val="24"/>
        </w:rPr>
        <w:t>create</w:t>
      </w:r>
      <w:proofErr w:type="gramEnd"/>
      <w:r w:rsidRPr="001E2280">
        <w:rPr>
          <w:rFonts w:ascii="Times New Roman" w:hAnsi="Times New Roman" w:cs="Times New Roman"/>
          <w:b/>
          <w:bCs/>
          <w:sz w:val="24"/>
          <w:szCs w:val="24"/>
        </w:rPr>
        <w:t xml:space="preserve"> table &lt;table name&gt;{</w:t>
      </w:r>
      <w:r w:rsidR="002E5346">
        <w:rPr>
          <w:rFonts w:ascii="Times New Roman" w:hAnsi="Times New Roman" w:cs="Times New Roman"/>
          <w:b/>
          <w:bCs/>
          <w:sz w:val="24"/>
          <w:szCs w:val="24"/>
        </w:rPr>
        <w:t>attributen</w:t>
      </w:r>
      <w:r w:rsidRPr="001E2280">
        <w:rPr>
          <w:rFonts w:ascii="Times New Roman" w:hAnsi="Times New Roman" w:cs="Times New Roman"/>
          <w:b/>
          <w:bCs/>
          <w:sz w:val="24"/>
          <w:szCs w:val="24"/>
        </w:rPr>
        <w:t xml:space="preserve">ame-1 </w:t>
      </w:r>
      <w:proofErr w:type="spellStart"/>
      <w:r w:rsidRPr="001E2280">
        <w:rPr>
          <w:rFonts w:ascii="Times New Roman" w:hAnsi="Times New Roman" w:cs="Times New Roman"/>
          <w:b/>
          <w:bCs/>
          <w:sz w:val="24"/>
          <w:szCs w:val="24"/>
        </w:rPr>
        <w:t>datatype</w:t>
      </w:r>
      <w:proofErr w:type="spellEnd"/>
      <w:r w:rsidRPr="001E2280">
        <w:rPr>
          <w:rFonts w:ascii="Times New Roman" w:hAnsi="Times New Roman" w:cs="Times New Roman"/>
          <w:b/>
          <w:bCs/>
          <w:sz w:val="24"/>
          <w:szCs w:val="24"/>
        </w:rPr>
        <w:t xml:space="preserve"> constraints if any,</w:t>
      </w:r>
      <w:r w:rsidR="002E5346">
        <w:rPr>
          <w:rFonts w:ascii="Times New Roman" w:hAnsi="Times New Roman" w:cs="Times New Roman"/>
          <w:b/>
          <w:bCs/>
          <w:sz w:val="24"/>
          <w:szCs w:val="24"/>
        </w:rPr>
        <w:t>attribute</w:t>
      </w:r>
      <w:r w:rsidRPr="001E2280">
        <w:rPr>
          <w:rFonts w:ascii="Times New Roman" w:hAnsi="Times New Roman" w:cs="Times New Roman"/>
          <w:b/>
          <w:bCs/>
          <w:sz w:val="24"/>
          <w:szCs w:val="24"/>
        </w:rPr>
        <w:t xml:space="preserve">name-2 </w:t>
      </w:r>
      <w:proofErr w:type="spellStart"/>
      <w:r w:rsidRPr="001E2280">
        <w:rPr>
          <w:rFonts w:ascii="Times New Roman" w:hAnsi="Times New Roman" w:cs="Times New Roman"/>
          <w:b/>
          <w:bCs/>
          <w:sz w:val="24"/>
          <w:szCs w:val="24"/>
        </w:rPr>
        <w:t>datatype</w:t>
      </w:r>
      <w:proofErr w:type="spellEnd"/>
      <w:r w:rsidRPr="001E2280">
        <w:rPr>
          <w:rFonts w:ascii="Times New Roman" w:hAnsi="Times New Roman" w:cs="Times New Roman"/>
          <w:b/>
          <w:bCs/>
          <w:sz w:val="24"/>
          <w:szCs w:val="24"/>
        </w:rPr>
        <w:t xml:space="preserve"> constraints if any,…….</w:t>
      </w:r>
      <w:proofErr w:type="spellStart"/>
      <w:r w:rsidR="002E5346">
        <w:rPr>
          <w:rFonts w:ascii="Times New Roman" w:hAnsi="Times New Roman" w:cs="Times New Roman"/>
          <w:b/>
          <w:bCs/>
          <w:sz w:val="24"/>
          <w:szCs w:val="24"/>
        </w:rPr>
        <w:t>attributen</w:t>
      </w:r>
      <w:r w:rsidRPr="001E2280">
        <w:rPr>
          <w:rFonts w:ascii="Times New Roman" w:hAnsi="Times New Roman" w:cs="Times New Roman"/>
          <w:b/>
          <w:bCs/>
          <w:sz w:val="24"/>
          <w:szCs w:val="24"/>
        </w:rPr>
        <w:t>ame</w:t>
      </w:r>
      <w:proofErr w:type="spellEnd"/>
      <w:r w:rsidRPr="001E2280">
        <w:rPr>
          <w:rFonts w:ascii="Times New Roman" w:hAnsi="Times New Roman" w:cs="Times New Roman"/>
          <w:b/>
          <w:bCs/>
          <w:sz w:val="24"/>
          <w:szCs w:val="24"/>
        </w:rPr>
        <w:t xml:space="preserve">-n </w:t>
      </w:r>
      <w:proofErr w:type="spellStart"/>
      <w:r w:rsidRPr="001E2280">
        <w:rPr>
          <w:rFonts w:ascii="Times New Roman" w:hAnsi="Times New Roman" w:cs="Times New Roman"/>
          <w:b/>
          <w:bCs/>
          <w:sz w:val="24"/>
          <w:szCs w:val="24"/>
        </w:rPr>
        <w:t>datatype</w:t>
      </w:r>
      <w:proofErr w:type="spellEnd"/>
      <w:r w:rsidRPr="001E2280">
        <w:rPr>
          <w:rFonts w:ascii="Times New Roman" w:hAnsi="Times New Roman" w:cs="Times New Roman"/>
          <w:b/>
          <w:bCs/>
          <w:sz w:val="24"/>
          <w:szCs w:val="24"/>
        </w:rPr>
        <w:t xml:space="preserve"> constraints if any,};</w:t>
      </w:r>
    </w:p>
    <w:p w:rsidR="00741BED" w:rsidRPr="001E2280" w:rsidRDefault="00741BED" w:rsidP="003A6D3B">
      <w:pPr>
        <w:autoSpaceDE w:val="0"/>
        <w:autoSpaceDN w:val="0"/>
        <w:adjustRightInd w:val="0"/>
        <w:spacing w:after="0" w:line="360" w:lineRule="auto"/>
        <w:jc w:val="both"/>
        <w:rPr>
          <w:rFonts w:ascii="Times New Roman" w:hAnsi="Times New Roman" w:cs="Times New Roman"/>
          <w:sz w:val="24"/>
          <w:szCs w:val="24"/>
        </w:rPr>
      </w:pPr>
    </w:p>
    <w:p w:rsidR="00741BED" w:rsidRPr="00741BED" w:rsidRDefault="00741BED" w:rsidP="003A6D3B">
      <w:pPr>
        <w:autoSpaceDE w:val="0"/>
        <w:autoSpaceDN w:val="0"/>
        <w:adjustRightInd w:val="0"/>
        <w:spacing w:after="0" w:line="360" w:lineRule="auto"/>
        <w:jc w:val="both"/>
        <w:rPr>
          <w:rFonts w:ascii="Times New Roman" w:hAnsi="Times New Roman" w:cs="Times New Roman"/>
          <w:sz w:val="24"/>
          <w:szCs w:val="24"/>
        </w:rPr>
      </w:pPr>
      <w:r w:rsidRPr="00741BED">
        <w:rPr>
          <w:rFonts w:ascii="Times New Roman" w:hAnsi="Times New Roman" w:cs="Times New Roman"/>
          <w:sz w:val="24"/>
          <w:szCs w:val="24"/>
        </w:rPr>
        <w:t>If we have to create a table based on attributes of already created table then use:-</w:t>
      </w:r>
    </w:p>
    <w:p w:rsidR="00741BED" w:rsidRDefault="00741BED" w:rsidP="003A6D3B">
      <w:pPr>
        <w:autoSpaceDE w:val="0"/>
        <w:autoSpaceDN w:val="0"/>
        <w:adjustRightInd w:val="0"/>
        <w:spacing w:after="0" w:line="360" w:lineRule="auto"/>
        <w:jc w:val="both"/>
        <w:rPr>
          <w:rFonts w:ascii="Times New Roman" w:hAnsi="Times New Roman" w:cs="Times New Roman"/>
          <w:b/>
          <w:sz w:val="24"/>
          <w:szCs w:val="24"/>
        </w:rPr>
      </w:pPr>
    </w:p>
    <w:p w:rsidR="005E6558" w:rsidRPr="00741BED" w:rsidRDefault="005E6558" w:rsidP="003A6D3B">
      <w:pPr>
        <w:autoSpaceDE w:val="0"/>
        <w:autoSpaceDN w:val="0"/>
        <w:adjustRightInd w:val="0"/>
        <w:spacing w:after="0" w:line="360" w:lineRule="auto"/>
        <w:jc w:val="both"/>
        <w:rPr>
          <w:rFonts w:ascii="Times New Roman" w:hAnsi="Times New Roman" w:cs="Times New Roman"/>
          <w:b/>
          <w:sz w:val="24"/>
          <w:szCs w:val="24"/>
        </w:rPr>
      </w:pPr>
      <w:proofErr w:type="gramStart"/>
      <w:r w:rsidRPr="00741BED">
        <w:rPr>
          <w:rFonts w:ascii="Times New Roman" w:hAnsi="Times New Roman" w:cs="Times New Roman"/>
          <w:b/>
          <w:sz w:val="24"/>
          <w:szCs w:val="24"/>
        </w:rPr>
        <w:t>create</w:t>
      </w:r>
      <w:proofErr w:type="gramEnd"/>
      <w:r w:rsidRPr="00741BED">
        <w:rPr>
          <w:rFonts w:ascii="Times New Roman" w:hAnsi="Times New Roman" w:cs="Times New Roman"/>
          <w:b/>
          <w:sz w:val="24"/>
          <w:szCs w:val="24"/>
        </w:rPr>
        <w:t xml:space="preserve"> table &lt;table name&gt; </w:t>
      </w:r>
      <w:r w:rsidR="001E2280" w:rsidRPr="00741BED">
        <w:rPr>
          <w:rFonts w:ascii="Times New Roman" w:hAnsi="Times New Roman" w:cs="Times New Roman"/>
          <w:b/>
          <w:sz w:val="24"/>
          <w:szCs w:val="24"/>
        </w:rPr>
        <w:t>as (</w:t>
      </w:r>
      <w:r w:rsidRPr="00741BED">
        <w:rPr>
          <w:rFonts w:ascii="Times New Roman" w:hAnsi="Times New Roman" w:cs="Times New Roman"/>
          <w:b/>
          <w:sz w:val="24"/>
          <w:szCs w:val="24"/>
        </w:rPr>
        <w:t>select(att</w:t>
      </w:r>
      <w:r w:rsidR="00741BED">
        <w:rPr>
          <w:rFonts w:ascii="Times New Roman" w:hAnsi="Times New Roman" w:cs="Times New Roman"/>
          <w:b/>
          <w:sz w:val="24"/>
          <w:szCs w:val="24"/>
        </w:rPr>
        <w:t>ribute</w:t>
      </w:r>
      <w:r w:rsidRPr="00741BED">
        <w:rPr>
          <w:rFonts w:ascii="Times New Roman" w:hAnsi="Times New Roman" w:cs="Times New Roman"/>
          <w:b/>
          <w:sz w:val="24"/>
          <w:szCs w:val="24"/>
        </w:rPr>
        <w:t>-list) from &lt;existing table name&gt;);</w:t>
      </w:r>
    </w:p>
    <w:p w:rsidR="00D66F3E" w:rsidRDefault="00D66F3E" w:rsidP="003A6D3B">
      <w:pPr>
        <w:autoSpaceDE w:val="0"/>
        <w:autoSpaceDN w:val="0"/>
        <w:adjustRightInd w:val="0"/>
        <w:spacing w:after="0" w:line="360" w:lineRule="auto"/>
        <w:jc w:val="both"/>
        <w:rPr>
          <w:rFonts w:ascii="Times New Roman" w:hAnsi="Times New Roman" w:cs="Times New Roman"/>
          <w:sz w:val="24"/>
          <w:szCs w:val="24"/>
        </w:rPr>
      </w:pPr>
    </w:p>
    <w:p w:rsidR="005E6558" w:rsidRDefault="005E6558" w:rsidP="003A6D3B">
      <w:pPr>
        <w:autoSpaceDE w:val="0"/>
        <w:autoSpaceDN w:val="0"/>
        <w:adjustRightInd w:val="0"/>
        <w:spacing w:after="0" w:line="360" w:lineRule="auto"/>
        <w:jc w:val="both"/>
        <w:rPr>
          <w:rFonts w:ascii="Times New Roman" w:hAnsi="Times New Roman" w:cs="Times New Roman"/>
          <w:b/>
          <w:bCs/>
          <w:sz w:val="24"/>
          <w:szCs w:val="28"/>
        </w:rPr>
      </w:pPr>
      <w:r w:rsidRPr="002C1AD8">
        <w:rPr>
          <w:rFonts w:ascii="Times New Roman" w:hAnsi="Times New Roman" w:cs="Times New Roman"/>
          <w:b/>
          <w:bCs/>
          <w:sz w:val="24"/>
          <w:szCs w:val="28"/>
        </w:rPr>
        <w:t xml:space="preserve">ALTER TABLE </w:t>
      </w:r>
      <w:r w:rsidR="002C1AD8">
        <w:rPr>
          <w:rFonts w:ascii="Times New Roman" w:hAnsi="Times New Roman" w:cs="Times New Roman"/>
          <w:b/>
          <w:bCs/>
          <w:sz w:val="24"/>
          <w:szCs w:val="28"/>
        </w:rPr>
        <w:t>–</w:t>
      </w:r>
      <w:r w:rsidRPr="002C1AD8">
        <w:rPr>
          <w:rFonts w:ascii="Times New Roman" w:hAnsi="Times New Roman" w:cs="Times New Roman"/>
          <w:b/>
          <w:bCs/>
          <w:sz w:val="24"/>
          <w:szCs w:val="28"/>
        </w:rPr>
        <w:t xml:space="preserve"> syntax</w:t>
      </w:r>
    </w:p>
    <w:p w:rsidR="002C1AD8" w:rsidRPr="002C1AD8" w:rsidRDefault="002C1AD8" w:rsidP="003A6D3B">
      <w:pPr>
        <w:autoSpaceDE w:val="0"/>
        <w:autoSpaceDN w:val="0"/>
        <w:adjustRightInd w:val="0"/>
        <w:spacing w:after="0" w:line="360" w:lineRule="auto"/>
        <w:jc w:val="both"/>
        <w:rPr>
          <w:rFonts w:ascii="Times New Roman" w:hAnsi="Times New Roman" w:cs="Times New Roman"/>
          <w:b/>
          <w:bCs/>
          <w:sz w:val="24"/>
          <w:szCs w:val="28"/>
        </w:rPr>
      </w:pPr>
    </w:p>
    <w:p w:rsidR="005E6558" w:rsidRDefault="000478BA" w:rsidP="003A6D3B">
      <w:pPr>
        <w:autoSpaceDE w:val="0"/>
        <w:autoSpaceDN w:val="0"/>
        <w:adjustRightInd w:val="0"/>
        <w:spacing w:after="0" w:line="360" w:lineRule="auto"/>
        <w:jc w:val="both"/>
        <w:rPr>
          <w:rFonts w:ascii="Times New Roman" w:hAnsi="Times New Roman" w:cs="Times New Roman"/>
          <w:b/>
          <w:sz w:val="24"/>
          <w:szCs w:val="24"/>
        </w:rPr>
      </w:pPr>
      <w:proofErr w:type="gramStart"/>
      <w:r w:rsidRPr="001506EE">
        <w:rPr>
          <w:rFonts w:ascii="Times New Roman" w:hAnsi="Times New Roman" w:cs="Times New Roman"/>
          <w:b/>
          <w:sz w:val="24"/>
          <w:szCs w:val="24"/>
        </w:rPr>
        <w:t>alter</w:t>
      </w:r>
      <w:proofErr w:type="gramEnd"/>
      <w:r w:rsidRPr="001506EE">
        <w:rPr>
          <w:rFonts w:ascii="Times New Roman" w:hAnsi="Times New Roman" w:cs="Times New Roman"/>
          <w:b/>
          <w:sz w:val="24"/>
          <w:szCs w:val="24"/>
        </w:rPr>
        <w:t xml:space="preserve"> table &lt;table name&gt; </w:t>
      </w:r>
      <w:r w:rsidR="001E2280">
        <w:rPr>
          <w:rFonts w:ascii="Times New Roman" w:hAnsi="Times New Roman" w:cs="Times New Roman"/>
          <w:b/>
          <w:sz w:val="24"/>
          <w:szCs w:val="24"/>
        </w:rPr>
        <w:t>ADD</w:t>
      </w:r>
      <w:r w:rsidR="005E6558" w:rsidRPr="001506EE">
        <w:rPr>
          <w:rFonts w:ascii="Times New Roman" w:hAnsi="Times New Roman" w:cs="Times New Roman"/>
          <w:b/>
          <w:sz w:val="24"/>
          <w:szCs w:val="24"/>
        </w:rPr>
        <w:t>(</w:t>
      </w:r>
      <w:proofErr w:type="spellStart"/>
      <w:r w:rsidR="00AE6AFC">
        <w:rPr>
          <w:rFonts w:ascii="Times New Roman" w:hAnsi="Times New Roman" w:cs="Times New Roman"/>
          <w:b/>
          <w:sz w:val="24"/>
          <w:szCs w:val="24"/>
        </w:rPr>
        <w:t>attributename</w:t>
      </w:r>
      <w:proofErr w:type="spellEnd"/>
      <w:r w:rsidR="00AE6AFC">
        <w:rPr>
          <w:rFonts w:ascii="Times New Roman" w:hAnsi="Times New Roman" w:cs="Times New Roman"/>
          <w:b/>
          <w:sz w:val="24"/>
          <w:szCs w:val="24"/>
        </w:rPr>
        <w:t xml:space="preserve"> </w:t>
      </w:r>
      <w:proofErr w:type="spellStart"/>
      <w:r w:rsidR="00AE6AFC">
        <w:rPr>
          <w:rFonts w:ascii="Times New Roman" w:hAnsi="Times New Roman" w:cs="Times New Roman"/>
          <w:b/>
          <w:sz w:val="24"/>
          <w:szCs w:val="24"/>
        </w:rPr>
        <w:t>datatype</w:t>
      </w:r>
      <w:proofErr w:type="spellEnd"/>
      <w:r w:rsidR="00AE6AFC">
        <w:rPr>
          <w:rFonts w:ascii="Times New Roman" w:hAnsi="Times New Roman" w:cs="Times New Roman"/>
          <w:b/>
          <w:sz w:val="24"/>
          <w:szCs w:val="24"/>
        </w:rPr>
        <w:t xml:space="preserve"> (size))</w:t>
      </w:r>
    </w:p>
    <w:p w:rsidR="00817737" w:rsidRDefault="00817737" w:rsidP="003A6D3B">
      <w:pPr>
        <w:autoSpaceDE w:val="0"/>
        <w:autoSpaceDN w:val="0"/>
        <w:adjustRightInd w:val="0"/>
        <w:spacing w:after="0" w:line="360" w:lineRule="auto"/>
        <w:jc w:val="both"/>
        <w:rPr>
          <w:rFonts w:ascii="Times New Roman" w:hAnsi="Times New Roman" w:cs="Times New Roman"/>
          <w:b/>
          <w:sz w:val="24"/>
          <w:szCs w:val="24"/>
        </w:rPr>
      </w:pPr>
    </w:p>
    <w:p w:rsidR="00817737" w:rsidRDefault="00817737" w:rsidP="003A6D3B">
      <w:pPr>
        <w:autoSpaceDE w:val="0"/>
        <w:autoSpaceDN w:val="0"/>
        <w:adjustRightInd w:val="0"/>
        <w:spacing w:after="0" w:line="360" w:lineRule="auto"/>
        <w:jc w:val="both"/>
        <w:rPr>
          <w:rFonts w:ascii="Times New Roman" w:hAnsi="Times New Roman" w:cs="Times New Roman"/>
          <w:b/>
          <w:sz w:val="24"/>
          <w:szCs w:val="24"/>
        </w:rPr>
      </w:pPr>
      <w:proofErr w:type="gramStart"/>
      <w:r w:rsidRPr="001506EE">
        <w:rPr>
          <w:rFonts w:ascii="Times New Roman" w:hAnsi="Times New Roman" w:cs="Times New Roman"/>
          <w:b/>
          <w:sz w:val="24"/>
          <w:szCs w:val="24"/>
        </w:rPr>
        <w:t>alter</w:t>
      </w:r>
      <w:proofErr w:type="gramEnd"/>
      <w:r w:rsidRPr="001506EE">
        <w:rPr>
          <w:rFonts w:ascii="Times New Roman" w:hAnsi="Times New Roman" w:cs="Times New Roman"/>
          <w:b/>
          <w:sz w:val="24"/>
          <w:szCs w:val="24"/>
        </w:rPr>
        <w:t xml:space="preserve"> table &lt;table name&gt; </w:t>
      </w:r>
      <w:r>
        <w:rPr>
          <w:rFonts w:ascii="Times New Roman" w:hAnsi="Times New Roman" w:cs="Times New Roman"/>
          <w:b/>
          <w:sz w:val="24"/>
          <w:szCs w:val="24"/>
        </w:rPr>
        <w:t>MODIFY</w:t>
      </w:r>
      <w:r w:rsidRPr="001506EE">
        <w:rPr>
          <w:rFonts w:ascii="Times New Roman" w:hAnsi="Times New Roman" w:cs="Times New Roman"/>
          <w:b/>
          <w:sz w:val="24"/>
          <w:szCs w:val="24"/>
        </w:rPr>
        <w:t>(</w:t>
      </w:r>
      <w:proofErr w:type="spellStart"/>
      <w:r>
        <w:rPr>
          <w:rFonts w:ascii="Times New Roman" w:hAnsi="Times New Roman" w:cs="Times New Roman"/>
          <w:b/>
          <w:sz w:val="24"/>
          <w:szCs w:val="24"/>
        </w:rPr>
        <w:t>attributename</w:t>
      </w:r>
      <w:proofErr w:type="spellEnd"/>
      <w:r>
        <w:rPr>
          <w:rFonts w:ascii="Times New Roman" w:hAnsi="Times New Roman" w:cs="Times New Roman"/>
          <w:b/>
          <w:sz w:val="24"/>
          <w:szCs w:val="24"/>
        </w:rPr>
        <w:t xml:space="preserve"> </w:t>
      </w:r>
      <w:proofErr w:type="spellStart"/>
      <w:r w:rsidR="009755DB">
        <w:rPr>
          <w:rFonts w:ascii="Times New Roman" w:hAnsi="Times New Roman" w:cs="Times New Roman"/>
          <w:b/>
          <w:sz w:val="24"/>
          <w:szCs w:val="24"/>
        </w:rPr>
        <w:t>new</w:t>
      </w:r>
      <w:r>
        <w:rPr>
          <w:rFonts w:ascii="Times New Roman" w:hAnsi="Times New Roman" w:cs="Times New Roman"/>
          <w:b/>
          <w:sz w:val="24"/>
          <w:szCs w:val="24"/>
        </w:rPr>
        <w:t>datatype</w:t>
      </w:r>
      <w:proofErr w:type="spellEnd"/>
      <w:r>
        <w:rPr>
          <w:rFonts w:ascii="Times New Roman" w:hAnsi="Times New Roman" w:cs="Times New Roman"/>
          <w:b/>
          <w:sz w:val="24"/>
          <w:szCs w:val="24"/>
        </w:rPr>
        <w:t xml:space="preserve"> (</w:t>
      </w:r>
      <w:proofErr w:type="spellStart"/>
      <w:r w:rsidR="009755DB">
        <w:rPr>
          <w:rFonts w:ascii="Times New Roman" w:hAnsi="Times New Roman" w:cs="Times New Roman"/>
          <w:b/>
          <w:sz w:val="24"/>
          <w:szCs w:val="24"/>
        </w:rPr>
        <w:t>new</w:t>
      </w:r>
      <w:r>
        <w:rPr>
          <w:rFonts w:ascii="Times New Roman" w:hAnsi="Times New Roman" w:cs="Times New Roman"/>
          <w:b/>
          <w:sz w:val="24"/>
          <w:szCs w:val="24"/>
        </w:rPr>
        <w:t>size</w:t>
      </w:r>
      <w:proofErr w:type="spellEnd"/>
      <w:r>
        <w:rPr>
          <w:rFonts w:ascii="Times New Roman" w:hAnsi="Times New Roman" w:cs="Times New Roman"/>
          <w:b/>
          <w:sz w:val="24"/>
          <w:szCs w:val="24"/>
        </w:rPr>
        <w:t>))</w:t>
      </w:r>
    </w:p>
    <w:p w:rsidR="001506EE" w:rsidRDefault="001506EE" w:rsidP="003A6D3B">
      <w:pPr>
        <w:autoSpaceDE w:val="0"/>
        <w:autoSpaceDN w:val="0"/>
        <w:adjustRightInd w:val="0"/>
        <w:spacing w:after="0" w:line="360" w:lineRule="auto"/>
        <w:jc w:val="both"/>
        <w:rPr>
          <w:rFonts w:ascii="Times New Roman" w:hAnsi="Times New Roman" w:cs="Times New Roman"/>
          <w:b/>
          <w:sz w:val="24"/>
          <w:szCs w:val="24"/>
        </w:rPr>
      </w:pPr>
    </w:p>
    <w:p w:rsidR="001506EE" w:rsidRDefault="001506EE" w:rsidP="003A6D3B">
      <w:pPr>
        <w:autoSpaceDE w:val="0"/>
        <w:autoSpaceDN w:val="0"/>
        <w:adjustRightInd w:val="0"/>
        <w:spacing w:after="0" w:line="360" w:lineRule="auto"/>
        <w:jc w:val="both"/>
        <w:rPr>
          <w:rFonts w:ascii="Times New Roman" w:hAnsi="Times New Roman" w:cs="Times New Roman"/>
          <w:sz w:val="24"/>
          <w:szCs w:val="24"/>
        </w:rPr>
      </w:pPr>
      <w:r w:rsidRPr="001506EE">
        <w:rPr>
          <w:rFonts w:ascii="Times New Roman" w:hAnsi="Times New Roman" w:cs="Times New Roman"/>
          <w:sz w:val="24"/>
          <w:szCs w:val="24"/>
        </w:rPr>
        <w:t>To drop column from table using alter:-</w:t>
      </w:r>
    </w:p>
    <w:p w:rsidR="005E6558" w:rsidRDefault="005E6558" w:rsidP="003A6D3B">
      <w:pPr>
        <w:autoSpaceDE w:val="0"/>
        <w:autoSpaceDN w:val="0"/>
        <w:adjustRightInd w:val="0"/>
        <w:spacing w:after="0" w:line="360" w:lineRule="auto"/>
        <w:jc w:val="both"/>
        <w:rPr>
          <w:rFonts w:ascii="Times New Roman" w:hAnsi="Times New Roman" w:cs="Times New Roman"/>
          <w:sz w:val="24"/>
          <w:szCs w:val="24"/>
        </w:rPr>
      </w:pPr>
      <w:proofErr w:type="gramStart"/>
      <w:r w:rsidRPr="003A6D3B">
        <w:rPr>
          <w:rFonts w:ascii="Times New Roman" w:hAnsi="Times New Roman" w:cs="Times New Roman"/>
          <w:i/>
          <w:sz w:val="24"/>
          <w:szCs w:val="24"/>
        </w:rPr>
        <w:t>alter</w:t>
      </w:r>
      <w:proofErr w:type="gramEnd"/>
      <w:r w:rsidRPr="003A6D3B">
        <w:rPr>
          <w:rFonts w:ascii="Times New Roman" w:hAnsi="Times New Roman" w:cs="Times New Roman"/>
          <w:i/>
          <w:sz w:val="24"/>
          <w:szCs w:val="24"/>
        </w:rPr>
        <w:t xml:space="preserve"> table drop column </w:t>
      </w:r>
      <w:proofErr w:type="spellStart"/>
      <w:r w:rsidRPr="003A6D3B">
        <w:rPr>
          <w:rFonts w:ascii="Times New Roman" w:hAnsi="Times New Roman" w:cs="Times New Roman"/>
          <w:i/>
          <w:sz w:val="24"/>
          <w:szCs w:val="24"/>
        </w:rPr>
        <w:t>column</w:t>
      </w:r>
      <w:proofErr w:type="spellEnd"/>
      <w:r w:rsidRPr="003A6D3B">
        <w:rPr>
          <w:rFonts w:ascii="Times New Roman" w:hAnsi="Times New Roman" w:cs="Times New Roman"/>
          <w:i/>
          <w:sz w:val="24"/>
          <w:szCs w:val="24"/>
        </w:rPr>
        <w:t xml:space="preserve"> name</w:t>
      </w:r>
      <w:r>
        <w:rPr>
          <w:rFonts w:ascii="Times New Roman" w:hAnsi="Times New Roman" w:cs="Times New Roman"/>
          <w:sz w:val="24"/>
          <w:szCs w:val="24"/>
        </w:rPr>
        <w:t>;</w:t>
      </w:r>
    </w:p>
    <w:p w:rsidR="001E2280" w:rsidRDefault="001E2280" w:rsidP="003A6D3B">
      <w:pPr>
        <w:autoSpaceDE w:val="0"/>
        <w:autoSpaceDN w:val="0"/>
        <w:adjustRightInd w:val="0"/>
        <w:spacing w:after="0" w:line="360" w:lineRule="auto"/>
        <w:jc w:val="both"/>
        <w:rPr>
          <w:rFonts w:ascii="Times New Roman" w:hAnsi="Times New Roman" w:cs="Times New Roman"/>
          <w:b/>
          <w:bCs/>
          <w:sz w:val="28"/>
          <w:szCs w:val="28"/>
        </w:rPr>
      </w:pPr>
    </w:p>
    <w:p w:rsidR="005E6558" w:rsidRPr="002C1AD8" w:rsidRDefault="001506EE" w:rsidP="003A6D3B">
      <w:pPr>
        <w:autoSpaceDE w:val="0"/>
        <w:autoSpaceDN w:val="0"/>
        <w:adjustRightInd w:val="0"/>
        <w:spacing w:after="0" w:line="360" w:lineRule="auto"/>
        <w:jc w:val="both"/>
        <w:rPr>
          <w:rFonts w:ascii="Times New Roman" w:hAnsi="Times New Roman" w:cs="Times New Roman"/>
          <w:b/>
          <w:bCs/>
          <w:sz w:val="24"/>
          <w:szCs w:val="28"/>
        </w:rPr>
      </w:pPr>
      <w:r w:rsidRPr="002C1AD8">
        <w:rPr>
          <w:rFonts w:ascii="Times New Roman" w:hAnsi="Times New Roman" w:cs="Times New Roman"/>
          <w:b/>
          <w:bCs/>
          <w:sz w:val="24"/>
          <w:szCs w:val="28"/>
        </w:rPr>
        <w:t>RENAME table</w:t>
      </w:r>
    </w:p>
    <w:p w:rsidR="005E6558" w:rsidRDefault="005E6558" w:rsidP="003A6D3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To change the name of a table, view, sequence, or synonym, execute the rename statement.</w:t>
      </w:r>
    </w:p>
    <w:p w:rsidR="001506EE" w:rsidRDefault="005E6558" w:rsidP="003A6D3B">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Syntax: </w:t>
      </w:r>
    </w:p>
    <w:p w:rsidR="005E6558" w:rsidRPr="003A6D3B" w:rsidRDefault="005E6558" w:rsidP="003A6D3B">
      <w:pPr>
        <w:autoSpaceDE w:val="0"/>
        <w:autoSpaceDN w:val="0"/>
        <w:adjustRightInd w:val="0"/>
        <w:spacing w:after="0" w:line="360" w:lineRule="auto"/>
        <w:jc w:val="both"/>
        <w:rPr>
          <w:rFonts w:ascii="Times New Roman" w:hAnsi="Times New Roman" w:cs="Times New Roman"/>
          <w:i/>
          <w:sz w:val="24"/>
          <w:szCs w:val="24"/>
        </w:rPr>
      </w:pPr>
      <w:proofErr w:type="gramStart"/>
      <w:r w:rsidRPr="003A6D3B">
        <w:rPr>
          <w:rFonts w:ascii="Times New Roman" w:hAnsi="Times New Roman" w:cs="Times New Roman"/>
          <w:i/>
          <w:sz w:val="24"/>
          <w:szCs w:val="24"/>
        </w:rPr>
        <w:lastRenderedPageBreak/>
        <w:t>rename</w:t>
      </w:r>
      <w:proofErr w:type="gramEnd"/>
      <w:r w:rsidRPr="003A6D3B">
        <w:rPr>
          <w:rFonts w:ascii="Times New Roman" w:hAnsi="Times New Roman" w:cs="Times New Roman"/>
          <w:i/>
          <w:sz w:val="24"/>
          <w:szCs w:val="24"/>
        </w:rPr>
        <w:t xml:space="preserve"> old name </w:t>
      </w:r>
      <w:r w:rsidR="0060624C" w:rsidRPr="003A6D3B">
        <w:rPr>
          <w:rFonts w:ascii="Times New Roman" w:hAnsi="Times New Roman" w:cs="Times New Roman"/>
          <w:i/>
          <w:sz w:val="24"/>
          <w:szCs w:val="24"/>
        </w:rPr>
        <w:t>table to new  table</w:t>
      </w:r>
      <w:r w:rsidR="00C504BA" w:rsidRPr="003A6D3B">
        <w:rPr>
          <w:rFonts w:ascii="Times New Roman" w:hAnsi="Times New Roman" w:cs="Times New Roman"/>
          <w:i/>
          <w:sz w:val="24"/>
          <w:szCs w:val="24"/>
        </w:rPr>
        <w:t xml:space="preserve"> name</w:t>
      </w:r>
      <w:r w:rsidR="0060624C" w:rsidRPr="003A6D3B">
        <w:rPr>
          <w:rFonts w:ascii="Times New Roman" w:hAnsi="Times New Roman" w:cs="Times New Roman"/>
          <w:i/>
          <w:sz w:val="24"/>
          <w:szCs w:val="24"/>
        </w:rPr>
        <w:t>;</w:t>
      </w:r>
    </w:p>
    <w:p w:rsidR="00DC44D2" w:rsidRPr="00DC44D2" w:rsidRDefault="00DC44D2" w:rsidP="003A6D3B">
      <w:pPr>
        <w:autoSpaceDE w:val="0"/>
        <w:autoSpaceDN w:val="0"/>
        <w:adjustRightInd w:val="0"/>
        <w:spacing w:after="0" w:line="360" w:lineRule="auto"/>
        <w:jc w:val="both"/>
        <w:rPr>
          <w:rFonts w:ascii="Times New Roman" w:hAnsi="Times New Roman" w:cs="Times New Roman"/>
          <w:sz w:val="28"/>
          <w:szCs w:val="28"/>
        </w:rPr>
      </w:pPr>
    </w:p>
    <w:p w:rsidR="005E6558" w:rsidRPr="00CD23D5" w:rsidRDefault="005E6558" w:rsidP="003A6D3B">
      <w:pPr>
        <w:autoSpaceDE w:val="0"/>
        <w:autoSpaceDN w:val="0"/>
        <w:adjustRightInd w:val="0"/>
        <w:spacing w:after="0" w:line="360" w:lineRule="auto"/>
        <w:jc w:val="both"/>
        <w:rPr>
          <w:rFonts w:ascii="Times New Roman" w:hAnsi="Times New Roman" w:cs="Times New Roman"/>
          <w:b/>
          <w:bCs/>
          <w:sz w:val="24"/>
          <w:szCs w:val="28"/>
        </w:rPr>
      </w:pPr>
      <w:r w:rsidRPr="00CD23D5">
        <w:rPr>
          <w:rFonts w:ascii="Times New Roman" w:hAnsi="Times New Roman" w:cs="Times New Roman"/>
          <w:b/>
          <w:bCs/>
          <w:sz w:val="24"/>
          <w:szCs w:val="28"/>
        </w:rPr>
        <w:t>DROP TABLE</w:t>
      </w:r>
    </w:p>
    <w:p w:rsidR="005E6558" w:rsidRDefault="005E6558" w:rsidP="003A6D3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0"/>
          <w:szCs w:val="20"/>
        </w:rPr>
        <w:t xml:space="preserve">1. </w:t>
      </w:r>
      <w:r>
        <w:rPr>
          <w:rFonts w:ascii="Times New Roman" w:hAnsi="Times New Roman" w:cs="Times New Roman"/>
          <w:sz w:val="24"/>
          <w:szCs w:val="24"/>
        </w:rPr>
        <w:t>All data and structure</w:t>
      </w:r>
      <w:r w:rsidR="001F1527">
        <w:rPr>
          <w:rFonts w:ascii="Times New Roman" w:hAnsi="Times New Roman" w:cs="Times New Roman"/>
          <w:sz w:val="24"/>
          <w:szCs w:val="24"/>
        </w:rPr>
        <w:t xml:space="preserve"> along with indexes on the table get deleted.</w:t>
      </w:r>
    </w:p>
    <w:p w:rsidR="005E6558" w:rsidRDefault="001F1527" w:rsidP="003A6D3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0"/>
          <w:szCs w:val="20"/>
        </w:rPr>
        <w:t>2</w:t>
      </w:r>
      <w:r w:rsidR="005E6558">
        <w:rPr>
          <w:rFonts w:ascii="Times New Roman" w:hAnsi="Times New Roman" w:cs="Times New Roman"/>
          <w:sz w:val="20"/>
          <w:szCs w:val="20"/>
        </w:rPr>
        <w:t xml:space="preserve">. </w:t>
      </w:r>
      <w:r w:rsidR="0060624C">
        <w:rPr>
          <w:rFonts w:ascii="Times New Roman" w:hAnsi="Times New Roman" w:cs="Times New Roman"/>
          <w:sz w:val="20"/>
          <w:szCs w:val="20"/>
        </w:rPr>
        <w:t>D</w:t>
      </w:r>
      <w:r w:rsidR="0060624C">
        <w:rPr>
          <w:rFonts w:ascii="Times New Roman" w:hAnsi="Times New Roman" w:cs="Times New Roman"/>
          <w:sz w:val="24"/>
          <w:szCs w:val="24"/>
        </w:rPr>
        <w:t xml:space="preserve">rop table commands effect </w:t>
      </w:r>
      <w:r w:rsidR="008265A4">
        <w:rPr>
          <w:rFonts w:ascii="Times New Roman" w:hAnsi="Times New Roman" w:cs="Times New Roman"/>
          <w:sz w:val="24"/>
          <w:szCs w:val="24"/>
        </w:rPr>
        <w:t>cannot</w:t>
      </w:r>
      <w:r w:rsidR="0060624C">
        <w:rPr>
          <w:rFonts w:ascii="Times New Roman" w:hAnsi="Times New Roman" w:cs="Times New Roman"/>
          <w:sz w:val="24"/>
          <w:szCs w:val="24"/>
        </w:rPr>
        <w:t xml:space="preserve"> </w:t>
      </w:r>
      <w:proofErr w:type="spellStart"/>
      <w:r w:rsidR="0060624C">
        <w:rPr>
          <w:rFonts w:ascii="Times New Roman" w:hAnsi="Times New Roman" w:cs="Times New Roman"/>
          <w:sz w:val="24"/>
          <w:szCs w:val="24"/>
        </w:rPr>
        <w:t>br</w:t>
      </w:r>
      <w:proofErr w:type="spellEnd"/>
      <w:r w:rsidR="0060624C">
        <w:rPr>
          <w:rFonts w:ascii="Times New Roman" w:hAnsi="Times New Roman" w:cs="Times New Roman"/>
          <w:sz w:val="24"/>
          <w:szCs w:val="24"/>
        </w:rPr>
        <w:t xml:space="preserve"> </w:t>
      </w:r>
      <w:proofErr w:type="spellStart"/>
      <w:r w:rsidR="0060624C">
        <w:rPr>
          <w:rFonts w:ascii="Times New Roman" w:hAnsi="Times New Roman" w:cs="Times New Roman"/>
          <w:sz w:val="24"/>
          <w:szCs w:val="24"/>
        </w:rPr>
        <w:t>rollbacked</w:t>
      </w:r>
      <w:proofErr w:type="spellEnd"/>
      <w:r w:rsidR="0060624C">
        <w:rPr>
          <w:rFonts w:ascii="Times New Roman" w:hAnsi="Times New Roman" w:cs="Times New Roman"/>
          <w:sz w:val="24"/>
          <w:szCs w:val="24"/>
        </w:rPr>
        <w:t>.</w:t>
      </w:r>
    </w:p>
    <w:p w:rsidR="00DC44D2" w:rsidRDefault="00DC44D2" w:rsidP="003A6D3B">
      <w:pPr>
        <w:autoSpaceDE w:val="0"/>
        <w:autoSpaceDN w:val="0"/>
        <w:adjustRightInd w:val="0"/>
        <w:spacing w:after="0" w:line="360" w:lineRule="auto"/>
        <w:jc w:val="both"/>
        <w:rPr>
          <w:rFonts w:ascii="Times New Roman" w:hAnsi="Times New Roman" w:cs="Times New Roman"/>
          <w:sz w:val="24"/>
          <w:szCs w:val="24"/>
        </w:rPr>
      </w:pPr>
    </w:p>
    <w:p w:rsidR="001506EE" w:rsidRDefault="005E6558" w:rsidP="003A6D3B">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Syntax:</w:t>
      </w:r>
    </w:p>
    <w:p w:rsidR="002E3232" w:rsidRPr="003A6D3B" w:rsidRDefault="005E6558" w:rsidP="003A6D3B">
      <w:pPr>
        <w:autoSpaceDE w:val="0"/>
        <w:autoSpaceDN w:val="0"/>
        <w:adjustRightInd w:val="0"/>
        <w:spacing w:after="0" w:line="360" w:lineRule="auto"/>
        <w:jc w:val="both"/>
        <w:rPr>
          <w:rFonts w:ascii="Times New Roman" w:hAnsi="Times New Roman" w:cs="Times New Roman"/>
          <w:i/>
          <w:sz w:val="24"/>
          <w:szCs w:val="24"/>
        </w:rPr>
      </w:pPr>
      <w:proofErr w:type="gramStart"/>
      <w:r w:rsidRPr="003A6D3B">
        <w:rPr>
          <w:rFonts w:ascii="Times New Roman" w:hAnsi="Times New Roman" w:cs="Times New Roman"/>
          <w:i/>
          <w:sz w:val="24"/>
          <w:szCs w:val="24"/>
        </w:rPr>
        <w:t>drop</w:t>
      </w:r>
      <w:proofErr w:type="gramEnd"/>
      <w:r w:rsidRPr="003A6D3B">
        <w:rPr>
          <w:rFonts w:ascii="Times New Roman" w:hAnsi="Times New Roman" w:cs="Times New Roman"/>
          <w:i/>
          <w:sz w:val="24"/>
          <w:szCs w:val="24"/>
        </w:rPr>
        <w:t xml:space="preserve"> table &lt;table name&gt;;</w:t>
      </w:r>
    </w:p>
    <w:p w:rsidR="00AB7EBC" w:rsidRDefault="00AB7EBC" w:rsidP="003A6D3B">
      <w:pPr>
        <w:autoSpaceDE w:val="0"/>
        <w:autoSpaceDN w:val="0"/>
        <w:adjustRightInd w:val="0"/>
        <w:spacing w:after="0" w:line="360" w:lineRule="auto"/>
        <w:jc w:val="both"/>
        <w:rPr>
          <w:rFonts w:ascii="Times New Roman" w:hAnsi="Times New Roman" w:cs="Times New Roman"/>
          <w:b/>
          <w:bCs/>
          <w:sz w:val="28"/>
          <w:szCs w:val="28"/>
        </w:rPr>
      </w:pPr>
    </w:p>
    <w:p w:rsidR="00AB7EBC" w:rsidRDefault="00AB7EBC" w:rsidP="003A6D3B">
      <w:pPr>
        <w:autoSpaceDE w:val="0"/>
        <w:autoSpaceDN w:val="0"/>
        <w:adjustRightInd w:val="0"/>
        <w:spacing w:after="0" w:line="360" w:lineRule="auto"/>
        <w:jc w:val="both"/>
        <w:rPr>
          <w:rFonts w:ascii="Times New Roman" w:hAnsi="Times New Roman" w:cs="Times New Roman"/>
          <w:sz w:val="24"/>
          <w:szCs w:val="24"/>
        </w:rPr>
      </w:pPr>
      <w:r w:rsidRPr="00CD23D5">
        <w:rPr>
          <w:rFonts w:ascii="Times New Roman" w:hAnsi="Times New Roman" w:cs="Times New Roman"/>
          <w:b/>
          <w:bCs/>
          <w:sz w:val="24"/>
          <w:szCs w:val="28"/>
        </w:rPr>
        <w:t>TRUNCATE:</w:t>
      </w:r>
      <w:r>
        <w:rPr>
          <w:rFonts w:ascii="Times New Roman" w:hAnsi="Times New Roman" w:cs="Times New Roman"/>
          <w:b/>
          <w:bCs/>
          <w:sz w:val="24"/>
          <w:szCs w:val="24"/>
        </w:rPr>
        <w:t xml:space="preserve"> - </w:t>
      </w:r>
      <w:r>
        <w:rPr>
          <w:rFonts w:ascii="Times New Roman" w:hAnsi="Times New Roman" w:cs="Times New Roman"/>
          <w:sz w:val="24"/>
          <w:szCs w:val="24"/>
        </w:rPr>
        <w:t>The truncate table statement</w:t>
      </w:r>
    </w:p>
    <w:p w:rsidR="00AB7EBC" w:rsidRDefault="00AB7EBC" w:rsidP="003A6D3B">
      <w:pPr>
        <w:autoSpaceDE w:val="0"/>
        <w:autoSpaceDN w:val="0"/>
        <w:adjustRightInd w:val="0"/>
        <w:spacing w:after="0" w:line="360" w:lineRule="auto"/>
        <w:jc w:val="both"/>
        <w:rPr>
          <w:rFonts w:ascii="Times New Roman" w:hAnsi="Times New Roman" w:cs="Times New Roman"/>
          <w:sz w:val="24"/>
          <w:szCs w:val="24"/>
        </w:rPr>
      </w:pPr>
      <w:r>
        <w:rPr>
          <w:rFonts w:ascii="Verdana" w:hAnsi="Verdana" w:cs="Verdana"/>
          <w:sz w:val="20"/>
          <w:szCs w:val="20"/>
        </w:rPr>
        <w:t xml:space="preserve">● </w:t>
      </w:r>
      <w:proofErr w:type="gramStart"/>
      <w:r>
        <w:rPr>
          <w:rFonts w:ascii="Times New Roman" w:hAnsi="Times New Roman" w:cs="Times New Roman"/>
          <w:sz w:val="24"/>
          <w:szCs w:val="24"/>
        </w:rPr>
        <w:t>Removes</w:t>
      </w:r>
      <w:proofErr w:type="gramEnd"/>
      <w:r>
        <w:rPr>
          <w:rFonts w:ascii="Times New Roman" w:hAnsi="Times New Roman" w:cs="Times New Roman"/>
          <w:sz w:val="24"/>
          <w:szCs w:val="24"/>
        </w:rPr>
        <w:t xml:space="preserve"> all rows from a table</w:t>
      </w:r>
    </w:p>
    <w:p w:rsidR="00AB7EBC" w:rsidRDefault="00AB7EBC" w:rsidP="003A6D3B">
      <w:pPr>
        <w:autoSpaceDE w:val="0"/>
        <w:autoSpaceDN w:val="0"/>
        <w:adjustRightInd w:val="0"/>
        <w:spacing w:after="0" w:line="360" w:lineRule="auto"/>
        <w:jc w:val="both"/>
        <w:rPr>
          <w:rFonts w:ascii="Times New Roman" w:hAnsi="Times New Roman" w:cs="Times New Roman"/>
          <w:sz w:val="24"/>
          <w:szCs w:val="24"/>
        </w:rPr>
      </w:pPr>
      <w:r>
        <w:rPr>
          <w:rFonts w:ascii="Verdana" w:hAnsi="Verdana" w:cs="Verdana"/>
          <w:sz w:val="20"/>
          <w:szCs w:val="20"/>
        </w:rPr>
        <w:t xml:space="preserve">● </w:t>
      </w:r>
      <w:r>
        <w:rPr>
          <w:rFonts w:ascii="Times New Roman" w:hAnsi="Times New Roman" w:cs="Times New Roman"/>
          <w:sz w:val="24"/>
          <w:szCs w:val="24"/>
        </w:rPr>
        <w:t>Release the storage space used by that table</w:t>
      </w:r>
    </w:p>
    <w:p w:rsidR="00AB7EBC" w:rsidRDefault="00AB7EBC" w:rsidP="003A6D3B">
      <w:pPr>
        <w:autoSpaceDE w:val="0"/>
        <w:autoSpaceDN w:val="0"/>
        <w:adjustRightInd w:val="0"/>
        <w:spacing w:after="0" w:line="360" w:lineRule="auto"/>
        <w:jc w:val="both"/>
        <w:rPr>
          <w:rFonts w:ascii="Times New Roman" w:hAnsi="Times New Roman" w:cs="Times New Roman"/>
          <w:sz w:val="24"/>
          <w:szCs w:val="24"/>
        </w:rPr>
      </w:pPr>
      <w:r>
        <w:rPr>
          <w:rFonts w:ascii="Verdana" w:hAnsi="Verdana" w:cs="Verdana"/>
          <w:sz w:val="20"/>
          <w:szCs w:val="20"/>
        </w:rPr>
        <w:t xml:space="preserve">● </w:t>
      </w:r>
      <w:proofErr w:type="gramStart"/>
      <w:r w:rsidR="000E6560">
        <w:rPr>
          <w:rFonts w:ascii="Times New Roman" w:hAnsi="Times New Roman" w:cs="Times New Roman"/>
          <w:sz w:val="24"/>
          <w:szCs w:val="24"/>
        </w:rPr>
        <w:t>We</w:t>
      </w:r>
      <w:proofErr w:type="gramEnd"/>
      <w:r>
        <w:rPr>
          <w:rFonts w:ascii="Times New Roman" w:hAnsi="Times New Roman" w:cs="Times New Roman"/>
          <w:sz w:val="24"/>
          <w:szCs w:val="24"/>
        </w:rPr>
        <w:t xml:space="preserve"> cannot rollback row removal when using truncate.</w:t>
      </w:r>
    </w:p>
    <w:p w:rsidR="00AB7EBC" w:rsidRDefault="00AB7EBC" w:rsidP="003A6D3B">
      <w:pPr>
        <w:autoSpaceDE w:val="0"/>
        <w:autoSpaceDN w:val="0"/>
        <w:adjustRightInd w:val="0"/>
        <w:spacing w:after="0" w:line="360" w:lineRule="auto"/>
        <w:jc w:val="both"/>
        <w:rPr>
          <w:rFonts w:ascii="Times New Roman" w:hAnsi="Times New Roman" w:cs="Times New Roman"/>
          <w:sz w:val="24"/>
          <w:szCs w:val="24"/>
        </w:rPr>
      </w:pPr>
    </w:p>
    <w:p w:rsidR="00AB7EBC" w:rsidRDefault="00AB7EBC" w:rsidP="003A6D3B">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Syntax:</w:t>
      </w:r>
    </w:p>
    <w:p w:rsidR="00AB7EBC" w:rsidRPr="001506EE" w:rsidRDefault="00AB7EBC" w:rsidP="003A6D3B">
      <w:pPr>
        <w:autoSpaceDE w:val="0"/>
        <w:autoSpaceDN w:val="0"/>
        <w:adjustRightInd w:val="0"/>
        <w:spacing w:after="0" w:line="360" w:lineRule="auto"/>
        <w:jc w:val="both"/>
        <w:rPr>
          <w:rFonts w:ascii="Times New Roman" w:hAnsi="Times New Roman" w:cs="Times New Roman"/>
          <w:b/>
          <w:sz w:val="24"/>
          <w:szCs w:val="24"/>
        </w:rPr>
      </w:pPr>
      <w:proofErr w:type="gramStart"/>
      <w:r w:rsidRPr="001506EE">
        <w:rPr>
          <w:rFonts w:ascii="Times New Roman" w:hAnsi="Times New Roman" w:cs="Times New Roman"/>
          <w:b/>
          <w:sz w:val="24"/>
          <w:szCs w:val="24"/>
        </w:rPr>
        <w:t>truncate</w:t>
      </w:r>
      <w:proofErr w:type="gramEnd"/>
      <w:r w:rsidRPr="001506EE">
        <w:rPr>
          <w:rFonts w:ascii="Times New Roman" w:hAnsi="Times New Roman" w:cs="Times New Roman"/>
          <w:b/>
          <w:sz w:val="24"/>
          <w:szCs w:val="24"/>
        </w:rPr>
        <w:t xml:space="preserve"> table &lt;table name&gt;;</w:t>
      </w:r>
    </w:p>
    <w:p w:rsidR="00AB7EBC" w:rsidRDefault="00AB7EBC" w:rsidP="003A6D3B">
      <w:pPr>
        <w:autoSpaceDE w:val="0"/>
        <w:autoSpaceDN w:val="0"/>
        <w:adjustRightInd w:val="0"/>
        <w:spacing w:after="0" w:line="360" w:lineRule="auto"/>
        <w:jc w:val="both"/>
        <w:rPr>
          <w:rFonts w:ascii="Times New Roman" w:hAnsi="Times New Roman" w:cs="Times New Roman"/>
          <w:b/>
          <w:bCs/>
          <w:sz w:val="28"/>
          <w:szCs w:val="28"/>
        </w:rPr>
      </w:pPr>
    </w:p>
    <w:p w:rsidR="00AB7EBC" w:rsidRPr="00CD23D5" w:rsidRDefault="00AB7EBC" w:rsidP="003A6D3B">
      <w:pPr>
        <w:autoSpaceDE w:val="0"/>
        <w:autoSpaceDN w:val="0"/>
        <w:adjustRightInd w:val="0"/>
        <w:spacing w:after="0" w:line="360" w:lineRule="auto"/>
        <w:jc w:val="both"/>
        <w:rPr>
          <w:rFonts w:ascii="Times New Roman" w:hAnsi="Times New Roman" w:cs="Times New Roman"/>
          <w:b/>
          <w:bCs/>
          <w:sz w:val="24"/>
          <w:szCs w:val="28"/>
        </w:rPr>
      </w:pPr>
      <w:r w:rsidRPr="00CD23D5">
        <w:rPr>
          <w:rFonts w:ascii="Times New Roman" w:hAnsi="Times New Roman" w:cs="Times New Roman"/>
          <w:b/>
          <w:bCs/>
          <w:sz w:val="24"/>
          <w:szCs w:val="28"/>
        </w:rPr>
        <w:t>DESCRIBING TABLE</w:t>
      </w:r>
    </w:p>
    <w:p w:rsidR="00AB7EBC" w:rsidRPr="003A6D3B" w:rsidRDefault="0061197F" w:rsidP="003A6D3B">
      <w:pPr>
        <w:spacing w:line="360" w:lineRule="auto"/>
        <w:jc w:val="both"/>
        <w:rPr>
          <w:rFonts w:ascii="Times New Roman" w:hAnsi="Times New Roman" w:cs="Times New Roman"/>
          <w:i/>
          <w:sz w:val="24"/>
          <w:szCs w:val="24"/>
        </w:rPr>
      </w:pPr>
      <w:r w:rsidRPr="003A6D3B">
        <w:rPr>
          <w:rFonts w:ascii="Times New Roman" w:hAnsi="Times New Roman" w:cs="Times New Roman"/>
          <w:i/>
          <w:sz w:val="24"/>
          <w:szCs w:val="24"/>
        </w:rPr>
        <w:t>Describe &lt;</w:t>
      </w:r>
      <w:proofErr w:type="spellStart"/>
      <w:r w:rsidR="00AB7EBC" w:rsidRPr="003A6D3B">
        <w:rPr>
          <w:rFonts w:ascii="Times New Roman" w:hAnsi="Times New Roman" w:cs="Times New Roman"/>
          <w:i/>
          <w:sz w:val="24"/>
          <w:szCs w:val="24"/>
        </w:rPr>
        <w:t>tablename</w:t>
      </w:r>
      <w:proofErr w:type="spellEnd"/>
      <w:r w:rsidR="00AB7EBC" w:rsidRPr="003A6D3B">
        <w:rPr>
          <w:rFonts w:ascii="Times New Roman" w:hAnsi="Times New Roman" w:cs="Times New Roman"/>
          <w:i/>
          <w:sz w:val="24"/>
          <w:szCs w:val="24"/>
        </w:rPr>
        <w:t>&gt;;</w:t>
      </w:r>
    </w:p>
    <w:p w:rsidR="002E3232" w:rsidRDefault="002E3232" w:rsidP="003A6D3B">
      <w:pPr>
        <w:spacing w:line="360" w:lineRule="auto"/>
        <w:jc w:val="both"/>
        <w:rPr>
          <w:rFonts w:ascii="Times New Roman" w:hAnsi="Times New Roman" w:cs="Times New Roman"/>
          <w:b/>
          <w:sz w:val="24"/>
          <w:szCs w:val="24"/>
        </w:rPr>
      </w:pPr>
      <w:r w:rsidRPr="002E3232">
        <w:rPr>
          <w:rFonts w:ascii="Times New Roman" w:hAnsi="Times New Roman" w:cs="Times New Roman"/>
          <w:b/>
          <w:sz w:val="24"/>
          <w:szCs w:val="24"/>
        </w:rPr>
        <w:t>VIEW</w:t>
      </w:r>
      <w:r>
        <w:rPr>
          <w:rFonts w:ascii="Times New Roman" w:hAnsi="Times New Roman" w:cs="Times New Roman"/>
          <w:b/>
          <w:sz w:val="24"/>
          <w:szCs w:val="24"/>
        </w:rPr>
        <w:t xml:space="preserve">: </w:t>
      </w:r>
    </w:p>
    <w:p w:rsidR="002E3232" w:rsidRDefault="002E3232" w:rsidP="003A6D3B">
      <w:pPr>
        <w:pStyle w:val="Default"/>
        <w:spacing w:line="360" w:lineRule="auto"/>
        <w:ind w:firstLine="720"/>
        <w:jc w:val="both"/>
        <w:rPr>
          <w:sz w:val="23"/>
          <w:szCs w:val="23"/>
        </w:rPr>
      </w:pPr>
      <w:r>
        <w:rPr>
          <w:sz w:val="23"/>
          <w:szCs w:val="23"/>
        </w:rPr>
        <w:t xml:space="preserve">A view is the tailored presentation of data contained in one or more table and can also be said as restricted view to the </w:t>
      </w:r>
      <w:r w:rsidR="00EA24E4">
        <w:rPr>
          <w:sz w:val="23"/>
          <w:szCs w:val="23"/>
        </w:rPr>
        <w:t>data in</w:t>
      </w:r>
      <w:r>
        <w:rPr>
          <w:sz w:val="23"/>
          <w:szCs w:val="23"/>
        </w:rPr>
        <w:t xml:space="preserve"> the tables. A view is a “virtual table” or a “stored query” which takes the output of a query and treats it as a table. The table upon which a view is created is called as base table. </w:t>
      </w:r>
    </w:p>
    <w:p w:rsidR="00F46CA4" w:rsidRDefault="00EA24E4" w:rsidP="003A6D3B">
      <w:pPr>
        <w:pStyle w:val="Default"/>
        <w:spacing w:line="360" w:lineRule="auto"/>
        <w:jc w:val="both"/>
        <w:rPr>
          <w:sz w:val="23"/>
          <w:szCs w:val="23"/>
        </w:rPr>
      </w:pPr>
      <w:r>
        <w:rPr>
          <w:sz w:val="23"/>
          <w:szCs w:val="23"/>
        </w:rPr>
        <w:t>Views gives Additional level of table security, Hides data complexity,</w:t>
      </w:r>
      <w:r w:rsidR="00F46CA4">
        <w:rPr>
          <w:sz w:val="23"/>
          <w:szCs w:val="23"/>
        </w:rPr>
        <w:t xml:space="preserve"> Simplifies the usage by combining multiple tables into a si</w:t>
      </w:r>
      <w:r>
        <w:rPr>
          <w:sz w:val="23"/>
          <w:szCs w:val="23"/>
        </w:rPr>
        <w:t xml:space="preserve">ngle table. </w:t>
      </w:r>
    </w:p>
    <w:p w:rsidR="00F46CA4" w:rsidRDefault="00F46CA4" w:rsidP="003A6D3B">
      <w:pPr>
        <w:pStyle w:val="Default"/>
        <w:spacing w:line="360" w:lineRule="auto"/>
        <w:jc w:val="both"/>
        <w:rPr>
          <w:sz w:val="23"/>
          <w:szCs w:val="23"/>
        </w:rPr>
      </w:pPr>
    </w:p>
    <w:p w:rsidR="00F46CA4" w:rsidRDefault="00F46CA4" w:rsidP="003A6D3B">
      <w:pPr>
        <w:pStyle w:val="Default"/>
        <w:spacing w:line="360" w:lineRule="auto"/>
        <w:jc w:val="both"/>
        <w:rPr>
          <w:sz w:val="23"/>
          <w:szCs w:val="23"/>
        </w:rPr>
      </w:pPr>
      <w:r>
        <w:rPr>
          <w:b/>
          <w:bCs/>
          <w:sz w:val="23"/>
          <w:szCs w:val="23"/>
        </w:rPr>
        <w:t xml:space="preserve">Creating and dropping view: </w:t>
      </w:r>
    </w:p>
    <w:p w:rsidR="00F46CA4" w:rsidRDefault="00F46CA4" w:rsidP="003A6D3B">
      <w:pPr>
        <w:pStyle w:val="Default"/>
        <w:spacing w:line="360" w:lineRule="auto"/>
        <w:jc w:val="both"/>
        <w:rPr>
          <w:sz w:val="28"/>
          <w:szCs w:val="28"/>
        </w:rPr>
      </w:pPr>
      <w:r>
        <w:rPr>
          <w:b/>
          <w:bCs/>
          <w:sz w:val="28"/>
          <w:szCs w:val="28"/>
        </w:rPr>
        <w:t xml:space="preserve">Syntax: </w:t>
      </w:r>
    </w:p>
    <w:p w:rsidR="00F46CA4" w:rsidRPr="003A6D3B" w:rsidRDefault="00F46CA4" w:rsidP="003A6D3B">
      <w:pPr>
        <w:pStyle w:val="Default"/>
        <w:spacing w:line="360" w:lineRule="auto"/>
        <w:ind w:firstLine="720"/>
        <w:jc w:val="both"/>
        <w:rPr>
          <w:i/>
          <w:sz w:val="23"/>
          <w:szCs w:val="23"/>
        </w:rPr>
      </w:pPr>
      <w:r w:rsidRPr="003A6D3B">
        <w:rPr>
          <w:i/>
          <w:sz w:val="23"/>
          <w:szCs w:val="23"/>
        </w:rPr>
        <w:t xml:space="preserve">Create view &lt;view name&gt; [column alias names] as &lt;query&gt; [with &lt;options&gt; conditions]; Drop view &lt;view name&gt;; </w:t>
      </w:r>
    </w:p>
    <w:p w:rsidR="00F46CA4" w:rsidRDefault="00F46CA4" w:rsidP="003A6D3B">
      <w:pPr>
        <w:pStyle w:val="Default"/>
        <w:spacing w:line="360" w:lineRule="auto"/>
        <w:ind w:firstLine="720"/>
        <w:jc w:val="both"/>
        <w:rPr>
          <w:sz w:val="23"/>
          <w:szCs w:val="23"/>
        </w:rPr>
      </w:pPr>
    </w:p>
    <w:p w:rsidR="00F46CA4" w:rsidRDefault="00F46CA4" w:rsidP="003A6D3B">
      <w:pPr>
        <w:pStyle w:val="Default"/>
        <w:spacing w:line="360" w:lineRule="auto"/>
        <w:jc w:val="both"/>
        <w:rPr>
          <w:sz w:val="23"/>
          <w:szCs w:val="23"/>
        </w:rPr>
      </w:pPr>
      <w:r>
        <w:rPr>
          <w:b/>
          <w:bCs/>
          <w:sz w:val="23"/>
          <w:szCs w:val="23"/>
        </w:rPr>
        <w:t>Example</w:t>
      </w:r>
      <w:r>
        <w:rPr>
          <w:sz w:val="23"/>
          <w:szCs w:val="23"/>
        </w:rPr>
        <w:t xml:space="preserve">: Create view </w:t>
      </w:r>
      <w:proofErr w:type="spellStart"/>
      <w:r w:rsidR="00272A31">
        <w:rPr>
          <w:sz w:val="23"/>
          <w:szCs w:val="23"/>
        </w:rPr>
        <w:t>compstaff</w:t>
      </w:r>
      <w:proofErr w:type="spellEnd"/>
      <w:r w:rsidR="00272A31">
        <w:rPr>
          <w:sz w:val="23"/>
          <w:szCs w:val="23"/>
        </w:rPr>
        <w:t xml:space="preserve"> as</w:t>
      </w:r>
      <w:r>
        <w:rPr>
          <w:sz w:val="23"/>
          <w:szCs w:val="23"/>
        </w:rPr>
        <w:t xml:space="preserve"> select </w:t>
      </w:r>
      <w:r w:rsidR="00272A31">
        <w:rPr>
          <w:sz w:val="23"/>
          <w:szCs w:val="23"/>
        </w:rPr>
        <w:t>*</w:t>
      </w:r>
      <w:r w:rsidR="0060737A">
        <w:rPr>
          <w:sz w:val="23"/>
          <w:szCs w:val="23"/>
        </w:rPr>
        <w:t xml:space="preserve"> from </w:t>
      </w:r>
      <w:proofErr w:type="spellStart"/>
      <w:r w:rsidR="0060737A">
        <w:rPr>
          <w:sz w:val="23"/>
          <w:szCs w:val="23"/>
        </w:rPr>
        <w:t>collegeinfo</w:t>
      </w:r>
      <w:proofErr w:type="spellEnd"/>
      <w:r w:rsidR="0060737A">
        <w:rPr>
          <w:sz w:val="23"/>
          <w:szCs w:val="23"/>
        </w:rPr>
        <w:t xml:space="preserve"> where </w:t>
      </w:r>
      <w:proofErr w:type="spellStart"/>
      <w:r w:rsidR="0060737A">
        <w:rPr>
          <w:sz w:val="23"/>
          <w:szCs w:val="23"/>
        </w:rPr>
        <w:t>staffdept</w:t>
      </w:r>
      <w:proofErr w:type="spellEnd"/>
      <w:r w:rsidR="0060737A">
        <w:rPr>
          <w:sz w:val="23"/>
          <w:szCs w:val="23"/>
        </w:rPr>
        <w:t xml:space="preserve"> =’comp’;</w:t>
      </w:r>
    </w:p>
    <w:p w:rsidR="00F46CA4" w:rsidRDefault="00F46CA4" w:rsidP="003A6D3B">
      <w:pPr>
        <w:pStyle w:val="Default"/>
        <w:spacing w:line="360" w:lineRule="auto"/>
        <w:jc w:val="both"/>
        <w:rPr>
          <w:sz w:val="23"/>
          <w:szCs w:val="23"/>
        </w:rPr>
      </w:pPr>
    </w:p>
    <w:p w:rsidR="00F46CA4" w:rsidRDefault="00F46CA4" w:rsidP="003A6D3B">
      <w:pPr>
        <w:pStyle w:val="Default"/>
        <w:spacing w:line="360" w:lineRule="auto"/>
        <w:jc w:val="both"/>
        <w:rPr>
          <w:sz w:val="23"/>
          <w:szCs w:val="23"/>
        </w:rPr>
      </w:pPr>
      <w:r>
        <w:rPr>
          <w:sz w:val="23"/>
          <w:szCs w:val="23"/>
        </w:rPr>
        <w:t xml:space="preserve">                  Drop view </w:t>
      </w:r>
      <w:proofErr w:type="spellStart"/>
      <w:r w:rsidR="0060737A">
        <w:rPr>
          <w:sz w:val="23"/>
          <w:szCs w:val="23"/>
        </w:rPr>
        <w:t>compstaff</w:t>
      </w:r>
      <w:proofErr w:type="spellEnd"/>
      <w:r>
        <w:rPr>
          <w:sz w:val="23"/>
          <w:szCs w:val="23"/>
        </w:rPr>
        <w:t>;</w:t>
      </w:r>
    </w:p>
    <w:p w:rsidR="002E3232" w:rsidRDefault="002E3232" w:rsidP="003A6D3B">
      <w:pPr>
        <w:spacing w:line="360" w:lineRule="auto"/>
        <w:jc w:val="both"/>
        <w:rPr>
          <w:rFonts w:ascii="Times New Roman" w:hAnsi="Times New Roman" w:cs="Times New Roman"/>
          <w:b/>
          <w:sz w:val="24"/>
          <w:szCs w:val="24"/>
        </w:rPr>
      </w:pPr>
      <w:r>
        <w:rPr>
          <w:rFonts w:ascii="Times New Roman" w:hAnsi="Times New Roman" w:cs="Times New Roman"/>
          <w:b/>
          <w:sz w:val="24"/>
          <w:szCs w:val="24"/>
        </w:rPr>
        <w:t>INDEX:</w:t>
      </w:r>
    </w:p>
    <w:p w:rsidR="00F91E82" w:rsidRDefault="00F91E82" w:rsidP="003A6D3B">
      <w:pPr>
        <w:pStyle w:val="NormalWeb"/>
        <w:spacing w:line="360" w:lineRule="auto"/>
        <w:ind w:firstLine="720"/>
        <w:jc w:val="both"/>
      </w:pPr>
      <w:r>
        <w:t xml:space="preserve">Indexes are used to find rows with specific column values quickly. Without an index, </w:t>
      </w:r>
      <w:proofErr w:type="spellStart"/>
      <w:r>
        <w:t>MySQL</w:t>
      </w:r>
      <w:proofErr w:type="spellEnd"/>
      <w:r>
        <w:t xml:space="preserve"> must begin with the first row and then read through the entire table to find the relevant rows. </w:t>
      </w:r>
      <w:proofErr w:type="gramStart"/>
      <w:r>
        <w:t>The larger the table, the more this costs.</w:t>
      </w:r>
      <w:proofErr w:type="gramEnd"/>
      <w:r>
        <w:t xml:space="preserve"> If the table has an index for the columns in question, </w:t>
      </w:r>
      <w:proofErr w:type="spellStart"/>
      <w:r>
        <w:t>MySQL</w:t>
      </w:r>
      <w:proofErr w:type="spellEnd"/>
      <w:r>
        <w:t xml:space="preserve"> can quickly determine the position to seek to in the middle of the data file without having to look at all the data. If a table has 1,000 rows, this is at least 100 times faster than reading sequentially. If you need to access most of the rows, it is faster to read sequentially, because this minimizes disk seeks. </w:t>
      </w:r>
    </w:p>
    <w:p w:rsidR="00F91E82" w:rsidRPr="00F91E82" w:rsidRDefault="00F91E82" w:rsidP="003A6D3B">
      <w:pPr>
        <w:pStyle w:val="NormalWeb"/>
        <w:spacing w:line="360" w:lineRule="auto"/>
        <w:jc w:val="both"/>
        <w:rPr>
          <w:b/>
        </w:rPr>
      </w:pPr>
      <w:proofErr w:type="spellStart"/>
      <w:r w:rsidRPr="00F91E82">
        <w:rPr>
          <w:b/>
        </w:rPr>
        <w:t>MySQL</w:t>
      </w:r>
      <w:proofErr w:type="spellEnd"/>
      <w:r w:rsidRPr="00F91E82">
        <w:rPr>
          <w:b/>
        </w:rPr>
        <w:t xml:space="preserve"> uses indexes for these operations: </w:t>
      </w:r>
    </w:p>
    <w:p w:rsidR="00F91E82" w:rsidRDefault="00F91E82" w:rsidP="0061145C">
      <w:pPr>
        <w:pStyle w:val="NormalWeb"/>
        <w:numPr>
          <w:ilvl w:val="0"/>
          <w:numId w:val="2"/>
        </w:numPr>
        <w:spacing w:line="360" w:lineRule="auto"/>
        <w:jc w:val="both"/>
      </w:pPr>
      <w:r>
        <w:t xml:space="preserve">To find the rows matching a </w:t>
      </w:r>
      <w:r>
        <w:rPr>
          <w:rStyle w:val="HTMLCode"/>
        </w:rPr>
        <w:t>WHERE</w:t>
      </w:r>
      <w:r>
        <w:t xml:space="preserve"> clause quickly. </w:t>
      </w:r>
    </w:p>
    <w:p w:rsidR="00F91E82" w:rsidRDefault="00F91E82" w:rsidP="0061145C">
      <w:pPr>
        <w:pStyle w:val="NormalWeb"/>
        <w:numPr>
          <w:ilvl w:val="0"/>
          <w:numId w:val="2"/>
        </w:numPr>
        <w:spacing w:line="360" w:lineRule="auto"/>
        <w:jc w:val="both"/>
      </w:pPr>
      <w:r>
        <w:t xml:space="preserve">To eliminate rows from consideration. If there is a choice between multiple indexes, </w:t>
      </w:r>
      <w:proofErr w:type="spellStart"/>
      <w:r>
        <w:t>MySQL</w:t>
      </w:r>
      <w:proofErr w:type="spellEnd"/>
      <w:r>
        <w:t xml:space="preserve"> normally uses the index that finds the smallest number of rows. </w:t>
      </w:r>
    </w:p>
    <w:p w:rsidR="00F91E82" w:rsidRPr="00272A31" w:rsidRDefault="00F91E82" w:rsidP="0061145C">
      <w:pPr>
        <w:pStyle w:val="NormalWeb"/>
        <w:numPr>
          <w:ilvl w:val="0"/>
          <w:numId w:val="2"/>
        </w:numPr>
        <w:spacing w:line="360" w:lineRule="auto"/>
        <w:jc w:val="both"/>
        <w:rPr>
          <w:b/>
        </w:rPr>
      </w:pPr>
      <w:r>
        <w:t xml:space="preserve">To retrieve rows from other tables when performing joins. </w:t>
      </w:r>
      <w:proofErr w:type="spellStart"/>
      <w:r>
        <w:t>MySQL</w:t>
      </w:r>
      <w:proofErr w:type="spellEnd"/>
      <w:r>
        <w:t xml:space="preserve"> can use indexes on columns more efficiently if they are declared as the same type and size</w:t>
      </w:r>
      <w:r w:rsidR="00272A31">
        <w:t>.</w:t>
      </w:r>
    </w:p>
    <w:p w:rsidR="00F91E82" w:rsidRPr="00F91E82" w:rsidRDefault="00F91E82" w:rsidP="00757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91E82">
        <w:rPr>
          <w:rFonts w:ascii="Courier New" w:eastAsia="Times New Roman" w:hAnsi="Courier New" w:cs="Courier New"/>
          <w:color w:val="000000"/>
          <w:sz w:val="20"/>
          <w:szCs w:val="20"/>
        </w:rPr>
        <w:t xml:space="preserve">CREATE [ONLINE|OFFLINE] [UNIQUE|FULLTEXT|SPATIAL] INDEX </w:t>
      </w:r>
      <w:proofErr w:type="spellStart"/>
      <w:r w:rsidRPr="00F91E82">
        <w:rPr>
          <w:rFonts w:ascii="Courier New" w:eastAsia="Times New Roman" w:hAnsi="Courier New" w:cs="Courier New"/>
          <w:i/>
          <w:iCs/>
          <w:color w:val="000000"/>
          <w:sz w:val="20"/>
        </w:rPr>
        <w:t>index_name</w:t>
      </w:r>
      <w:proofErr w:type="spellEnd"/>
    </w:p>
    <w:p w:rsidR="00F91E82" w:rsidRPr="00F91E82" w:rsidRDefault="00F91E82" w:rsidP="00757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91E82">
        <w:rPr>
          <w:rFonts w:ascii="Courier New" w:eastAsia="Times New Roman" w:hAnsi="Courier New" w:cs="Courier New"/>
          <w:color w:val="000000"/>
          <w:sz w:val="20"/>
          <w:szCs w:val="20"/>
        </w:rPr>
        <w:t xml:space="preserve">    [</w:t>
      </w:r>
      <w:proofErr w:type="spellStart"/>
      <w:r w:rsidRPr="00F91E82">
        <w:rPr>
          <w:rFonts w:ascii="Courier New" w:eastAsia="Times New Roman" w:hAnsi="Courier New" w:cs="Courier New"/>
          <w:i/>
          <w:iCs/>
          <w:color w:val="000000"/>
          <w:sz w:val="20"/>
        </w:rPr>
        <w:t>index_type</w:t>
      </w:r>
      <w:proofErr w:type="spellEnd"/>
      <w:r w:rsidRPr="00F91E82">
        <w:rPr>
          <w:rFonts w:ascii="Courier New" w:eastAsia="Times New Roman" w:hAnsi="Courier New" w:cs="Courier New"/>
          <w:color w:val="000000"/>
          <w:sz w:val="20"/>
          <w:szCs w:val="20"/>
        </w:rPr>
        <w:t>]</w:t>
      </w:r>
    </w:p>
    <w:p w:rsidR="00F91E82" w:rsidRPr="00F91E82" w:rsidRDefault="00F91E82" w:rsidP="00757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91E82">
        <w:rPr>
          <w:rFonts w:ascii="Courier New" w:eastAsia="Times New Roman" w:hAnsi="Courier New" w:cs="Courier New"/>
          <w:color w:val="000000"/>
          <w:sz w:val="20"/>
          <w:szCs w:val="20"/>
        </w:rPr>
        <w:t xml:space="preserve">    ON </w:t>
      </w:r>
      <w:proofErr w:type="spellStart"/>
      <w:r w:rsidRPr="00F91E82">
        <w:rPr>
          <w:rFonts w:ascii="Courier New" w:eastAsia="Times New Roman" w:hAnsi="Courier New" w:cs="Courier New"/>
          <w:i/>
          <w:iCs/>
          <w:color w:val="000000"/>
          <w:sz w:val="20"/>
        </w:rPr>
        <w:t>tbl_name</w:t>
      </w:r>
      <w:proofErr w:type="spellEnd"/>
      <w:r w:rsidRPr="00F91E82">
        <w:rPr>
          <w:rFonts w:ascii="Courier New" w:eastAsia="Times New Roman" w:hAnsi="Courier New" w:cs="Courier New"/>
          <w:color w:val="000000"/>
          <w:sz w:val="20"/>
          <w:szCs w:val="20"/>
        </w:rPr>
        <w:t xml:space="preserve"> (</w:t>
      </w:r>
      <w:proofErr w:type="spellStart"/>
      <w:r w:rsidRPr="00F91E82">
        <w:rPr>
          <w:rFonts w:ascii="Courier New" w:eastAsia="Times New Roman" w:hAnsi="Courier New" w:cs="Courier New"/>
          <w:i/>
          <w:iCs/>
          <w:color w:val="000000"/>
          <w:sz w:val="20"/>
        </w:rPr>
        <w:t>index_col_name</w:t>
      </w:r>
      <w:proofErr w:type="spellEnd"/>
      <w:proofErr w:type="gramStart"/>
      <w:r w:rsidRPr="00F91E82">
        <w:rPr>
          <w:rFonts w:ascii="Courier New" w:eastAsia="Times New Roman" w:hAnsi="Courier New" w:cs="Courier New"/>
          <w:color w:val="000000"/>
          <w:sz w:val="20"/>
          <w:szCs w:val="20"/>
        </w:rPr>
        <w:t>,...</w:t>
      </w:r>
      <w:proofErr w:type="gramEnd"/>
      <w:r w:rsidRPr="00F91E82">
        <w:rPr>
          <w:rFonts w:ascii="Courier New" w:eastAsia="Times New Roman" w:hAnsi="Courier New" w:cs="Courier New"/>
          <w:color w:val="000000"/>
          <w:sz w:val="20"/>
          <w:szCs w:val="20"/>
        </w:rPr>
        <w:t>)</w:t>
      </w:r>
    </w:p>
    <w:p w:rsidR="00F91E82" w:rsidRPr="00F91E82" w:rsidRDefault="00F91E82" w:rsidP="00757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91E82">
        <w:rPr>
          <w:rFonts w:ascii="Courier New" w:eastAsia="Times New Roman" w:hAnsi="Courier New" w:cs="Courier New"/>
          <w:color w:val="000000"/>
          <w:sz w:val="20"/>
          <w:szCs w:val="20"/>
        </w:rPr>
        <w:t xml:space="preserve">    [</w:t>
      </w:r>
      <w:proofErr w:type="spellStart"/>
      <w:r w:rsidRPr="00F91E82">
        <w:rPr>
          <w:rFonts w:ascii="Courier New" w:eastAsia="Times New Roman" w:hAnsi="Courier New" w:cs="Courier New"/>
          <w:i/>
          <w:iCs/>
          <w:color w:val="000000"/>
          <w:sz w:val="20"/>
        </w:rPr>
        <w:t>index_option</w:t>
      </w:r>
      <w:proofErr w:type="spellEnd"/>
      <w:proofErr w:type="gramStart"/>
      <w:r w:rsidRPr="00F91E82">
        <w:rPr>
          <w:rFonts w:ascii="Courier New" w:eastAsia="Times New Roman" w:hAnsi="Courier New" w:cs="Courier New"/>
          <w:color w:val="000000"/>
          <w:sz w:val="20"/>
          <w:szCs w:val="20"/>
        </w:rPr>
        <w:t>] ...</w:t>
      </w:r>
      <w:proofErr w:type="gramEnd"/>
    </w:p>
    <w:p w:rsidR="00F91E82" w:rsidRPr="00F91E82" w:rsidRDefault="00F91E82" w:rsidP="00757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
    <w:p w:rsidR="00F91E82" w:rsidRPr="00F91E82" w:rsidRDefault="00F91E82" w:rsidP="00757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roofErr w:type="spellStart"/>
      <w:r w:rsidRPr="00F91E82">
        <w:rPr>
          <w:rFonts w:ascii="Courier New" w:eastAsia="Times New Roman" w:hAnsi="Courier New" w:cs="Courier New"/>
          <w:i/>
          <w:iCs/>
          <w:color w:val="000000"/>
          <w:sz w:val="20"/>
        </w:rPr>
        <w:t>index_col_name</w:t>
      </w:r>
      <w:proofErr w:type="spellEnd"/>
      <w:r w:rsidRPr="00F91E82">
        <w:rPr>
          <w:rFonts w:ascii="Courier New" w:eastAsia="Times New Roman" w:hAnsi="Courier New" w:cs="Courier New"/>
          <w:color w:val="000000"/>
          <w:sz w:val="20"/>
          <w:szCs w:val="20"/>
        </w:rPr>
        <w:t>:</w:t>
      </w:r>
    </w:p>
    <w:p w:rsidR="00F91E82" w:rsidRPr="00F91E82" w:rsidRDefault="00F91E82" w:rsidP="00757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91E82">
        <w:rPr>
          <w:rFonts w:ascii="Courier New" w:eastAsia="Times New Roman" w:hAnsi="Courier New" w:cs="Courier New"/>
          <w:color w:val="000000"/>
          <w:sz w:val="20"/>
          <w:szCs w:val="20"/>
        </w:rPr>
        <w:t xml:space="preserve">    </w:t>
      </w:r>
      <w:proofErr w:type="spellStart"/>
      <w:r w:rsidRPr="00F91E82">
        <w:rPr>
          <w:rFonts w:ascii="Courier New" w:eastAsia="Times New Roman" w:hAnsi="Courier New" w:cs="Courier New"/>
          <w:i/>
          <w:iCs/>
          <w:color w:val="000000"/>
          <w:sz w:val="20"/>
        </w:rPr>
        <w:t>col_name</w:t>
      </w:r>
      <w:proofErr w:type="spellEnd"/>
      <w:r w:rsidRPr="00F91E82">
        <w:rPr>
          <w:rFonts w:ascii="Courier New" w:eastAsia="Times New Roman" w:hAnsi="Courier New" w:cs="Courier New"/>
          <w:color w:val="000000"/>
          <w:sz w:val="20"/>
          <w:szCs w:val="20"/>
        </w:rPr>
        <w:t xml:space="preserve"> [(</w:t>
      </w:r>
      <w:r w:rsidRPr="00F91E82">
        <w:rPr>
          <w:rFonts w:ascii="Courier New" w:eastAsia="Times New Roman" w:hAnsi="Courier New" w:cs="Courier New"/>
          <w:i/>
          <w:iCs/>
          <w:color w:val="000000"/>
          <w:sz w:val="20"/>
        </w:rPr>
        <w:t>length</w:t>
      </w:r>
      <w:r w:rsidRPr="00F91E82">
        <w:rPr>
          <w:rFonts w:ascii="Courier New" w:eastAsia="Times New Roman" w:hAnsi="Courier New" w:cs="Courier New"/>
          <w:color w:val="000000"/>
          <w:sz w:val="20"/>
          <w:szCs w:val="20"/>
        </w:rPr>
        <w:t>)] [ASC | DESC]</w:t>
      </w:r>
    </w:p>
    <w:p w:rsidR="00F91E82" w:rsidRPr="00F91E82" w:rsidRDefault="00F91E82" w:rsidP="00757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
    <w:p w:rsidR="00F91E82" w:rsidRPr="00F91E82" w:rsidRDefault="00F91E82" w:rsidP="00757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roofErr w:type="spellStart"/>
      <w:r w:rsidRPr="00F91E82">
        <w:rPr>
          <w:rFonts w:ascii="Courier New" w:eastAsia="Times New Roman" w:hAnsi="Courier New" w:cs="Courier New"/>
          <w:i/>
          <w:iCs/>
          <w:color w:val="000000"/>
          <w:sz w:val="20"/>
        </w:rPr>
        <w:t>index_type</w:t>
      </w:r>
      <w:proofErr w:type="spellEnd"/>
      <w:r w:rsidRPr="00F91E82">
        <w:rPr>
          <w:rFonts w:ascii="Courier New" w:eastAsia="Times New Roman" w:hAnsi="Courier New" w:cs="Courier New"/>
          <w:color w:val="000000"/>
          <w:sz w:val="20"/>
          <w:szCs w:val="20"/>
        </w:rPr>
        <w:t>:</w:t>
      </w:r>
    </w:p>
    <w:p w:rsidR="00F91E82" w:rsidRPr="00F91E82" w:rsidRDefault="00F91E82" w:rsidP="00757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91E82">
        <w:rPr>
          <w:rFonts w:ascii="Courier New" w:eastAsia="Times New Roman" w:hAnsi="Courier New" w:cs="Courier New"/>
          <w:color w:val="000000"/>
          <w:sz w:val="20"/>
          <w:szCs w:val="20"/>
        </w:rPr>
        <w:t xml:space="preserve">    USING {BTREE | HASH | RTREE}</w:t>
      </w:r>
    </w:p>
    <w:p w:rsidR="00F91E82" w:rsidRPr="00F91E82" w:rsidRDefault="00F91E82" w:rsidP="00757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
    <w:p w:rsidR="00F91E82" w:rsidRPr="00F91E82" w:rsidRDefault="00F91E82" w:rsidP="00757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roofErr w:type="spellStart"/>
      <w:r w:rsidRPr="00F91E82">
        <w:rPr>
          <w:rFonts w:ascii="Courier New" w:eastAsia="Times New Roman" w:hAnsi="Courier New" w:cs="Courier New"/>
          <w:i/>
          <w:iCs/>
          <w:color w:val="000000"/>
          <w:sz w:val="20"/>
        </w:rPr>
        <w:t>index_option</w:t>
      </w:r>
      <w:proofErr w:type="spellEnd"/>
      <w:r w:rsidRPr="00F91E82">
        <w:rPr>
          <w:rFonts w:ascii="Courier New" w:eastAsia="Times New Roman" w:hAnsi="Courier New" w:cs="Courier New"/>
          <w:color w:val="000000"/>
          <w:sz w:val="20"/>
          <w:szCs w:val="20"/>
        </w:rPr>
        <w:t>:</w:t>
      </w:r>
    </w:p>
    <w:p w:rsidR="00F91E82" w:rsidRPr="00F91E82" w:rsidRDefault="00F91E82" w:rsidP="00757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91E82">
        <w:rPr>
          <w:rFonts w:ascii="Courier New" w:eastAsia="Times New Roman" w:hAnsi="Courier New" w:cs="Courier New"/>
          <w:color w:val="000000"/>
          <w:sz w:val="20"/>
          <w:szCs w:val="20"/>
        </w:rPr>
        <w:t xml:space="preserve">    KEY_BLOCK_SIZE [=] </w:t>
      </w:r>
      <w:r w:rsidRPr="00F91E82">
        <w:rPr>
          <w:rFonts w:ascii="Courier New" w:eastAsia="Times New Roman" w:hAnsi="Courier New" w:cs="Courier New"/>
          <w:i/>
          <w:iCs/>
          <w:color w:val="000000"/>
          <w:sz w:val="20"/>
        </w:rPr>
        <w:t>value</w:t>
      </w:r>
    </w:p>
    <w:p w:rsidR="00F91E82" w:rsidRPr="00F91E82" w:rsidRDefault="00F91E82" w:rsidP="00757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91E82">
        <w:rPr>
          <w:rFonts w:ascii="Courier New" w:eastAsia="Times New Roman" w:hAnsi="Courier New" w:cs="Courier New"/>
          <w:color w:val="000000"/>
          <w:sz w:val="20"/>
          <w:szCs w:val="20"/>
        </w:rPr>
        <w:t xml:space="preserve">  | </w:t>
      </w:r>
      <w:proofErr w:type="spellStart"/>
      <w:r w:rsidRPr="00F91E82">
        <w:rPr>
          <w:rFonts w:ascii="Courier New" w:eastAsia="Times New Roman" w:hAnsi="Courier New" w:cs="Courier New"/>
          <w:i/>
          <w:iCs/>
          <w:color w:val="000000"/>
          <w:sz w:val="20"/>
        </w:rPr>
        <w:t>index_type</w:t>
      </w:r>
      <w:proofErr w:type="spellEnd"/>
    </w:p>
    <w:p w:rsidR="00F91E82" w:rsidRPr="00F91E82" w:rsidRDefault="00F91E82" w:rsidP="00757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91E82">
        <w:rPr>
          <w:rFonts w:ascii="Courier New" w:eastAsia="Times New Roman" w:hAnsi="Courier New" w:cs="Courier New"/>
          <w:color w:val="000000"/>
          <w:sz w:val="20"/>
          <w:szCs w:val="20"/>
        </w:rPr>
        <w:t xml:space="preserve">  | WITH PARSER </w:t>
      </w:r>
      <w:proofErr w:type="spellStart"/>
      <w:r w:rsidRPr="00F91E82">
        <w:rPr>
          <w:rFonts w:ascii="Courier New" w:eastAsia="Times New Roman" w:hAnsi="Courier New" w:cs="Courier New"/>
          <w:i/>
          <w:iCs/>
          <w:color w:val="000000"/>
          <w:sz w:val="20"/>
        </w:rPr>
        <w:t>parser_name</w:t>
      </w:r>
      <w:proofErr w:type="spellEnd"/>
    </w:p>
    <w:p w:rsidR="004473FE" w:rsidRDefault="004473FE" w:rsidP="0075789A">
      <w:pPr>
        <w:spacing w:line="360" w:lineRule="auto"/>
        <w:jc w:val="both"/>
        <w:rPr>
          <w:rFonts w:ascii="Times New Roman" w:hAnsi="Times New Roman" w:cs="Times New Roman"/>
          <w:b/>
          <w:sz w:val="24"/>
          <w:szCs w:val="24"/>
        </w:rPr>
      </w:pPr>
      <w:r>
        <w:rPr>
          <w:rFonts w:ascii="Times New Roman" w:hAnsi="Times New Roman" w:cs="Times New Roman"/>
          <w:b/>
          <w:sz w:val="24"/>
          <w:szCs w:val="24"/>
        </w:rPr>
        <w:t>Example of Index:</w:t>
      </w:r>
    </w:p>
    <w:p w:rsidR="004473FE" w:rsidRDefault="004473FE" w:rsidP="0075789A">
      <w:pPr>
        <w:pStyle w:val="NormalWeb"/>
        <w:jc w:val="both"/>
      </w:pPr>
      <w:r>
        <w:t xml:space="preserve">The statement shown here creates an index using the first 10 characters of the </w:t>
      </w:r>
      <w:r>
        <w:rPr>
          <w:rStyle w:val="HTMLCode"/>
        </w:rPr>
        <w:t>name</w:t>
      </w:r>
      <w:r>
        <w:t xml:space="preserve"> column: </w:t>
      </w:r>
    </w:p>
    <w:p w:rsidR="004473FE" w:rsidRDefault="004473FE" w:rsidP="0075789A">
      <w:pPr>
        <w:pStyle w:val="HTMLPreformatted"/>
        <w:jc w:val="both"/>
      </w:pPr>
      <w:r>
        <w:t xml:space="preserve">CREATE INDEX </w:t>
      </w:r>
      <w:r w:rsidR="00272A31">
        <w:t>p1</w:t>
      </w:r>
      <w:r>
        <w:t xml:space="preserve"> ON </w:t>
      </w:r>
      <w:r w:rsidR="00272A31">
        <w:t xml:space="preserve">parts </w:t>
      </w:r>
      <w:r>
        <w:t>(</w:t>
      </w:r>
      <w:proofErr w:type="spellStart"/>
      <w:r w:rsidR="00272A31">
        <w:t>partid</w:t>
      </w:r>
      <w:proofErr w:type="spellEnd"/>
      <w:r>
        <w:t>);</w:t>
      </w:r>
    </w:p>
    <w:p w:rsidR="00272A31" w:rsidRDefault="00272A31" w:rsidP="0075789A">
      <w:pPr>
        <w:spacing w:line="360" w:lineRule="auto"/>
        <w:jc w:val="both"/>
        <w:rPr>
          <w:rFonts w:ascii="Times New Roman" w:hAnsi="Times New Roman" w:cs="Times New Roman"/>
          <w:b/>
          <w:sz w:val="24"/>
          <w:szCs w:val="24"/>
        </w:rPr>
      </w:pPr>
    </w:p>
    <w:p w:rsidR="009613E0" w:rsidRDefault="009613E0" w:rsidP="0075789A">
      <w:pPr>
        <w:spacing w:line="360" w:lineRule="auto"/>
        <w:jc w:val="both"/>
        <w:rPr>
          <w:rFonts w:ascii="Times New Roman" w:hAnsi="Times New Roman" w:cs="Times New Roman"/>
          <w:b/>
          <w:sz w:val="24"/>
          <w:szCs w:val="24"/>
        </w:rPr>
      </w:pPr>
    </w:p>
    <w:p w:rsidR="009613E0" w:rsidRDefault="009613E0" w:rsidP="0075789A">
      <w:pPr>
        <w:spacing w:line="360" w:lineRule="auto"/>
        <w:jc w:val="both"/>
        <w:rPr>
          <w:rFonts w:ascii="Times New Roman" w:hAnsi="Times New Roman" w:cs="Times New Roman"/>
          <w:b/>
          <w:sz w:val="24"/>
          <w:szCs w:val="24"/>
        </w:rPr>
      </w:pPr>
    </w:p>
    <w:p w:rsidR="0061197F" w:rsidRPr="00D05B45" w:rsidRDefault="00305DCC" w:rsidP="003A6D3B">
      <w:pPr>
        <w:spacing w:line="360" w:lineRule="auto"/>
        <w:jc w:val="both"/>
        <w:rPr>
          <w:rFonts w:ascii="Times New Roman" w:hAnsi="Times New Roman" w:cs="Times New Roman"/>
          <w:bCs/>
          <w:sz w:val="24"/>
          <w:szCs w:val="24"/>
        </w:rPr>
      </w:pPr>
      <w:r w:rsidRPr="00305DCC">
        <w:rPr>
          <w:rFonts w:ascii="Times New Roman" w:hAnsi="Times New Roman" w:cs="Times New Roman"/>
          <w:b/>
          <w:sz w:val="24"/>
          <w:szCs w:val="24"/>
        </w:rPr>
        <w:lastRenderedPageBreak/>
        <w:t>Conclusion:</w:t>
      </w:r>
      <w:r w:rsidR="0061197F" w:rsidRPr="0061197F">
        <w:rPr>
          <w:rFonts w:ascii="Times New Roman" w:hAnsi="Times New Roman" w:cs="Times New Roman"/>
          <w:b/>
          <w:sz w:val="24"/>
          <w:szCs w:val="24"/>
        </w:rPr>
        <w:t xml:space="preserve"> </w:t>
      </w:r>
      <w:r w:rsidR="0061197F" w:rsidRPr="00AE3C41">
        <w:rPr>
          <w:rFonts w:ascii="Times New Roman" w:hAnsi="Times New Roman" w:cs="Times New Roman"/>
          <w:bCs/>
          <w:sz w:val="24"/>
          <w:szCs w:val="24"/>
        </w:rPr>
        <w:t>The</w:t>
      </w:r>
      <w:r w:rsidR="0061197F" w:rsidRPr="00D05B45">
        <w:rPr>
          <w:rFonts w:ascii="Times New Roman" w:hAnsi="Times New Roman" w:cs="Times New Roman"/>
          <w:bCs/>
          <w:sz w:val="24"/>
          <w:szCs w:val="24"/>
        </w:rPr>
        <w:t xml:space="preserve"> Client Server architecture in two-tier is used to impleme</w:t>
      </w:r>
      <w:r w:rsidR="0061197F">
        <w:rPr>
          <w:rFonts w:ascii="Times New Roman" w:hAnsi="Times New Roman" w:cs="Times New Roman"/>
          <w:bCs/>
          <w:sz w:val="24"/>
          <w:szCs w:val="24"/>
        </w:rPr>
        <w:t xml:space="preserve">nt the DDL commands using </w:t>
      </w:r>
      <w:r w:rsidR="002C67B6">
        <w:rPr>
          <w:rFonts w:ascii="Times New Roman" w:hAnsi="Times New Roman" w:cs="Times New Roman"/>
          <w:bCs/>
          <w:sz w:val="24"/>
          <w:szCs w:val="24"/>
        </w:rPr>
        <w:t>MYSQL Server and Client. We can successfully create SQL objects through these commands which can be very basic concept in Creation of any database needed for project. To speed up execution we successfully created indexes on table and also created views for storing results of some table.</w:t>
      </w:r>
    </w:p>
    <w:p w:rsidR="00946D6C" w:rsidRDefault="00946D6C" w:rsidP="003A6D3B">
      <w:pPr>
        <w:spacing w:line="360" w:lineRule="auto"/>
        <w:jc w:val="both"/>
        <w:rPr>
          <w:rFonts w:ascii="Times New Roman" w:hAnsi="Times New Roman" w:cs="Times New Roman"/>
          <w:b/>
          <w:sz w:val="24"/>
          <w:szCs w:val="24"/>
        </w:rPr>
      </w:pPr>
    </w:p>
    <w:p w:rsidR="00305DCC" w:rsidRPr="00305DCC" w:rsidRDefault="00AE05BA" w:rsidP="009941F7">
      <w:pPr>
        <w:spacing w:line="360" w:lineRule="auto"/>
        <w:rPr>
          <w:rFonts w:ascii="Times New Roman" w:hAnsi="Times New Roman" w:cs="Times New Roman"/>
          <w:b/>
          <w:sz w:val="24"/>
          <w:szCs w:val="24"/>
        </w:rPr>
      </w:pPr>
      <w:r>
        <w:rPr>
          <w:rFonts w:ascii="Times New Roman" w:hAnsi="Times New Roman" w:cs="Times New Roman"/>
          <w:b/>
          <w:sz w:val="24"/>
          <w:szCs w:val="24"/>
        </w:rPr>
        <w:t>References:-</w:t>
      </w:r>
    </w:p>
    <w:p w:rsidR="00AE05BA" w:rsidRPr="003D16C1" w:rsidRDefault="00AE05BA" w:rsidP="00AE05BA">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Figure [1]:- Referred</w:t>
      </w:r>
      <w:r w:rsidR="0032023F">
        <w:rPr>
          <w:rFonts w:ascii="Times New Roman" w:hAnsi="Times New Roman" w:cs="Times New Roman"/>
          <w:bCs/>
          <w:sz w:val="24"/>
          <w:szCs w:val="24"/>
        </w:rPr>
        <w:t xml:space="preserve"> </w:t>
      </w:r>
      <w:proofErr w:type="gramStart"/>
      <w:r w:rsidR="0032023F">
        <w:rPr>
          <w:rFonts w:ascii="Times New Roman" w:hAnsi="Times New Roman" w:cs="Times New Roman"/>
          <w:bCs/>
          <w:sz w:val="24"/>
          <w:szCs w:val="24"/>
        </w:rPr>
        <w:t xml:space="preserve">from </w:t>
      </w:r>
      <w:r>
        <w:rPr>
          <w:rFonts w:ascii="Times New Roman" w:hAnsi="Times New Roman" w:cs="Times New Roman"/>
          <w:bCs/>
          <w:sz w:val="24"/>
          <w:szCs w:val="24"/>
        </w:rPr>
        <w:t>:</w:t>
      </w:r>
      <w:proofErr w:type="gramEnd"/>
      <w:r>
        <w:rPr>
          <w:rFonts w:ascii="Times New Roman" w:hAnsi="Times New Roman" w:cs="Times New Roman"/>
          <w:bCs/>
          <w:sz w:val="24"/>
          <w:szCs w:val="24"/>
        </w:rPr>
        <w:t xml:space="preserve"> - </w:t>
      </w:r>
      <w:r w:rsidRPr="00835349">
        <w:rPr>
          <w:rFonts w:ascii="Times New Roman" w:hAnsi="Times New Roman" w:cs="Times New Roman"/>
          <w:bCs/>
          <w:sz w:val="24"/>
          <w:szCs w:val="24"/>
        </w:rPr>
        <w:t>http://blog.simcrest.com/what-is-</w:t>
      </w:r>
      <w:r w:rsidR="00F27CC9">
        <w:rPr>
          <w:rFonts w:ascii="Times New Roman" w:hAnsi="Times New Roman" w:cs="Times New Roman"/>
          <w:bCs/>
          <w:sz w:val="24"/>
          <w:szCs w:val="24"/>
        </w:rPr>
        <w:t>2</w:t>
      </w:r>
      <w:r w:rsidRPr="00835349">
        <w:rPr>
          <w:rFonts w:ascii="Times New Roman" w:hAnsi="Times New Roman" w:cs="Times New Roman"/>
          <w:bCs/>
          <w:sz w:val="24"/>
          <w:szCs w:val="24"/>
        </w:rPr>
        <w:t>-tier-architecture-and-why-do-you-need-it/</w:t>
      </w:r>
    </w:p>
    <w:p w:rsidR="00946D6C" w:rsidRDefault="00946D6C" w:rsidP="009941F7">
      <w:pPr>
        <w:spacing w:line="360" w:lineRule="auto"/>
        <w:rPr>
          <w:rFonts w:ascii="Times New Roman" w:hAnsi="Times New Roman" w:cs="Times New Roman"/>
          <w:sz w:val="24"/>
          <w:szCs w:val="24"/>
        </w:rPr>
      </w:pPr>
    </w:p>
    <w:p w:rsidR="00272A31" w:rsidRDefault="00272A31" w:rsidP="009941F7">
      <w:pPr>
        <w:spacing w:line="360" w:lineRule="auto"/>
        <w:rPr>
          <w:rFonts w:ascii="Times New Roman" w:hAnsi="Times New Roman" w:cs="Times New Roman"/>
          <w:sz w:val="24"/>
          <w:szCs w:val="24"/>
        </w:rPr>
      </w:pPr>
    </w:p>
    <w:p w:rsidR="003A6D3B" w:rsidRDefault="003A6D3B" w:rsidP="009941F7">
      <w:pPr>
        <w:spacing w:line="360" w:lineRule="auto"/>
        <w:rPr>
          <w:rFonts w:ascii="Times New Roman" w:hAnsi="Times New Roman" w:cs="Times New Roman"/>
          <w:sz w:val="24"/>
          <w:szCs w:val="24"/>
        </w:rPr>
      </w:pPr>
    </w:p>
    <w:p w:rsidR="003A6D3B" w:rsidRDefault="003A6D3B" w:rsidP="009941F7">
      <w:pPr>
        <w:spacing w:line="360" w:lineRule="auto"/>
        <w:rPr>
          <w:rFonts w:ascii="Times New Roman" w:hAnsi="Times New Roman" w:cs="Times New Roman"/>
          <w:sz w:val="24"/>
          <w:szCs w:val="24"/>
        </w:rPr>
      </w:pPr>
    </w:p>
    <w:p w:rsidR="00272A31" w:rsidRDefault="00272A31" w:rsidP="009941F7">
      <w:pPr>
        <w:spacing w:line="360" w:lineRule="auto"/>
        <w:rPr>
          <w:rFonts w:ascii="Times New Roman" w:hAnsi="Times New Roman" w:cs="Times New Roman"/>
          <w:sz w:val="24"/>
          <w:szCs w:val="24"/>
        </w:rPr>
      </w:pPr>
    </w:p>
    <w:p w:rsidR="00315A92" w:rsidRDefault="00315A92" w:rsidP="009941F7">
      <w:pPr>
        <w:spacing w:line="360" w:lineRule="auto"/>
        <w:rPr>
          <w:rFonts w:ascii="Times New Roman" w:hAnsi="Times New Roman" w:cs="Times New Roman"/>
          <w:sz w:val="24"/>
          <w:szCs w:val="24"/>
        </w:rPr>
      </w:pPr>
    </w:p>
    <w:p w:rsidR="00315A92" w:rsidRDefault="00315A92" w:rsidP="009941F7">
      <w:pPr>
        <w:spacing w:line="360" w:lineRule="auto"/>
        <w:rPr>
          <w:rFonts w:ascii="Times New Roman" w:hAnsi="Times New Roman" w:cs="Times New Roman"/>
          <w:sz w:val="24"/>
          <w:szCs w:val="24"/>
        </w:rPr>
      </w:pPr>
    </w:p>
    <w:p w:rsidR="00AE05BA" w:rsidRDefault="00AE05BA" w:rsidP="009941F7">
      <w:pPr>
        <w:spacing w:line="360" w:lineRule="auto"/>
        <w:rPr>
          <w:rFonts w:ascii="Times New Roman" w:hAnsi="Times New Roman" w:cs="Times New Roman"/>
          <w:sz w:val="24"/>
          <w:szCs w:val="24"/>
        </w:rPr>
      </w:pPr>
    </w:p>
    <w:p w:rsidR="00497D0D" w:rsidRDefault="00497D0D" w:rsidP="009941F7">
      <w:pPr>
        <w:spacing w:line="360" w:lineRule="auto"/>
        <w:rPr>
          <w:rFonts w:ascii="Times New Roman" w:hAnsi="Times New Roman" w:cs="Times New Roman"/>
          <w:sz w:val="24"/>
          <w:szCs w:val="24"/>
        </w:rPr>
      </w:pPr>
    </w:p>
    <w:p w:rsidR="0075789A" w:rsidRDefault="0075789A" w:rsidP="0075789A">
      <w:pPr>
        <w:jc w:val="center"/>
        <w:rPr>
          <w:rFonts w:ascii="Times New Roman" w:hAnsi="Times New Roman" w:cs="Times New Roman"/>
          <w:b/>
          <w:sz w:val="24"/>
          <w:szCs w:val="24"/>
        </w:rPr>
      </w:pPr>
    </w:p>
    <w:p w:rsidR="00EE57CA" w:rsidRDefault="00EE57CA" w:rsidP="0075789A">
      <w:pPr>
        <w:jc w:val="center"/>
        <w:rPr>
          <w:rFonts w:ascii="Times New Roman" w:hAnsi="Times New Roman" w:cs="Times New Roman"/>
          <w:b/>
          <w:sz w:val="72"/>
          <w:szCs w:val="24"/>
        </w:rPr>
      </w:pPr>
    </w:p>
    <w:p w:rsidR="00EE57CA" w:rsidRDefault="00EE57CA" w:rsidP="0075789A">
      <w:pPr>
        <w:jc w:val="center"/>
        <w:rPr>
          <w:rFonts w:ascii="Times New Roman" w:hAnsi="Times New Roman" w:cs="Times New Roman"/>
          <w:b/>
          <w:sz w:val="72"/>
          <w:szCs w:val="24"/>
        </w:rPr>
      </w:pPr>
    </w:p>
    <w:p w:rsidR="00EE57CA" w:rsidRDefault="00EE57CA" w:rsidP="0075789A">
      <w:pPr>
        <w:jc w:val="center"/>
        <w:rPr>
          <w:rFonts w:ascii="Times New Roman" w:hAnsi="Times New Roman" w:cs="Times New Roman"/>
          <w:b/>
          <w:sz w:val="72"/>
          <w:szCs w:val="24"/>
        </w:rPr>
      </w:pPr>
    </w:p>
    <w:p w:rsidR="00EE57CA" w:rsidRPr="003A6D3B" w:rsidRDefault="00EE57CA" w:rsidP="0075789A">
      <w:pPr>
        <w:jc w:val="center"/>
        <w:rPr>
          <w:rFonts w:ascii="Times New Roman" w:hAnsi="Times New Roman" w:cs="Times New Roman"/>
          <w:b/>
          <w:sz w:val="52"/>
          <w:szCs w:val="52"/>
        </w:rPr>
      </w:pPr>
    </w:p>
    <w:p w:rsidR="0075789A" w:rsidRPr="003A6D3B" w:rsidRDefault="0075789A" w:rsidP="0075789A">
      <w:pPr>
        <w:jc w:val="center"/>
        <w:rPr>
          <w:rFonts w:ascii="Times New Roman" w:hAnsi="Times New Roman" w:cs="Times New Roman"/>
          <w:b/>
          <w:sz w:val="52"/>
          <w:szCs w:val="52"/>
        </w:rPr>
      </w:pPr>
      <w:r w:rsidRPr="003A6D3B">
        <w:rPr>
          <w:rFonts w:ascii="Times New Roman" w:hAnsi="Times New Roman" w:cs="Times New Roman"/>
          <w:b/>
          <w:sz w:val="52"/>
          <w:szCs w:val="52"/>
        </w:rPr>
        <w:t>GROUP B</w:t>
      </w:r>
    </w:p>
    <w:p w:rsidR="0075789A" w:rsidRDefault="0075789A" w:rsidP="00641A70">
      <w:pPr>
        <w:tabs>
          <w:tab w:val="left" w:pos="3224"/>
          <w:tab w:val="center" w:pos="5085"/>
        </w:tabs>
        <w:spacing w:line="360" w:lineRule="auto"/>
        <w:ind w:left="90"/>
        <w:rPr>
          <w:rFonts w:ascii="Times New Roman" w:hAnsi="Times New Roman" w:cs="Times New Roman"/>
          <w:b/>
          <w:sz w:val="24"/>
          <w:szCs w:val="24"/>
        </w:rPr>
      </w:pPr>
    </w:p>
    <w:p w:rsidR="003A6D3B" w:rsidRDefault="003A6D3B" w:rsidP="003A6D3B">
      <w:pPr>
        <w:rPr>
          <w:rFonts w:ascii="Times New Roman" w:hAnsi="Times New Roman" w:cs="Times New Roman"/>
          <w:b/>
          <w:sz w:val="24"/>
          <w:szCs w:val="24"/>
        </w:rPr>
      </w:pPr>
    </w:p>
    <w:p w:rsidR="003A6D3B" w:rsidRDefault="003A6D3B" w:rsidP="003A6D3B">
      <w:pPr>
        <w:rPr>
          <w:rFonts w:ascii="Times New Roman" w:hAnsi="Times New Roman" w:cs="Times New Roman"/>
          <w:b/>
          <w:sz w:val="24"/>
          <w:szCs w:val="24"/>
        </w:rPr>
      </w:pPr>
    </w:p>
    <w:p w:rsidR="003A6D3B" w:rsidRDefault="003A6D3B" w:rsidP="003A6D3B">
      <w:pPr>
        <w:rPr>
          <w:rFonts w:ascii="Times New Roman" w:hAnsi="Times New Roman" w:cs="Times New Roman"/>
          <w:b/>
          <w:sz w:val="24"/>
          <w:szCs w:val="24"/>
        </w:rPr>
      </w:pPr>
    </w:p>
    <w:p w:rsidR="003A6D3B" w:rsidRDefault="003A6D3B" w:rsidP="003A6D3B">
      <w:pPr>
        <w:rPr>
          <w:rFonts w:ascii="Times New Roman" w:hAnsi="Times New Roman" w:cs="Times New Roman"/>
          <w:b/>
          <w:sz w:val="24"/>
          <w:szCs w:val="24"/>
        </w:rPr>
      </w:pPr>
    </w:p>
    <w:p w:rsidR="003A6D3B" w:rsidRDefault="003A6D3B" w:rsidP="003A6D3B">
      <w:pPr>
        <w:rPr>
          <w:rFonts w:ascii="Times New Roman" w:hAnsi="Times New Roman" w:cs="Times New Roman"/>
          <w:b/>
          <w:sz w:val="24"/>
          <w:szCs w:val="24"/>
        </w:rPr>
      </w:pPr>
    </w:p>
    <w:p w:rsidR="003A6D3B" w:rsidRDefault="003A6D3B" w:rsidP="003A6D3B">
      <w:pPr>
        <w:rPr>
          <w:rFonts w:ascii="Times New Roman" w:hAnsi="Times New Roman" w:cs="Times New Roman"/>
          <w:b/>
          <w:sz w:val="24"/>
          <w:szCs w:val="24"/>
        </w:rPr>
      </w:pPr>
    </w:p>
    <w:p w:rsidR="003A6D3B" w:rsidRDefault="003A6D3B" w:rsidP="003A6D3B">
      <w:pPr>
        <w:rPr>
          <w:rFonts w:ascii="Times New Roman" w:hAnsi="Times New Roman" w:cs="Times New Roman"/>
          <w:b/>
          <w:sz w:val="24"/>
          <w:szCs w:val="24"/>
        </w:rPr>
      </w:pPr>
    </w:p>
    <w:p w:rsidR="003A6D3B" w:rsidRDefault="003A6D3B" w:rsidP="003A6D3B">
      <w:pPr>
        <w:rPr>
          <w:rFonts w:ascii="Times New Roman" w:hAnsi="Times New Roman" w:cs="Times New Roman"/>
          <w:b/>
          <w:sz w:val="24"/>
          <w:szCs w:val="24"/>
        </w:rPr>
      </w:pPr>
    </w:p>
    <w:p w:rsidR="003A6D3B" w:rsidRDefault="003A6D3B" w:rsidP="003A6D3B">
      <w:pPr>
        <w:rPr>
          <w:rFonts w:ascii="Times New Roman" w:hAnsi="Times New Roman" w:cs="Times New Roman"/>
          <w:b/>
          <w:sz w:val="24"/>
          <w:szCs w:val="24"/>
        </w:rPr>
      </w:pPr>
    </w:p>
    <w:p w:rsidR="003A6D3B" w:rsidRDefault="003A6D3B" w:rsidP="003A6D3B">
      <w:pPr>
        <w:rPr>
          <w:rFonts w:ascii="Times New Roman" w:hAnsi="Times New Roman" w:cs="Times New Roman"/>
          <w:b/>
          <w:sz w:val="24"/>
          <w:szCs w:val="24"/>
        </w:rPr>
      </w:pPr>
    </w:p>
    <w:p w:rsidR="003A6D3B" w:rsidRDefault="003A6D3B" w:rsidP="003A6D3B">
      <w:pPr>
        <w:rPr>
          <w:rFonts w:ascii="Times New Roman" w:hAnsi="Times New Roman" w:cs="Times New Roman"/>
          <w:b/>
          <w:sz w:val="24"/>
          <w:szCs w:val="24"/>
        </w:rPr>
      </w:pPr>
    </w:p>
    <w:p w:rsidR="00E34BB7" w:rsidRDefault="00E34BB7" w:rsidP="003A6D3B">
      <w:pPr>
        <w:rPr>
          <w:rFonts w:ascii="Times New Roman" w:hAnsi="Times New Roman" w:cs="Times New Roman"/>
          <w:b/>
          <w:sz w:val="24"/>
          <w:szCs w:val="24"/>
        </w:rPr>
      </w:pPr>
    </w:p>
    <w:p w:rsidR="00E34BB7" w:rsidRDefault="00E34BB7" w:rsidP="003A6D3B">
      <w:pPr>
        <w:rPr>
          <w:rFonts w:ascii="Times New Roman" w:hAnsi="Times New Roman" w:cs="Times New Roman"/>
          <w:b/>
          <w:sz w:val="24"/>
          <w:szCs w:val="24"/>
        </w:rPr>
      </w:pPr>
    </w:p>
    <w:p w:rsidR="003A6D3B" w:rsidRDefault="003A6D3B" w:rsidP="003A6D3B">
      <w:pPr>
        <w:rPr>
          <w:rFonts w:ascii="Times New Roman" w:hAnsi="Times New Roman" w:cs="Times New Roman"/>
          <w:b/>
          <w:sz w:val="24"/>
          <w:szCs w:val="24"/>
        </w:rPr>
      </w:pPr>
    </w:p>
    <w:p w:rsidR="00F707EA" w:rsidRDefault="00F707EA" w:rsidP="003323DE">
      <w:pPr>
        <w:spacing w:after="0" w:line="240" w:lineRule="auto"/>
        <w:jc w:val="center"/>
        <w:rPr>
          <w:rFonts w:ascii="Times New Roman" w:hAnsi="Times New Roman" w:cs="Times New Roman"/>
          <w:sz w:val="28"/>
          <w:szCs w:val="28"/>
        </w:rPr>
      </w:pPr>
    </w:p>
    <w:p w:rsidR="00F707EA" w:rsidRDefault="00F707EA" w:rsidP="003323DE">
      <w:pPr>
        <w:spacing w:after="0" w:line="240" w:lineRule="auto"/>
        <w:jc w:val="center"/>
        <w:rPr>
          <w:rFonts w:ascii="Times New Roman" w:hAnsi="Times New Roman" w:cs="Times New Roman"/>
          <w:sz w:val="28"/>
          <w:szCs w:val="28"/>
        </w:rPr>
      </w:pPr>
    </w:p>
    <w:p w:rsidR="00F707EA" w:rsidRDefault="00F707EA" w:rsidP="003323DE">
      <w:pPr>
        <w:spacing w:after="0" w:line="240" w:lineRule="auto"/>
        <w:jc w:val="center"/>
        <w:rPr>
          <w:rFonts w:ascii="Times New Roman" w:hAnsi="Times New Roman" w:cs="Times New Roman"/>
          <w:sz w:val="28"/>
          <w:szCs w:val="28"/>
        </w:rPr>
      </w:pPr>
    </w:p>
    <w:p w:rsidR="00F707EA" w:rsidRDefault="00F707EA" w:rsidP="003323DE">
      <w:pPr>
        <w:spacing w:after="0" w:line="240" w:lineRule="auto"/>
        <w:jc w:val="center"/>
        <w:rPr>
          <w:rFonts w:ascii="Times New Roman" w:hAnsi="Times New Roman" w:cs="Times New Roman"/>
          <w:sz w:val="28"/>
          <w:szCs w:val="28"/>
        </w:rPr>
      </w:pPr>
    </w:p>
    <w:p w:rsidR="005B6CBE" w:rsidRDefault="005B6CBE" w:rsidP="003323DE">
      <w:pPr>
        <w:spacing w:after="0" w:line="240" w:lineRule="auto"/>
        <w:jc w:val="center"/>
        <w:rPr>
          <w:rFonts w:ascii="Times New Roman" w:hAnsi="Times New Roman" w:cs="Times New Roman"/>
          <w:sz w:val="28"/>
          <w:szCs w:val="28"/>
        </w:rPr>
      </w:pPr>
    </w:p>
    <w:p w:rsidR="005B6CBE" w:rsidRDefault="005B6CBE" w:rsidP="003323DE">
      <w:pPr>
        <w:spacing w:after="0" w:line="240" w:lineRule="auto"/>
        <w:jc w:val="center"/>
        <w:rPr>
          <w:rFonts w:ascii="Times New Roman" w:hAnsi="Times New Roman" w:cs="Times New Roman"/>
          <w:sz w:val="28"/>
          <w:szCs w:val="28"/>
        </w:rPr>
      </w:pPr>
    </w:p>
    <w:p w:rsidR="005B6CBE" w:rsidRDefault="005B6CBE" w:rsidP="003323DE">
      <w:pPr>
        <w:spacing w:after="0" w:line="240" w:lineRule="auto"/>
        <w:jc w:val="center"/>
        <w:rPr>
          <w:rFonts w:ascii="Times New Roman" w:hAnsi="Times New Roman" w:cs="Times New Roman"/>
          <w:sz w:val="28"/>
          <w:szCs w:val="28"/>
        </w:rPr>
      </w:pPr>
    </w:p>
    <w:p w:rsidR="005B6CBE" w:rsidRDefault="005B6CBE" w:rsidP="003323DE">
      <w:pPr>
        <w:spacing w:after="0" w:line="240" w:lineRule="auto"/>
        <w:jc w:val="center"/>
        <w:rPr>
          <w:rFonts w:ascii="Times New Roman" w:hAnsi="Times New Roman" w:cs="Times New Roman"/>
          <w:sz w:val="28"/>
          <w:szCs w:val="28"/>
        </w:rPr>
      </w:pPr>
    </w:p>
    <w:p w:rsidR="00F707EA" w:rsidRDefault="00F707EA" w:rsidP="003323DE">
      <w:pPr>
        <w:spacing w:after="0" w:line="240" w:lineRule="auto"/>
        <w:jc w:val="center"/>
        <w:rPr>
          <w:rFonts w:ascii="Times New Roman" w:hAnsi="Times New Roman" w:cs="Times New Roman"/>
          <w:sz w:val="28"/>
          <w:szCs w:val="28"/>
        </w:rPr>
      </w:pPr>
    </w:p>
    <w:p w:rsidR="00F707EA" w:rsidRDefault="00F707EA" w:rsidP="003323DE">
      <w:pPr>
        <w:spacing w:after="0" w:line="240" w:lineRule="auto"/>
        <w:jc w:val="center"/>
        <w:rPr>
          <w:rFonts w:ascii="Times New Roman" w:hAnsi="Times New Roman" w:cs="Times New Roman"/>
          <w:sz w:val="28"/>
          <w:szCs w:val="28"/>
        </w:rPr>
      </w:pPr>
    </w:p>
    <w:p w:rsidR="00F707EA" w:rsidRDefault="00F707EA" w:rsidP="003323DE">
      <w:pPr>
        <w:spacing w:after="0" w:line="240" w:lineRule="auto"/>
        <w:jc w:val="center"/>
        <w:rPr>
          <w:rFonts w:ascii="Times New Roman" w:hAnsi="Times New Roman" w:cs="Times New Roman"/>
          <w:sz w:val="28"/>
          <w:szCs w:val="28"/>
        </w:rPr>
      </w:pPr>
    </w:p>
    <w:p w:rsidR="00F707EA" w:rsidRDefault="00F707EA" w:rsidP="003323DE">
      <w:pPr>
        <w:spacing w:after="0" w:line="240" w:lineRule="auto"/>
        <w:jc w:val="center"/>
        <w:rPr>
          <w:rFonts w:ascii="Times New Roman" w:hAnsi="Times New Roman" w:cs="Times New Roman"/>
          <w:sz w:val="28"/>
          <w:szCs w:val="28"/>
        </w:rPr>
      </w:pPr>
    </w:p>
    <w:p w:rsidR="00AB7383" w:rsidRPr="003A6D3B" w:rsidRDefault="00AB7383" w:rsidP="003323DE">
      <w:pPr>
        <w:spacing w:after="0" w:line="240" w:lineRule="auto"/>
        <w:jc w:val="center"/>
        <w:rPr>
          <w:rFonts w:ascii="Times New Roman" w:hAnsi="Times New Roman" w:cs="Times New Roman"/>
          <w:b/>
          <w:sz w:val="24"/>
          <w:szCs w:val="24"/>
        </w:rPr>
      </w:pPr>
      <w:r w:rsidRPr="0019034B">
        <w:rPr>
          <w:rFonts w:ascii="Times New Roman" w:hAnsi="Times New Roman" w:cs="Times New Roman"/>
          <w:sz w:val="28"/>
          <w:szCs w:val="28"/>
        </w:rPr>
        <w:lastRenderedPageBreak/>
        <w:t>Assignment No: - 1 (Group B)</w:t>
      </w:r>
    </w:p>
    <w:p w:rsidR="00AB7383" w:rsidRPr="008F4AED" w:rsidRDefault="00AB7383" w:rsidP="003323DE">
      <w:pPr>
        <w:spacing w:after="0" w:line="240" w:lineRule="auto"/>
        <w:jc w:val="center"/>
        <w:rPr>
          <w:rFonts w:ascii="Times New Roman" w:hAnsi="Times New Roman" w:cs="Times New Roman"/>
          <w:b/>
          <w:sz w:val="28"/>
          <w:szCs w:val="28"/>
        </w:rPr>
      </w:pPr>
      <w:r w:rsidRPr="008F4AED">
        <w:rPr>
          <w:rFonts w:ascii="Times New Roman" w:hAnsi="Times New Roman" w:cs="Times New Roman"/>
          <w:b/>
          <w:sz w:val="28"/>
          <w:szCs w:val="28"/>
        </w:rPr>
        <w:t>DML queries with aggregation</w:t>
      </w:r>
    </w:p>
    <w:p w:rsidR="00AB7383" w:rsidRPr="003C1908" w:rsidRDefault="00AB7383" w:rsidP="003323DE">
      <w:pPr>
        <w:spacing w:after="0" w:line="240" w:lineRule="auto"/>
        <w:jc w:val="center"/>
        <w:rPr>
          <w:rFonts w:ascii="Times New Roman" w:hAnsi="Times New Roman" w:cs="Times New Roman"/>
          <w:b/>
          <w:color w:val="FF0000"/>
          <w:sz w:val="28"/>
          <w:szCs w:val="28"/>
        </w:rPr>
      </w:pPr>
    </w:p>
    <w:p w:rsidR="00AB7383" w:rsidRPr="00957E32" w:rsidRDefault="00AB7383" w:rsidP="00AB7383">
      <w:pPr>
        <w:jc w:val="both"/>
        <w:rPr>
          <w:rFonts w:ascii="Times New Roman" w:hAnsi="Times New Roman" w:cs="Times New Roman"/>
          <w:sz w:val="24"/>
          <w:szCs w:val="24"/>
        </w:rPr>
      </w:pPr>
      <w:r w:rsidRPr="00957E32">
        <w:rPr>
          <w:rFonts w:ascii="Times New Roman" w:hAnsi="Times New Roman" w:cs="Times New Roman"/>
          <w:b/>
          <w:sz w:val="24"/>
          <w:szCs w:val="24"/>
        </w:rPr>
        <w:t>Title:-</w:t>
      </w:r>
      <w:r w:rsidRPr="00957E32">
        <w:rPr>
          <w:rFonts w:ascii="Times New Roman" w:hAnsi="Times New Roman" w:cs="Times New Roman"/>
          <w:sz w:val="24"/>
          <w:szCs w:val="24"/>
        </w:rPr>
        <w:t>DML queries with Client Server Architecture using java</w:t>
      </w:r>
    </w:p>
    <w:p w:rsidR="00AB7383" w:rsidRDefault="00AB7383" w:rsidP="00AB7383">
      <w:pPr>
        <w:autoSpaceDE w:val="0"/>
        <w:autoSpaceDN w:val="0"/>
        <w:adjustRightInd w:val="0"/>
        <w:spacing w:after="0" w:line="240" w:lineRule="auto"/>
        <w:jc w:val="both"/>
        <w:rPr>
          <w:rFonts w:ascii="LiberationSerif" w:hAnsi="LiberationSerif" w:cs="LiberationSerif"/>
          <w:sz w:val="24"/>
          <w:szCs w:val="24"/>
        </w:rPr>
      </w:pPr>
      <w:r w:rsidRPr="00957E32">
        <w:rPr>
          <w:rFonts w:ascii="Times New Roman" w:hAnsi="Times New Roman" w:cs="Times New Roman"/>
          <w:b/>
          <w:sz w:val="24"/>
          <w:szCs w:val="24"/>
        </w:rPr>
        <w:t>Problem definition</w:t>
      </w:r>
      <w:proofErr w:type="gramStart"/>
      <w:r w:rsidRPr="00957E32">
        <w:rPr>
          <w:rFonts w:ascii="Times New Roman" w:hAnsi="Times New Roman" w:cs="Times New Roman"/>
          <w:b/>
          <w:sz w:val="24"/>
          <w:szCs w:val="24"/>
        </w:rPr>
        <w:t>:-</w:t>
      </w:r>
      <w:proofErr w:type="gramEnd"/>
      <w:r w:rsidRPr="0044167C">
        <w:rPr>
          <w:rFonts w:ascii="LiberationSerif" w:hAnsi="LiberationSerif" w:cs="LiberationSerif"/>
          <w:sz w:val="24"/>
          <w:szCs w:val="24"/>
        </w:rPr>
        <w:t xml:space="preserve"> </w:t>
      </w:r>
      <w:r>
        <w:rPr>
          <w:rFonts w:ascii="LiberationSerif" w:hAnsi="LiberationSerif" w:cs="LiberationSerif"/>
          <w:sz w:val="24"/>
          <w:szCs w:val="24"/>
        </w:rPr>
        <w:t>Design at least 10 SQL queries for suitable database application using following SQL DML statements:-</w:t>
      </w:r>
    </w:p>
    <w:p w:rsidR="00AB7383" w:rsidRPr="000F3AEF" w:rsidRDefault="00AB7383" w:rsidP="0061145C">
      <w:pPr>
        <w:pStyle w:val="ListParagraph"/>
        <w:numPr>
          <w:ilvl w:val="3"/>
          <w:numId w:val="17"/>
        </w:numPr>
        <w:autoSpaceDE w:val="0"/>
        <w:autoSpaceDN w:val="0"/>
        <w:adjustRightInd w:val="0"/>
        <w:spacing w:after="0" w:line="240" w:lineRule="auto"/>
        <w:jc w:val="both"/>
        <w:rPr>
          <w:rFonts w:ascii="LiberationSerif" w:hAnsi="LiberationSerif" w:cs="LiberationSerif"/>
          <w:sz w:val="24"/>
          <w:szCs w:val="24"/>
        </w:rPr>
      </w:pPr>
      <w:r w:rsidRPr="000F3AEF">
        <w:rPr>
          <w:rFonts w:ascii="LiberationSerif" w:hAnsi="LiberationSerif" w:cs="LiberationSerif"/>
          <w:sz w:val="24"/>
          <w:szCs w:val="24"/>
        </w:rPr>
        <w:t>Insert</w:t>
      </w:r>
    </w:p>
    <w:p w:rsidR="00AB7383" w:rsidRPr="000F3AEF" w:rsidRDefault="00AB7383" w:rsidP="0061145C">
      <w:pPr>
        <w:pStyle w:val="ListParagraph"/>
        <w:numPr>
          <w:ilvl w:val="3"/>
          <w:numId w:val="17"/>
        </w:numPr>
        <w:autoSpaceDE w:val="0"/>
        <w:autoSpaceDN w:val="0"/>
        <w:adjustRightInd w:val="0"/>
        <w:spacing w:after="0" w:line="240" w:lineRule="auto"/>
        <w:jc w:val="both"/>
        <w:rPr>
          <w:rFonts w:ascii="LiberationSerif" w:hAnsi="LiberationSerif" w:cs="LiberationSerif"/>
          <w:sz w:val="24"/>
          <w:szCs w:val="24"/>
        </w:rPr>
      </w:pPr>
      <w:r w:rsidRPr="000F3AEF">
        <w:rPr>
          <w:rFonts w:ascii="LiberationSerif" w:hAnsi="LiberationSerif" w:cs="LiberationSerif"/>
          <w:sz w:val="24"/>
          <w:szCs w:val="24"/>
        </w:rPr>
        <w:t>Select</w:t>
      </w:r>
    </w:p>
    <w:p w:rsidR="00AB7383" w:rsidRPr="000F3AEF" w:rsidRDefault="00AB7383" w:rsidP="0061145C">
      <w:pPr>
        <w:pStyle w:val="ListParagraph"/>
        <w:numPr>
          <w:ilvl w:val="3"/>
          <w:numId w:val="17"/>
        </w:numPr>
        <w:autoSpaceDE w:val="0"/>
        <w:autoSpaceDN w:val="0"/>
        <w:adjustRightInd w:val="0"/>
        <w:spacing w:after="0" w:line="240" w:lineRule="auto"/>
        <w:jc w:val="both"/>
        <w:rPr>
          <w:rFonts w:ascii="LiberationSerif" w:hAnsi="LiberationSerif" w:cs="LiberationSerif"/>
          <w:sz w:val="24"/>
          <w:szCs w:val="24"/>
        </w:rPr>
      </w:pPr>
      <w:r w:rsidRPr="000F3AEF">
        <w:rPr>
          <w:rFonts w:ascii="LiberationSerif" w:hAnsi="LiberationSerif" w:cs="LiberationSerif"/>
          <w:sz w:val="24"/>
          <w:szCs w:val="24"/>
        </w:rPr>
        <w:t>Update</w:t>
      </w:r>
    </w:p>
    <w:p w:rsidR="00AB7383" w:rsidRPr="000F3AEF" w:rsidRDefault="00AB7383" w:rsidP="0061145C">
      <w:pPr>
        <w:pStyle w:val="ListParagraph"/>
        <w:numPr>
          <w:ilvl w:val="3"/>
          <w:numId w:val="17"/>
        </w:numPr>
        <w:autoSpaceDE w:val="0"/>
        <w:autoSpaceDN w:val="0"/>
        <w:adjustRightInd w:val="0"/>
        <w:spacing w:after="0" w:line="240" w:lineRule="auto"/>
        <w:jc w:val="both"/>
        <w:rPr>
          <w:rFonts w:ascii="LiberationSerif" w:hAnsi="LiberationSerif" w:cs="LiberationSerif"/>
          <w:sz w:val="24"/>
          <w:szCs w:val="24"/>
        </w:rPr>
      </w:pPr>
      <w:r w:rsidRPr="000F3AEF">
        <w:rPr>
          <w:rFonts w:ascii="LiberationSerif" w:hAnsi="LiberationSerif" w:cs="LiberationSerif"/>
          <w:sz w:val="24"/>
          <w:szCs w:val="24"/>
        </w:rPr>
        <w:t xml:space="preserve">Delete </w:t>
      </w:r>
    </w:p>
    <w:p w:rsidR="00AB7383" w:rsidRDefault="00AB7383" w:rsidP="0061145C">
      <w:pPr>
        <w:pStyle w:val="ListParagraph"/>
        <w:numPr>
          <w:ilvl w:val="3"/>
          <w:numId w:val="17"/>
        </w:numPr>
        <w:autoSpaceDE w:val="0"/>
        <w:autoSpaceDN w:val="0"/>
        <w:adjustRightInd w:val="0"/>
        <w:spacing w:after="0" w:line="240" w:lineRule="auto"/>
        <w:jc w:val="both"/>
        <w:rPr>
          <w:rFonts w:ascii="LiberationSerif" w:hAnsi="LiberationSerif" w:cs="LiberationSerif"/>
          <w:sz w:val="24"/>
          <w:szCs w:val="24"/>
        </w:rPr>
      </w:pPr>
      <w:r w:rsidRPr="000F3AEF">
        <w:rPr>
          <w:rFonts w:ascii="LiberationSerif" w:hAnsi="LiberationSerif" w:cs="LiberationSerif"/>
          <w:sz w:val="24"/>
          <w:szCs w:val="24"/>
        </w:rPr>
        <w:t xml:space="preserve">Clauses using distinct, count, aggregation </w:t>
      </w:r>
    </w:p>
    <w:p w:rsidR="00AB7383" w:rsidRPr="004E190A" w:rsidRDefault="00AB7383" w:rsidP="00AB7383">
      <w:pPr>
        <w:autoSpaceDE w:val="0"/>
        <w:autoSpaceDN w:val="0"/>
        <w:adjustRightInd w:val="0"/>
        <w:spacing w:after="0" w:line="240" w:lineRule="auto"/>
        <w:jc w:val="both"/>
        <w:rPr>
          <w:rFonts w:ascii="LiberationSerif" w:hAnsi="LiberationSerif" w:cs="LiberationSerif"/>
          <w:sz w:val="24"/>
          <w:szCs w:val="24"/>
        </w:rPr>
      </w:pPr>
      <w:proofErr w:type="gramStart"/>
      <w:r w:rsidRPr="004E190A">
        <w:rPr>
          <w:rFonts w:ascii="LiberationSerif" w:hAnsi="LiberationSerif" w:cs="LiberationSerif"/>
          <w:sz w:val="24"/>
          <w:szCs w:val="24"/>
        </w:rPr>
        <w:t>on</w:t>
      </w:r>
      <w:proofErr w:type="gramEnd"/>
      <w:r w:rsidRPr="004E190A">
        <w:rPr>
          <w:rFonts w:ascii="LiberationSerif" w:hAnsi="LiberationSerif" w:cs="LiberationSerif"/>
          <w:sz w:val="24"/>
          <w:szCs w:val="24"/>
        </w:rPr>
        <w:t xml:space="preserve"> Client-Data server(three tier)</w:t>
      </w:r>
      <w:r w:rsidRPr="004E190A">
        <w:rPr>
          <w:rFonts w:ascii="Times New Roman" w:hAnsi="Times New Roman" w:cs="Times New Roman"/>
          <w:sz w:val="24"/>
          <w:szCs w:val="24"/>
        </w:rPr>
        <w:t>.</w:t>
      </w:r>
    </w:p>
    <w:p w:rsidR="00AB7383" w:rsidRDefault="00AB7383" w:rsidP="00AB7383">
      <w:pPr>
        <w:autoSpaceDE w:val="0"/>
        <w:autoSpaceDN w:val="0"/>
        <w:adjustRightInd w:val="0"/>
        <w:spacing w:after="0" w:line="240" w:lineRule="auto"/>
        <w:jc w:val="both"/>
        <w:rPr>
          <w:rFonts w:ascii="Times New Roman" w:hAnsi="Times New Roman" w:cs="Times New Roman"/>
          <w:sz w:val="24"/>
          <w:szCs w:val="24"/>
        </w:rPr>
      </w:pPr>
    </w:p>
    <w:p w:rsidR="00AB7383" w:rsidRPr="00957E32" w:rsidRDefault="00AB7383" w:rsidP="00AB7383">
      <w:pPr>
        <w:autoSpaceDE w:val="0"/>
        <w:autoSpaceDN w:val="0"/>
        <w:adjustRightInd w:val="0"/>
        <w:spacing w:after="0" w:line="240" w:lineRule="auto"/>
        <w:jc w:val="both"/>
        <w:rPr>
          <w:rFonts w:ascii="Times New Roman" w:hAnsi="Times New Roman" w:cs="Times New Roman"/>
          <w:b/>
          <w:sz w:val="24"/>
          <w:szCs w:val="24"/>
        </w:rPr>
      </w:pPr>
      <w:r w:rsidRPr="00957E32">
        <w:rPr>
          <w:rFonts w:ascii="Times New Roman" w:hAnsi="Times New Roman" w:cs="Times New Roman"/>
          <w:b/>
          <w:sz w:val="24"/>
          <w:szCs w:val="24"/>
        </w:rPr>
        <w:t>Learning Objective</w:t>
      </w:r>
      <w:r>
        <w:rPr>
          <w:rFonts w:ascii="Times New Roman" w:hAnsi="Times New Roman" w:cs="Times New Roman"/>
          <w:b/>
          <w:sz w:val="24"/>
          <w:szCs w:val="24"/>
        </w:rPr>
        <w:t>s:-</w:t>
      </w:r>
    </w:p>
    <w:p w:rsidR="00AB7383" w:rsidRDefault="001E3E92" w:rsidP="00AB7383">
      <w:pPr>
        <w:autoSpaceDE w:val="0"/>
        <w:autoSpaceDN w:val="0"/>
        <w:adjustRightInd w:val="0"/>
        <w:spacing w:after="0" w:line="240" w:lineRule="auto"/>
        <w:jc w:val="both"/>
        <w:rPr>
          <w:rFonts w:ascii="Times New Roman" w:hAnsi="Times New Roman" w:cs="Times New Roman"/>
          <w:sz w:val="24"/>
          <w:szCs w:val="24"/>
        </w:rPr>
      </w:pPr>
      <w:r w:rsidRPr="00957E32">
        <w:rPr>
          <w:rFonts w:ascii="Times New Roman" w:hAnsi="Times New Roman" w:cs="Times New Roman"/>
          <w:sz w:val="24"/>
          <w:szCs w:val="24"/>
        </w:rPr>
        <w:t>1) Implementation</w:t>
      </w:r>
      <w:r w:rsidR="00AB7383" w:rsidRPr="00957E32">
        <w:rPr>
          <w:rFonts w:ascii="Times New Roman" w:hAnsi="Times New Roman" w:cs="Times New Roman"/>
          <w:sz w:val="24"/>
          <w:szCs w:val="24"/>
        </w:rPr>
        <w:t xml:space="preserve"> of the problem statement </w:t>
      </w:r>
      <w:r w:rsidR="00AB7383">
        <w:rPr>
          <w:rFonts w:ascii="Times New Roman" w:hAnsi="Times New Roman" w:cs="Times New Roman"/>
          <w:sz w:val="24"/>
          <w:szCs w:val="24"/>
        </w:rPr>
        <w:t xml:space="preserve">using </w:t>
      </w:r>
      <w:proofErr w:type="spellStart"/>
      <w:r w:rsidR="00AB7383">
        <w:rPr>
          <w:rFonts w:ascii="Times New Roman" w:hAnsi="Times New Roman" w:cs="Times New Roman"/>
          <w:sz w:val="24"/>
          <w:szCs w:val="24"/>
        </w:rPr>
        <w:t>Mysql</w:t>
      </w:r>
      <w:proofErr w:type="spellEnd"/>
      <w:r w:rsidR="00AB7383">
        <w:rPr>
          <w:rFonts w:ascii="Times New Roman" w:hAnsi="Times New Roman" w:cs="Times New Roman"/>
          <w:sz w:val="24"/>
          <w:szCs w:val="24"/>
        </w:rPr>
        <w:t>.</w:t>
      </w:r>
    </w:p>
    <w:p w:rsidR="00AB7383" w:rsidRPr="00957E32" w:rsidRDefault="00AB7383" w:rsidP="00AB7383">
      <w:pPr>
        <w:autoSpaceDE w:val="0"/>
        <w:autoSpaceDN w:val="0"/>
        <w:adjustRightInd w:val="0"/>
        <w:spacing w:after="0" w:line="240" w:lineRule="auto"/>
        <w:jc w:val="both"/>
        <w:rPr>
          <w:rFonts w:ascii="Times New Roman" w:hAnsi="Times New Roman" w:cs="Times New Roman"/>
          <w:sz w:val="24"/>
          <w:szCs w:val="24"/>
        </w:rPr>
      </w:pPr>
    </w:p>
    <w:p w:rsidR="00AB7383" w:rsidRPr="00957E32" w:rsidRDefault="00AB7383" w:rsidP="00AB7383">
      <w:pPr>
        <w:autoSpaceDE w:val="0"/>
        <w:autoSpaceDN w:val="0"/>
        <w:adjustRightInd w:val="0"/>
        <w:spacing w:after="0" w:line="240" w:lineRule="auto"/>
        <w:jc w:val="both"/>
        <w:rPr>
          <w:rFonts w:ascii="Times New Roman" w:hAnsi="Times New Roman" w:cs="Times New Roman"/>
          <w:b/>
          <w:sz w:val="24"/>
          <w:szCs w:val="24"/>
        </w:rPr>
      </w:pPr>
      <w:r w:rsidRPr="00957E32">
        <w:rPr>
          <w:rFonts w:ascii="Times New Roman" w:hAnsi="Times New Roman" w:cs="Times New Roman"/>
          <w:b/>
          <w:sz w:val="24"/>
          <w:szCs w:val="24"/>
        </w:rPr>
        <w:t xml:space="preserve">Learning </w:t>
      </w:r>
      <w:r w:rsidR="001E3E92" w:rsidRPr="00957E32">
        <w:rPr>
          <w:rFonts w:ascii="Times New Roman" w:hAnsi="Times New Roman" w:cs="Times New Roman"/>
          <w:b/>
          <w:sz w:val="24"/>
          <w:szCs w:val="24"/>
        </w:rPr>
        <w:t>Outcome</w:t>
      </w:r>
      <w:r w:rsidR="001E3E92">
        <w:rPr>
          <w:rFonts w:ascii="Times New Roman" w:hAnsi="Times New Roman" w:cs="Times New Roman"/>
          <w:b/>
          <w:sz w:val="24"/>
          <w:szCs w:val="24"/>
        </w:rPr>
        <w:t>s:</w:t>
      </w:r>
      <w:r>
        <w:rPr>
          <w:rFonts w:ascii="Times New Roman" w:hAnsi="Times New Roman" w:cs="Times New Roman"/>
          <w:b/>
          <w:sz w:val="24"/>
          <w:szCs w:val="24"/>
        </w:rPr>
        <w:t>-</w:t>
      </w:r>
    </w:p>
    <w:p w:rsidR="00AB7383" w:rsidRDefault="001E3E92" w:rsidP="00AB7383">
      <w:pPr>
        <w:autoSpaceDE w:val="0"/>
        <w:autoSpaceDN w:val="0"/>
        <w:adjustRightInd w:val="0"/>
        <w:spacing w:after="0" w:line="240" w:lineRule="auto"/>
        <w:jc w:val="both"/>
        <w:rPr>
          <w:rFonts w:ascii="Times New Roman" w:hAnsi="Times New Roman" w:cs="Times New Roman"/>
          <w:sz w:val="24"/>
          <w:szCs w:val="24"/>
        </w:rPr>
      </w:pPr>
      <w:r w:rsidRPr="00957E32">
        <w:rPr>
          <w:rFonts w:ascii="Times New Roman" w:hAnsi="Times New Roman" w:cs="Times New Roman"/>
          <w:sz w:val="24"/>
          <w:szCs w:val="24"/>
        </w:rPr>
        <w:t>1) Use</w:t>
      </w:r>
      <w:r w:rsidR="00AB7383">
        <w:rPr>
          <w:rFonts w:ascii="Times New Roman" w:hAnsi="Times New Roman" w:cs="Times New Roman"/>
          <w:sz w:val="24"/>
          <w:szCs w:val="24"/>
        </w:rPr>
        <w:t xml:space="preserve"> of aggregation functions and clauses</w:t>
      </w:r>
      <w:r w:rsidR="00AB7383" w:rsidRPr="00957E32">
        <w:rPr>
          <w:rFonts w:ascii="Times New Roman" w:hAnsi="Times New Roman" w:cs="Times New Roman"/>
          <w:sz w:val="24"/>
          <w:szCs w:val="24"/>
        </w:rPr>
        <w:t>.</w:t>
      </w:r>
    </w:p>
    <w:p w:rsidR="00AB7383" w:rsidRDefault="00AB7383" w:rsidP="00AB7383">
      <w:pPr>
        <w:autoSpaceDE w:val="0"/>
        <w:autoSpaceDN w:val="0"/>
        <w:adjustRightInd w:val="0"/>
        <w:spacing w:after="0" w:line="240" w:lineRule="auto"/>
        <w:jc w:val="both"/>
        <w:rPr>
          <w:rFonts w:ascii="Times New Roman" w:hAnsi="Times New Roman" w:cs="Times New Roman"/>
          <w:sz w:val="24"/>
          <w:szCs w:val="24"/>
        </w:rPr>
      </w:pPr>
    </w:p>
    <w:p w:rsidR="00AB7383" w:rsidRPr="00957E32" w:rsidRDefault="00AB7383" w:rsidP="00AB7383">
      <w:pPr>
        <w:autoSpaceDE w:val="0"/>
        <w:autoSpaceDN w:val="0"/>
        <w:adjustRightInd w:val="0"/>
        <w:spacing w:after="0" w:line="240" w:lineRule="auto"/>
        <w:jc w:val="both"/>
        <w:rPr>
          <w:rFonts w:ascii="Times New Roman" w:hAnsi="Times New Roman" w:cs="Times New Roman"/>
          <w:b/>
          <w:sz w:val="24"/>
          <w:szCs w:val="24"/>
        </w:rPr>
      </w:pPr>
      <w:r w:rsidRPr="00957E32">
        <w:rPr>
          <w:rFonts w:ascii="Times New Roman" w:hAnsi="Times New Roman" w:cs="Times New Roman"/>
          <w:b/>
          <w:sz w:val="24"/>
          <w:szCs w:val="24"/>
        </w:rPr>
        <w:t>Software and Hardware Requirement</w:t>
      </w:r>
    </w:p>
    <w:p w:rsidR="00AB7383" w:rsidRPr="00957E32" w:rsidRDefault="00AB7383" w:rsidP="00AB7383">
      <w:pPr>
        <w:autoSpaceDE w:val="0"/>
        <w:autoSpaceDN w:val="0"/>
        <w:adjustRightInd w:val="0"/>
        <w:spacing w:after="0" w:line="240" w:lineRule="auto"/>
        <w:jc w:val="both"/>
        <w:rPr>
          <w:rFonts w:ascii="Times New Roman" w:hAnsi="Times New Roman" w:cs="Times New Roman"/>
          <w:sz w:val="24"/>
          <w:szCs w:val="24"/>
        </w:rPr>
      </w:pPr>
      <w:r w:rsidRPr="00957E32">
        <w:rPr>
          <w:rFonts w:ascii="Times New Roman" w:hAnsi="Times New Roman" w:cs="Times New Roman"/>
          <w:sz w:val="24"/>
          <w:szCs w:val="24"/>
        </w:rPr>
        <w:t>1. 64 bit machine</w:t>
      </w:r>
    </w:p>
    <w:p w:rsidR="00AB7383" w:rsidRPr="00957E32" w:rsidRDefault="00AB7383" w:rsidP="00AB7383">
      <w:pPr>
        <w:autoSpaceDE w:val="0"/>
        <w:autoSpaceDN w:val="0"/>
        <w:adjustRightInd w:val="0"/>
        <w:spacing w:after="0" w:line="240" w:lineRule="auto"/>
        <w:jc w:val="both"/>
        <w:rPr>
          <w:rFonts w:ascii="Times New Roman" w:hAnsi="Times New Roman" w:cs="Times New Roman"/>
          <w:sz w:val="24"/>
          <w:szCs w:val="24"/>
        </w:rPr>
      </w:pPr>
      <w:r w:rsidRPr="00957E32">
        <w:rPr>
          <w:rFonts w:ascii="Times New Roman" w:hAnsi="Times New Roman" w:cs="Times New Roman"/>
          <w:sz w:val="24"/>
          <w:szCs w:val="24"/>
        </w:rPr>
        <w:t xml:space="preserve">2. </w:t>
      </w:r>
      <w:r>
        <w:rPr>
          <w:rFonts w:ascii="Times New Roman" w:hAnsi="Times New Roman" w:cs="Times New Roman"/>
          <w:sz w:val="24"/>
          <w:szCs w:val="24"/>
        </w:rPr>
        <w:t>Windows 8 Operating System</w:t>
      </w:r>
      <w:r w:rsidR="003C72D8">
        <w:rPr>
          <w:rFonts w:ascii="Times New Roman" w:hAnsi="Times New Roman" w:cs="Times New Roman"/>
          <w:sz w:val="24"/>
          <w:szCs w:val="24"/>
        </w:rPr>
        <w:t>/</w:t>
      </w:r>
      <w:r w:rsidR="005829F2">
        <w:rPr>
          <w:rFonts w:ascii="Times New Roman" w:hAnsi="Times New Roman" w:cs="Times New Roman"/>
          <w:sz w:val="24"/>
          <w:szCs w:val="24"/>
        </w:rPr>
        <w:t>Fedora 19, 20</w:t>
      </w:r>
      <w:r>
        <w:rPr>
          <w:rFonts w:ascii="Times New Roman" w:hAnsi="Times New Roman" w:cs="Times New Roman"/>
          <w:sz w:val="24"/>
          <w:szCs w:val="24"/>
        </w:rPr>
        <w:t xml:space="preserve"> </w:t>
      </w:r>
    </w:p>
    <w:p w:rsidR="00AB7383" w:rsidRPr="00957E32" w:rsidRDefault="00AB7383" w:rsidP="00AB7383">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3.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for 64-bit machines</w:t>
      </w:r>
    </w:p>
    <w:p w:rsidR="00AB7383" w:rsidRDefault="00AB7383" w:rsidP="00AB7383">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4. JSP using APACHE Tomcat</w:t>
      </w:r>
    </w:p>
    <w:p w:rsidR="00AB7383" w:rsidRDefault="00AB7383" w:rsidP="00AB7383">
      <w:pPr>
        <w:autoSpaceDE w:val="0"/>
        <w:autoSpaceDN w:val="0"/>
        <w:adjustRightInd w:val="0"/>
        <w:spacing w:after="0" w:line="240" w:lineRule="auto"/>
        <w:jc w:val="both"/>
        <w:rPr>
          <w:rFonts w:ascii="Times New Roman" w:hAnsi="Times New Roman" w:cs="Times New Roman"/>
          <w:sz w:val="24"/>
          <w:szCs w:val="24"/>
        </w:rPr>
      </w:pPr>
    </w:p>
    <w:p w:rsidR="00AB7383" w:rsidRPr="00957E32" w:rsidRDefault="00AB7383" w:rsidP="00AB7383">
      <w:pPr>
        <w:autoSpaceDE w:val="0"/>
        <w:autoSpaceDN w:val="0"/>
        <w:adjustRightInd w:val="0"/>
        <w:spacing w:after="0" w:line="240" w:lineRule="auto"/>
        <w:jc w:val="both"/>
        <w:rPr>
          <w:rFonts w:ascii="Times New Roman" w:hAnsi="Times New Roman" w:cs="Times New Roman"/>
          <w:b/>
          <w:sz w:val="24"/>
          <w:szCs w:val="24"/>
        </w:rPr>
      </w:pPr>
      <w:r w:rsidRPr="00957E32">
        <w:rPr>
          <w:rFonts w:ascii="Times New Roman" w:hAnsi="Times New Roman" w:cs="Times New Roman"/>
          <w:b/>
          <w:sz w:val="24"/>
          <w:szCs w:val="24"/>
        </w:rPr>
        <w:t>Mathematical Model:-</w:t>
      </w:r>
    </w:p>
    <w:p w:rsidR="00AB7383" w:rsidRPr="00957E32" w:rsidRDefault="00AB7383" w:rsidP="00AB7383">
      <w:pPr>
        <w:autoSpaceDE w:val="0"/>
        <w:autoSpaceDN w:val="0"/>
        <w:adjustRightInd w:val="0"/>
        <w:spacing w:after="0" w:line="240" w:lineRule="auto"/>
        <w:jc w:val="both"/>
        <w:rPr>
          <w:rFonts w:ascii="Times New Roman" w:hAnsi="Times New Roman" w:cs="Times New Roman"/>
          <w:sz w:val="24"/>
          <w:szCs w:val="24"/>
        </w:rPr>
      </w:pPr>
    </w:p>
    <w:p w:rsidR="00AB7383" w:rsidRPr="00957E32" w:rsidRDefault="00AB7383" w:rsidP="00AB7383">
      <w:pPr>
        <w:jc w:val="both"/>
        <w:rPr>
          <w:rFonts w:ascii="Times New Roman" w:hAnsi="Times New Roman" w:cs="Times New Roman"/>
          <w:sz w:val="24"/>
          <w:szCs w:val="24"/>
        </w:rPr>
      </w:pPr>
      <w:r w:rsidRPr="00957E32">
        <w:rPr>
          <w:rFonts w:ascii="Times New Roman" w:hAnsi="Times New Roman" w:cs="Times New Roman"/>
          <w:sz w:val="24"/>
          <w:szCs w:val="24"/>
        </w:rPr>
        <w:t>Let S be the solution perspective of the class DML queries such that</w:t>
      </w:r>
    </w:p>
    <w:p w:rsidR="00AB7383" w:rsidRPr="00957E32" w:rsidRDefault="00AB7383" w:rsidP="00AB7383">
      <w:pPr>
        <w:jc w:val="both"/>
        <w:rPr>
          <w:rFonts w:ascii="Times New Roman" w:hAnsi="Times New Roman" w:cs="Times New Roman"/>
          <w:sz w:val="24"/>
          <w:szCs w:val="24"/>
        </w:rPr>
      </w:pPr>
      <w:r w:rsidRPr="00957E32">
        <w:rPr>
          <w:rFonts w:ascii="Times New Roman" w:hAnsi="Times New Roman" w:cs="Times New Roman"/>
          <w:sz w:val="24"/>
          <w:szCs w:val="24"/>
        </w:rPr>
        <w:t xml:space="preserve">S={s, e, </w:t>
      </w:r>
      <w:proofErr w:type="spellStart"/>
      <w:r w:rsidRPr="00957E32">
        <w:rPr>
          <w:rFonts w:ascii="Times New Roman" w:hAnsi="Times New Roman" w:cs="Times New Roman"/>
          <w:sz w:val="24"/>
          <w:szCs w:val="24"/>
        </w:rPr>
        <w:t>i</w:t>
      </w:r>
      <w:proofErr w:type="spellEnd"/>
      <w:r w:rsidRPr="00957E32">
        <w:rPr>
          <w:rFonts w:ascii="Times New Roman" w:hAnsi="Times New Roman" w:cs="Times New Roman"/>
          <w:sz w:val="24"/>
          <w:szCs w:val="24"/>
        </w:rPr>
        <w:t xml:space="preserve">, </w:t>
      </w:r>
      <w:proofErr w:type="spellStart"/>
      <w:r w:rsidRPr="00957E32">
        <w:rPr>
          <w:rFonts w:ascii="Times New Roman" w:hAnsi="Times New Roman" w:cs="Times New Roman"/>
          <w:sz w:val="24"/>
          <w:szCs w:val="24"/>
        </w:rPr>
        <w:t>o</w:t>
      </w:r>
      <w:proofErr w:type="gramStart"/>
      <w:r w:rsidRPr="00957E32">
        <w:rPr>
          <w:rFonts w:ascii="Times New Roman" w:hAnsi="Times New Roman" w:cs="Times New Roman"/>
          <w:sz w:val="24"/>
          <w:szCs w:val="24"/>
        </w:rPr>
        <w:t>,f</w:t>
      </w:r>
      <w:proofErr w:type="spellEnd"/>
      <w:proofErr w:type="gramEnd"/>
      <w:r w:rsidRPr="00957E32">
        <w:rPr>
          <w:rFonts w:ascii="Times New Roman" w:hAnsi="Times New Roman" w:cs="Times New Roman"/>
          <w:sz w:val="24"/>
          <w:szCs w:val="24"/>
        </w:rPr>
        <w:t>, DD, NDD, success, failure}</w:t>
      </w:r>
    </w:p>
    <w:p w:rsidR="00AB7383" w:rsidRPr="00957E32" w:rsidRDefault="00AB7383" w:rsidP="00AB7383">
      <w:pPr>
        <w:jc w:val="both"/>
        <w:rPr>
          <w:rFonts w:ascii="Times New Roman" w:hAnsi="Times New Roman" w:cs="Times New Roman"/>
          <w:sz w:val="24"/>
          <w:szCs w:val="24"/>
        </w:rPr>
      </w:pPr>
      <w:r w:rsidRPr="00957E32">
        <w:rPr>
          <w:rFonts w:ascii="Times New Roman" w:hAnsi="Times New Roman" w:cs="Times New Roman"/>
          <w:sz w:val="24"/>
          <w:szCs w:val="24"/>
        </w:rPr>
        <w:t xml:space="preserve">s=initial </w:t>
      </w:r>
      <w:proofErr w:type="gramStart"/>
      <w:r w:rsidRPr="00957E32">
        <w:rPr>
          <w:rFonts w:ascii="Times New Roman" w:hAnsi="Times New Roman" w:cs="Times New Roman"/>
          <w:sz w:val="24"/>
          <w:szCs w:val="24"/>
        </w:rPr>
        <w:t>state  and</w:t>
      </w:r>
      <w:proofErr w:type="gramEnd"/>
      <w:r w:rsidRPr="00957E32">
        <w:rPr>
          <w:rFonts w:ascii="Times New Roman" w:hAnsi="Times New Roman" w:cs="Times New Roman"/>
          <w:sz w:val="24"/>
          <w:szCs w:val="24"/>
        </w:rPr>
        <w:t xml:space="preserve"> e be the end state.</w:t>
      </w:r>
    </w:p>
    <w:p w:rsidR="00AB7383" w:rsidRPr="00957E32" w:rsidRDefault="00AB7383" w:rsidP="00AB7383">
      <w:pPr>
        <w:jc w:val="both"/>
        <w:rPr>
          <w:rFonts w:ascii="Times New Roman" w:hAnsi="Times New Roman" w:cs="Times New Roman"/>
          <w:sz w:val="24"/>
          <w:szCs w:val="24"/>
        </w:rPr>
      </w:pPr>
      <w:proofErr w:type="spellStart"/>
      <w:r w:rsidRPr="00957E32">
        <w:rPr>
          <w:rFonts w:ascii="Times New Roman" w:hAnsi="Times New Roman" w:cs="Times New Roman"/>
          <w:sz w:val="24"/>
          <w:szCs w:val="24"/>
        </w:rPr>
        <w:t>i</w:t>
      </w:r>
      <w:proofErr w:type="spellEnd"/>
      <w:r w:rsidRPr="00957E32">
        <w:rPr>
          <w:rFonts w:ascii="Times New Roman" w:hAnsi="Times New Roman" w:cs="Times New Roman"/>
          <w:sz w:val="24"/>
          <w:szCs w:val="24"/>
        </w:rPr>
        <w:t>= input of the system.</w:t>
      </w:r>
    </w:p>
    <w:p w:rsidR="00AB7383" w:rsidRPr="00957E32" w:rsidRDefault="00AB7383" w:rsidP="00AB7383">
      <w:pPr>
        <w:jc w:val="both"/>
        <w:rPr>
          <w:rFonts w:ascii="Times New Roman" w:hAnsi="Times New Roman" w:cs="Times New Roman"/>
          <w:sz w:val="24"/>
          <w:szCs w:val="24"/>
        </w:rPr>
      </w:pPr>
      <w:r w:rsidRPr="00957E32">
        <w:rPr>
          <w:rFonts w:ascii="Times New Roman" w:hAnsi="Times New Roman" w:cs="Times New Roman"/>
          <w:sz w:val="24"/>
          <w:szCs w:val="24"/>
        </w:rPr>
        <w:t>o=output of the system.</w:t>
      </w:r>
    </w:p>
    <w:p w:rsidR="00AB7383" w:rsidRPr="00957E32" w:rsidRDefault="00AB7383" w:rsidP="00AB7383">
      <w:pPr>
        <w:jc w:val="both"/>
        <w:rPr>
          <w:rFonts w:ascii="Times New Roman" w:hAnsi="Times New Roman" w:cs="Times New Roman"/>
          <w:sz w:val="24"/>
          <w:szCs w:val="24"/>
        </w:rPr>
      </w:pPr>
      <w:r w:rsidRPr="00957E32">
        <w:rPr>
          <w:rFonts w:ascii="Times New Roman" w:hAnsi="Times New Roman" w:cs="Times New Roman"/>
          <w:sz w:val="24"/>
          <w:szCs w:val="24"/>
        </w:rPr>
        <w:t>DD-deterministic data it helps identifying the load store functions or assignment functions.</w:t>
      </w:r>
    </w:p>
    <w:p w:rsidR="00AB7383" w:rsidRPr="00957E32" w:rsidRDefault="00AB7383" w:rsidP="00AB7383">
      <w:pPr>
        <w:jc w:val="both"/>
        <w:rPr>
          <w:rFonts w:ascii="Times New Roman" w:hAnsi="Times New Roman" w:cs="Times New Roman"/>
          <w:sz w:val="24"/>
          <w:szCs w:val="24"/>
        </w:rPr>
      </w:pPr>
      <w:proofErr w:type="gramStart"/>
      <w:r w:rsidRPr="00957E32">
        <w:rPr>
          <w:rFonts w:ascii="Times New Roman" w:hAnsi="Times New Roman" w:cs="Times New Roman"/>
          <w:sz w:val="24"/>
          <w:szCs w:val="24"/>
        </w:rPr>
        <w:t>NDD-Non deterministic data of the system S to be solved.</w:t>
      </w:r>
      <w:proofErr w:type="gramEnd"/>
    </w:p>
    <w:p w:rsidR="00AB7383" w:rsidRPr="00957E32" w:rsidRDefault="00AB7383" w:rsidP="00AB7383">
      <w:pPr>
        <w:jc w:val="both"/>
        <w:rPr>
          <w:rFonts w:ascii="Times New Roman" w:hAnsi="Times New Roman" w:cs="Times New Roman"/>
          <w:sz w:val="24"/>
          <w:szCs w:val="24"/>
        </w:rPr>
      </w:pPr>
      <w:r w:rsidRPr="00957E32">
        <w:rPr>
          <w:rFonts w:ascii="Times New Roman" w:hAnsi="Times New Roman" w:cs="Times New Roman"/>
          <w:sz w:val="24"/>
          <w:szCs w:val="24"/>
        </w:rPr>
        <w:t>Success-desired outcome generated.</w:t>
      </w:r>
    </w:p>
    <w:p w:rsidR="00AB7383" w:rsidRPr="00957E32" w:rsidRDefault="00AB7383" w:rsidP="00AB7383">
      <w:pPr>
        <w:jc w:val="both"/>
        <w:rPr>
          <w:rFonts w:ascii="Times New Roman" w:hAnsi="Times New Roman" w:cs="Times New Roman"/>
          <w:sz w:val="24"/>
          <w:szCs w:val="24"/>
        </w:rPr>
      </w:pPr>
      <w:r w:rsidRPr="00957E32">
        <w:rPr>
          <w:rFonts w:ascii="Times New Roman" w:hAnsi="Times New Roman" w:cs="Times New Roman"/>
          <w:sz w:val="24"/>
          <w:szCs w:val="24"/>
        </w:rPr>
        <w:t>Failure-Desired outcome not generated or forced exit due to system error.</w:t>
      </w:r>
    </w:p>
    <w:p w:rsidR="00AB7383" w:rsidRPr="00957E32" w:rsidRDefault="00AB7383" w:rsidP="00AB7383">
      <w:pPr>
        <w:jc w:val="both"/>
        <w:rPr>
          <w:rFonts w:ascii="Times New Roman" w:hAnsi="Times New Roman" w:cs="Times New Roman"/>
          <w:sz w:val="24"/>
          <w:szCs w:val="24"/>
        </w:rPr>
      </w:pPr>
      <w:r w:rsidRPr="00957E32">
        <w:rPr>
          <w:rFonts w:ascii="Times New Roman" w:hAnsi="Times New Roman" w:cs="Times New Roman"/>
          <w:sz w:val="24"/>
          <w:szCs w:val="24"/>
        </w:rPr>
        <w:t>For class DML queries:</w:t>
      </w:r>
    </w:p>
    <w:p w:rsidR="00AB7383" w:rsidRPr="00957E32" w:rsidRDefault="00AB7383" w:rsidP="00AB7383">
      <w:pPr>
        <w:jc w:val="both"/>
        <w:rPr>
          <w:rFonts w:ascii="Times New Roman" w:hAnsi="Times New Roman" w:cs="Times New Roman"/>
          <w:sz w:val="24"/>
          <w:szCs w:val="24"/>
        </w:rPr>
      </w:pPr>
      <w:r w:rsidRPr="00957E32">
        <w:rPr>
          <w:rFonts w:ascii="Times New Roman" w:hAnsi="Times New Roman" w:cs="Times New Roman"/>
          <w:sz w:val="24"/>
          <w:szCs w:val="24"/>
        </w:rPr>
        <w:t xml:space="preserve">s=initial state of the created </w:t>
      </w:r>
      <w:r w:rsidR="00E34BB7" w:rsidRPr="00957E32">
        <w:rPr>
          <w:rFonts w:ascii="Times New Roman" w:hAnsi="Times New Roman" w:cs="Times New Roman"/>
          <w:sz w:val="24"/>
          <w:szCs w:val="24"/>
        </w:rPr>
        <w:t>schemas ()</w:t>
      </w:r>
    </w:p>
    <w:p w:rsidR="00AB7383" w:rsidRDefault="00AB7383" w:rsidP="00AB7383">
      <w:pPr>
        <w:jc w:val="both"/>
        <w:rPr>
          <w:rFonts w:ascii="Times New Roman" w:hAnsi="Times New Roman" w:cs="Times New Roman"/>
          <w:sz w:val="24"/>
          <w:szCs w:val="24"/>
        </w:rPr>
      </w:pPr>
      <w:r w:rsidRPr="00957E32">
        <w:rPr>
          <w:rFonts w:ascii="Times New Roman" w:hAnsi="Times New Roman" w:cs="Times New Roman"/>
          <w:sz w:val="24"/>
          <w:szCs w:val="24"/>
        </w:rPr>
        <w:lastRenderedPageBreak/>
        <w:t>s</w:t>
      </w:r>
      <w:r w:rsidR="00E34BB7" w:rsidRPr="00957E32">
        <w:rPr>
          <w:rFonts w:ascii="Times New Roman" w:hAnsi="Times New Roman" w:cs="Times New Roman"/>
          <w:sz w:val="24"/>
          <w:szCs w:val="24"/>
        </w:rPr>
        <w:t>= {init (</w:t>
      </w:r>
      <w:r w:rsidRPr="00957E32">
        <w:rPr>
          <w:rFonts w:ascii="Times New Roman" w:hAnsi="Times New Roman" w:cs="Times New Roman"/>
          <w:sz w:val="24"/>
          <w:szCs w:val="24"/>
        </w:rPr>
        <w:t>)</w:t>
      </w:r>
      <w:r w:rsidR="00E34BB7" w:rsidRPr="00957E32">
        <w:rPr>
          <w:rFonts w:ascii="Times New Roman" w:hAnsi="Times New Roman" w:cs="Times New Roman"/>
          <w:sz w:val="24"/>
          <w:szCs w:val="24"/>
        </w:rPr>
        <w:t>} -</w:t>
      </w:r>
      <w:r w:rsidRPr="00957E32">
        <w:rPr>
          <w:rFonts w:ascii="Times New Roman" w:hAnsi="Times New Roman" w:cs="Times New Roman"/>
          <w:sz w:val="24"/>
          <w:szCs w:val="24"/>
        </w:rPr>
        <w:t xml:space="preserve"> sets the default values for all five variables to respective values given in assignment.</w:t>
      </w:r>
    </w:p>
    <w:p w:rsidR="00AB7383" w:rsidRPr="00957E32" w:rsidRDefault="00AB7383" w:rsidP="00AB7383">
      <w:pPr>
        <w:jc w:val="both"/>
        <w:rPr>
          <w:rFonts w:ascii="Times New Roman" w:hAnsi="Times New Roman" w:cs="Times New Roman"/>
          <w:sz w:val="24"/>
          <w:szCs w:val="24"/>
        </w:rPr>
      </w:pPr>
      <w:r>
        <w:rPr>
          <w:rFonts w:ascii="Times New Roman" w:hAnsi="Times New Roman" w:cs="Times New Roman"/>
          <w:sz w:val="24"/>
          <w:szCs w:val="24"/>
        </w:rPr>
        <w:t xml:space="preserve"> e=</w:t>
      </w:r>
      <w:r w:rsidRPr="00766D42">
        <w:rPr>
          <w:rFonts w:ascii="Times New Roman" w:hAnsi="Times New Roman" w:cs="Times New Roman"/>
          <w:sz w:val="24"/>
          <w:szCs w:val="24"/>
        </w:rPr>
        <w:t xml:space="preserve"> </w:t>
      </w:r>
      <w:r w:rsidRPr="00957E32">
        <w:rPr>
          <w:rFonts w:ascii="Times New Roman" w:hAnsi="Times New Roman" w:cs="Times New Roman"/>
          <w:sz w:val="24"/>
          <w:szCs w:val="24"/>
        </w:rPr>
        <w:t xml:space="preserve">and e be the end state </w:t>
      </w:r>
      <w:r>
        <w:rPr>
          <w:rFonts w:ascii="Times New Roman" w:hAnsi="Times New Roman" w:cs="Times New Roman"/>
          <w:sz w:val="24"/>
          <w:szCs w:val="24"/>
        </w:rPr>
        <w:t>i.e. post DML operations on schemas</w:t>
      </w:r>
    </w:p>
    <w:p w:rsidR="00AB7383" w:rsidRPr="00957E32" w:rsidRDefault="00AB7383" w:rsidP="00AB7383">
      <w:pPr>
        <w:jc w:val="both"/>
        <w:rPr>
          <w:rFonts w:ascii="Times New Roman" w:hAnsi="Times New Roman" w:cs="Times New Roman"/>
          <w:sz w:val="24"/>
          <w:szCs w:val="24"/>
        </w:rPr>
      </w:pPr>
      <w:r w:rsidRPr="00957E32">
        <w:rPr>
          <w:rFonts w:ascii="Times New Roman" w:hAnsi="Times New Roman" w:cs="Times New Roman"/>
          <w:sz w:val="24"/>
          <w:szCs w:val="24"/>
        </w:rPr>
        <w:t xml:space="preserve">Input </w:t>
      </w:r>
      <w:proofErr w:type="spellStart"/>
      <w:r w:rsidRPr="00957E32">
        <w:rPr>
          <w:rFonts w:ascii="Times New Roman" w:hAnsi="Times New Roman" w:cs="Times New Roman"/>
          <w:sz w:val="24"/>
          <w:szCs w:val="24"/>
        </w:rPr>
        <w:t>i</w:t>
      </w:r>
      <w:proofErr w:type="spellEnd"/>
      <w:r w:rsidR="00E34BB7" w:rsidRPr="00957E32">
        <w:rPr>
          <w:rFonts w:ascii="Times New Roman" w:hAnsi="Times New Roman" w:cs="Times New Roman"/>
          <w:sz w:val="24"/>
          <w:szCs w:val="24"/>
        </w:rPr>
        <w:t>= (</w:t>
      </w:r>
      <w:r w:rsidRPr="00957E32">
        <w:rPr>
          <w:rFonts w:ascii="Times New Roman" w:hAnsi="Times New Roman" w:cs="Times New Roman"/>
          <w:sz w:val="24"/>
          <w:szCs w:val="24"/>
        </w:rPr>
        <w:t>I1</w:t>
      </w:r>
      <w:r w:rsidR="00E34BB7" w:rsidRPr="00957E32">
        <w:rPr>
          <w:rFonts w:ascii="Times New Roman" w:hAnsi="Times New Roman" w:cs="Times New Roman"/>
          <w:sz w:val="24"/>
          <w:szCs w:val="24"/>
        </w:rPr>
        <w:t>, I2</w:t>
      </w:r>
      <w:r w:rsidRPr="00957E32">
        <w:rPr>
          <w:rFonts w:ascii="Times New Roman" w:hAnsi="Times New Roman" w:cs="Times New Roman"/>
          <w:sz w:val="24"/>
          <w:szCs w:val="24"/>
        </w:rPr>
        <w:t>)</w:t>
      </w:r>
    </w:p>
    <w:p w:rsidR="00AB7383" w:rsidRDefault="00AB7383" w:rsidP="00AB7383">
      <w:pPr>
        <w:jc w:val="both"/>
        <w:rPr>
          <w:rFonts w:ascii="Times New Roman" w:hAnsi="Times New Roman" w:cs="Times New Roman"/>
          <w:sz w:val="24"/>
          <w:szCs w:val="24"/>
        </w:rPr>
      </w:pPr>
      <w:r>
        <w:rPr>
          <w:rFonts w:ascii="Times New Roman" w:hAnsi="Times New Roman" w:cs="Times New Roman"/>
          <w:sz w:val="24"/>
          <w:szCs w:val="24"/>
        </w:rPr>
        <w:t>I1</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DSN} where DSN(Data source name) is the connectivity created between Java and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with help of JDBC driver.</w:t>
      </w:r>
    </w:p>
    <w:p w:rsidR="00AB7383" w:rsidRDefault="00AB7383" w:rsidP="00AB7383">
      <w:pPr>
        <w:jc w:val="both"/>
        <w:rPr>
          <w:rFonts w:ascii="Times New Roman" w:hAnsi="Times New Roman" w:cs="Times New Roman"/>
          <w:sz w:val="24"/>
          <w:szCs w:val="24"/>
        </w:rPr>
      </w:pPr>
      <w:r>
        <w:rPr>
          <w:rFonts w:ascii="Times New Roman" w:hAnsi="Times New Roman" w:cs="Times New Roman"/>
          <w:sz w:val="24"/>
          <w:szCs w:val="24"/>
        </w:rPr>
        <w:t>I2</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name of database, name of table , connection object, </w:t>
      </w:r>
      <w:proofErr w:type="spellStart"/>
      <w:r>
        <w:rPr>
          <w:rFonts w:ascii="Times New Roman" w:hAnsi="Times New Roman" w:cs="Times New Roman"/>
          <w:sz w:val="24"/>
          <w:szCs w:val="24"/>
        </w:rPr>
        <w:t>recordset</w:t>
      </w:r>
      <w:proofErr w:type="spellEnd"/>
      <w:r>
        <w:rPr>
          <w:rFonts w:ascii="Times New Roman" w:hAnsi="Times New Roman" w:cs="Times New Roman"/>
          <w:sz w:val="24"/>
          <w:szCs w:val="24"/>
        </w:rPr>
        <w:t xml:space="preserve"> object, command object}, name of database≠ NULL &amp; database must exist in the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server side </w:t>
      </w:r>
    </w:p>
    <w:p w:rsidR="00AB7383" w:rsidRDefault="00AB7383" w:rsidP="00AB7383">
      <w:pPr>
        <w:jc w:val="both"/>
        <w:rPr>
          <w:rFonts w:ascii="Times New Roman" w:hAnsi="Times New Roman" w:cs="Times New Roman"/>
          <w:sz w:val="24"/>
          <w:szCs w:val="24"/>
        </w:rPr>
      </w:pPr>
      <w:proofErr w:type="gramStart"/>
      <w:r>
        <w:rPr>
          <w:rFonts w:ascii="Times New Roman" w:hAnsi="Times New Roman" w:cs="Times New Roman"/>
          <w:sz w:val="24"/>
          <w:szCs w:val="24"/>
        </w:rPr>
        <w:t>name</w:t>
      </w:r>
      <w:proofErr w:type="gramEnd"/>
      <w:r>
        <w:rPr>
          <w:rFonts w:ascii="Times New Roman" w:hAnsi="Times New Roman" w:cs="Times New Roman"/>
          <w:sz w:val="24"/>
          <w:szCs w:val="24"/>
        </w:rPr>
        <w:t xml:space="preserve"> of table ≠NULL &amp; table must exist in the mentioned database on server side.</w:t>
      </w:r>
    </w:p>
    <w:p w:rsidR="00AB7383" w:rsidRDefault="00AB7383" w:rsidP="00AB7383">
      <w:pPr>
        <w:jc w:val="both"/>
        <w:rPr>
          <w:rFonts w:ascii="Times New Roman" w:hAnsi="Times New Roman" w:cs="Times New Roman"/>
          <w:sz w:val="24"/>
          <w:szCs w:val="24"/>
        </w:rPr>
      </w:pPr>
      <w:r>
        <w:rPr>
          <w:rFonts w:ascii="Times New Roman" w:hAnsi="Times New Roman" w:cs="Times New Roman"/>
          <w:sz w:val="24"/>
          <w:szCs w:val="24"/>
        </w:rPr>
        <w:t xml:space="preserve">Connection object ≠ NULL </w:t>
      </w:r>
    </w:p>
    <w:p w:rsidR="00AB7383" w:rsidRDefault="00AB7383" w:rsidP="00AB7383">
      <w:pPr>
        <w:jc w:val="both"/>
        <w:rPr>
          <w:rFonts w:ascii="Times New Roman" w:hAnsi="Times New Roman" w:cs="Times New Roman"/>
          <w:sz w:val="24"/>
          <w:szCs w:val="24"/>
        </w:rPr>
      </w:pPr>
      <w:proofErr w:type="spellStart"/>
      <w:r>
        <w:rPr>
          <w:rFonts w:ascii="Times New Roman" w:hAnsi="Times New Roman" w:cs="Times New Roman"/>
          <w:sz w:val="24"/>
          <w:szCs w:val="24"/>
        </w:rPr>
        <w:t>Recordsetobject≠NULL</w:t>
      </w:r>
      <w:proofErr w:type="spellEnd"/>
    </w:p>
    <w:p w:rsidR="00AB7383" w:rsidRDefault="00AB7383" w:rsidP="00AB7383">
      <w:pPr>
        <w:jc w:val="both"/>
        <w:rPr>
          <w:rFonts w:ascii="Times New Roman" w:hAnsi="Times New Roman" w:cs="Times New Roman"/>
          <w:sz w:val="24"/>
          <w:szCs w:val="24"/>
        </w:rPr>
      </w:pPr>
      <w:r>
        <w:rPr>
          <w:rFonts w:ascii="Times New Roman" w:hAnsi="Times New Roman" w:cs="Times New Roman"/>
          <w:sz w:val="24"/>
          <w:szCs w:val="24"/>
        </w:rPr>
        <w:t xml:space="preserve">Command </w:t>
      </w:r>
      <w:proofErr w:type="spellStart"/>
      <w:r>
        <w:rPr>
          <w:rFonts w:ascii="Times New Roman" w:hAnsi="Times New Roman" w:cs="Times New Roman"/>
          <w:sz w:val="24"/>
          <w:szCs w:val="24"/>
        </w:rPr>
        <w:t>object≠NULL</w:t>
      </w:r>
      <w:proofErr w:type="spellEnd"/>
    </w:p>
    <w:p w:rsidR="00AB7383" w:rsidRDefault="00AB7383" w:rsidP="00AB7383">
      <w:pPr>
        <w:jc w:val="both"/>
        <w:rPr>
          <w:rFonts w:ascii="Times New Roman" w:hAnsi="Times New Roman" w:cs="Times New Roman"/>
          <w:sz w:val="24"/>
          <w:szCs w:val="24"/>
        </w:rPr>
      </w:pPr>
      <w:r>
        <w:rPr>
          <w:rFonts w:ascii="Times New Roman" w:hAnsi="Times New Roman" w:cs="Times New Roman"/>
          <w:sz w:val="24"/>
          <w:szCs w:val="24"/>
        </w:rPr>
        <w:t>O</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Data </w:t>
      </w:r>
      <w:proofErr w:type="spellStart"/>
      <w:r>
        <w:rPr>
          <w:rFonts w:ascii="Times New Roman" w:hAnsi="Times New Roman" w:cs="Times New Roman"/>
          <w:sz w:val="24"/>
          <w:szCs w:val="24"/>
        </w:rPr>
        <w:t>inserted,data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deleted,data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updated,data</w:t>
      </w:r>
      <w:proofErr w:type="spellEnd"/>
      <w:r>
        <w:rPr>
          <w:rFonts w:ascii="Times New Roman" w:hAnsi="Times New Roman" w:cs="Times New Roman"/>
          <w:sz w:val="24"/>
          <w:szCs w:val="24"/>
        </w:rPr>
        <w:t xml:space="preserve"> found}</w:t>
      </w:r>
    </w:p>
    <w:p w:rsidR="00AB7383" w:rsidRPr="00957E32" w:rsidRDefault="00AB7383" w:rsidP="00AB7383">
      <w:pPr>
        <w:jc w:val="both"/>
        <w:rPr>
          <w:rFonts w:ascii="Times New Roman" w:hAnsi="Times New Roman" w:cs="Times New Roman"/>
          <w:sz w:val="24"/>
          <w:szCs w:val="24"/>
        </w:rPr>
      </w:pPr>
      <w:r>
        <w:rPr>
          <w:rFonts w:ascii="Times New Roman" w:hAnsi="Times New Roman" w:cs="Times New Roman"/>
          <w:sz w:val="24"/>
          <w:szCs w:val="24"/>
        </w:rPr>
        <w:t>f</w:t>
      </w:r>
      <w:proofErr w:type="gramStart"/>
      <w:r w:rsidRPr="00957E32">
        <w:rPr>
          <w:rFonts w:ascii="Times New Roman" w:hAnsi="Times New Roman" w:cs="Times New Roman"/>
          <w:sz w:val="24"/>
          <w:szCs w:val="24"/>
        </w:rPr>
        <w:t>={</w:t>
      </w:r>
      <w:proofErr w:type="spellStart"/>
      <w:proofErr w:type="gramEnd"/>
      <w:r w:rsidRPr="00957E32">
        <w:rPr>
          <w:rFonts w:ascii="Times New Roman" w:hAnsi="Times New Roman" w:cs="Times New Roman"/>
          <w:sz w:val="24"/>
          <w:szCs w:val="24"/>
        </w:rPr>
        <w:t>Insert,Update,Delete,Select</w:t>
      </w:r>
      <w:proofErr w:type="spellEnd"/>
      <w:r w:rsidRPr="00957E32">
        <w:rPr>
          <w:rFonts w:ascii="Times New Roman" w:hAnsi="Times New Roman" w:cs="Times New Roman"/>
          <w:sz w:val="24"/>
          <w:szCs w:val="24"/>
        </w:rPr>
        <w:t>}</w:t>
      </w:r>
    </w:p>
    <w:p w:rsidR="00AB7383" w:rsidRPr="00957E32" w:rsidRDefault="00AB7383" w:rsidP="00AB7383">
      <w:pPr>
        <w:jc w:val="both"/>
        <w:rPr>
          <w:rFonts w:ascii="Times New Roman" w:hAnsi="Times New Roman" w:cs="Times New Roman"/>
          <w:sz w:val="24"/>
          <w:szCs w:val="24"/>
        </w:rPr>
      </w:pPr>
      <w:r w:rsidRPr="00957E32">
        <w:rPr>
          <w:rFonts w:ascii="Times New Roman" w:hAnsi="Times New Roman" w:cs="Times New Roman"/>
          <w:sz w:val="24"/>
          <w:szCs w:val="24"/>
        </w:rPr>
        <w:t>Insert</w:t>
      </w:r>
      <w:proofErr w:type="gramStart"/>
      <w:r w:rsidRPr="00957E32">
        <w:rPr>
          <w:rFonts w:ascii="Times New Roman" w:hAnsi="Times New Roman" w:cs="Times New Roman"/>
          <w:sz w:val="24"/>
          <w:szCs w:val="24"/>
        </w:rPr>
        <w:t>={</w:t>
      </w:r>
      <w:proofErr w:type="gramEnd"/>
      <w:r w:rsidRPr="00957E32">
        <w:rPr>
          <w:rFonts w:ascii="Times New Roman" w:hAnsi="Times New Roman" w:cs="Times New Roman"/>
          <w:sz w:val="24"/>
          <w:szCs w:val="24"/>
        </w:rPr>
        <w:t xml:space="preserve">value of </w:t>
      </w:r>
      <w:proofErr w:type="spellStart"/>
      <w:r w:rsidRPr="00957E32">
        <w:rPr>
          <w:rFonts w:ascii="Times New Roman" w:hAnsi="Times New Roman" w:cs="Times New Roman"/>
          <w:sz w:val="24"/>
          <w:szCs w:val="24"/>
        </w:rPr>
        <w:t>col</w:t>
      </w:r>
      <w:proofErr w:type="spellEnd"/>
      <w:r w:rsidRPr="00957E32">
        <w:rPr>
          <w:rFonts w:ascii="Times New Roman" w:hAnsi="Times New Roman" w:cs="Times New Roman"/>
          <w:sz w:val="24"/>
          <w:szCs w:val="24"/>
        </w:rPr>
        <w:t xml:space="preserve"> 1,value of </w:t>
      </w:r>
      <w:proofErr w:type="spellStart"/>
      <w:r w:rsidRPr="00957E32">
        <w:rPr>
          <w:rFonts w:ascii="Times New Roman" w:hAnsi="Times New Roman" w:cs="Times New Roman"/>
          <w:sz w:val="24"/>
          <w:szCs w:val="24"/>
        </w:rPr>
        <w:t>col</w:t>
      </w:r>
      <w:proofErr w:type="spellEnd"/>
      <w:r w:rsidRPr="00957E32">
        <w:rPr>
          <w:rFonts w:ascii="Times New Roman" w:hAnsi="Times New Roman" w:cs="Times New Roman"/>
          <w:sz w:val="24"/>
          <w:szCs w:val="24"/>
        </w:rPr>
        <w:t xml:space="preserve"> 2…..value of </w:t>
      </w:r>
      <w:proofErr w:type="spellStart"/>
      <w:r w:rsidRPr="00957E32">
        <w:rPr>
          <w:rFonts w:ascii="Times New Roman" w:hAnsi="Times New Roman" w:cs="Times New Roman"/>
          <w:sz w:val="24"/>
          <w:szCs w:val="24"/>
        </w:rPr>
        <w:t>col</w:t>
      </w:r>
      <w:proofErr w:type="spellEnd"/>
      <w:r w:rsidRPr="00957E32">
        <w:rPr>
          <w:rFonts w:ascii="Times New Roman" w:hAnsi="Times New Roman" w:cs="Times New Roman"/>
          <w:sz w:val="24"/>
          <w:szCs w:val="24"/>
        </w:rPr>
        <w:t xml:space="preserve"> n} </w:t>
      </w:r>
      <w:proofErr w:type="spellStart"/>
      <w:r w:rsidRPr="00957E32">
        <w:rPr>
          <w:rFonts w:ascii="Times New Roman" w:hAnsi="Times New Roman" w:cs="Times New Roman"/>
          <w:sz w:val="24"/>
          <w:szCs w:val="24"/>
        </w:rPr>
        <w:t>n≠Ø</w:t>
      </w:r>
      <w:proofErr w:type="spellEnd"/>
      <w:r w:rsidRPr="00957E32">
        <w:rPr>
          <w:rFonts w:ascii="Times New Roman" w:hAnsi="Times New Roman" w:cs="Times New Roman"/>
          <w:sz w:val="24"/>
          <w:szCs w:val="24"/>
        </w:rPr>
        <w:t>. n=no. of columns.</w:t>
      </w:r>
    </w:p>
    <w:p w:rsidR="00AB7383" w:rsidRPr="00957E32" w:rsidRDefault="00AB7383" w:rsidP="00AB7383">
      <w:pPr>
        <w:jc w:val="both"/>
        <w:rPr>
          <w:rFonts w:ascii="Times New Roman" w:hAnsi="Times New Roman" w:cs="Times New Roman"/>
          <w:sz w:val="24"/>
          <w:szCs w:val="24"/>
        </w:rPr>
      </w:pPr>
      <w:r w:rsidRPr="00957E32">
        <w:rPr>
          <w:rFonts w:ascii="Times New Roman" w:hAnsi="Times New Roman" w:cs="Times New Roman"/>
          <w:sz w:val="24"/>
          <w:szCs w:val="24"/>
        </w:rPr>
        <w:t>Update</w:t>
      </w:r>
      <w:proofErr w:type="gramStart"/>
      <w:r w:rsidRPr="00957E32">
        <w:rPr>
          <w:rFonts w:ascii="Times New Roman" w:hAnsi="Times New Roman" w:cs="Times New Roman"/>
          <w:sz w:val="24"/>
          <w:szCs w:val="24"/>
        </w:rPr>
        <w:t>={</w:t>
      </w:r>
      <w:proofErr w:type="gramEnd"/>
      <w:r w:rsidRPr="00957E32">
        <w:rPr>
          <w:rFonts w:ascii="Times New Roman" w:hAnsi="Times New Roman" w:cs="Times New Roman"/>
          <w:sz w:val="24"/>
          <w:szCs w:val="24"/>
        </w:rPr>
        <w:t xml:space="preserve">value of </w:t>
      </w:r>
      <w:proofErr w:type="spellStart"/>
      <w:r w:rsidRPr="00957E32">
        <w:rPr>
          <w:rFonts w:ascii="Times New Roman" w:hAnsi="Times New Roman" w:cs="Times New Roman"/>
          <w:sz w:val="24"/>
          <w:szCs w:val="24"/>
        </w:rPr>
        <w:t>col</w:t>
      </w:r>
      <w:proofErr w:type="spellEnd"/>
      <w:r w:rsidRPr="00957E32">
        <w:rPr>
          <w:rFonts w:ascii="Times New Roman" w:hAnsi="Times New Roman" w:cs="Times New Roman"/>
          <w:sz w:val="24"/>
          <w:szCs w:val="24"/>
        </w:rPr>
        <w:t xml:space="preserve"> 1 , value of </w:t>
      </w:r>
      <w:proofErr w:type="spellStart"/>
      <w:r w:rsidRPr="00957E32">
        <w:rPr>
          <w:rFonts w:ascii="Times New Roman" w:hAnsi="Times New Roman" w:cs="Times New Roman"/>
          <w:sz w:val="24"/>
          <w:szCs w:val="24"/>
        </w:rPr>
        <w:t>col</w:t>
      </w:r>
      <w:proofErr w:type="spellEnd"/>
      <w:r w:rsidRPr="00957E32">
        <w:rPr>
          <w:rFonts w:ascii="Times New Roman" w:hAnsi="Times New Roman" w:cs="Times New Roman"/>
          <w:sz w:val="24"/>
          <w:szCs w:val="24"/>
        </w:rPr>
        <w:t xml:space="preserve"> 2 ….where value of </w:t>
      </w:r>
      <w:proofErr w:type="spellStart"/>
      <w:r w:rsidRPr="00957E32">
        <w:rPr>
          <w:rFonts w:ascii="Times New Roman" w:hAnsi="Times New Roman" w:cs="Times New Roman"/>
          <w:sz w:val="24"/>
          <w:szCs w:val="24"/>
        </w:rPr>
        <w:t>col</w:t>
      </w:r>
      <w:proofErr w:type="spellEnd"/>
      <w:r w:rsidRPr="00957E32">
        <w:rPr>
          <w:rFonts w:ascii="Times New Roman" w:hAnsi="Times New Roman" w:cs="Times New Roman"/>
          <w:sz w:val="24"/>
          <w:szCs w:val="24"/>
        </w:rPr>
        <w:t xml:space="preserve"> m=a} </w:t>
      </w:r>
      <w:proofErr w:type="spellStart"/>
      <w:r w:rsidRPr="00957E32">
        <w:rPr>
          <w:rFonts w:ascii="Times New Roman" w:hAnsi="Times New Roman" w:cs="Times New Roman"/>
          <w:sz w:val="24"/>
          <w:szCs w:val="24"/>
        </w:rPr>
        <w:t>m≠Ø</w:t>
      </w:r>
      <w:proofErr w:type="spellEnd"/>
      <w:r w:rsidRPr="00957E32">
        <w:rPr>
          <w:rFonts w:ascii="Times New Roman" w:hAnsi="Times New Roman" w:cs="Times New Roman"/>
          <w:sz w:val="24"/>
          <w:szCs w:val="24"/>
        </w:rPr>
        <w:t>&amp; a≠ Ø</w:t>
      </w:r>
    </w:p>
    <w:p w:rsidR="00AB7383" w:rsidRPr="00957E32" w:rsidRDefault="00AB7383" w:rsidP="00AB7383">
      <w:pPr>
        <w:jc w:val="both"/>
        <w:rPr>
          <w:rFonts w:ascii="Times New Roman" w:hAnsi="Times New Roman" w:cs="Times New Roman"/>
          <w:sz w:val="24"/>
          <w:szCs w:val="24"/>
        </w:rPr>
      </w:pPr>
      <w:r w:rsidRPr="00957E32">
        <w:rPr>
          <w:rFonts w:ascii="Times New Roman" w:hAnsi="Times New Roman" w:cs="Times New Roman"/>
          <w:sz w:val="24"/>
          <w:szCs w:val="24"/>
        </w:rPr>
        <w:t>Delete</w:t>
      </w:r>
      <w:proofErr w:type="gramStart"/>
      <w:r w:rsidRPr="00957E32">
        <w:rPr>
          <w:rFonts w:ascii="Times New Roman" w:hAnsi="Times New Roman" w:cs="Times New Roman"/>
          <w:sz w:val="24"/>
          <w:szCs w:val="24"/>
        </w:rPr>
        <w:t>={</w:t>
      </w:r>
      <w:proofErr w:type="spellStart"/>
      <w:proofErr w:type="gramEnd"/>
      <w:r w:rsidRPr="00957E32">
        <w:rPr>
          <w:rFonts w:ascii="Times New Roman" w:hAnsi="Times New Roman" w:cs="Times New Roman"/>
          <w:sz w:val="24"/>
          <w:szCs w:val="24"/>
        </w:rPr>
        <w:t>col</w:t>
      </w:r>
      <w:proofErr w:type="spellEnd"/>
      <w:r w:rsidRPr="00957E32">
        <w:rPr>
          <w:rFonts w:ascii="Times New Roman" w:hAnsi="Times New Roman" w:cs="Times New Roman"/>
          <w:sz w:val="24"/>
          <w:szCs w:val="24"/>
        </w:rPr>
        <w:t xml:space="preserve"> 1 , </w:t>
      </w:r>
      <w:proofErr w:type="spellStart"/>
      <w:r w:rsidRPr="00957E32">
        <w:rPr>
          <w:rFonts w:ascii="Times New Roman" w:hAnsi="Times New Roman" w:cs="Times New Roman"/>
          <w:sz w:val="24"/>
          <w:szCs w:val="24"/>
        </w:rPr>
        <w:t>col</w:t>
      </w:r>
      <w:proofErr w:type="spellEnd"/>
      <w:r w:rsidRPr="00957E32">
        <w:rPr>
          <w:rFonts w:ascii="Times New Roman" w:hAnsi="Times New Roman" w:cs="Times New Roman"/>
          <w:sz w:val="24"/>
          <w:szCs w:val="24"/>
        </w:rPr>
        <w:t xml:space="preserve"> 2…</w:t>
      </w:r>
      <w:proofErr w:type="spellStart"/>
      <w:r w:rsidRPr="00957E32">
        <w:rPr>
          <w:rFonts w:ascii="Times New Roman" w:hAnsi="Times New Roman" w:cs="Times New Roman"/>
          <w:sz w:val="24"/>
          <w:szCs w:val="24"/>
        </w:rPr>
        <w:t>col</w:t>
      </w:r>
      <w:proofErr w:type="spellEnd"/>
      <w:r w:rsidRPr="00957E32">
        <w:rPr>
          <w:rFonts w:ascii="Times New Roman" w:hAnsi="Times New Roman" w:cs="Times New Roman"/>
          <w:sz w:val="24"/>
          <w:szCs w:val="24"/>
        </w:rPr>
        <w:t xml:space="preserve"> n where value </w:t>
      </w:r>
      <w:proofErr w:type="spellStart"/>
      <w:r w:rsidRPr="00957E32">
        <w:rPr>
          <w:rFonts w:ascii="Times New Roman" w:hAnsi="Times New Roman" w:cs="Times New Roman"/>
          <w:sz w:val="24"/>
          <w:szCs w:val="24"/>
        </w:rPr>
        <w:t>col</w:t>
      </w:r>
      <w:proofErr w:type="spellEnd"/>
      <w:r w:rsidRPr="00957E32">
        <w:rPr>
          <w:rFonts w:ascii="Times New Roman" w:hAnsi="Times New Roman" w:cs="Times New Roman"/>
          <w:sz w:val="24"/>
          <w:szCs w:val="24"/>
        </w:rPr>
        <w:t xml:space="preserve"> m = a}.</w:t>
      </w:r>
      <w:proofErr w:type="spellStart"/>
      <w:r w:rsidRPr="00957E32">
        <w:rPr>
          <w:rFonts w:ascii="Times New Roman" w:hAnsi="Times New Roman" w:cs="Times New Roman"/>
          <w:sz w:val="24"/>
          <w:szCs w:val="24"/>
        </w:rPr>
        <w:t>m≠Ø</w:t>
      </w:r>
      <w:proofErr w:type="spellEnd"/>
      <w:r w:rsidRPr="00957E32">
        <w:rPr>
          <w:rFonts w:ascii="Times New Roman" w:hAnsi="Times New Roman" w:cs="Times New Roman"/>
          <w:sz w:val="24"/>
          <w:szCs w:val="24"/>
        </w:rPr>
        <w:t>&amp; a≠ Ø</w:t>
      </w:r>
    </w:p>
    <w:p w:rsidR="00AB7383" w:rsidRPr="00957E32" w:rsidRDefault="00AB7383" w:rsidP="00AB7383">
      <w:pPr>
        <w:jc w:val="both"/>
        <w:rPr>
          <w:rFonts w:ascii="Times New Roman" w:hAnsi="Times New Roman" w:cs="Times New Roman"/>
          <w:sz w:val="24"/>
          <w:szCs w:val="24"/>
        </w:rPr>
      </w:pPr>
      <w:r w:rsidRPr="00957E32">
        <w:rPr>
          <w:rFonts w:ascii="Times New Roman" w:hAnsi="Times New Roman" w:cs="Times New Roman"/>
          <w:sz w:val="24"/>
          <w:szCs w:val="24"/>
        </w:rPr>
        <w:t>Select</w:t>
      </w:r>
      <w:proofErr w:type="gramStart"/>
      <w:r w:rsidRPr="00957E32">
        <w:rPr>
          <w:rFonts w:ascii="Times New Roman" w:hAnsi="Times New Roman" w:cs="Times New Roman"/>
          <w:sz w:val="24"/>
          <w:szCs w:val="24"/>
        </w:rPr>
        <w:t>={</w:t>
      </w:r>
      <w:proofErr w:type="gramEnd"/>
      <w:r w:rsidRPr="00957E32">
        <w:rPr>
          <w:rFonts w:ascii="Times New Roman" w:hAnsi="Times New Roman" w:cs="Times New Roman"/>
          <w:sz w:val="24"/>
          <w:szCs w:val="24"/>
        </w:rPr>
        <w:t xml:space="preserve"> </w:t>
      </w:r>
      <w:proofErr w:type="spellStart"/>
      <w:r w:rsidRPr="00957E32">
        <w:rPr>
          <w:rFonts w:ascii="Times New Roman" w:hAnsi="Times New Roman" w:cs="Times New Roman"/>
          <w:sz w:val="24"/>
          <w:szCs w:val="24"/>
        </w:rPr>
        <w:t>col</w:t>
      </w:r>
      <w:proofErr w:type="spellEnd"/>
      <w:r w:rsidRPr="00957E32">
        <w:rPr>
          <w:rFonts w:ascii="Times New Roman" w:hAnsi="Times New Roman" w:cs="Times New Roman"/>
          <w:sz w:val="24"/>
          <w:szCs w:val="24"/>
        </w:rPr>
        <w:t xml:space="preserve"> 1 , </w:t>
      </w:r>
      <w:proofErr w:type="spellStart"/>
      <w:r w:rsidRPr="00957E32">
        <w:rPr>
          <w:rFonts w:ascii="Times New Roman" w:hAnsi="Times New Roman" w:cs="Times New Roman"/>
          <w:sz w:val="24"/>
          <w:szCs w:val="24"/>
        </w:rPr>
        <w:t>col</w:t>
      </w:r>
      <w:proofErr w:type="spellEnd"/>
      <w:r w:rsidRPr="00957E32">
        <w:rPr>
          <w:rFonts w:ascii="Times New Roman" w:hAnsi="Times New Roman" w:cs="Times New Roman"/>
          <w:sz w:val="24"/>
          <w:szCs w:val="24"/>
        </w:rPr>
        <w:t xml:space="preserve"> 2…</w:t>
      </w:r>
      <w:proofErr w:type="spellStart"/>
      <w:r w:rsidRPr="00957E32">
        <w:rPr>
          <w:rFonts w:ascii="Times New Roman" w:hAnsi="Times New Roman" w:cs="Times New Roman"/>
          <w:sz w:val="24"/>
          <w:szCs w:val="24"/>
        </w:rPr>
        <w:t>col</w:t>
      </w:r>
      <w:proofErr w:type="spellEnd"/>
      <w:r w:rsidRPr="00957E32">
        <w:rPr>
          <w:rFonts w:ascii="Times New Roman" w:hAnsi="Times New Roman" w:cs="Times New Roman"/>
          <w:sz w:val="24"/>
          <w:szCs w:val="24"/>
        </w:rPr>
        <w:t xml:space="preserve"> n where value </w:t>
      </w:r>
      <w:proofErr w:type="spellStart"/>
      <w:r w:rsidRPr="00957E32">
        <w:rPr>
          <w:rFonts w:ascii="Times New Roman" w:hAnsi="Times New Roman" w:cs="Times New Roman"/>
          <w:sz w:val="24"/>
          <w:szCs w:val="24"/>
        </w:rPr>
        <w:t>col</w:t>
      </w:r>
      <w:proofErr w:type="spellEnd"/>
      <w:r w:rsidRPr="00957E32">
        <w:rPr>
          <w:rFonts w:ascii="Times New Roman" w:hAnsi="Times New Roman" w:cs="Times New Roman"/>
          <w:sz w:val="24"/>
          <w:szCs w:val="24"/>
        </w:rPr>
        <w:t xml:space="preserve"> m = a } </w:t>
      </w:r>
      <w:proofErr w:type="spellStart"/>
      <w:r w:rsidRPr="00957E32">
        <w:rPr>
          <w:rFonts w:ascii="Times New Roman" w:hAnsi="Times New Roman" w:cs="Times New Roman"/>
          <w:sz w:val="24"/>
          <w:szCs w:val="24"/>
        </w:rPr>
        <w:t>m≠Ø</w:t>
      </w:r>
      <w:proofErr w:type="spellEnd"/>
      <w:r w:rsidRPr="00957E32">
        <w:rPr>
          <w:rFonts w:ascii="Times New Roman" w:hAnsi="Times New Roman" w:cs="Times New Roman"/>
          <w:sz w:val="24"/>
          <w:szCs w:val="24"/>
        </w:rPr>
        <w:t xml:space="preserve">&amp; a≠ Ø </w:t>
      </w:r>
    </w:p>
    <w:p w:rsidR="00AB7383" w:rsidRDefault="00AB7383" w:rsidP="00AB7383">
      <w:pPr>
        <w:jc w:val="both"/>
        <w:rPr>
          <w:rFonts w:ascii="Times New Roman" w:hAnsi="Times New Roman" w:cs="Times New Roman"/>
          <w:sz w:val="24"/>
          <w:szCs w:val="24"/>
        </w:rPr>
      </w:pPr>
    </w:p>
    <w:p w:rsidR="00AB7383" w:rsidRDefault="00AB7383" w:rsidP="00AB7383">
      <w:pPr>
        <w:jc w:val="both"/>
        <w:rPr>
          <w:rFonts w:ascii="Times New Roman" w:hAnsi="Times New Roman" w:cs="Times New Roman"/>
          <w:sz w:val="24"/>
          <w:szCs w:val="24"/>
        </w:rPr>
      </w:pPr>
      <w:r>
        <w:rPr>
          <w:rFonts w:ascii="Times New Roman" w:hAnsi="Times New Roman" w:cs="Times New Roman"/>
          <w:sz w:val="24"/>
          <w:szCs w:val="24"/>
        </w:rPr>
        <w:t>Figure shows mapping of Input to output</w:t>
      </w:r>
    </w:p>
    <w:p w:rsidR="00AB7383" w:rsidRPr="00957E32" w:rsidRDefault="00B634A2" w:rsidP="00AB7383">
      <w:pPr>
        <w:jc w:val="both"/>
        <w:rPr>
          <w:rFonts w:ascii="Times New Roman" w:hAnsi="Times New Roman" w:cs="Times New Roman"/>
          <w:sz w:val="24"/>
          <w:szCs w:val="24"/>
        </w:rPr>
      </w:pPr>
      <w:r>
        <w:rPr>
          <w:rFonts w:ascii="Times New Roman" w:hAnsi="Times New Roman" w:cs="Times New Roman"/>
          <w:noProof/>
          <w:sz w:val="24"/>
          <w:szCs w:val="24"/>
        </w:rPr>
        <w:pict>
          <v:group id="_x0000_s1482" style="position:absolute;left:0;text-align:left;margin-left:39pt;margin-top:4.3pt;width:247.45pt;height:199.55pt;z-index:251900928" coordorigin="1860,11473" coordsize="4949,3991" o:regroupid="4">
            <v:group id="_x0000_s1476" style="position:absolute;left:1860;top:11473;width:4949;height:3991" coordorigin="1860,11473" coordsize="4949,3991">
              <v:oval id="_x0000_s1252" style="position:absolute;left:1860;top:11796;width:2085;height: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" filled="f" strokecolor="#243f60 [1604]" strokeweight="2pt">
                <v:textbox style="mso-next-textbox:#_x0000_s1252">
                  <w:txbxContent>
                    <w:p w:rsidR="00351658" w:rsidRPr="00FA7EA3" w:rsidRDefault="00351658" w:rsidP="00AB7383">
                      <w:pPr>
                        <w:tabs>
                          <w:tab w:val="left" w:pos="1365"/>
                        </w:tabs>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txbxContent>
                </v:textbox>
              </v:oval>
              <v:oval id="_x0000_s1457" style="position:absolute;left:4385;top:11473;width:2424;height:3991;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" filled="f" strokecolor="#243f60 [1604]" strokeweight="2pt">
                <v:textbox style="mso-next-textbox:#_x0000_s1457">
                  <w:txbxContent>
                    <w:p w:rsidR="00351658" w:rsidRPr="00FA7EA3" w:rsidRDefault="00351658" w:rsidP="001E3E92">
                      <w:pPr>
                        <w:tabs>
                          <w:tab w:val="left" w:pos="1365"/>
                        </w:tabs>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txbxContent>
                </v:textbox>
              </v:oval>
              <v:group id="_x0000_s1475" style="position:absolute;left:2208;top:12115;width:4240;height:2520" coordorigin="2208,12115" coordsize="4240,2520">
                <v:group id="_x0000_s1472" style="position:absolute;left:2208;top:12115;width:4240;height:1737" coordorigin="2208,12115" coordsize="4240,1737">
                  <v:group id="_x0000_s1468" style="position:absolute;left:2208;top:12115;width:4240;height:1033" coordorigin="2208,12115" coordsize="4240,1033">
                    <v:group id="_x0000_s1464" style="position:absolute;left:2473;top:12115;width:3975;height:438" coordorigin="2473,12115" coordsize="3975,438">
                      <v:shape id="_x0000_s1458" type="#_x0000_t202" style="position:absolute;left:4758;top:12178;width:1690;height:375" strokecolor="white [3212]">
                        <v:textbox style="mso-next-textbox:#_x0000_s1458">
                          <w:txbxContent>
                            <w:p w:rsidR="00351658" w:rsidRPr="001E3E92" w:rsidRDefault="00351658">
                              <w:pPr>
                                <w:rPr>
                                  <w:sz w:val="20"/>
                                  <w:szCs w:val="20"/>
                                </w:rPr>
                              </w:pPr>
                              <w:r w:rsidRPr="001E3E92">
                                <w:rPr>
                                  <w:sz w:val="20"/>
                                  <w:szCs w:val="20"/>
                                </w:rPr>
                                <w:t>Record Inserted</w:t>
                              </w:r>
                            </w:p>
                          </w:txbxContent>
                        </v:textbox>
                      </v:shape>
                      <v:group id="_x0000_s1463" style="position:absolute;left:2473;top:12115;width:2395;height:438" coordorigin="2473,12115" coordsize="2395,438">
                        <v:shape id="_x0000_s1453" type="#_x0000_t202" style="position:absolute;left:2473;top:12115;width:876;height:438" strokecolor="white [3212]">
                          <v:textbox style="mso-next-textbox:#_x0000_s1453">
                            <w:txbxContent>
                              <w:p w:rsidR="00351658" w:rsidRDefault="00351658">
                                <w:r>
                                  <w:t>Table</w:t>
                                </w:r>
                              </w:p>
                            </w:txbxContent>
                          </v:textbox>
                        </v:shape>
                        <v:shape id="_x0000_s1462" type="#_x0000_t32" style="position:absolute;left:3068;top:12334;width:1800;height:78" o:connectortype="straight">
                          <v:stroke endarrow="block"/>
                        </v:shape>
                      </v:group>
                    </v:group>
                    <v:group id="_x0000_s1467" style="position:absolute;left:2208;top:12412;width:2550;height:736" coordorigin="2208,12412" coordsize="2550,736">
                      <v:shape id="_x0000_s1454" type="#_x0000_t202" style="position:absolute;left:2208;top:12772;width:1392;height:376" strokecolor="white [3212]">
                        <v:textbox style="mso-next-textbox:#_x0000_s1454">
                          <w:txbxContent>
                            <w:p w:rsidR="00351658" w:rsidRDefault="00351658">
                              <w:r>
                                <w:t>Connection</w:t>
                              </w:r>
                            </w:p>
                          </w:txbxContent>
                        </v:textbox>
                      </v:shape>
                      <v:shape id="_x0000_s1466" type="#_x0000_t32" style="position:absolute;left:3349;top:12412;width:1409;height:548;flip:y" o:connectortype="straight">
                        <v:stroke endarrow="block"/>
                      </v:shape>
                    </v:group>
                  </v:group>
                  <v:group id="_x0000_s1471" style="position:absolute;left:2286;top:12553;width:2472;height:1299" coordorigin="2286,12553" coordsize="2472,1299">
                    <v:shape id="_x0000_s1455" type="#_x0000_t202" style="position:absolute;left:2286;top:13414;width:1392;height:438" strokecolor="white [3212]">
                      <v:textbox style="mso-next-textbox:#_x0000_s1455">
                        <w:txbxContent>
                          <w:p w:rsidR="00351658" w:rsidRDefault="00351658">
                            <w:r>
                              <w:t>Command</w:t>
                            </w:r>
                          </w:p>
                        </w:txbxContent>
                      </v:textbox>
                    </v:shape>
                    <v:shape id="_x0000_s1470" type="#_x0000_t32" style="position:absolute;left:3349;top:12553;width:1409;height:1049;flip:y" o:connectortype="straight">
                      <v:stroke endarrow="block"/>
                    </v:shape>
                  </v:group>
                </v:group>
                <v:group id="_x0000_s1474" style="position:absolute;left:2208;top:12678;width:2550;height:1957" coordorigin="2208,12678" coordsize="2550,1957">
                  <v:shape id="_x0000_s1456" type="#_x0000_t202" style="position:absolute;left:2208;top:14181;width:1392;height:454" strokecolor="white [3212]">
                    <v:textbox style="mso-next-textbox:#_x0000_s1456">
                      <w:txbxContent>
                        <w:p w:rsidR="00351658" w:rsidRDefault="00351658">
                          <w:proofErr w:type="spellStart"/>
                          <w:r>
                            <w:t>Recordset</w:t>
                          </w:r>
                          <w:proofErr w:type="spellEnd"/>
                        </w:p>
                      </w:txbxContent>
                    </v:textbox>
                  </v:shape>
                  <v:shape id="_x0000_s1473" type="#_x0000_t32" style="position:absolute;left:3146;top:12678;width:1612;height:1706;flip:y" o:connectortype="straight">
                    <v:stroke endarrow="block"/>
                  </v:shape>
                </v:group>
              </v:group>
            </v:group>
            <v:group id="_x0000_s1481" style="position:absolute;left:3146;top:12334;width:1800;height:2050" coordorigin="3146,12334" coordsize="1800,2050">
              <v:shape id="_x0000_s1477" type="#_x0000_t32" style="position:absolute;left:3146;top:12334;width:1800;height:736" o:connectortype="straight">
                <v:stroke endarrow="block"/>
              </v:shape>
              <v:shape id="_x0000_s1478" type="#_x0000_t32" style="position:absolute;left:3349;top:13070;width:1519;height:78" o:connectortype="straight">
                <v:stroke endarrow="block"/>
              </v:shape>
              <v:shape id="_x0000_s1479" type="#_x0000_t32" style="position:absolute;left:3349;top:13148;width:1597;height:548;flip:y" o:connectortype="straight">
                <v:stroke endarrow="block"/>
              </v:shape>
              <v:shape id="_x0000_s1480" type="#_x0000_t32" style="position:absolute;left:3271;top:13226;width:1597;height:1158;flip:y" o:connectortype="straight">
                <v:stroke endarrow="block"/>
              </v:shape>
            </v:group>
          </v:group>
        </w:pict>
      </w:r>
    </w:p>
    <w:p w:rsidR="00AB7383" w:rsidRPr="00957E32" w:rsidRDefault="00B634A2" w:rsidP="00AB7383">
      <w:pPr>
        <w:tabs>
          <w:tab w:val="left" w:pos="1365"/>
        </w:tabs>
        <w:jc w:val="both"/>
        <w:rPr>
          <w:rFonts w:ascii="Times New Roman" w:hAnsi="Times New Roman" w:cs="Times New Roman"/>
          <w:sz w:val="24"/>
          <w:szCs w:val="24"/>
        </w:rPr>
      </w:pPr>
      <w:r>
        <w:rPr>
          <w:rFonts w:ascii="Times New Roman" w:hAnsi="Times New Roman" w:cs="Times New Roman"/>
          <w:noProof/>
          <w:sz w:val="24"/>
          <w:szCs w:val="24"/>
        </w:rPr>
        <w:pict>
          <v:group id="_x0000_s1493" style="position:absolute;left:0;text-align:left;margin-left:94.7pt;margin-top:13.65pt;width:113.45pt;height:115.05pt;z-index:251899904" coordorigin="2974,12334" coordsize="2269,2301" o:regroupid="3">
            <v:shape id="_x0000_s1489" type="#_x0000_t32" style="position:absolute;left:3271;top:14384;width:1769;height:251" o:connectortype="straight">
              <v:stroke endarrow="block"/>
            </v:shape>
            <v:shape id="_x0000_s1490" type="#_x0000_t32" style="position:absolute;left:3271;top:13696;width:1769;height:845" o:connectortype="straight">
              <v:stroke endarrow="block"/>
            </v:shape>
            <v:shape id="_x0000_s1491" type="#_x0000_t32" style="position:absolute;left:3271;top:12960;width:1769;height:1581" o:connectortype="straight">
              <v:stroke endarrow="block"/>
            </v:shape>
            <v:shape id="_x0000_s1492" type="#_x0000_t32" style="position:absolute;left:2974;top:12334;width:2269;height:2207" o:connectortype="straight">
              <v:stroke endarrow="block"/>
            </v:shape>
          </v:group>
        </w:pict>
      </w:r>
      <w:r>
        <w:rPr>
          <w:rFonts w:ascii="Times New Roman" w:hAnsi="Times New Roman" w:cs="Times New Roman"/>
          <w:noProof/>
          <w:sz w:val="24"/>
          <w:szCs w:val="24"/>
        </w:rPr>
        <w:pict>
          <v:group id="_x0000_s1487" style="position:absolute;left:0;text-align:left;margin-left:103.3pt;margin-top:21.45pt;width:94.7pt;height:102.5pt;z-index:251901952" coordorigin="3146,12334" coordsize="1894,2050" o:regroupid="4">
            <v:shape id="_x0000_s1483" type="#_x0000_t32" style="position:absolute;left:3146;top:12334;width:1894;height:1518" o:connectortype="straight">
              <v:stroke endarrow="block"/>
            </v:shape>
            <v:shape id="_x0000_s1484" type="#_x0000_t32" style="position:absolute;left:3349;top:12960;width:1691;height:892" o:connectortype="straight">
              <v:stroke endarrow="block"/>
            </v:shape>
            <v:shape id="_x0000_s1485" type="#_x0000_t32" style="position:absolute;left:3271;top:13602;width:1769;height:250" o:connectortype="straight">
              <v:stroke endarrow="block"/>
            </v:shape>
            <v:shape id="_x0000_s1486" type="#_x0000_t32" style="position:absolute;left:3271;top:13852;width:1769;height:532;flip:y" o:connectortype="straight">
              <v:stroke endarrow="block"/>
            </v:shape>
          </v:group>
        </w:pict>
      </w:r>
    </w:p>
    <w:p w:rsidR="00AB7383" w:rsidRPr="00957E32" w:rsidRDefault="00B634A2" w:rsidP="00AB7383">
      <w:pPr>
        <w:jc w:val="both"/>
        <w:rPr>
          <w:rFonts w:ascii="Times New Roman" w:hAnsi="Times New Roman" w:cs="Times New Roman"/>
          <w:sz w:val="24"/>
          <w:szCs w:val="24"/>
        </w:rPr>
      </w:pPr>
      <w:r>
        <w:rPr>
          <w:rFonts w:ascii="Times New Roman" w:hAnsi="Times New Roman" w:cs="Times New Roman"/>
          <w:noProof/>
          <w:sz w:val="24"/>
          <w:szCs w:val="24"/>
        </w:rPr>
        <w:pict>
          <v:shape id="_x0000_s1459" type="#_x0000_t202" style="position:absolute;left:0;text-align:left;margin-left:183.9pt;margin-top:22.2pt;width:84.5pt;height:21.9pt;z-index:251860992" strokecolor="white [3212]">
            <v:textbox>
              <w:txbxContent>
                <w:p w:rsidR="00351658" w:rsidRPr="001E3E92" w:rsidRDefault="00351658">
                  <w:pPr>
                    <w:rPr>
                      <w:sz w:val="20"/>
                      <w:szCs w:val="20"/>
                    </w:rPr>
                  </w:pPr>
                  <w:r w:rsidRPr="001E3E92">
                    <w:rPr>
                      <w:sz w:val="20"/>
                      <w:szCs w:val="20"/>
                    </w:rPr>
                    <w:t>Record Updated</w:t>
                  </w:r>
                </w:p>
              </w:txbxContent>
            </v:textbox>
          </v:shape>
        </w:pict>
      </w:r>
    </w:p>
    <w:p w:rsidR="00AB7383" w:rsidRPr="00957E32" w:rsidRDefault="00AB7383" w:rsidP="00AB7383">
      <w:pPr>
        <w:jc w:val="both"/>
        <w:rPr>
          <w:rFonts w:ascii="Times New Roman" w:hAnsi="Times New Roman" w:cs="Times New Roman"/>
          <w:sz w:val="24"/>
          <w:szCs w:val="24"/>
        </w:rPr>
      </w:pPr>
    </w:p>
    <w:p w:rsidR="00AB7383" w:rsidRPr="00957E32" w:rsidRDefault="00B634A2" w:rsidP="00AB7383">
      <w:pPr>
        <w:jc w:val="both"/>
        <w:rPr>
          <w:rFonts w:ascii="Times New Roman" w:hAnsi="Times New Roman" w:cs="Times New Roman"/>
          <w:sz w:val="24"/>
          <w:szCs w:val="24"/>
        </w:rPr>
      </w:pPr>
      <w:r>
        <w:rPr>
          <w:rFonts w:ascii="Times New Roman" w:hAnsi="Times New Roman" w:cs="Times New Roman"/>
          <w:noProof/>
          <w:sz w:val="24"/>
          <w:szCs w:val="24"/>
        </w:rPr>
        <w:pict>
          <v:shape id="_x0000_s1460" type="#_x0000_t202" style="position:absolute;left:0;text-align:left;margin-left:189.4pt;margin-top:11.95pt;width:84.5pt;height:18pt;z-index:251862016" strokecolor="white [3212]">
            <v:textbox>
              <w:txbxContent>
                <w:p w:rsidR="00351658" w:rsidRPr="007D530E" w:rsidRDefault="00351658">
                  <w:pPr>
                    <w:rPr>
                      <w:sz w:val="20"/>
                      <w:szCs w:val="20"/>
                    </w:rPr>
                  </w:pPr>
                  <w:r w:rsidRPr="007D530E">
                    <w:rPr>
                      <w:sz w:val="20"/>
                      <w:szCs w:val="20"/>
                    </w:rPr>
                    <w:t>Record Deleted</w:t>
                  </w:r>
                </w:p>
              </w:txbxContent>
            </v:textbox>
          </v:shape>
        </w:pict>
      </w:r>
    </w:p>
    <w:p w:rsidR="00AB7383" w:rsidRPr="00957E32" w:rsidRDefault="00B634A2" w:rsidP="00AB7383">
      <w:pPr>
        <w:jc w:val="both"/>
        <w:rPr>
          <w:rFonts w:ascii="Times New Roman" w:hAnsi="Times New Roman" w:cs="Times New Roman"/>
          <w:sz w:val="24"/>
          <w:szCs w:val="24"/>
        </w:rPr>
      </w:pPr>
      <w:r>
        <w:rPr>
          <w:rFonts w:ascii="Times New Roman" w:hAnsi="Times New Roman" w:cs="Times New Roman"/>
          <w:noProof/>
          <w:sz w:val="24"/>
          <w:szCs w:val="24"/>
        </w:rPr>
        <w:pict>
          <v:shape id="_x0000_s1461" type="#_x0000_t202" style="position:absolute;left:0;text-align:left;margin-left:189.4pt;margin-top:20.5pt;width:79pt;height:22.7pt;z-index:251863040" strokecolor="white [3212]">
            <v:textbox>
              <w:txbxContent>
                <w:p w:rsidR="00351658" w:rsidRPr="007D530E" w:rsidRDefault="00351658">
                  <w:pPr>
                    <w:rPr>
                      <w:sz w:val="20"/>
                      <w:szCs w:val="20"/>
                    </w:rPr>
                  </w:pPr>
                  <w:r w:rsidRPr="007D530E">
                    <w:rPr>
                      <w:sz w:val="20"/>
                      <w:szCs w:val="20"/>
                    </w:rPr>
                    <w:t>Record Found</w:t>
                  </w:r>
                </w:p>
              </w:txbxContent>
            </v:textbox>
          </v:shape>
        </w:pict>
      </w:r>
    </w:p>
    <w:p w:rsidR="006A7587" w:rsidRDefault="006A7587" w:rsidP="00AB7383">
      <w:pPr>
        <w:spacing w:line="240" w:lineRule="auto"/>
        <w:jc w:val="both"/>
        <w:rPr>
          <w:rFonts w:ascii="Times New Roman" w:hAnsi="Times New Roman" w:cs="Times New Roman"/>
          <w:sz w:val="24"/>
          <w:szCs w:val="24"/>
        </w:rPr>
      </w:pPr>
    </w:p>
    <w:p w:rsidR="006A7587" w:rsidRDefault="006A7587" w:rsidP="00AB7383">
      <w:pPr>
        <w:spacing w:line="240" w:lineRule="auto"/>
        <w:jc w:val="both"/>
        <w:rPr>
          <w:rFonts w:ascii="Times New Roman" w:hAnsi="Times New Roman" w:cs="Times New Roman"/>
          <w:sz w:val="24"/>
          <w:szCs w:val="24"/>
        </w:rPr>
      </w:pPr>
    </w:p>
    <w:p w:rsidR="006A7587" w:rsidRDefault="006A7587" w:rsidP="00AB7383">
      <w:pPr>
        <w:spacing w:line="240" w:lineRule="auto"/>
        <w:jc w:val="both"/>
        <w:rPr>
          <w:rFonts w:ascii="Times New Roman" w:hAnsi="Times New Roman" w:cs="Times New Roman"/>
          <w:sz w:val="24"/>
          <w:szCs w:val="24"/>
        </w:rPr>
      </w:pPr>
    </w:p>
    <w:p w:rsidR="00AB7383" w:rsidRDefault="00AB7383" w:rsidP="00AB7383">
      <w:pPr>
        <w:spacing w:line="240" w:lineRule="auto"/>
        <w:jc w:val="both"/>
        <w:rPr>
          <w:rFonts w:ascii="Times New Roman" w:hAnsi="Times New Roman" w:cs="Times New Roman"/>
          <w:sz w:val="24"/>
          <w:szCs w:val="24"/>
        </w:rPr>
      </w:pPr>
      <w:r w:rsidRPr="00957E32">
        <w:rPr>
          <w:rFonts w:ascii="Times New Roman" w:hAnsi="Times New Roman" w:cs="Times New Roman"/>
          <w:sz w:val="24"/>
          <w:szCs w:val="24"/>
        </w:rPr>
        <w:lastRenderedPageBreak/>
        <w:t xml:space="preserve">Success- desired output is generated in </w:t>
      </w:r>
      <w:r>
        <w:rPr>
          <w:rFonts w:ascii="Times New Roman" w:hAnsi="Times New Roman" w:cs="Times New Roman"/>
          <w:sz w:val="24"/>
          <w:szCs w:val="24"/>
        </w:rPr>
        <w:t>and shown in the java frame.</w:t>
      </w:r>
    </w:p>
    <w:p w:rsidR="00AB7383" w:rsidRDefault="00AB7383" w:rsidP="00AB7383">
      <w:pPr>
        <w:spacing w:line="240" w:lineRule="auto"/>
        <w:jc w:val="both"/>
        <w:rPr>
          <w:rFonts w:ascii="Times New Roman" w:hAnsi="Times New Roman" w:cs="Times New Roman"/>
          <w:sz w:val="24"/>
          <w:szCs w:val="24"/>
        </w:rPr>
      </w:pPr>
      <w:r w:rsidRPr="00957E32">
        <w:rPr>
          <w:rFonts w:ascii="Times New Roman" w:hAnsi="Times New Roman" w:cs="Times New Roman"/>
          <w:sz w:val="24"/>
          <w:szCs w:val="24"/>
        </w:rPr>
        <w:t>Failure- d</w:t>
      </w:r>
      <w:r>
        <w:rPr>
          <w:rFonts w:ascii="Times New Roman" w:hAnsi="Times New Roman" w:cs="Times New Roman"/>
          <w:sz w:val="24"/>
          <w:szCs w:val="24"/>
        </w:rPr>
        <w:t>esired output is not generated and error is shown in a message box</w:t>
      </w:r>
      <w:r w:rsidRPr="00957E32">
        <w:rPr>
          <w:rFonts w:ascii="Times New Roman" w:hAnsi="Times New Roman" w:cs="Times New Roman"/>
          <w:sz w:val="24"/>
          <w:szCs w:val="24"/>
        </w:rPr>
        <w:t>.</w:t>
      </w:r>
    </w:p>
    <w:p w:rsidR="00AB7383" w:rsidRPr="00957E32" w:rsidRDefault="00AB7383" w:rsidP="00AB7383">
      <w:pPr>
        <w:spacing w:line="240" w:lineRule="auto"/>
        <w:jc w:val="both"/>
        <w:rPr>
          <w:rFonts w:ascii="Times New Roman" w:hAnsi="Times New Roman" w:cs="Times New Roman"/>
          <w:b/>
          <w:sz w:val="24"/>
          <w:szCs w:val="24"/>
        </w:rPr>
      </w:pPr>
      <w:r w:rsidRPr="00957E32">
        <w:rPr>
          <w:rFonts w:ascii="Times New Roman" w:hAnsi="Times New Roman" w:cs="Times New Roman"/>
          <w:b/>
          <w:sz w:val="24"/>
          <w:szCs w:val="24"/>
        </w:rPr>
        <w:t>Test Cases:-</w:t>
      </w:r>
    </w:p>
    <w:tbl>
      <w:tblPr>
        <w:tblStyle w:val="TableGrid"/>
        <w:tblW w:w="0" w:type="auto"/>
        <w:tblLook w:val="04A0"/>
      </w:tblPr>
      <w:tblGrid>
        <w:gridCol w:w="1278"/>
        <w:gridCol w:w="3428"/>
        <w:gridCol w:w="2471"/>
        <w:gridCol w:w="2399"/>
      </w:tblGrid>
      <w:tr w:rsidR="00AB7383" w:rsidTr="00EE57CA">
        <w:tc>
          <w:tcPr>
            <w:tcW w:w="1278" w:type="dxa"/>
          </w:tcPr>
          <w:p w:rsidR="00AB7383" w:rsidRPr="005F7994" w:rsidRDefault="00AB7383" w:rsidP="00AB7383">
            <w:pPr>
              <w:jc w:val="both"/>
              <w:rPr>
                <w:rFonts w:ascii="Times New Roman" w:hAnsi="Times New Roman" w:cs="Times New Roman"/>
                <w:b/>
                <w:sz w:val="24"/>
                <w:szCs w:val="24"/>
              </w:rPr>
            </w:pPr>
            <w:r>
              <w:rPr>
                <w:rFonts w:ascii="Times New Roman" w:hAnsi="Times New Roman" w:cs="Times New Roman"/>
                <w:b/>
                <w:sz w:val="24"/>
                <w:szCs w:val="24"/>
              </w:rPr>
              <w:t>Test Case no.</w:t>
            </w:r>
          </w:p>
        </w:tc>
        <w:tc>
          <w:tcPr>
            <w:tcW w:w="3428" w:type="dxa"/>
          </w:tcPr>
          <w:p w:rsidR="00AB7383" w:rsidRPr="005F7994" w:rsidRDefault="00AB7383" w:rsidP="00AB7383">
            <w:pPr>
              <w:jc w:val="both"/>
              <w:rPr>
                <w:rFonts w:ascii="Times New Roman" w:hAnsi="Times New Roman" w:cs="Times New Roman"/>
                <w:b/>
                <w:sz w:val="24"/>
                <w:szCs w:val="24"/>
              </w:rPr>
            </w:pPr>
            <w:r w:rsidRPr="005F7994">
              <w:rPr>
                <w:rFonts w:ascii="Times New Roman" w:hAnsi="Times New Roman" w:cs="Times New Roman"/>
                <w:b/>
                <w:sz w:val="24"/>
                <w:szCs w:val="24"/>
              </w:rPr>
              <w:t>Input</w:t>
            </w:r>
          </w:p>
        </w:tc>
        <w:tc>
          <w:tcPr>
            <w:tcW w:w="2471" w:type="dxa"/>
          </w:tcPr>
          <w:p w:rsidR="00AB7383" w:rsidRPr="005F7994" w:rsidRDefault="00AB7383" w:rsidP="00AB7383">
            <w:pPr>
              <w:jc w:val="both"/>
              <w:rPr>
                <w:rFonts w:ascii="Times New Roman" w:hAnsi="Times New Roman" w:cs="Times New Roman"/>
                <w:b/>
                <w:sz w:val="24"/>
                <w:szCs w:val="24"/>
              </w:rPr>
            </w:pPr>
            <w:r w:rsidRPr="005F7994">
              <w:rPr>
                <w:rFonts w:ascii="Times New Roman" w:hAnsi="Times New Roman" w:cs="Times New Roman"/>
                <w:b/>
                <w:sz w:val="24"/>
                <w:szCs w:val="24"/>
              </w:rPr>
              <w:t>Expected Output</w:t>
            </w:r>
          </w:p>
        </w:tc>
        <w:tc>
          <w:tcPr>
            <w:tcW w:w="2399" w:type="dxa"/>
          </w:tcPr>
          <w:p w:rsidR="00AB7383" w:rsidRPr="005F7994" w:rsidRDefault="00AB7383" w:rsidP="00AB7383">
            <w:pPr>
              <w:jc w:val="both"/>
              <w:rPr>
                <w:rFonts w:ascii="Times New Roman" w:hAnsi="Times New Roman" w:cs="Times New Roman"/>
                <w:b/>
                <w:sz w:val="24"/>
                <w:szCs w:val="24"/>
              </w:rPr>
            </w:pPr>
            <w:r w:rsidRPr="005F7994">
              <w:rPr>
                <w:rFonts w:ascii="Times New Roman" w:hAnsi="Times New Roman" w:cs="Times New Roman"/>
                <w:b/>
                <w:sz w:val="24"/>
                <w:szCs w:val="24"/>
              </w:rPr>
              <w:t>Actual Output</w:t>
            </w:r>
          </w:p>
        </w:tc>
      </w:tr>
      <w:tr w:rsidR="00AB7383" w:rsidTr="00EE57CA">
        <w:tc>
          <w:tcPr>
            <w:tcW w:w="1278" w:type="dxa"/>
          </w:tcPr>
          <w:p w:rsidR="00AB7383" w:rsidRDefault="00AB7383" w:rsidP="00AB7383">
            <w:pPr>
              <w:jc w:val="both"/>
              <w:rPr>
                <w:rFonts w:ascii="Times New Roman" w:hAnsi="Times New Roman" w:cs="Times New Roman"/>
                <w:sz w:val="24"/>
                <w:szCs w:val="24"/>
              </w:rPr>
            </w:pPr>
            <w:r>
              <w:rPr>
                <w:rFonts w:ascii="Times New Roman" w:hAnsi="Times New Roman" w:cs="Times New Roman"/>
                <w:sz w:val="24"/>
                <w:szCs w:val="24"/>
              </w:rPr>
              <w:t>TC_01</w:t>
            </w:r>
          </w:p>
        </w:tc>
        <w:tc>
          <w:tcPr>
            <w:tcW w:w="3428" w:type="dxa"/>
          </w:tcPr>
          <w:p w:rsidR="00AB7383" w:rsidRDefault="00AB7383" w:rsidP="00AB7383">
            <w:pPr>
              <w:jc w:val="both"/>
              <w:rPr>
                <w:rFonts w:ascii="Times New Roman" w:hAnsi="Times New Roman" w:cs="Times New Roman"/>
                <w:sz w:val="24"/>
                <w:szCs w:val="24"/>
              </w:rPr>
            </w:pPr>
            <w:r>
              <w:rPr>
                <w:rFonts w:ascii="Times New Roman" w:hAnsi="Times New Roman" w:cs="Times New Roman"/>
                <w:sz w:val="24"/>
                <w:szCs w:val="24"/>
              </w:rPr>
              <w:t>Data values for table (Success)</w:t>
            </w:r>
          </w:p>
        </w:tc>
        <w:tc>
          <w:tcPr>
            <w:tcW w:w="2471" w:type="dxa"/>
          </w:tcPr>
          <w:p w:rsidR="00AB7383" w:rsidRDefault="00AB7383" w:rsidP="00AB7383">
            <w:pPr>
              <w:jc w:val="both"/>
              <w:rPr>
                <w:rFonts w:ascii="Times New Roman" w:hAnsi="Times New Roman" w:cs="Times New Roman"/>
                <w:sz w:val="24"/>
                <w:szCs w:val="24"/>
              </w:rPr>
            </w:pPr>
            <w:r>
              <w:rPr>
                <w:rFonts w:ascii="Times New Roman" w:hAnsi="Times New Roman" w:cs="Times New Roman"/>
                <w:sz w:val="24"/>
                <w:szCs w:val="24"/>
              </w:rPr>
              <w:t>Data should be inserted in table</w:t>
            </w:r>
          </w:p>
        </w:tc>
        <w:tc>
          <w:tcPr>
            <w:tcW w:w="2399" w:type="dxa"/>
          </w:tcPr>
          <w:p w:rsidR="00AB7383" w:rsidRDefault="00AB7383" w:rsidP="00AB7383">
            <w:pPr>
              <w:jc w:val="both"/>
              <w:rPr>
                <w:rFonts w:ascii="Times New Roman" w:hAnsi="Times New Roman" w:cs="Times New Roman"/>
                <w:sz w:val="24"/>
                <w:szCs w:val="24"/>
              </w:rPr>
            </w:pPr>
          </w:p>
          <w:p w:rsidR="00AB7383" w:rsidRDefault="00AB7383" w:rsidP="00AB7383">
            <w:pPr>
              <w:jc w:val="both"/>
              <w:rPr>
                <w:rFonts w:ascii="Times New Roman" w:hAnsi="Times New Roman" w:cs="Times New Roman"/>
                <w:sz w:val="24"/>
                <w:szCs w:val="24"/>
              </w:rPr>
            </w:pPr>
          </w:p>
          <w:p w:rsidR="00AB7383" w:rsidRDefault="00AB7383" w:rsidP="00AB7383">
            <w:pPr>
              <w:jc w:val="both"/>
              <w:rPr>
                <w:rFonts w:ascii="Times New Roman" w:hAnsi="Times New Roman" w:cs="Times New Roman"/>
                <w:sz w:val="24"/>
                <w:szCs w:val="24"/>
              </w:rPr>
            </w:pPr>
          </w:p>
        </w:tc>
      </w:tr>
      <w:tr w:rsidR="00AB7383" w:rsidTr="00EE57CA">
        <w:tc>
          <w:tcPr>
            <w:tcW w:w="1278" w:type="dxa"/>
          </w:tcPr>
          <w:p w:rsidR="00AB7383" w:rsidRDefault="00AB7383" w:rsidP="00AB7383">
            <w:pPr>
              <w:jc w:val="both"/>
              <w:rPr>
                <w:rFonts w:ascii="Times New Roman" w:hAnsi="Times New Roman" w:cs="Times New Roman"/>
                <w:sz w:val="24"/>
                <w:szCs w:val="24"/>
              </w:rPr>
            </w:pPr>
            <w:r>
              <w:rPr>
                <w:rFonts w:ascii="Times New Roman" w:hAnsi="Times New Roman" w:cs="Times New Roman"/>
                <w:sz w:val="24"/>
                <w:szCs w:val="24"/>
              </w:rPr>
              <w:t>TC_02</w:t>
            </w:r>
          </w:p>
        </w:tc>
        <w:tc>
          <w:tcPr>
            <w:tcW w:w="3428" w:type="dxa"/>
          </w:tcPr>
          <w:p w:rsidR="00AB7383" w:rsidRDefault="00AB7383" w:rsidP="00AB7383">
            <w:pPr>
              <w:jc w:val="both"/>
              <w:rPr>
                <w:rFonts w:ascii="Times New Roman" w:hAnsi="Times New Roman" w:cs="Times New Roman"/>
                <w:sz w:val="24"/>
                <w:szCs w:val="24"/>
              </w:rPr>
            </w:pPr>
            <w:r>
              <w:rPr>
                <w:rFonts w:ascii="Times New Roman" w:hAnsi="Times New Roman" w:cs="Times New Roman"/>
                <w:sz w:val="24"/>
                <w:szCs w:val="24"/>
              </w:rPr>
              <w:t>Alphabetical data for numeric field (Failure)</w:t>
            </w:r>
          </w:p>
        </w:tc>
        <w:tc>
          <w:tcPr>
            <w:tcW w:w="2471" w:type="dxa"/>
          </w:tcPr>
          <w:p w:rsidR="00AB7383" w:rsidRDefault="00AB7383" w:rsidP="00AB7383">
            <w:pPr>
              <w:jc w:val="both"/>
              <w:rPr>
                <w:rFonts w:ascii="Times New Roman" w:hAnsi="Times New Roman" w:cs="Times New Roman"/>
                <w:sz w:val="24"/>
                <w:szCs w:val="24"/>
              </w:rPr>
            </w:pPr>
            <w:r>
              <w:rPr>
                <w:rFonts w:ascii="Times New Roman" w:hAnsi="Times New Roman" w:cs="Times New Roman"/>
                <w:sz w:val="24"/>
                <w:szCs w:val="24"/>
              </w:rPr>
              <w:t>Error should be displayed</w:t>
            </w:r>
          </w:p>
        </w:tc>
        <w:tc>
          <w:tcPr>
            <w:tcW w:w="2399" w:type="dxa"/>
          </w:tcPr>
          <w:p w:rsidR="00AB7383" w:rsidRDefault="00AB7383" w:rsidP="00AB7383">
            <w:pPr>
              <w:jc w:val="both"/>
              <w:rPr>
                <w:rFonts w:ascii="Times New Roman" w:hAnsi="Times New Roman" w:cs="Times New Roman"/>
                <w:sz w:val="24"/>
                <w:szCs w:val="24"/>
              </w:rPr>
            </w:pPr>
          </w:p>
          <w:p w:rsidR="00AB7383" w:rsidRDefault="00AB7383" w:rsidP="00AB7383">
            <w:pPr>
              <w:jc w:val="both"/>
              <w:rPr>
                <w:rFonts w:ascii="Times New Roman" w:hAnsi="Times New Roman" w:cs="Times New Roman"/>
                <w:sz w:val="24"/>
                <w:szCs w:val="24"/>
              </w:rPr>
            </w:pPr>
          </w:p>
          <w:p w:rsidR="00AB7383" w:rsidRDefault="00AB7383" w:rsidP="00AB7383">
            <w:pPr>
              <w:jc w:val="both"/>
              <w:rPr>
                <w:rFonts w:ascii="Times New Roman" w:hAnsi="Times New Roman" w:cs="Times New Roman"/>
                <w:sz w:val="24"/>
                <w:szCs w:val="24"/>
              </w:rPr>
            </w:pPr>
          </w:p>
        </w:tc>
      </w:tr>
      <w:tr w:rsidR="00AB7383" w:rsidTr="00EE57CA">
        <w:tc>
          <w:tcPr>
            <w:tcW w:w="1278" w:type="dxa"/>
          </w:tcPr>
          <w:p w:rsidR="00AB7383" w:rsidRDefault="00AB7383" w:rsidP="00AB7383">
            <w:pPr>
              <w:jc w:val="both"/>
              <w:rPr>
                <w:rFonts w:ascii="Times New Roman" w:hAnsi="Times New Roman" w:cs="Times New Roman"/>
                <w:sz w:val="24"/>
                <w:szCs w:val="24"/>
              </w:rPr>
            </w:pPr>
            <w:r>
              <w:rPr>
                <w:rFonts w:ascii="Times New Roman" w:hAnsi="Times New Roman" w:cs="Times New Roman"/>
                <w:sz w:val="24"/>
                <w:szCs w:val="24"/>
              </w:rPr>
              <w:t>TC_03</w:t>
            </w:r>
          </w:p>
        </w:tc>
        <w:tc>
          <w:tcPr>
            <w:tcW w:w="3428" w:type="dxa"/>
          </w:tcPr>
          <w:p w:rsidR="00AB7383" w:rsidRDefault="00AB7383" w:rsidP="00AB7383">
            <w:pPr>
              <w:jc w:val="both"/>
              <w:rPr>
                <w:rFonts w:ascii="Times New Roman" w:hAnsi="Times New Roman" w:cs="Times New Roman"/>
                <w:sz w:val="24"/>
                <w:szCs w:val="24"/>
              </w:rPr>
            </w:pPr>
            <w:r>
              <w:rPr>
                <w:rFonts w:ascii="Times New Roman" w:hAnsi="Times New Roman" w:cs="Times New Roman"/>
                <w:sz w:val="24"/>
                <w:szCs w:val="24"/>
              </w:rPr>
              <w:t>Repeating the primary key value to insert data (Failure)</w:t>
            </w:r>
          </w:p>
        </w:tc>
        <w:tc>
          <w:tcPr>
            <w:tcW w:w="2471" w:type="dxa"/>
          </w:tcPr>
          <w:p w:rsidR="00AB7383" w:rsidRDefault="00AB7383" w:rsidP="00AB7383">
            <w:pPr>
              <w:jc w:val="both"/>
              <w:rPr>
                <w:rFonts w:ascii="Times New Roman" w:hAnsi="Times New Roman" w:cs="Times New Roman"/>
                <w:sz w:val="24"/>
                <w:szCs w:val="24"/>
              </w:rPr>
            </w:pPr>
            <w:r>
              <w:rPr>
                <w:rFonts w:ascii="Times New Roman" w:hAnsi="Times New Roman" w:cs="Times New Roman"/>
                <w:sz w:val="24"/>
                <w:szCs w:val="24"/>
              </w:rPr>
              <w:t>Error must be displayed</w:t>
            </w:r>
          </w:p>
        </w:tc>
        <w:tc>
          <w:tcPr>
            <w:tcW w:w="2399" w:type="dxa"/>
          </w:tcPr>
          <w:p w:rsidR="00AB7383" w:rsidRDefault="00AB7383" w:rsidP="00AB7383">
            <w:pPr>
              <w:jc w:val="both"/>
              <w:rPr>
                <w:rFonts w:ascii="Times New Roman" w:hAnsi="Times New Roman" w:cs="Times New Roman"/>
                <w:sz w:val="24"/>
                <w:szCs w:val="24"/>
              </w:rPr>
            </w:pPr>
          </w:p>
          <w:p w:rsidR="00AB7383" w:rsidRDefault="00AB7383" w:rsidP="00AB7383">
            <w:pPr>
              <w:jc w:val="both"/>
              <w:rPr>
                <w:rFonts w:ascii="Times New Roman" w:hAnsi="Times New Roman" w:cs="Times New Roman"/>
                <w:sz w:val="24"/>
                <w:szCs w:val="24"/>
              </w:rPr>
            </w:pPr>
          </w:p>
          <w:p w:rsidR="00AB7383" w:rsidRDefault="00AB7383" w:rsidP="00AB7383">
            <w:pPr>
              <w:jc w:val="both"/>
              <w:rPr>
                <w:rFonts w:ascii="Times New Roman" w:hAnsi="Times New Roman" w:cs="Times New Roman"/>
                <w:sz w:val="24"/>
                <w:szCs w:val="24"/>
              </w:rPr>
            </w:pPr>
          </w:p>
        </w:tc>
      </w:tr>
      <w:tr w:rsidR="00AB7383" w:rsidTr="00EE57CA">
        <w:tc>
          <w:tcPr>
            <w:tcW w:w="1278" w:type="dxa"/>
          </w:tcPr>
          <w:p w:rsidR="00AB7383" w:rsidRDefault="00AB7383" w:rsidP="00AB7383">
            <w:pPr>
              <w:jc w:val="both"/>
              <w:rPr>
                <w:rFonts w:ascii="Times New Roman" w:hAnsi="Times New Roman" w:cs="Times New Roman"/>
                <w:sz w:val="24"/>
                <w:szCs w:val="24"/>
              </w:rPr>
            </w:pPr>
            <w:r>
              <w:rPr>
                <w:rFonts w:ascii="Times New Roman" w:hAnsi="Times New Roman" w:cs="Times New Roman"/>
                <w:sz w:val="24"/>
                <w:szCs w:val="24"/>
              </w:rPr>
              <w:t>TC_04</w:t>
            </w:r>
          </w:p>
        </w:tc>
        <w:tc>
          <w:tcPr>
            <w:tcW w:w="3428" w:type="dxa"/>
          </w:tcPr>
          <w:p w:rsidR="00AB7383" w:rsidRDefault="00AB7383" w:rsidP="00AB7383">
            <w:pPr>
              <w:jc w:val="both"/>
              <w:rPr>
                <w:rFonts w:ascii="Times New Roman" w:hAnsi="Times New Roman" w:cs="Times New Roman"/>
                <w:sz w:val="24"/>
                <w:szCs w:val="24"/>
              </w:rPr>
            </w:pPr>
            <w:r>
              <w:rPr>
                <w:rFonts w:ascii="Times New Roman" w:hAnsi="Times New Roman" w:cs="Times New Roman"/>
                <w:sz w:val="24"/>
                <w:szCs w:val="24"/>
              </w:rPr>
              <w:t>Entering a value for foreign key which is absent in parent table (Failure)</w:t>
            </w:r>
          </w:p>
        </w:tc>
        <w:tc>
          <w:tcPr>
            <w:tcW w:w="2471" w:type="dxa"/>
          </w:tcPr>
          <w:p w:rsidR="00AB7383" w:rsidRDefault="00AB7383" w:rsidP="00AB7383">
            <w:pPr>
              <w:jc w:val="both"/>
              <w:rPr>
                <w:rFonts w:ascii="Times New Roman" w:hAnsi="Times New Roman" w:cs="Times New Roman"/>
                <w:sz w:val="24"/>
                <w:szCs w:val="24"/>
              </w:rPr>
            </w:pPr>
            <w:r>
              <w:rPr>
                <w:rFonts w:ascii="Times New Roman" w:hAnsi="Times New Roman" w:cs="Times New Roman"/>
                <w:sz w:val="24"/>
                <w:szCs w:val="24"/>
              </w:rPr>
              <w:t>Error must be displayed</w:t>
            </w:r>
          </w:p>
        </w:tc>
        <w:tc>
          <w:tcPr>
            <w:tcW w:w="2399" w:type="dxa"/>
          </w:tcPr>
          <w:p w:rsidR="00AB7383" w:rsidRDefault="00AB7383" w:rsidP="00AB7383">
            <w:pPr>
              <w:jc w:val="both"/>
              <w:rPr>
                <w:rFonts w:ascii="Times New Roman" w:hAnsi="Times New Roman" w:cs="Times New Roman"/>
                <w:sz w:val="24"/>
                <w:szCs w:val="24"/>
              </w:rPr>
            </w:pPr>
          </w:p>
          <w:p w:rsidR="00AB7383" w:rsidRDefault="00AB7383" w:rsidP="00AB7383">
            <w:pPr>
              <w:jc w:val="both"/>
              <w:rPr>
                <w:rFonts w:ascii="Times New Roman" w:hAnsi="Times New Roman" w:cs="Times New Roman"/>
                <w:sz w:val="24"/>
                <w:szCs w:val="24"/>
              </w:rPr>
            </w:pPr>
          </w:p>
          <w:p w:rsidR="00AB7383" w:rsidRDefault="00AB7383" w:rsidP="00AB7383">
            <w:pPr>
              <w:jc w:val="both"/>
              <w:rPr>
                <w:rFonts w:ascii="Times New Roman" w:hAnsi="Times New Roman" w:cs="Times New Roman"/>
                <w:sz w:val="24"/>
                <w:szCs w:val="24"/>
              </w:rPr>
            </w:pPr>
          </w:p>
          <w:p w:rsidR="00AB7383" w:rsidRDefault="00AB7383" w:rsidP="00AB7383">
            <w:pPr>
              <w:jc w:val="both"/>
              <w:rPr>
                <w:rFonts w:ascii="Times New Roman" w:hAnsi="Times New Roman" w:cs="Times New Roman"/>
                <w:sz w:val="24"/>
                <w:szCs w:val="24"/>
              </w:rPr>
            </w:pPr>
          </w:p>
        </w:tc>
      </w:tr>
      <w:tr w:rsidR="00AB7383" w:rsidTr="00EE57CA">
        <w:tc>
          <w:tcPr>
            <w:tcW w:w="1278" w:type="dxa"/>
          </w:tcPr>
          <w:p w:rsidR="00AB7383" w:rsidRDefault="00AB7383" w:rsidP="00AB7383">
            <w:pPr>
              <w:jc w:val="both"/>
              <w:rPr>
                <w:rFonts w:ascii="Times New Roman" w:hAnsi="Times New Roman" w:cs="Times New Roman"/>
                <w:sz w:val="24"/>
                <w:szCs w:val="24"/>
              </w:rPr>
            </w:pPr>
            <w:r>
              <w:rPr>
                <w:rFonts w:ascii="Times New Roman" w:hAnsi="Times New Roman" w:cs="Times New Roman"/>
                <w:sz w:val="24"/>
                <w:szCs w:val="24"/>
              </w:rPr>
              <w:t>TC_05</w:t>
            </w:r>
          </w:p>
        </w:tc>
        <w:tc>
          <w:tcPr>
            <w:tcW w:w="3428" w:type="dxa"/>
          </w:tcPr>
          <w:p w:rsidR="00AB7383" w:rsidRDefault="00AB7383" w:rsidP="00AB7383">
            <w:pPr>
              <w:jc w:val="both"/>
              <w:rPr>
                <w:rFonts w:ascii="Times New Roman" w:hAnsi="Times New Roman" w:cs="Times New Roman"/>
                <w:sz w:val="24"/>
                <w:szCs w:val="24"/>
              </w:rPr>
            </w:pPr>
            <w:r>
              <w:rPr>
                <w:rFonts w:ascii="Times New Roman" w:hAnsi="Times New Roman" w:cs="Times New Roman"/>
                <w:sz w:val="24"/>
                <w:szCs w:val="24"/>
              </w:rPr>
              <w:t>Searching a specific record which exists in the system(Success)</w:t>
            </w:r>
          </w:p>
        </w:tc>
        <w:tc>
          <w:tcPr>
            <w:tcW w:w="2471" w:type="dxa"/>
          </w:tcPr>
          <w:p w:rsidR="00AB7383" w:rsidRDefault="00AB7383" w:rsidP="00AB7383">
            <w:pPr>
              <w:jc w:val="both"/>
              <w:rPr>
                <w:rFonts w:ascii="Times New Roman" w:hAnsi="Times New Roman" w:cs="Times New Roman"/>
                <w:sz w:val="24"/>
                <w:szCs w:val="24"/>
              </w:rPr>
            </w:pPr>
            <w:r>
              <w:rPr>
                <w:rFonts w:ascii="Times New Roman" w:hAnsi="Times New Roman" w:cs="Times New Roman"/>
                <w:sz w:val="24"/>
                <w:szCs w:val="24"/>
              </w:rPr>
              <w:t>Record must be retrieved from table &amp; displayed</w:t>
            </w:r>
          </w:p>
        </w:tc>
        <w:tc>
          <w:tcPr>
            <w:tcW w:w="2399" w:type="dxa"/>
          </w:tcPr>
          <w:p w:rsidR="00AB7383" w:rsidRDefault="00AB7383" w:rsidP="00AB7383">
            <w:pPr>
              <w:jc w:val="both"/>
              <w:rPr>
                <w:rFonts w:ascii="Times New Roman" w:hAnsi="Times New Roman" w:cs="Times New Roman"/>
                <w:sz w:val="24"/>
                <w:szCs w:val="24"/>
              </w:rPr>
            </w:pPr>
          </w:p>
          <w:p w:rsidR="00AB7383" w:rsidRDefault="00AB7383" w:rsidP="00AB7383">
            <w:pPr>
              <w:jc w:val="both"/>
              <w:rPr>
                <w:rFonts w:ascii="Times New Roman" w:hAnsi="Times New Roman" w:cs="Times New Roman"/>
                <w:sz w:val="24"/>
                <w:szCs w:val="24"/>
              </w:rPr>
            </w:pPr>
          </w:p>
          <w:p w:rsidR="00AB7383" w:rsidRDefault="00AB7383" w:rsidP="00AB7383">
            <w:pPr>
              <w:jc w:val="both"/>
              <w:rPr>
                <w:rFonts w:ascii="Times New Roman" w:hAnsi="Times New Roman" w:cs="Times New Roman"/>
                <w:sz w:val="24"/>
                <w:szCs w:val="24"/>
              </w:rPr>
            </w:pPr>
          </w:p>
        </w:tc>
      </w:tr>
      <w:tr w:rsidR="00AB7383" w:rsidTr="00EE57CA">
        <w:tc>
          <w:tcPr>
            <w:tcW w:w="1278" w:type="dxa"/>
          </w:tcPr>
          <w:p w:rsidR="00AB7383" w:rsidRDefault="00AB7383" w:rsidP="00AB7383">
            <w:pPr>
              <w:jc w:val="both"/>
              <w:rPr>
                <w:rFonts w:ascii="Times New Roman" w:hAnsi="Times New Roman" w:cs="Times New Roman"/>
                <w:sz w:val="24"/>
                <w:szCs w:val="24"/>
              </w:rPr>
            </w:pPr>
            <w:r>
              <w:rPr>
                <w:rFonts w:ascii="Times New Roman" w:hAnsi="Times New Roman" w:cs="Times New Roman"/>
                <w:sz w:val="24"/>
                <w:szCs w:val="24"/>
              </w:rPr>
              <w:t>TC_06</w:t>
            </w:r>
          </w:p>
        </w:tc>
        <w:tc>
          <w:tcPr>
            <w:tcW w:w="3428" w:type="dxa"/>
          </w:tcPr>
          <w:p w:rsidR="00AB7383" w:rsidRDefault="00AB7383" w:rsidP="00AB7383">
            <w:pPr>
              <w:jc w:val="both"/>
              <w:rPr>
                <w:rFonts w:ascii="Times New Roman" w:hAnsi="Times New Roman" w:cs="Times New Roman"/>
                <w:sz w:val="24"/>
                <w:szCs w:val="24"/>
              </w:rPr>
            </w:pPr>
            <w:r>
              <w:rPr>
                <w:rFonts w:ascii="Times New Roman" w:hAnsi="Times New Roman" w:cs="Times New Roman"/>
                <w:sz w:val="24"/>
                <w:szCs w:val="24"/>
              </w:rPr>
              <w:t>Searching for a record which does not exist in system(Failure)</w:t>
            </w:r>
          </w:p>
        </w:tc>
        <w:tc>
          <w:tcPr>
            <w:tcW w:w="2471" w:type="dxa"/>
          </w:tcPr>
          <w:p w:rsidR="00AB7383" w:rsidRDefault="00AB7383" w:rsidP="00AB7383">
            <w:pPr>
              <w:jc w:val="both"/>
              <w:rPr>
                <w:rFonts w:ascii="Times New Roman" w:hAnsi="Times New Roman" w:cs="Times New Roman"/>
                <w:sz w:val="24"/>
                <w:szCs w:val="24"/>
              </w:rPr>
            </w:pPr>
            <w:r>
              <w:rPr>
                <w:rFonts w:ascii="Times New Roman" w:hAnsi="Times New Roman" w:cs="Times New Roman"/>
                <w:sz w:val="24"/>
                <w:szCs w:val="24"/>
              </w:rPr>
              <w:t>“Record not found!!” , message must be prompted</w:t>
            </w:r>
          </w:p>
        </w:tc>
        <w:tc>
          <w:tcPr>
            <w:tcW w:w="2399" w:type="dxa"/>
          </w:tcPr>
          <w:p w:rsidR="00AB7383" w:rsidRDefault="00AB7383" w:rsidP="00AB7383">
            <w:pPr>
              <w:jc w:val="both"/>
              <w:rPr>
                <w:rFonts w:ascii="Times New Roman" w:hAnsi="Times New Roman" w:cs="Times New Roman"/>
                <w:sz w:val="24"/>
                <w:szCs w:val="24"/>
              </w:rPr>
            </w:pPr>
          </w:p>
          <w:p w:rsidR="00AB7383" w:rsidRDefault="00AB7383" w:rsidP="00AB7383">
            <w:pPr>
              <w:jc w:val="both"/>
              <w:rPr>
                <w:rFonts w:ascii="Times New Roman" w:hAnsi="Times New Roman" w:cs="Times New Roman"/>
                <w:sz w:val="24"/>
                <w:szCs w:val="24"/>
              </w:rPr>
            </w:pPr>
          </w:p>
          <w:p w:rsidR="00AB7383" w:rsidRDefault="00AB7383" w:rsidP="00AB7383">
            <w:pPr>
              <w:jc w:val="both"/>
              <w:rPr>
                <w:rFonts w:ascii="Times New Roman" w:hAnsi="Times New Roman" w:cs="Times New Roman"/>
                <w:sz w:val="24"/>
                <w:szCs w:val="24"/>
              </w:rPr>
            </w:pPr>
          </w:p>
        </w:tc>
      </w:tr>
      <w:tr w:rsidR="00AB7383" w:rsidTr="00EE57CA">
        <w:tc>
          <w:tcPr>
            <w:tcW w:w="1278" w:type="dxa"/>
          </w:tcPr>
          <w:p w:rsidR="00AB7383" w:rsidRDefault="00AB7383" w:rsidP="00AB7383">
            <w:pPr>
              <w:jc w:val="both"/>
              <w:rPr>
                <w:rFonts w:ascii="Times New Roman" w:hAnsi="Times New Roman" w:cs="Times New Roman"/>
                <w:sz w:val="24"/>
                <w:szCs w:val="24"/>
              </w:rPr>
            </w:pPr>
            <w:r>
              <w:rPr>
                <w:rFonts w:ascii="Times New Roman" w:hAnsi="Times New Roman" w:cs="Times New Roman"/>
                <w:sz w:val="24"/>
                <w:szCs w:val="24"/>
              </w:rPr>
              <w:t>TC_07</w:t>
            </w:r>
          </w:p>
        </w:tc>
        <w:tc>
          <w:tcPr>
            <w:tcW w:w="3428" w:type="dxa"/>
          </w:tcPr>
          <w:p w:rsidR="00AB7383" w:rsidRDefault="00AB7383" w:rsidP="00AB7383">
            <w:pPr>
              <w:jc w:val="both"/>
              <w:rPr>
                <w:rFonts w:ascii="Times New Roman" w:hAnsi="Times New Roman" w:cs="Times New Roman"/>
                <w:sz w:val="24"/>
                <w:szCs w:val="24"/>
              </w:rPr>
            </w:pPr>
            <w:r>
              <w:rPr>
                <w:rFonts w:ascii="Times New Roman" w:hAnsi="Times New Roman" w:cs="Times New Roman"/>
                <w:sz w:val="24"/>
                <w:szCs w:val="24"/>
              </w:rPr>
              <w:t>Updating a record (Success)</w:t>
            </w:r>
          </w:p>
        </w:tc>
        <w:tc>
          <w:tcPr>
            <w:tcW w:w="2471" w:type="dxa"/>
          </w:tcPr>
          <w:p w:rsidR="00AB7383" w:rsidRDefault="00AB7383" w:rsidP="00AB7383">
            <w:pPr>
              <w:jc w:val="both"/>
              <w:rPr>
                <w:rFonts w:ascii="Times New Roman" w:hAnsi="Times New Roman" w:cs="Times New Roman"/>
                <w:sz w:val="24"/>
                <w:szCs w:val="24"/>
              </w:rPr>
            </w:pPr>
            <w:r>
              <w:rPr>
                <w:rFonts w:ascii="Times New Roman" w:hAnsi="Times New Roman" w:cs="Times New Roman"/>
                <w:sz w:val="24"/>
                <w:szCs w:val="24"/>
              </w:rPr>
              <w:t>Record must get updated with new values</w:t>
            </w:r>
          </w:p>
        </w:tc>
        <w:tc>
          <w:tcPr>
            <w:tcW w:w="2399" w:type="dxa"/>
          </w:tcPr>
          <w:p w:rsidR="00AB7383" w:rsidRDefault="00AB7383" w:rsidP="00AB7383">
            <w:pPr>
              <w:jc w:val="both"/>
              <w:rPr>
                <w:rFonts w:ascii="Times New Roman" w:hAnsi="Times New Roman" w:cs="Times New Roman"/>
                <w:sz w:val="24"/>
                <w:szCs w:val="24"/>
              </w:rPr>
            </w:pPr>
          </w:p>
          <w:p w:rsidR="00AB7383" w:rsidRDefault="00AB7383" w:rsidP="00AB7383">
            <w:pPr>
              <w:jc w:val="both"/>
              <w:rPr>
                <w:rFonts w:ascii="Times New Roman" w:hAnsi="Times New Roman" w:cs="Times New Roman"/>
                <w:sz w:val="24"/>
                <w:szCs w:val="24"/>
              </w:rPr>
            </w:pPr>
          </w:p>
          <w:p w:rsidR="00AB7383" w:rsidRDefault="00AB7383" w:rsidP="00AB7383">
            <w:pPr>
              <w:jc w:val="both"/>
              <w:rPr>
                <w:rFonts w:ascii="Times New Roman" w:hAnsi="Times New Roman" w:cs="Times New Roman"/>
                <w:sz w:val="24"/>
                <w:szCs w:val="24"/>
              </w:rPr>
            </w:pPr>
          </w:p>
        </w:tc>
      </w:tr>
      <w:tr w:rsidR="00AB7383" w:rsidTr="00EE57CA">
        <w:tc>
          <w:tcPr>
            <w:tcW w:w="1278" w:type="dxa"/>
          </w:tcPr>
          <w:p w:rsidR="00AB7383" w:rsidRDefault="00AB7383" w:rsidP="00AB7383">
            <w:pPr>
              <w:jc w:val="both"/>
              <w:rPr>
                <w:rFonts w:ascii="Times New Roman" w:hAnsi="Times New Roman" w:cs="Times New Roman"/>
                <w:sz w:val="24"/>
                <w:szCs w:val="24"/>
              </w:rPr>
            </w:pPr>
            <w:r>
              <w:rPr>
                <w:rFonts w:ascii="Times New Roman" w:hAnsi="Times New Roman" w:cs="Times New Roman"/>
                <w:sz w:val="24"/>
                <w:szCs w:val="24"/>
              </w:rPr>
              <w:t>TC_08</w:t>
            </w:r>
          </w:p>
        </w:tc>
        <w:tc>
          <w:tcPr>
            <w:tcW w:w="3428" w:type="dxa"/>
          </w:tcPr>
          <w:p w:rsidR="00AB7383" w:rsidRDefault="00AB7383" w:rsidP="00AB7383">
            <w:pPr>
              <w:jc w:val="both"/>
              <w:rPr>
                <w:rFonts w:ascii="Times New Roman" w:hAnsi="Times New Roman" w:cs="Times New Roman"/>
                <w:sz w:val="24"/>
                <w:szCs w:val="24"/>
              </w:rPr>
            </w:pPr>
            <w:r>
              <w:rPr>
                <w:rFonts w:ascii="Times New Roman" w:hAnsi="Times New Roman" w:cs="Times New Roman"/>
                <w:sz w:val="24"/>
                <w:szCs w:val="24"/>
              </w:rPr>
              <w:t>Deletion of a record (Failure)</w:t>
            </w:r>
          </w:p>
        </w:tc>
        <w:tc>
          <w:tcPr>
            <w:tcW w:w="2471" w:type="dxa"/>
          </w:tcPr>
          <w:p w:rsidR="00AB7383" w:rsidRDefault="00AB7383" w:rsidP="00AB7383">
            <w:pPr>
              <w:jc w:val="both"/>
              <w:rPr>
                <w:rFonts w:ascii="Times New Roman" w:hAnsi="Times New Roman" w:cs="Times New Roman"/>
                <w:sz w:val="24"/>
                <w:szCs w:val="24"/>
              </w:rPr>
            </w:pPr>
            <w:r>
              <w:rPr>
                <w:rFonts w:ascii="Times New Roman" w:hAnsi="Times New Roman" w:cs="Times New Roman"/>
                <w:sz w:val="24"/>
                <w:szCs w:val="24"/>
              </w:rPr>
              <w:t>Record must get deleted from the table</w:t>
            </w:r>
          </w:p>
        </w:tc>
        <w:tc>
          <w:tcPr>
            <w:tcW w:w="2399" w:type="dxa"/>
          </w:tcPr>
          <w:p w:rsidR="00AB7383" w:rsidRDefault="00AB7383" w:rsidP="00AB7383">
            <w:pPr>
              <w:jc w:val="both"/>
              <w:rPr>
                <w:rFonts w:ascii="Times New Roman" w:hAnsi="Times New Roman" w:cs="Times New Roman"/>
                <w:sz w:val="24"/>
                <w:szCs w:val="24"/>
              </w:rPr>
            </w:pPr>
          </w:p>
          <w:p w:rsidR="00AB7383" w:rsidRDefault="00AB7383" w:rsidP="00AB7383">
            <w:pPr>
              <w:jc w:val="both"/>
              <w:rPr>
                <w:rFonts w:ascii="Times New Roman" w:hAnsi="Times New Roman" w:cs="Times New Roman"/>
                <w:sz w:val="24"/>
                <w:szCs w:val="24"/>
              </w:rPr>
            </w:pPr>
          </w:p>
          <w:p w:rsidR="00AB7383" w:rsidRDefault="00AB7383" w:rsidP="00AB7383">
            <w:pPr>
              <w:jc w:val="both"/>
              <w:rPr>
                <w:rFonts w:ascii="Times New Roman" w:hAnsi="Times New Roman" w:cs="Times New Roman"/>
                <w:sz w:val="24"/>
                <w:szCs w:val="24"/>
              </w:rPr>
            </w:pPr>
          </w:p>
        </w:tc>
      </w:tr>
      <w:tr w:rsidR="00AB7383" w:rsidTr="00EE57CA">
        <w:tc>
          <w:tcPr>
            <w:tcW w:w="1278" w:type="dxa"/>
          </w:tcPr>
          <w:p w:rsidR="00AB7383" w:rsidRDefault="00AB7383" w:rsidP="00AB7383">
            <w:pPr>
              <w:jc w:val="both"/>
              <w:rPr>
                <w:rFonts w:ascii="Times New Roman" w:hAnsi="Times New Roman" w:cs="Times New Roman"/>
                <w:sz w:val="24"/>
                <w:szCs w:val="24"/>
              </w:rPr>
            </w:pPr>
            <w:r>
              <w:rPr>
                <w:rFonts w:ascii="Times New Roman" w:hAnsi="Times New Roman" w:cs="Times New Roman"/>
                <w:sz w:val="24"/>
                <w:szCs w:val="24"/>
              </w:rPr>
              <w:t>TC_09</w:t>
            </w:r>
          </w:p>
        </w:tc>
        <w:tc>
          <w:tcPr>
            <w:tcW w:w="3428" w:type="dxa"/>
          </w:tcPr>
          <w:p w:rsidR="00AB7383" w:rsidRDefault="00AB7383" w:rsidP="00AB7383">
            <w:pPr>
              <w:jc w:val="both"/>
              <w:rPr>
                <w:rFonts w:ascii="Times New Roman" w:hAnsi="Times New Roman" w:cs="Times New Roman"/>
                <w:sz w:val="24"/>
                <w:szCs w:val="24"/>
              </w:rPr>
            </w:pPr>
            <w:r>
              <w:rPr>
                <w:rFonts w:ascii="Times New Roman" w:hAnsi="Times New Roman" w:cs="Times New Roman"/>
                <w:sz w:val="24"/>
                <w:szCs w:val="24"/>
              </w:rPr>
              <w:t>Search for a data with distinct clause and group by(Success)</w:t>
            </w:r>
          </w:p>
        </w:tc>
        <w:tc>
          <w:tcPr>
            <w:tcW w:w="2471" w:type="dxa"/>
          </w:tcPr>
          <w:p w:rsidR="00AB7383" w:rsidRDefault="00AB7383" w:rsidP="00AB7383">
            <w:pPr>
              <w:jc w:val="both"/>
              <w:rPr>
                <w:rFonts w:ascii="Times New Roman" w:hAnsi="Times New Roman" w:cs="Times New Roman"/>
                <w:sz w:val="24"/>
                <w:szCs w:val="24"/>
              </w:rPr>
            </w:pPr>
            <w:r>
              <w:rPr>
                <w:rFonts w:ascii="Times New Roman" w:hAnsi="Times New Roman" w:cs="Times New Roman"/>
                <w:sz w:val="24"/>
                <w:szCs w:val="24"/>
              </w:rPr>
              <w:t>Correct distinct values must be displayed</w:t>
            </w:r>
          </w:p>
        </w:tc>
        <w:tc>
          <w:tcPr>
            <w:tcW w:w="2399" w:type="dxa"/>
          </w:tcPr>
          <w:p w:rsidR="00AB7383" w:rsidRDefault="00AB7383" w:rsidP="00AB7383">
            <w:pPr>
              <w:jc w:val="both"/>
              <w:rPr>
                <w:rFonts w:ascii="Times New Roman" w:hAnsi="Times New Roman" w:cs="Times New Roman"/>
                <w:sz w:val="24"/>
                <w:szCs w:val="24"/>
              </w:rPr>
            </w:pPr>
          </w:p>
        </w:tc>
      </w:tr>
      <w:tr w:rsidR="00AB7383" w:rsidTr="00EE57CA">
        <w:tc>
          <w:tcPr>
            <w:tcW w:w="1278" w:type="dxa"/>
          </w:tcPr>
          <w:p w:rsidR="00AB7383" w:rsidRDefault="00AB7383" w:rsidP="00AB7383">
            <w:pPr>
              <w:jc w:val="both"/>
              <w:rPr>
                <w:rFonts w:ascii="Times New Roman" w:hAnsi="Times New Roman" w:cs="Times New Roman"/>
                <w:sz w:val="24"/>
                <w:szCs w:val="24"/>
              </w:rPr>
            </w:pPr>
            <w:r>
              <w:rPr>
                <w:rFonts w:ascii="Times New Roman" w:hAnsi="Times New Roman" w:cs="Times New Roman"/>
                <w:sz w:val="24"/>
                <w:szCs w:val="24"/>
              </w:rPr>
              <w:t>TC_10</w:t>
            </w:r>
          </w:p>
        </w:tc>
        <w:tc>
          <w:tcPr>
            <w:tcW w:w="3428" w:type="dxa"/>
          </w:tcPr>
          <w:p w:rsidR="00AB7383" w:rsidRDefault="00AB7383" w:rsidP="00AB7383">
            <w:pPr>
              <w:jc w:val="both"/>
              <w:rPr>
                <w:rFonts w:ascii="Times New Roman" w:hAnsi="Times New Roman" w:cs="Times New Roman"/>
                <w:sz w:val="24"/>
                <w:szCs w:val="24"/>
              </w:rPr>
            </w:pPr>
            <w:r>
              <w:rPr>
                <w:rFonts w:ascii="Times New Roman" w:hAnsi="Times New Roman" w:cs="Times New Roman"/>
                <w:sz w:val="24"/>
                <w:szCs w:val="24"/>
              </w:rPr>
              <w:t>Search for an aggregated value of a specific column in the tables</w:t>
            </w:r>
          </w:p>
          <w:p w:rsidR="00AB7383" w:rsidRDefault="00AB7383" w:rsidP="00AB7383">
            <w:pPr>
              <w:jc w:val="both"/>
              <w:rPr>
                <w:rFonts w:ascii="Times New Roman" w:hAnsi="Times New Roman" w:cs="Times New Roman"/>
                <w:sz w:val="24"/>
                <w:szCs w:val="24"/>
              </w:rPr>
            </w:pPr>
            <w:r>
              <w:rPr>
                <w:rFonts w:ascii="Times New Roman" w:hAnsi="Times New Roman" w:cs="Times New Roman"/>
                <w:sz w:val="24"/>
                <w:szCs w:val="24"/>
              </w:rPr>
              <w:t>(Success)</w:t>
            </w:r>
          </w:p>
        </w:tc>
        <w:tc>
          <w:tcPr>
            <w:tcW w:w="2471" w:type="dxa"/>
          </w:tcPr>
          <w:p w:rsidR="00AB7383" w:rsidRDefault="00AB7383" w:rsidP="00AB7383">
            <w:pPr>
              <w:jc w:val="both"/>
              <w:rPr>
                <w:rFonts w:ascii="Times New Roman" w:hAnsi="Times New Roman" w:cs="Times New Roman"/>
                <w:sz w:val="24"/>
                <w:szCs w:val="24"/>
              </w:rPr>
            </w:pPr>
            <w:r>
              <w:rPr>
                <w:rFonts w:ascii="Times New Roman" w:hAnsi="Times New Roman" w:cs="Times New Roman"/>
                <w:sz w:val="24"/>
                <w:szCs w:val="24"/>
              </w:rPr>
              <w:t>Required value must be displayed.</w:t>
            </w:r>
          </w:p>
        </w:tc>
        <w:tc>
          <w:tcPr>
            <w:tcW w:w="2399" w:type="dxa"/>
          </w:tcPr>
          <w:p w:rsidR="00AB7383" w:rsidRDefault="00AB7383" w:rsidP="00AB7383">
            <w:pPr>
              <w:jc w:val="both"/>
              <w:rPr>
                <w:rFonts w:ascii="Times New Roman" w:hAnsi="Times New Roman" w:cs="Times New Roman"/>
                <w:sz w:val="24"/>
                <w:szCs w:val="24"/>
              </w:rPr>
            </w:pPr>
          </w:p>
        </w:tc>
      </w:tr>
    </w:tbl>
    <w:p w:rsidR="000E5BCE" w:rsidRDefault="000E5BCE" w:rsidP="00AB7383">
      <w:pPr>
        <w:pStyle w:val="NoSpacing"/>
        <w:jc w:val="both"/>
        <w:rPr>
          <w:rFonts w:ascii="Times New Roman" w:hAnsi="Times New Roman"/>
          <w:b/>
          <w:sz w:val="24"/>
          <w:szCs w:val="24"/>
        </w:rPr>
      </w:pPr>
    </w:p>
    <w:p w:rsidR="00AB7383" w:rsidRPr="00A45622" w:rsidRDefault="00AB7383" w:rsidP="00AB7383">
      <w:pPr>
        <w:pStyle w:val="NoSpacing"/>
        <w:jc w:val="both"/>
        <w:rPr>
          <w:rFonts w:ascii="Times New Roman" w:hAnsi="Times New Roman"/>
          <w:sz w:val="24"/>
          <w:szCs w:val="24"/>
        </w:rPr>
      </w:pPr>
      <w:r w:rsidRPr="00957E32">
        <w:rPr>
          <w:rFonts w:ascii="Times New Roman" w:hAnsi="Times New Roman"/>
          <w:b/>
          <w:sz w:val="24"/>
          <w:szCs w:val="24"/>
        </w:rPr>
        <w:t>Theory</w:t>
      </w:r>
      <w:r w:rsidR="00E34BB7" w:rsidRPr="00957E32">
        <w:rPr>
          <w:rFonts w:ascii="Times New Roman" w:hAnsi="Times New Roman"/>
          <w:b/>
          <w:sz w:val="24"/>
          <w:szCs w:val="24"/>
        </w:rPr>
        <w:t>: -</w:t>
      </w:r>
      <w:r w:rsidRPr="00F55B27">
        <w:rPr>
          <w:b/>
          <w:sz w:val="24"/>
        </w:rPr>
        <w:t xml:space="preserve"> </w:t>
      </w:r>
      <w:r w:rsidRPr="00A45622">
        <w:rPr>
          <w:rFonts w:ascii="Times New Roman" w:hAnsi="Times New Roman"/>
          <w:b/>
          <w:sz w:val="24"/>
          <w:szCs w:val="24"/>
        </w:rPr>
        <w:t>Aggregate Functions:</w:t>
      </w:r>
    </w:p>
    <w:p w:rsidR="00AB7383" w:rsidRDefault="00AB7383" w:rsidP="00AB7383">
      <w:pPr>
        <w:pStyle w:val="NoSpacing"/>
        <w:spacing w:line="360" w:lineRule="auto"/>
        <w:ind w:firstLine="360"/>
        <w:jc w:val="both"/>
        <w:rPr>
          <w:rFonts w:ascii="Times New Roman" w:hAnsi="Times New Roman"/>
          <w:sz w:val="24"/>
          <w:szCs w:val="24"/>
        </w:rPr>
      </w:pPr>
      <w:r w:rsidRPr="00A45622">
        <w:rPr>
          <w:rFonts w:ascii="Times New Roman" w:hAnsi="Times New Roman"/>
          <w:sz w:val="24"/>
          <w:szCs w:val="24"/>
        </w:rPr>
        <w:t>Aggregate functions are statistical functions such as count, min, max etc. They are used to compute a single value from a set of attribute values of a column: The SUM and AVG</w:t>
      </w:r>
      <w:r>
        <w:rPr>
          <w:rFonts w:ascii="Times New Roman" w:hAnsi="Times New Roman"/>
          <w:sz w:val="24"/>
          <w:szCs w:val="24"/>
        </w:rPr>
        <w:t xml:space="preserve"> </w:t>
      </w:r>
      <w:r w:rsidRPr="00A45622">
        <w:rPr>
          <w:rFonts w:ascii="Times New Roman" w:hAnsi="Times New Roman"/>
          <w:sz w:val="24"/>
          <w:szCs w:val="24"/>
        </w:rPr>
        <w:t>must be a collection of numbers, but the other operators can operate on collections of nonnumeric data types such as string.</w:t>
      </w:r>
    </w:p>
    <w:p w:rsidR="00AB7383" w:rsidRPr="00B57ECB" w:rsidRDefault="00AB7383" w:rsidP="0061145C">
      <w:pPr>
        <w:pStyle w:val="NoSpacing"/>
        <w:numPr>
          <w:ilvl w:val="0"/>
          <w:numId w:val="14"/>
        </w:numPr>
        <w:spacing w:line="360" w:lineRule="auto"/>
        <w:jc w:val="both"/>
        <w:rPr>
          <w:rFonts w:ascii="Times New Roman" w:hAnsi="Times New Roman"/>
          <w:sz w:val="24"/>
          <w:szCs w:val="24"/>
        </w:rPr>
      </w:pPr>
      <w:r w:rsidRPr="00B57ECB">
        <w:rPr>
          <w:rFonts w:ascii="Times New Roman" w:hAnsi="Times New Roman"/>
          <w:sz w:val="24"/>
          <w:szCs w:val="24"/>
        </w:rPr>
        <w:t>AVG:-It is used to find out the average value.</w:t>
      </w:r>
    </w:p>
    <w:p w:rsidR="00AB7383" w:rsidRDefault="00AB7383" w:rsidP="00AB7383">
      <w:pPr>
        <w:pStyle w:val="NoSpacing"/>
        <w:spacing w:line="360" w:lineRule="auto"/>
        <w:ind w:firstLine="1440"/>
        <w:jc w:val="both"/>
        <w:rPr>
          <w:rFonts w:ascii="Times New Roman" w:hAnsi="Times New Roman"/>
          <w:sz w:val="24"/>
          <w:szCs w:val="24"/>
        </w:rPr>
      </w:pPr>
      <w:r>
        <w:rPr>
          <w:rFonts w:ascii="Times New Roman" w:hAnsi="Times New Roman"/>
          <w:sz w:val="24"/>
          <w:szCs w:val="24"/>
        </w:rPr>
        <w:t>Syntax</w:t>
      </w:r>
      <w:r w:rsidRPr="00B57ECB">
        <w:rPr>
          <w:rFonts w:ascii="Times New Roman" w:hAnsi="Times New Roman"/>
          <w:sz w:val="24"/>
          <w:szCs w:val="24"/>
        </w:rPr>
        <w:t>:</w:t>
      </w:r>
      <w:r>
        <w:rPr>
          <w:rFonts w:ascii="Times New Roman" w:hAnsi="Times New Roman"/>
          <w:sz w:val="24"/>
          <w:szCs w:val="24"/>
        </w:rPr>
        <w:t xml:space="preserve"> </w:t>
      </w:r>
      <w:r w:rsidRPr="00B57ECB">
        <w:rPr>
          <w:rFonts w:ascii="Times New Roman" w:hAnsi="Times New Roman"/>
          <w:sz w:val="24"/>
          <w:szCs w:val="24"/>
        </w:rPr>
        <w:t>-</w:t>
      </w:r>
      <w:r>
        <w:rPr>
          <w:rFonts w:ascii="Times New Roman" w:hAnsi="Times New Roman"/>
          <w:sz w:val="24"/>
          <w:szCs w:val="24"/>
        </w:rPr>
        <w:t xml:space="preserve"> </w:t>
      </w:r>
      <w:proofErr w:type="spellStart"/>
      <w:r w:rsidRPr="00B57ECB">
        <w:rPr>
          <w:rFonts w:ascii="Times New Roman" w:hAnsi="Times New Roman"/>
          <w:sz w:val="24"/>
          <w:szCs w:val="24"/>
        </w:rPr>
        <w:t>avg</w:t>
      </w:r>
      <w:proofErr w:type="spellEnd"/>
      <w:r>
        <w:rPr>
          <w:rFonts w:ascii="Times New Roman" w:hAnsi="Times New Roman"/>
          <w:sz w:val="24"/>
          <w:szCs w:val="24"/>
        </w:rPr>
        <w:t xml:space="preserve"> </w:t>
      </w:r>
      <w:r w:rsidRPr="00B57ECB">
        <w:rPr>
          <w:rFonts w:ascii="Times New Roman" w:hAnsi="Times New Roman"/>
          <w:sz w:val="24"/>
          <w:szCs w:val="24"/>
        </w:rPr>
        <w:t>(</w:t>
      </w:r>
      <w:proofErr w:type="spellStart"/>
      <w:r w:rsidRPr="00B57ECB">
        <w:rPr>
          <w:rFonts w:ascii="Times New Roman" w:hAnsi="Times New Roman"/>
          <w:sz w:val="24"/>
          <w:szCs w:val="24"/>
        </w:rPr>
        <w:t>column_name</w:t>
      </w:r>
      <w:proofErr w:type="spellEnd"/>
      <w:r w:rsidRPr="00B57ECB">
        <w:rPr>
          <w:rFonts w:ascii="Times New Roman" w:hAnsi="Times New Roman"/>
          <w:sz w:val="24"/>
          <w:szCs w:val="24"/>
        </w:rPr>
        <w:t>)</w:t>
      </w:r>
    </w:p>
    <w:p w:rsidR="00AB7383" w:rsidRDefault="00AB7383" w:rsidP="00AB7383">
      <w:pPr>
        <w:pStyle w:val="NoSpacing"/>
        <w:spacing w:line="360" w:lineRule="auto"/>
        <w:ind w:firstLine="1440"/>
        <w:jc w:val="both"/>
        <w:rPr>
          <w:rFonts w:ascii="Times New Roman" w:hAnsi="Times New Roman"/>
          <w:sz w:val="24"/>
          <w:szCs w:val="24"/>
        </w:rPr>
      </w:pPr>
    </w:p>
    <w:p w:rsidR="00AB7383" w:rsidRDefault="00AB7383" w:rsidP="0061145C">
      <w:pPr>
        <w:pStyle w:val="NoSpacing"/>
        <w:numPr>
          <w:ilvl w:val="0"/>
          <w:numId w:val="14"/>
        </w:numPr>
        <w:spacing w:line="360" w:lineRule="auto"/>
        <w:jc w:val="both"/>
        <w:rPr>
          <w:rFonts w:ascii="Times New Roman" w:hAnsi="Times New Roman"/>
          <w:sz w:val="24"/>
          <w:szCs w:val="24"/>
        </w:rPr>
      </w:pPr>
      <w:r w:rsidRPr="00A45622">
        <w:rPr>
          <w:rFonts w:ascii="Times New Roman" w:hAnsi="Times New Roman"/>
          <w:sz w:val="24"/>
          <w:szCs w:val="24"/>
        </w:rPr>
        <w:t xml:space="preserve">SUM:-It is used to find out the total or sum. </w:t>
      </w:r>
    </w:p>
    <w:p w:rsidR="00AB7383" w:rsidRDefault="00AB7383" w:rsidP="00AB7383">
      <w:pPr>
        <w:pStyle w:val="NoSpacing"/>
        <w:spacing w:line="360" w:lineRule="auto"/>
        <w:ind w:left="720" w:firstLine="720"/>
        <w:jc w:val="both"/>
        <w:rPr>
          <w:rFonts w:ascii="Times New Roman" w:hAnsi="Times New Roman"/>
          <w:sz w:val="24"/>
          <w:szCs w:val="24"/>
        </w:rPr>
      </w:pPr>
      <w:r>
        <w:rPr>
          <w:rFonts w:ascii="Times New Roman" w:hAnsi="Times New Roman"/>
          <w:sz w:val="24"/>
          <w:szCs w:val="24"/>
        </w:rPr>
        <w:lastRenderedPageBreak/>
        <w:t>Syntax</w:t>
      </w:r>
      <w:r w:rsidRPr="00B57ECB">
        <w:rPr>
          <w:rFonts w:ascii="Times New Roman" w:hAnsi="Times New Roman"/>
          <w:sz w:val="24"/>
          <w:szCs w:val="24"/>
        </w:rPr>
        <w:t>:</w:t>
      </w:r>
      <w:r>
        <w:rPr>
          <w:rFonts w:ascii="Times New Roman" w:hAnsi="Times New Roman"/>
          <w:sz w:val="24"/>
          <w:szCs w:val="24"/>
        </w:rPr>
        <w:t xml:space="preserve"> </w:t>
      </w:r>
      <w:r w:rsidRPr="00B57ECB">
        <w:rPr>
          <w:rFonts w:ascii="Times New Roman" w:hAnsi="Times New Roman"/>
          <w:sz w:val="24"/>
          <w:szCs w:val="24"/>
        </w:rPr>
        <w:t>-</w:t>
      </w:r>
      <w:r>
        <w:rPr>
          <w:rFonts w:ascii="Times New Roman" w:hAnsi="Times New Roman"/>
          <w:sz w:val="24"/>
          <w:szCs w:val="24"/>
        </w:rPr>
        <w:t xml:space="preserve"> sum </w:t>
      </w:r>
      <w:r w:rsidRPr="00B57ECB">
        <w:rPr>
          <w:rFonts w:ascii="Times New Roman" w:hAnsi="Times New Roman"/>
          <w:sz w:val="24"/>
          <w:szCs w:val="24"/>
        </w:rPr>
        <w:t>(</w:t>
      </w:r>
      <w:proofErr w:type="spellStart"/>
      <w:r w:rsidRPr="00B57ECB">
        <w:rPr>
          <w:rFonts w:ascii="Times New Roman" w:hAnsi="Times New Roman"/>
          <w:sz w:val="24"/>
          <w:szCs w:val="24"/>
        </w:rPr>
        <w:t>column_name</w:t>
      </w:r>
      <w:proofErr w:type="spellEnd"/>
      <w:r w:rsidRPr="00B57ECB">
        <w:rPr>
          <w:rFonts w:ascii="Times New Roman" w:hAnsi="Times New Roman"/>
          <w:sz w:val="24"/>
          <w:szCs w:val="24"/>
        </w:rPr>
        <w:t>)</w:t>
      </w:r>
    </w:p>
    <w:p w:rsidR="00AB7383" w:rsidRDefault="00AB7383" w:rsidP="0061145C">
      <w:pPr>
        <w:pStyle w:val="NoSpacing"/>
        <w:numPr>
          <w:ilvl w:val="0"/>
          <w:numId w:val="14"/>
        </w:numPr>
        <w:spacing w:line="360" w:lineRule="auto"/>
        <w:jc w:val="both"/>
        <w:rPr>
          <w:rFonts w:ascii="Times New Roman" w:hAnsi="Times New Roman"/>
          <w:sz w:val="24"/>
          <w:szCs w:val="24"/>
        </w:rPr>
      </w:pPr>
      <w:r w:rsidRPr="00A45622">
        <w:rPr>
          <w:rFonts w:ascii="Times New Roman" w:hAnsi="Times New Roman"/>
          <w:sz w:val="24"/>
          <w:szCs w:val="24"/>
        </w:rPr>
        <w:t xml:space="preserve">MIN:-It is used to find out the minimum value. </w:t>
      </w:r>
    </w:p>
    <w:p w:rsidR="00AB7383" w:rsidRDefault="00AB7383" w:rsidP="00AB7383">
      <w:pPr>
        <w:pStyle w:val="NoSpacing"/>
        <w:spacing w:line="360" w:lineRule="auto"/>
        <w:ind w:left="720" w:firstLine="720"/>
        <w:jc w:val="both"/>
        <w:rPr>
          <w:rFonts w:ascii="Times New Roman" w:hAnsi="Times New Roman"/>
          <w:sz w:val="24"/>
          <w:szCs w:val="24"/>
        </w:rPr>
      </w:pPr>
      <w:r>
        <w:rPr>
          <w:rFonts w:ascii="Times New Roman" w:hAnsi="Times New Roman"/>
          <w:sz w:val="24"/>
          <w:szCs w:val="24"/>
        </w:rPr>
        <w:t>Syntax</w:t>
      </w:r>
      <w:r w:rsidRPr="00B57ECB">
        <w:rPr>
          <w:rFonts w:ascii="Times New Roman" w:hAnsi="Times New Roman"/>
          <w:sz w:val="24"/>
          <w:szCs w:val="24"/>
        </w:rPr>
        <w:t>:</w:t>
      </w:r>
      <w:r>
        <w:rPr>
          <w:rFonts w:ascii="Times New Roman" w:hAnsi="Times New Roman"/>
          <w:sz w:val="24"/>
          <w:szCs w:val="24"/>
        </w:rPr>
        <w:t xml:space="preserve"> </w:t>
      </w:r>
      <w:r w:rsidRPr="00B57ECB">
        <w:rPr>
          <w:rFonts w:ascii="Times New Roman" w:hAnsi="Times New Roman"/>
          <w:sz w:val="24"/>
          <w:szCs w:val="24"/>
        </w:rPr>
        <w:t>-</w:t>
      </w:r>
      <w:r>
        <w:rPr>
          <w:rFonts w:ascii="Times New Roman" w:hAnsi="Times New Roman"/>
          <w:sz w:val="24"/>
          <w:szCs w:val="24"/>
        </w:rPr>
        <w:t xml:space="preserve"> min </w:t>
      </w:r>
      <w:r w:rsidRPr="00B57ECB">
        <w:rPr>
          <w:rFonts w:ascii="Times New Roman" w:hAnsi="Times New Roman"/>
          <w:sz w:val="24"/>
          <w:szCs w:val="24"/>
        </w:rPr>
        <w:t>(</w:t>
      </w:r>
      <w:proofErr w:type="spellStart"/>
      <w:r w:rsidRPr="00B57ECB">
        <w:rPr>
          <w:rFonts w:ascii="Times New Roman" w:hAnsi="Times New Roman"/>
          <w:sz w:val="24"/>
          <w:szCs w:val="24"/>
        </w:rPr>
        <w:t>column_name</w:t>
      </w:r>
      <w:proofErr w:type="spellEnd"/>
      <w:r w:rsidRPr="00B57ECB">
        <w:rPr>
          <w:rFonts w:ascii="Times New Roman" w:hAnsi="Times New Roman"/>
          <w:sz w:val="24"/>
          <w:szCs w:val="24"/>
        </w:rPr>
        <w:t>)</w:t>
      </w:r>
    </w:p>
    <w:p w:rsidR="00AB7383" w:rsidRDefault="00AB7383" w:rsidP="0061145C">
      <w:pPr>
        <w:pStyle w:val="NoSpacing"/>
        <w:numPr>
          <w:ilvl w:val="0"/>
          <w:numId w:val="14"/>
        </w:numPr>
        <w:spacing w:line="360" w:lineRule="auto"/>
        <w:jc w:val="both"/>
        <w:rPr>
          <w:rFonts w:ascii="Times New Roman" w:hAnsi="Times New Roman"/>
          <w:sz w:val="24"/>
          <w:szCs w:val="24"/>
        </w:rPr>
      </w:pPr>
      <w:r w:rsidRPr="00A45622">
        <w:rPr>
          <w:rFonts w:ascii="Times New Roman" w:hAnsi="Times New Roman"/>
          <w:sz w:val="24"/>
          <w:szCs w:val="24"/>
        </w:rPr>
        <w:t>MAX:-It is used to find out the average value. COUNT:-It is used to find out the total number of record or rows present in the relation or table.</w:t>
      </w:r>
    </w:p>
    <w:p w:rsidR="00AB7383" w:rsidRDefault="00AB7383" w:rsidP="00AB7383">
      <w:pPr>
        <w:pStyle w:val="NoSpacing"/>
        <w:spacing w:line="360" w:lineRule="auto"/>
        <w:ind w:left="720" w:firstLine="720"/>
        <w:jc w:val="both"/>
        <w:rPr>
          <w:rFonts w:ascii="Times New Roman" w:hAnsi="Times New Roman"/>
          <w:sz w:val="24"/>
          <w:szCs w:val="24"/>
        </w:rPr>
      </w:pPr>
      <w:r>
        <w:rPr>
          <w:rFonts w:ascii="Times New Roman" w:hAnsi="Times New Roman"/>
          <w:sz w:val="24"/>
          <w:szCs w:val="24"/>
        </w:rPr>
        <w:t>Syntax</w:t>
      </w:r>
      <w:r w:rsidRPr="00B57ECB">
        <w:rPr>
          <w:rFonts w:ascii="Times New Roman" w:hAnsi="Times New Roman"/>
          <w:sz w:val="24"/>
          <w:szCs w:val="24"/>
        </w:rPr>
        <w:t>:</w:t>
      </w:r>
      <w:r>
        <w:rPr>
          <w:rFonts w:ascii="Times New Roman" w:hAnsi="Times New Roman"/>
          <w:sz w:val="24"/>
          <w:szCs w:val="24"/>
        </w:rPr>
        <w:t xml:space="preserve"> </w:t>
      </w:r>
      <w:r w:rsidRPr="00B57ECB">
        <w:rPr>
          <w:rFonts w:ascii="Times New Roman" w:hAnsi="Times New Roman"/>
          <w:sz w:val="24"/>
          <w:szCs w:val="24"/>
        </w:rPr>
        <w:t>-</w:t>
      </w:r>
      <w:r>
        <w:rPr>
          <w:rFonts w:ascii="Times New Roman" w:hAnsi="Times New Roman"/>
          <w:sz w:val="24"/>
          <w:szCs w:val="24"/>
        </w:rPr>
        <w:t xml:space="preserve"> max </w:t>
      </w:r>
      <w:r w:rsidRPr="00B57ECB">
        <w:rPr>
          <w:rFonts w:ascii="Times New Roman" w:hAnsi="Times New Roman"/>
          <w:sz w:val="24"/>
          <w:szCs w:val="24"/>
        </w:rPr>
        <w:t>(</w:t>
      </w:r>
      <w:proofErr w:type="spellStart"/>
      <w:r w:rsidRPr="00B57ECB">
        <w:rPr>
          <w:rFonts w:ascii="Times New Roman" w:hAnsi="Times New Roman"/>
          <w:sz w:val="24"/>
          <w:szCs w:val="24"/>
        </w:rPr>
        <w:t>column_name</w:t>
      </w:r>
      <w:proofErr w:type="spellEnd"/>
      <w:r w:rsidRPr="00B57ECB">
        <w:rPr>
          <w:rFonts w:ascii="Times New Roman" w:hAnsi="Times New Roman"/>
          <w:sz w:val="24"/>
          <w:szCs w:val="24"/>
        </w:rPr>
        <w:t>)</w:t>
      </w:r>
    </w:p>
    <w:p w:rsidR="00AB7383" w:rsidRDefault="00AB7383" w:rsidP="0061145C">
      <w:pPr>
        <w:pStyle w:val="NoSpacing"/>
        <w:numPr>
          <w:ilvl w:val="0"/>
          <w:numId w:val="14"/>
        </w:numPr>
        <w:spacing w:line="360" w:lineRule="auto"/>
        <w:jc w:val="both"/>
        <w:rPr>
          <w:rFonts w:ascii="Times New Roman" w:hAnsi="Times New Roman"/>
          <w:sz w:val="24"/>
          <w:szCs w:val="24"/>
        </w:rPr>
      </w:pPr>
      <w:r>
        <w:rPr>
          <w:rFonts w:ascii="Times New Roman" w:hAnsi="Times New Roman"/>
          <w:sz w:val="24"/>
          <w:szCs w:val="24"/>
        </w:rPr>
        <w:t>Count</w:t>
      </w:r>
      <w:r w:rsidRPr="00A45622">
        <w:rPr>
          <w:rFonts w:ascii="Times New Roman" w:hAnsi="Times New Roman"/>
          <w:sz w:val="24"/>
          <w:szCs w:val="24"/>
        </w:rPr>
        <w:t>: It is used to eliminate the duplicate and null values in the specified column.</w:t>
      </w:r>
    </w:p>
    <w:p w:rsidR="00AB7383" w:rsidRDefault="00AB7383" w:rsidP="00AB7383">
      <w:pPr>
        <w:pStyle w:val="NoSpacing"/>
        <w:spacing w:line="360" w:lineRule="auto"/>
        <w:ind w:left="720" w:firstLine="720"/>
        <w:jc w:val="both"/>
        <w:rPr>
          <w:rFonts w:ascii="Times New Roman" w:hAnsi="Times New Roman"/>
          <w:sz w:val="24"/>
          <w:szCs w:val="24"/>
        </w:rPr>
      </w:pPr>
      <w:r>
        <w:rPr>
          <w:rFonts w:ascii="Times New Roman" w:hAnsi="Times New Roman"/>
          <w:sz w:val="24"/>
          <w:szCs w:val="24"/>
        </w:rPr>
        <w:t>Syntax</w:t>
      </w:r>
      <w:r w:rsidRPr="00B57ECB">
        <w:rPr>
          <w:rFonts w:ascii="Times New Roman" w:hAnsi="Times New Roman"/>
          <w:sz w:val="24"/>
          <w:szCs w:val="24"/>
        </w:rPr>
        <w:t>:</w:t>
      </w:r>
      <w:r>
        <w:rPr>
          <w:rFonts w:ascii="Times New Roman" w:hAnsi="Times New Roman"/>
          <w:sz w:val="24"/>
          <w:szCs w:val="24"/>
        </w:rPr>
        <w:t xml:space="preserve"> </w:t>
      </w:r>
      <w:r w:rsidRPr="00B57ECB">
        <w:rPr>
          <w:rFonts w:ascii="Times New Roman" w:hAnsi="Times New Roman"/>
          <w:sz w:val="24"/>
          <w:szCs w:val="24"/>
        </w:rPr>
        <w:t>-</w:t>
      </w:r>
      <w:r>
        <w:rPr>
          <w:rFonts w:ascii="Times New Roman" w:hAnsi="Times New Roman"/>
          <w:sz w:val="24"/>
          <w:szCs w:val="24"/>
        </w:rPr>
        <w:t xml:space="preserve"> count </w:t>
      </w:r>
      <w:r w:rsidRPr="00B57ECB">
        <w:rPr>
          <w:rFonts w:ascii="Times New Roman" w:hAnsi="Times New Roman"/>
          <w:sz w:val="24"/>
          <w:szCs w:val="24"/>
        </w:rPr>
        <w:t>(</w:t>
      </w:r>
      <w:r>
        <w:rPr>
          <w:rFonts w:ascii="Times New Roman" w:hAnsi="Times New Roman"/>
          <w:sz w:val="24"/>
          <w:szCs w:val="24"/>
        </w:rPr>
        <w:t xml:space="preserve">Distinct </w:t>
      </w:r>
      <w:proofErr w:type="spellStart"/>
      <w:r w:rsidRPr="00B57ECB">
        <w:rPr>
          <w:rFonts w:ascii="Times New Roman" w:hAnsi="Times New Roman"/>
          <w:sz w:val="24"/>
          <w:szCs w:val="24"/>
        </w:rPr>
        <w:t>column_name</w:t>
      </w:r>
      <w:proofErr w:type="spellEnd"/>
      <w:r w:rsidRPr="00B57ECB">
        <w:rPr>
          <w:rFonts w:ascii="Times New Roman" w:hAnsi="Times New Roman"/>
          <w:sz w:val="24"/>
          <w:szCs w:val="24"/>
        </w:rPr>
        <w:t>)</w:t>
      </w:r>
    </w:p>
    <w:p w:rsidR="00AB7383" w:rsidRPr="00A45622" w:rsidRDefault="00AB7383" w:rsidP="00AB7383">
      <w:pPr>
        <w:pStyle w:val="NoSpacing"/>
        <w:ind w:left="720" w:firstLine="720"/>
        <w:jc w:val="both"/>
        <w:rPr>
          <w:rFonts w:ascii="Times New Roman" w:hAnsi="Times New Roman"/>
          <w:sz w:val="24"/>
          <w:szCs w:val="24"/>
        </w:rPr>
      </w:pPr>
    </w:p>
    <w:p w:rsidR="00AB7383" w:rsidRDefault="00AB7383" w:rsidP="00AB7383">
      <w:pPr>
        <w:pStyle w:val="NoSpacing"/>
        <w:spacing w:line="360" w:lineRule="auto"/>
        <w:jc w:val="both"/>
        <w:rPr>
          <w:rFonts w:ascii="Times New Roman" w:hAnsi="Times New Roman"/>
          <w:sz w:val="24"/>
          <w:szCs w:val="24"/>
        </w:rPr>
      </w:pPr>
      <w:r w:rsidRPr="00F55B27">
        <w:rPr>
          <w:rFonts w:ascii="Times New Roman" w:hAnsi="Times New Roman"/>
          <w:b/>
          <w:sz w:val="24"/>
          <w:szCs w:val="24"/>
        </w:rPr>
        <w:t>Distinct</w:t>
      </w:r>
      <w:proofErr w:type="gramStart"/>
      <w:r w:rsidRPr="00F55B27">
        <w:rPr>
          <w:rFonts w:ascii="Times New Roman" w:hAnsi="Times New Roman"/>
          <w:b/>
          <w:sz w:val="24"/>
          <w:szCs w:val="24"/>
        </w:rPr>
        <w:t>:-</w:t>
      </w:r>
      <w:proofErr w:type="gramEnd"/>
      <w:r>
        <w:rPr>
          <w:rFonts w:ascii="Times New Roman" w:hAnsi="Times New Roman"/>
          <w:b/>
          <w:sz w:val="24"/>
          <w:szCs w:val="24"/>
        </w:rPr>
        <w:t xml:space="preserve"> </w:t>
      </w:r>
      <w:r w:rsidRPr="00F55B27">
        <w:rPr>
          <w:rFonts w:ascii="Times New Roman" w:hAnsi="Times New Roman"/>
          <w:sz w:val="24"/>
          <w:szCs w:val="24"/>
        </w:rPr>
        <w:t>In a table, a column may contain many duplicate values; and sometimes you only want to list the different (distinct) values.</w:t>
      </w:r>
      <w:r>
        <w:rPr>
          <w:rFonts w:ascii="Times New Roman" w:hAnsi="Times New Roman"/>
          <w:sz w:val="24"/>
          <w:szCs w:val="24"/>
        </w:rPr>
        <w:t xml:space="preserve"> </w:t>
      </w:r>
      <w:r w:rsidRPr="00F55B27">
        <w:rPr>
          <w:rFonts w:ascii="Times New Roman" w:hAnsi="Times New Roman"/>
          <w:sz w:val="24"/>
          <w:szCs w:val="24"/>
        </w:rPr>
        <w:t>The DISTINCT keyword can be used to return only distinct (different) values.</w:t>
      </w:r>
      <w:r>
        <w:rPr>
          <w:rFonts w:ascii="Times New Roman" w:hAnsi="Times New Roman"/>
          <w:sz w:val="24"/>
          <w:szCs w:val="24"/>
        </w:rPr>
        <w:t xml:space="preserve"> </w:t>
      </w:r>
    </w:p>
    <w:p w:rsidR="0073125C" w:rsidRPr="00F55B27" w:rsidRDefault="0073125C" w:rsidP="0073125C">
      <w:pPr>
        <w:pStyle w:val="NoSpacing"/>
        <w:spacing w:line="360" w:lineRule="auto"/>
        <w:jc w:val="both"/>
        <w:rPr>
          <w:rFonts w:ascii="Times New Roman" w:hAnsi="Times New Roman"/>
          <w:sz w:val="24"/>
          <w:szCs w:val="24"/>
        </w:rPr>
      </w:pPr>
      <w:r>
        <w:t xml:space="preserve">SELECT DISTINCT </w:t>
      </w:r>
      <w:proofErr w:type="spellStart"/>
      <w:r>
        <w:rPr>
          <w:rStyle w:val="Emphasis"/>
        </w:rPr>
        <w:t>column_name</w:t>
      </w:r>
      <w:proofErr w:type="gramStart"/>
      <w:r>
        <w:t>,</w:t>
      </w:r>
      <w:r>
        <w:rPr>
          <w:rStyle w:val="Emphasis"/>
        </w:rPr>
        <w:t>column</w:t>
      </w:r>
      <w:proofErr w:type="gramEnd"/>
      <w:r>
        <w:rPr>
          <w:rStyle w:val="Emphasis"/>
        </w:rPr>
        <w:t>_name</w:t>
      </w:r>
      <w:proofErr w:type="spellEnd"/>
      <w:r>
        <w:br/>
        <w:t xml:space="preserve">FROM </w:t>
      </w:r>
      <w:proofErr w:type="spellStart"/>
      <w:r>
        <w:rPr>
          <w:rStyle w:val="Emphasis"/>
        </w:rPr>
        <w:t>table_name</w:t>
      </w:r>
      <w:proofErr w:type="spellEnd"/>
      <w:r>
        <w:t>;</w:t>
      </w:r>
    </w:p>
    <w:p w:rsidR="0073125C" w:rsidRDefault="0073125C" w:rsidP="00AB7383">
      <w:pPr>
        <w:pStyle w:val="NoSpacing"/>
        <w:spacing w:line="360" w:lineRule="auto"/>
        <w:jc w:val="both"/>
        <w:rPr>
          <w:rFonts w:ascii="Times New Roman" w:hAnsi="Times New Roman"/>
          <w:sz w:val="24"/>
          <w:szCs w:val="24"/>
        </w:rPr>
      </w:pPr>
    </w:p>
    <w:p w:rsidR="00AB7383" w:rsidRPr="00B57ECB" w:rsidRDefault="00AB7383" w:rsidP="00AB7383">
      <w:pPr>
        <w:pStyle w:val="NoSpacing"/>
        <w:spacing w:line="360" w:lineRule="auto"/>
        <w:jc w:val="both"/>
        <w:rPr>
          <w:rFonts w:ascii="Times New Roman" w:hAnsi="Times New Roman"/>
          <w:sz w:val="24"/>
          <w:szCs w:val="24"/>
        </w:rPr>
      </w:pPr>
      <w:r w:rsidRPr="004574D3">
        <w:rPr>
          <w:rFonts w:ascii="Times New Roman" w:hAnsi="Times New Roman"/>
          <w:b/>
          <w:sz w:val="24"/>
          <w:szCs w:val="24"/>
        </w:rPr>
        <w:t>Ordering operation</w:t>
      </w:r>
      <w:r>
        <w:rPr>
          <w:rFonts w:ascii="Times New Roman" w:hAnsi="Times New Roman"/>
          <w:b/>
          <w:sz w:val="24"/>
          <w:szCs w:val="24"/>
        </w:rPr>
        <w:t>:</w:t>
      </w:r>
      <w:r w:rsidRPr="00B57ECB">
        <w:rPr>
          <w:rFonts w:ascii="Times New Roman" w:hAnsi="Times New Roman"/>
          <w:sz w:val="24"/>
          <w:szCs w:val="24"/>
        </w:rPr>
        <w:t xml:space="preserve"> using ORDER BY: The order by cause is used to arrange the records in ascending or descending order</w:t>
      </w:r>
      <w:r w:rsidRPr="00B57ECB">
        <w:rPr>
          <w:rFonts w:ascii="Times New Roman" w:hAnsi="Times New Roman"/>
          <w:sz w:val="24"/>
          <w:szCs w:val="24"/>
        </w:rPr>
        <w:tab/>
      </w:r>
    </w:p>
    <w:p w:rsidR="00AB7383" w:rsidRDefault="00AB7383" w:rsidP="00AB7383">
      <w:pPr>
        <w:pStyle w:val="NoSpacing"/>
        <w:spacing w:line="360" w:lineRule="auto"/>
        <w:ind w:firstLine="1440"/>
        <w:jc w:val="both"/>
        <w:rPr>
          <w:rFonts w:ascii="Times New Roman" w:hAnsi="Times New Roman"/>
          <w:sz w:val="24"/>
          <w:szCs w:val="24"/>
        </w:rPr>
      </w:pPr>
      <w:r w:rsidRPr="00B57ECB">
        <w:rPr>
          <w:rFonts w:ascii="Times New Roman" w:hAnsi="Times New Roman"/>
          <w:sz w:val="24"/>
          <w:szCs w:val="24"/>
        </w:rPr>
        <w:t>Syntax:-</w:t>
      </w:r>
    </w:p>
    <w:p w:rsidR="00AB7383" w:rsidRPr="00B57ECB" w:rsidRDefault="00AB7383" w:rsidP="00AB7383">
      <w:pPr>
        <w:pStyle w:val="NoSpacing"/>
        <w:spacing w:line="360" w:lineRule="auto"/>
        <w:ind w:firstLine="1440"/>
        <w:jc w:val="both"/>
        <w:rPr>
          <w:rFonts w:ascii="Times New Roman" w:hAnsi="Times New Roman"/>
          <w:sz w:val="24"/>
          <w:szCs w:val="24"/>
        </w:rPr>
      </w:pPr>
      <w:r w:rsidRPr="00B57ECB">
        <w:rPr>
          <w:rFonts w:ascii="Times New Roman" w:hAnsi="Times New Roman"/>
          <w:sz w:val="24"/>
          <w:szCs w:val="24"/>
        </w:rPr>
        <w:t>Select&lt;</w:t>
      </w:r>
      <w:proofErr w:type="spellStart"/>
      <w:r w:rsidRPr="00B57ECB">
        <w:rPr>
          <w:rFonts w:ascii="Times New Roman" w:hAnsi="Times New Roman"/>
          <w:sz w:val="24"/>
          <w:szCs w:val="24"/>
        </w:rPr>
        <w:t>expr</w:t>
      </w:r>
      <w:proofErr w:type="spellEnd"/>
      <w:r w:rsidRPr="00B57ECB">
        <w:rPr>
          <w:rFonts w:ascii="Times New Roman" w:hAnsi="Times New Roman"/>
          <w:sz w:val="24"/>
          <w:szCs w:val="24"/>
        </w:rPr>
        <w:t>&gt; from &lt;</w:t>
      </w:r>
      <w:proofErr w:type="spellStart"/>
      <w:r w:rsidRPr="00B57ECB">
        <w:rPr>
          <w:rFonts w:ascii="Times New Roman" w:hAnsi="Times New Roman"/>
          <w:sz w:val="24"/>
          <w:szCs w:val="24"/>
        </w:rPr>
        <w:t>table_name</w:t>
      </w:r>
      <w:proofErr w:type="spellEnd"/>
      <w:r w:rsidRPr="00B57ECB">
        <w:rPr>
          <w:rFonts w:ascii="Times New Roman" w:hAnsi="Times New Roman"/>
          <w:sz w:val="24"/>
          <w:szCs w:val="24"/>
        </w:rPr>
        <w:t>&gt;</w:t>
      </w:r>
    </w:p>
    <w:p w:rsidR="00AB7383" w:rsidRPr="00B57ECB" w:rsidRDefault="00AB7383" w:rsidP="00AB7383">
      <w:pPr>
        <w:pStyle w:val="NoSpacing"/>
        <w:spacing w:line="360" w:lineRule="auto"/>
        <w:ind w:firstLine="1440"/>
        <w:jc w:val="both"/>
        <w:rPr>
          <w:rFonts w:ascii="Times New Roman" w:hAnsi="Times New Roman"/>
          <w:sz w:val="24"/>
          <w:szCs w:val="24"/>
        </w:rPr>
      </w:pPr>
      <w:r w:rsidRPr="00B57ECB">
        <w:rPr>
          <w:rFonts w:ascii="Times New Roman" w:hAnsi="Times New Roman"/>
          <w:sz w:val="24"/>
          <w:szCs w:val="24"/>
        </w:rPr>
        <w:t>[</w:t>
      </w:r>
      <w:proofErr w:type="gramStart"/>
      <w:r w:rsidRPr="00B57ECB">
        <w:rPr>
          <w:rFonts w:ascii="Times New Roman" w:hAnsi="Times New Roman"/>
          <w:sz w:val="24"/>
          <w:szCs w:val="24"/>
        </w:rPr>
        <w:t>where</w:t>
      </w:r>
      <w:proofErr w:type="gramEnd"/>
      <w:r w:rsidRPr="00B57ECB">
        <w:rPr>
          <w:rFonts w:ascii="Times New Roman" w:hAnsi="Times New Roman"/>
          <w:sz w:val="24"/>
          <w:szCs w:val="24"/>
        </w:rPr>
        <w:t xml:space="preserve"> condition(s)]</w:t>
      </w:r>
    </w:p>
    <w:p w:rsidR="00AB7383" w:rsidRPr="00B57ECB" w:rsidRDefault="00AB7383" w:rsidP="00AB7383">
      <w:pPr>
        <w:pStyle w:val="NoSpacing"/>
        <w:spacing w:line="360" w:lineRule="auto"/>
        <w:ind w:firstLine="1440"/>
        <w:jc w:val="both"/>
        <w:rPr>
          <w:rFonts w:ascii="Times New Roman" w:hAnsi="Times New Roman"/>
          <w:sz w:val="24"/>
          <w:szCs w:val="24"/>
        </w:rPr>
      </w:pPr>
      <w:r w:rsidRPr="00B57ECB">
        <w:rPr>
          <w:rFonts w:ascii="Times New Roman" w:hAnsi="Times New Roman"/>
          <w:sz w:val="24"/>
          <w:szCs w:val="24"/>
        </w:rPr>
        <w:t>[</w:t>
      </w:r>
      <w:proofErr w:type="gramStart"/>
      <w:r w:rsidRPr="00B57ECB">
        <w:rPr>
          <w:rFonts w:ascii="Times New Roman" w:hAnsi="Times New Roman"/>
          <w:sz w:val="24"/>
          <w:szCs w:val="24"/>
        </w:rPr>
        <w:t>order</w:t>
      </w:r>
      <w:proofErr w:type="gramEnd"/>
      <w:r w:rsidRPr="00B57ECB">
        <w:rPr>
          <w:rFonts w:ascii="Times New Roman" w:hAnsi="Times New Roman"/>
          <w:sz w:val="24"/>
          <w:szCs w:val="24"/>
        </w:rPr>
        <w:t xml:space="preserve"> by{</w:t>
      </w:r>
      <w:proofErr w:type="spellStart"/>
      <w:r w:rsidRPr="00B57ECB">
        <w:rPr>
          <w:rFonts w:ascii="Times New Roman" w:hAnsi="Times New Roman"/>
          <w:sz w:val="24"/>
          <w:szCs w:val="24"/>
        </w:rPr>
        <w:t>column,expr</w:t>
      </w:r>
      <w:proofErr w:type="spellEnd"/>
      <w:r w:rsidRPr="00B57ECB">
        <w:rPr>
          <w:rFonts w:ascii="Times New Roman" w:hAnsi="Times New Roman"/>
          <w:sz w:val="24"/>
          <w:szCs w:val="24"/>
        </w:rPr>
        <w:t>}[</w:t>
      </w:r>
      <w:proofErr w:type="spellStart"/>
      <w:r w:rsidRPr="00B57ECB">
        <w:rPr>
          <w:rFonts w:ascii="Times New Roman" w:hAnsi="Times New Roman"/>
          <w:sz w:val="24"/>
          <w:szCs w:val="24"/>
        </w:rPr>
        <w:t>asc|desc</w:t>
      </w:r>
      <w:proofErr w:type="spellEnd"/>
      <w:r w:rsidRPr="00B57ECB">
        <w:rPr>
          <w:rFonts w:ascii="Times New Roman" w:hAnsi="Times New Roman"/>
          <w:sz w:val="24"/>
          <w:szCs w:val="24"/>
        </w:rPr>
        <w:t>]];</w:t>
      </w:r>
    </w:p>
    <w:p w:rsidR="00AB7383" w:rsidRPr="00B57ECB" w:rsidRDefault="00AB7383" w:rsidP="00AB7383">
      <w:pPr>
        <w:pStyle w:val="NoSpacing"/>
        <w:jc w:val="both"/>
        <w:rPr>
          <w:rFonts w:ascii="Times New Roman" w:hAnsi="Times New Roman"/>
          <w:sz w:val="24"/>
          <w:szCs w:val="24"/>
        </w:rPr>
      </w:pPr>
    </w:p>
    <w:p w:rsidR="00AB7383" w:rsidRDefault="00AB7383" w:rsidP="0061145C">
      <w:pPr>
        <w:pStyle w:val="NoSpacing"/>
        <w:numPr>
          <w:ilvl w:val="0"/>
          <w:numId w:val="14"/>
        </w:numPr>
        <w:ind w:firstLine="540"/>
        <w:jc w:val="both"/>
        <w:rPr>
          <w:rFonts w:ascii="Times New Roman" w:hAnsi="Times New Roman"/>
          <w:sz w:val="24"/>
          <w:szCs w:val="24"/>
        </w:rPr>
      </w:pPr>
      <w:proofErr w:type="spellStart"/>
      <w:r w:rsidRPr="00B57ECB">
        <w:rPr>
          <w:rFonts w:ascii="Times New Roman" w:hAnsi="Times New Roman"/>
          <w:sz w:val="24"/>
          <w:szCs w:val="24"/>
        </w:rPr>
        <w:t>Asc</w:t>
      </w:r>
      <w:proofErr w:type="spellEnd"/>
      <w:r w:rsidRPr="00B57ECB">
        <w:rPr>
          <w:rFonts w:ascii="Times New Roman" w:hAnsi="Times New Roman"/>
          <w:sz w:val="24"/>
          <w:szCs w:val="24"/>
        </w:rPr>
        <w:t xml:space="preserve">:-orders the rows in ascending </w:t>
      </w:r>
      <w:proofErr w:type="spellStart"/>
      <w:r w:rsidRPr="00B57ECB">
        <w:rPr>
          <w:rFonts w:ascii="Times New Roman" w:hAnsi="Times New Roman"/>
          <w:sz w:val="24"/>
          <w:szCs w:val="24"/>
        </w:rPr>
        <w:t>order.by</w:t>
      </w:r>
      <w:proofErr w:type="spellEnd"/>
      <w:r w:rsidRPr="00B57ECB">
        <w:rPr>
          <w:rFonts w:ascii="Times New Roman" w:hAnsi="Times New Roman"/>
          <w:sz w:val="24"/>
          <w:szCs w:val="24"/>
        </w:rPr>
        <w:t xml:space="preserve"> default order are </w:t>
      </w:r>
      <w:proofErr w:type="spellStart"/>
      <w:r w:rsidRPr="00B57ECB">
        <w:rPr>
          <w:rFonts w:ascii="Times New Roman" w:hAnsi="Times New Roman"/>
          <w:sz w:val="24"/>
          <w:szCs w:val="24"/>
        </w:rPr>
        <w:t>asc</w:t>
      </w:r>
      <w:proofErr w:type="spellEnd"/>
      <w:r w:rsidRPr="00B57ECB">
        <w:rPr>
          <w:rFonts w:ascii="Times New Roman" w:hAnsi="Times New Roman"/>
          <w:sz w:val="24"/>
          <w:szCs w:val="24"/>
        </w:rPr>
        <w:t>.</w:t>
      </w:r>
    </w:p>
    <w:p w:rsidR="00AB7383" w:rsidRPr="0099025B" w:rsidRDefault="00AB7383" w:rsidP="0061145C">
      <w:pPr>
        <w:pStyle w:val="NoSpacing"/>
        <w:numPr>
          <w:ilvl w:val="0"/>
          <w:numId w:val="14"/>
        </w:numPr>
        <w:ind w:firstLine="540"/>
        <w:jc w:val="both"/>
        <w:rPr>
          <w:rFonts w:ascii="Times New Roman" w:hAnsi="Times New Roman"/>
          <w:sz w:val="24"/>
          <w:szCs w:val="24"/>
        </w:rPr>
      </w:pPr>
      <w:proofErr w:type="spellStart"/>
      <w:r w:rsidRPr="0099025B">
        <w:rPr>
          <w:rFonts w:ascii="Times New Roman" w:hAnsi="Times New Roman"/>
          <w:sz w:val="24"/>
          <w:szCs w:val="24"/>
        </w:rPr>
        <w:t>Desc</w:t>
      </w:r>
      <w:proofErr w:type="spellEnd"/>
      <w:r w:rsidRPr="0099025B">
        <w:rPr>
          <w:rFonts w:ascii="Times New Roman" w:hAnsi="Times New Roman"/>
          <w:sz w:val="24"/>
          <w:szCs w:val="24"/>
        </w:rPr>
        <w:t>:-orders the rows in descending order.</w:t>
      </w:r>
    </w:p>
    <w:p w:rsidR="00AB7383" w:rsidRPr="00B57ECB" w:rsidRDefault="00AB7383" w:rsidP="00AB7383">
      <w:pPr>
        <w:pStyle w:val="NoSpacing"/>
        <w:ind w:firstLine="540"/>
        <w:jc w:val="both"/>
        <w:rPr>
          <w:rFonts w:ascii="Times New Roman" w:hAnsi="Times New Roman"/>
          <w:sz w:val="24"/>
          <w:szCs w:val="24"/>
        </w:rPr>
      </w:pPr>
    </w:p>
    <w:p w:rsidR="00AB7383" w:rsidRDefault="00AB7383" w:rsidP="00AB7383">
      <w:pPr>
        <w:spacing w:line="240" w:lineRule="auto"/>
        <w:jc w:val="both"/>
        <w:rPr>
          <w:rFonts w:ascii="Times New Roman" w:hAnsi="Times New Roman" w:cs="Times New Roman"/>
          <w:b/>
          <w:sz w:val="24"/>
          <w:szCs w:val="24"/>
        </w:rPr>
      </w:pPr>
    </w:p>
    <w:p w:rsidR="007C10CF" w:rsidRDefault="007C10CF" w:rsidP="00AB7383">
      <w:pPr>
        <w:spacing w:line="240" w:lineRule="auto"/>
        <w:jc w:val="both"/>
        <w:rPr>
          <w:rFonts w:ascii="Times New Roman" w:hAnsi="Times New Roman" w:cs="Times New Roman"/>
          <w:b/>
          <w:sz w:val="24"/>
          <w:szCs w:val="24"/>
        </w:rPr>
      </w:pPr>
    </w:p>
    <w:p w:rsidR="007C10CF" w:rsidRDefault="007C10CF" w:rsidP="00AB7383">
      <w:pPr>
        <w:spacing w:line="240" w:lineRule="auto"/>
        <w:jc w:val="both"/>
        <w:rPr>
          <w:rFonts w:ascii="Times New Roman" w:hAnsi="Times New Roman" w:cs="Times New Roman"/>
          <w:b/>
          <w:sz w:val="24"/>
          <w:szCs w:val="24"/>
        </w:rPr>
      </w:pPr>
    </w:p>
    <w:p w:rsidR="00AB7383" w:rsidRPr="000F3AEF" w:rsidRDefault="00AB7383" w:rsidP="00AB7383">
      <w:pPr>
        <w:spacing w:line="360" w:lineRule="auto"/>
        <w:jc w:val="both"/>
        <w:rPr>
          <w:rFonts w:ascii="LiberationSerif" w:hAnsi="LiberationSerif" w:cs="LiberationSerif"/>
          <w:sz w:val="24"/>
          <w:szCs w:val="24"/>
        </w:rPr>
      </w:pPr>
      <w:r>
        <w:rPr>
          <w:rFonts w:ascii="Times New Roman" w:hAnsi="Times New Roman" w:cs="Times New Roman"/>
          <w:b/>
          <w:sz w:val="24"/>
          <w:szCs w:val="24"/>
        </w:rPr>
        <w:t>Conclusion</w:t>
      </w:r>
      <w:r w:rsidR="00083D62">
        <w:rPr>
          <w:rFonts w:ascii="Times New Roman" w:hAnsi="Times New Roman" w:cs="Times New Roman"/>
          <w:b/>
          <w:sz w:val="24"/>
          <w:szCs w:val="24"/>
        </w:rPr>
        <w:t>: -</w:t>
      </w:r>
      <w:r>
        <w:rPr>
          <w:rFonts w:ascii="Times New Roman" w:hAnsi="Times New Roman" w:cs="Times New Roman"/>
          <w:b/>
          <w:sz w:val="24"/>
          <w:szCs w:val="24"/>
        </w:rPr>
        <w:t xml:space="preserve"> </w:t>
      </w:r>
      <w:r w:rsidRPr="000F3AEF">
        <w:rPr>
          <w:rFonts w:ascii="LiberationSerif" w:hAnsi="LiberationSerif" w:cs="LiberationSerif"/>
          <w:sz w:val="24"/>
          <w:szCs w:val="24"/>
        </w:rPr>
        <w:t>Aggregation pipelining is a feature which allows user to apply various filters on a set of documents to obtain the result of operations on group of data. Aggregation helps in grouping the relevant data to obtain statistical information like min, max, count etc</w:t>
      </w:r>
      <w:r>
        <w:rPr>
          <w:rFonts w:ascii="LiberationSerif" w:hAnsi="LiberationSerif" w:cs="LiberationSerif"/>
          <w:sz w:val="24"/>
          <w:szCs w:val="24"/>
        </w:rPr>
        <w:t xml:space="preserve">. </w:t>
      </w:r>
    </w:p>
    <w:p w:rsidR="00B773ED" w:rsidRDefault="007C10CF" w:rsidP="007C10CF">
      <w:pPr>
        <w:tabs>
          <w:tab w:val="left" w:pos="3224"/>
          <w:tab w:val="center" w:pos="5085"/>
        </w:tabs>
        <w:spacing w:line="360" w:lineRule="auto"/>
        <w:ind w:left="90"/>
        <w:rPr>
          <w:rFonts w:ascii="Times New Roman" w:hAnsi="Times New Roman" w:cs="Times New Roman"/>
          <w:b/>
          <w:sz w:val="24"/>
          <w:szCs w:val="24"/>
        </w:rPr>
      </w:pPr>
      <w:r>
        <w:rPr>
          <w:rFonts w:ascii="Times New Roman" w:hAnsi="Times New Roman" w:cs="Times New Roman"/>
          <w:b/>
          <w:sz w:val="24"/>
          <w:szCs w:val="24"/>
        </w:rPr>
        <w:t>References:-</w:t>
      </w:r>
    </w:p>
    <w:p w:rsidR="00B773ED" w:rsidRDefault="00B773ED" w:rsidP="00B773ED">
      <w:pPr>
        <w:spacing w:line="360" w:lineRule="auto"/>
        <w:jc w:val="both"/>
        <w:rPr>
          <w:rFonts w:ascii="Times New Roman" w:hAnsi="Times New Roman" w:cs="Times New Roman"/>
          <w:bCs/>
          <w:sz w:val="24"/>
          <w:szCs w:val="24"/>
        </w:rPr>
      </w:pPr>
      <w:proofErr w:type="gramStart"/>
      <w:r w:rsidRPr="003D16C1">
        <w:rPr>
          <w:rFonts w:ascii="Times New Roman" w:hAnsi="Times New Roman" w:cs="Times New Roman"/>
          <w:bCs/>
          <w:sz w:val="24"/>
          <w:szCs w:val="24"/>
        </w:rPr>
        <w:t>‘SQL,</w:t>
      </w:r>
      <w:r>
        <w:rPr>
          <w:rFonts w:ascii="Times New Roman" w:hAnsi="Times New Roman" w:cs="Times New Roman"/>
          <w:bCs/>
          <w:sz w:val="24"/>
          <w:szCs w:val="24"/>
        </w:rPr>
        <w:t xml:space="preserve"> PL/SQL the P</w:t>
      </w:r>
      <w:r w:rsidRPr="003D16C1">
        <w:rPr>
          <w:rFonts w:ascii="Times New Roman" w:hAnsi="Times New Roman" w:cs="Times New Roman"/>
          <w:bCs/>
          <w:sz w:val="24"/>
          <w:szCs w:val="24"/>
        </w:rPr>
        <w:t xml:space="preserve">rogramming </w:t>
      </w:r>
      <w:r>
        <w:rPr>
          <w:rFonts w:ascii="Times New Roman" w:hAnsi="Times New Roman" w:cs="Times New Roman"/>
          <w:bCs/>
          <w:sz w:val="24"/>
          <w:szCs w:val="24"/>
        </w:rPr>
        <w:t>L</w:t>
      </w:r>
      <w:r w:rsidRPr="003D16C1">
        <w:rPr>
          <w:rFonts w:ascii="Times New Roman" w:hAnsi="Times New Roman" w:cs="Times New Roman"/>
          <w:bCs/>
          <w:sz w:val="24"/>
          <w:szCs w:val="24"/>
        </w:rPr>
        <w:t xml:space="preserve">anguage of </w:t>
      </w:r>
      <w:r>
        <w:rPr>
          <w:rFonts w:ascii="Times New Roman" w:hAnsi="Times New Roman" w:cs="Times New Roman"/>
          <w:bCs/>
          <w:sz w:val="24"/>
          <w:szCs w:val="24"/>
        </w:rPr>
        <w:t>O</w:t>
      </w:r>
      <w:r w:rsidRPr="003D16C1">
        <w:rPr>
          <w:rFonts w:ascii="Times New Roman" w:hAnsi="Times New Roman" w:cs="Times New Roman"/>
          <w:bCs/>
          <w:sz w:val="24"/>
          <w:szCs w:val="24"/>
        </w:rPr>
        <w:t>racle’,</w:t>
      </w:r>
      <w:r>
        <w:rPr>
          <w:rFonts w:ascii="Times New Roman" w:hAnsi="Times New Roman" w:cs="Times New Roman"/>
          <w:bCs/>
          <w:sz w:val="24"/>
          <w:szCs w:val="24"/>
        </w:rPr>
        <w:t xml:space="preserve"> </w:t>
      </w:r>
      <w:r w:rsidRPr="003D16C1">
        <w:rPr>
          <w:rFonts w:ascii="Times New Roman" w:hAnsi="Times New Roman" w:cs="Times New Roman"/>
          <w:bCs/>
          <w:sz w:val="24"/>
          <w:szCs w:val="24"/>
        </w:rPr>
        <w:t xml:space="preserve">by Ivan </w:t>
      </w:r>
      <w:proofErr w:type="spellStart"/>
      <w:r w:rsidRPr="003D16C1">
        <w:rPr>
          <w:rFonts w:ascii="Times New Roman" w:hAnsi="Times New Roman" w:cs="Times New Roman"/>
          <w:bCs/>
          <w:sz w:val="24"/>
          <w:szCs w:val="24"/>
        </w:rPr>
        <w:t>Bayross</w:t>
      </w:r>
      <w:proofErr w:type="spellEnd"/>
      <w:r>
        <w:rPr>
          <w:rFonts w:ascii="Times New Roman" w:hAnsi="Times New Roman" w:cs="Times New Roman"/>
          <w:bCs/>
          <w:sz w:val="24"/>
          <w:szCs w:val="24"/>
        </w:rPr>
        <w:t xml:space="preserve"> (third edition).</w:t>
      </w:r>
      <w:proofErr w:type="gramEnd"/>
      <w:r w:rsidRPr="003D16C1">
        <w:rPr>
          <w:rFonts w:ascii="Times New Roman" w:hAnsi="Times New Roman" w:cs="Times New Roman"/>
          <w:bCs/>
          <w:sz w:val="24"/>
          <w:szCs w:val="24"/>
        </w:rPr>
        <w:t xml:space="preserve"> </w:t>
      </w:r>
    </w:p>
    <w:p w:rsidR="0073401D" w:rsidRDefault="0073401D" w:rsidP="0075789A">
      <w:pPr>
        <w:tabs>
          <w:tab w:val="left" w:pos="3224"/>
          <w:tab w:val="center" w:pos="5085"/>
        </w:tabs>
        <w:spacing w:line="360" w:lineRule="auto"/>
        <w:ind w:left="90"/>
        <w:jc w:val="center"/>
        <w:rPr>
          <w:rFonts w:ascii="Times New Roman" w:hAnsi="Times New Roman" w:cs="Times New Roman"/>
          <w:b/>
          <w:sz w:val="24"/>
          <w:szCs w:val="24"/>
        </w:rPr>
      </w:pPr>
      <w:r>
        <w:rPr>
          <w:rFonts w:ascii="Times New Roman" w:hAnsi="Times New Roman" w:cs="Times New Roman"/>
          <w:b/>
          <w:sz w:val="24"/>
          <w:szCs w:val="24"/>
        </w:rPr>
        <w:lastRenderedPageBreak/>
        <w:t>ASSIGNMENT NO.2 (Group B)</w:t>
      </w:r>
    </w:p>
    <w:p w:rsidR="00686F0E" w:rsidRDefault="00686F0E" w:rsidP="0073401D">
      <w:pPr>
        <w:spacing w:line="360" w:lineRule="auto"/>
        <w:ind w:left="90"/>
        <w:jc w:val="center"/>
        <w:rPr>
          <w:rFonts w:ascii="Times New Roman" w:hAnsi="Times New Roman" w:cs="Times New Roman"/>
          <w:b/>
          <w:sz w:val="24"/>
          <w:szCs w:val="24"/>
        </w:rPr>
      </w:pPr>
      <w:proofErr w:type="spellStart"/>
      <w:r>
        <w:rPr>
          <w:rFonts w:ascii="Times New Roman" w:hAnsi="Times New Roman" w:cs="Times New Roman"/>
          <w:b/>
          <w:sz w:val="24"/>
          <w:szCs w:val="24"/>
        </w:rPr>
        <w:t>MongoDB</w:t>
      </w:r>
      <w:proofErr w:type="spellEnd"/>
      <w:r>
        <w:rPr>
          <w:rFonts w:ascii="Times New Roman" w:hAnsi="Times New Roman" w:cs="Times New Roman"/>
          <w:b/>
          <w:sz w:val="24"/>
          <w:szCs w:val="24"/>
        </w:rPr>
        <w:t xml:space="preserve"> Basic and </w:t>
      </w:r>
      <w:r w:rsidR="00996E2C">
        <w:rPr>
          <w:rFonts w:ascii="Times New Roman" w:hAnsi="Times New Roman" w:cs="Times New Roman"/>
          <w:b/>
          <w:sz w:val="24"/>
          <w:szCs w:val="24"/>
        </w:rPr>
        <w:t>A</w:t>
      </w:r>
      <w:r>
        <w:rPr>
          <w:rFonts w:ascii="Times New Roman" w:hAnsi="Times New Roman" w:cs="Times New Roman"/>
          <w:b/>
          <w:sz w:val="24"/>
          <w:szCs w:val="24"/>
        </w:rPr>
        <w:t>dministration Commands</w:t>
      </w:r>
    </w:p>
    <w:p w:rsidR="00BF525A" w:rsidRDefault="00BF525A" w:rsidP="003A6D3B">
      <w:pPr>
        <w:autoSpaceDE w:val="0"/>
        <w:autoSpaceDN w:val="0"/>
        <w:adjustRightInd w:val="0"/>
        <w:spacing w:line="360" w:lineRule="auto"/>
        <w:rPr>
          <w:rFonts w:ascii="Times New Roman" w:hAnsi="Times New Roman" w:cs="Times New Roman"/>
          <w:sz w:val="24"/>
          <w:szCs w:val="24"/>
        </w:rPr>
      </w:pPr>
      <w:r w:rsidRPr="00957E32">
        <w:rPr>
          <w:rFonts w:ascii="Times New Roman" w:hAnsi="Times New Roman" w:cs="Times New Roman"/>
          <w:b/>
          <w:sz w:val="24"/>
          <w:szCs w:val="24"/>
        </w:rPr>
        <w:t>Title: -</w:t>
      </w:r>
      <w:r w:rsidRPr="00BF525A">
        <w:rPr>
          <w:rFonts w:ascii="Times New Roman" w:hAnsi="Times New Roman" w:cs="Times New Roman"/>
          <w:sz w:val="24"/>
          <w:szCs w:val="24"/>
        </w:rPr>
        <w:t xml:space="preserve"> </w:t>
      </w:r>
      <w:r w:rsidRPr="00946D6C">
        <w:rPr>
          <w:rFonts w:ascii="Times New Roman" w:hAnsi="Times New Roman" w:cs="Times New Roman"/>
          <w:sz w:val="24"/>
          <w:szCs w:val="24"/>
        </w:rPr>
        <w:t xml:space="preserve">Implement database with suitable example using Mongo DB and implement all basic operations and administration commands using </w:t>
      </w:r>
      <w:proofErr w:type="gramStart"/>
      <w:r w:rsidRPr="00946D6C">
        <w:rPr>
          <w:rFonts w:ascii="Times New Roman" w:hAnsi="Times New Roman" w:cs="Times New Roman"/>
          <w:sz w:val="24"/>
          <w:szCs w:val="24"/>
        </w:rPr>
        <w:t>two tier architecture</w:t>
      </w:r>
      <w:proofErr w:type="gramEnd"/>
      <w:r w:rsidRPr="00946D6C">
        <w:rPr>
          <w:rFonts w:ascii="Times New Roman" w:hAnsi="Times New Roman" w:cs="Times New Roman"/>
          <w:sz w:val="24"/>
          <w:szCs w:val="24"/>
        </w:rPr>
        <w:t>.</w:t>
      </w:r>
    </w:p>
    <w:p w:rsidR="00BF525A" w:rsidRDefault="00BF525A" w:rsidP="003A6D3B">
      <w:pPr>
        <w:autoSpaceDE w:val="0"/>
        <w:autoSpaceDN w:val="0"/>
        <w:adjustRightInd w:val="0"/>
        <w:spacing w:line="360" w:lineRule="auto"/>
        <w:rPr>
          <w:rFonts w:ascii="Times New Roman" w:hAnsi="Times New Roman" w:cs="Times New Roman"/>
          <w:sz w:val="24"/>
          <w:szCs w:val="24"/>
        </w:rPr>
      </w:pPr>
      <w:r w:rsidRPr="00957E32">
        <w:rPr>
          <w:rFonts w:ascii="Times New Roman" w:hAnsi="Times New Roman" w:cs="Times New Roman"/>
          <w:b/>
          <w:sz w:val="24"/>
          <w:szCs w:val="24"/>
        </w:rPr>
        <w:t>Problem definition: -</w:t>
      </w:r>
      <w:r w:rsidRPr="009B6E55">
        <w:rPr>
          <w:rFonts w:ascii="Times New Roman" w:hAnsi="Times New Roman" w:cs="Times New Roman"/>
          <w:sz w:val="24"/>
          <w:szCs w:val="24"/>
        </w:rPr>
        <w:t xml:space="preserve"> </w:t>
      </w:r>
      <w:r w:rsidRPr="00946D6C">
        <w:rPr>
          <w:rFonts w:ascii="Times New Roman" w:hAnsi="Times New Roman" w:cs="Times New Roman"/>
          <w:sz w:val="24"/>
          <w:szCs w:val="24"/>
        </w:rPr>
        <w:t xml:space="preserve">Design and Develop Mongo DB statements which demonstrate the use of Mongo DB </w:t>
      </w:r>
      <w:r w:rsidR="007B7754">
        <w:rPr>
          <w:rFonts w:ascii="Times New Roman" w:hAnsi="Times New Roman" w:cs="Times New Roman"/>
          <w:sz w:val="24"/>
          <w:szCs w:val="24"/>
        </w:rPr>
        <w:t xml:space="preserve">Basic operations </w:t>
      </w:r>
      <w:r w:rsidR="00C2612D">
        <w:rPr>
          <w:rFonts w:ascii="Times New Roman" w:hAnsi="Times New Roman" w:cs="Times New Roman"/>
          <w:sz w:val="24"/>
          <w:szCs w:val="24"/>
        </w:rPr>
        <w:t xml:space="preserve">and administration commands </w:t>
      </w:r>
      <w:r w:rsidRPr="00946D6C">
        <w:rPr>
          <w:rFonts w:ascii="Times New Roman" w:hAnsi="Times New Roman" w:cs="Times New Roman"/>
          <w:sz w:val="24"/>
          <w:szCs w:val="24"/>
        </w:rPr>
        <w:t>using Client-Data se</w:t>
      </w:r>
      <w:r>
        <w:rPr>
          <w:rFonts w:ascii="Times New Roman" w:hAnsi="Times New Roman" w:cs="Times New Roman"/>
          <w:sz w:val="24"/>
          <w:szCs w:val="24"/>
        </w:rPr>
        <w:t>r</w:t>
      </w:r>
      <w:r w:rsidRPr="00946D6C">
        <w:rPr>
          <w:rFonts w:ascii="Times New Roman" w:hAnsi="Times New Roman" w:cs="Times New Roman"/>
          <w:sz w:val="24"/>
          <w:szCs w:val="24"/>
        </w:rPr>
        <w:t xml:space="preserve">ver (two </w:t>
      </w:r>
      <w:proofErr w:type="gramStart"/>
      <w:r w:rsidRPr="00946D6C">
        <w:rPr>
          <w:rFonts w:ascii="Times New Roman" w:hAnsi="Times New Roman" w:cs="Times New Roman"/>
          <w:sz w:val="24"/>
          <w:szCs w:val="24"/>
        </w:rPr>
        <w:t>tier</w:t>
      </w:r>
      <w:proofErr w:type="gramEnd"/>
      <w:r w:rsidRPr="00946D6C">
        <w:rPr>
          <w:rFonts w:ascii="Times New Roman" w:hAnsi="Times New Roman" w:cs="Times New Roman"/>
          <w:sz w:val="24"/>
          <w:szCs w:val="24"/>
        </w:rPr>
        <w:t>)</w:t>
      </w:r>
      <w:r>
        <w:rPr>
          <w:rFonts w:ascii="Times New Roman" w:hAnsi="Times New Roman" w:cs="Times New Roman"/>
          <w:sz w:val="24"/>
          <w:szCs w:val="24"/>
        </w:rPr>
        <w:t>.</w:t>
      </w:r>
    </w:p>
    <w:p w:rsidR="00BF525A" w:rsidRPr="00957E32" w:rsidRDefault="00BF525A" w:rsidP="003A6D3B">
      <w:pPr>
        <w:autoSpaceDE w:val="0"/>
        <w:autoSpaceDN w:val="0"/>
        <w:adjustRightInd w:val="0"/>
        <w:spacing w:after="0" w:line="360" w:lineRule="auto"/>
        <w:jc w:val="both"/>
        <w:rPr>
          <w:rFonts w:ascii="Times New Roman" w:hAnsi="Times New Roman" w:cs="Times New Roman"/>
          <w:b/>
          <w:sz w:val="24"/>
          <w:szCs w:val="24"/>
        </w:rPr>
      </w:pPr>
      <w:r w:rsidRPr="00957E32">
        <w:rPr>
          <w:rFonts w:ascii="Times New Roman" w:hAnsi="Times New Roman" w:cs="Times New Roman"/>
          <w:b/>
          <w:sz w:val="24"/>
          <w:szCs w:val="24"/>
        </w:rPr>
        <w:t>Learning Objective</w:t>
      </w:r>
      <w:r>
        <w:rPr>
          <w:rFonts w:ascii="Times New Roman" w:hAnsi="Times New Roman" w:cs="Times New Roman"/>
          <w:b/>
          <w:sz w:val="24"/>
          <w:szCs w:val="24"/>
        </w:rPr>
        <w:t>s:-</w:t>
      </w:r>
    </w:p>
    <w:p w:rsidR="00BF525A" w:rsidRPr="00957E32" w:rsidRDefault="00BF525A" w:rsidP="003A6D3B">
      <w:pPr>
        <w:autoSpaceDE w:val="0"/>
        <w:autoSpaceDN w:val="0"/>
        <w:adjustRightInd w:val="0"/>
        <w:spacing w:after="0" w:line="360" w:lineRule="auto"/>
        <w:rPr>
          <w:rFonts w:ascii="Times New Roman" w:hAnsi="Times New Roman" w:cs="Times New Roman"/>
          <w:sz w:val="24"/>
          <w:szCs w:val="24"/>
        </w:rPr>
      </w:pPr>
      <w:r w:rsidRPr="00957E32">
        <w:rPr>
          <w:rFonts w:ascii="Times New Roman" w:hAnsi="Times New Roman" w:cs="Times New Roman"/>
          <w:sz w:val="24"/>
          <w:szCs w:val="24"/>
        </w:rPr>
        <w:t>1)</w:t>
      </w:r>
      <w:r>
        <w:rPr>
          <w:rFonts w:ascii="Times New Roman" w:hAnsi="Times New Roman" w:cs="Times New Roman"/>
          <w:sz w:val="24"/>
          <w:szCs w:val="24"/>
        </w:rPr>
        <w:t xml:space="preserve">  </w:t>
      </w:r>
      <w:r w:rsidRPr="00957E32">
        <w:rPr>
          <w:rFonts w:ascii="Times New Roman" w:hAnsi="Times New Roman" w:cs="Times New Roman"/>
          <w:sz w:val="24"/>
          <w:szCs w:val="24"/>
        </w:rPr>
        <w:t>Implementation of the problem statement us</w:t>
      </w:r>
      <w:r>
        <w:rPr>
          <w:rFonts w:ascii="Times New Roman" w:hAnsi="Times New Roman" w:cs="Times New Roman"/>
          <w:sz w:val="24"/>
          <w:szCs w:val="24"/>
        </w:rPr>
        <w:t xml:space="preserve">ing DBMS </w:t>
      </w:r>
      <w:r w:rsidR="003C01E6">
        <w:rPr>
          <w:rFonts w:ascii="Times New Roman" w:hAnsi="Times New Roman" w:cs="Times New Roman"/>
          <w:sz w:val="24"/>
          <w:szCs w:val="24"/>
        </w:rPr>
        <w:t>features for unstructured data.</w:t>
      </w:r>
    </w:p>
    <w:p w:rsidR="00BF525A" w:rsidRPr="00957E32" w:rsidRDefault="00BF525A" w:rsidP="003A6D3B">
      <w:pPr>
        <w:autoSpaceDE w:val="0"/>
        <w:autoSpaceDN w:val="0"/>
        <w:adjustRightInd w:val="0"/>
        <w:spacing w:after="0" w:line="360" w:lineRule="auto"/>
        <w:rPr>
          <w:rFonts w:ascii="Times New Roman" w:hAnsi="Times New Roman" w:cs="Times New Roman"/>
          <w:sz w:val="24"/>
          <w:szCs w:val="24"/>
        </w:rPr>
      </w:pPr>
    </w:p>
    <w:p w:rsidR="00BF525A" w:rsidRPr="00957E32" w:rsidRDefault="00BF525A" w:rsidP="003A6D3B">
      <w:pPr>
        <w:autoSpaceDE w:val="0"/>
        <w:autoSpaceDN w:val="0"/>
        <w:adjustRightInd w:val="0"/>
        <w:spacing w:after="0" w:line="360" w:lineRule="auto"/>
        <w:rPr>
          <w:rFonts w:ascii="Times New Roman" w:hAnsi="Times New Roman" w:cs="Times New Roman"/>
          <w:b/>
          <w:sz w:val="24"/>
          <w:szCs w:val="24"/>
        </w:rPr>
      </w:pPr>
      <w:r w:rsidRPr="00957E32">
        <w:rPr>
          <w:rFonts w:ascii="Times New Roman" w:hAnsi="Times New Roman" w:cs="Times New Roman"/>
          <w:b/>
          <w:sz w:val="24"/>
          <w:szCs w:val="24"/>
        </w:rPr>
        <w:t>Learning Outcome</w:t>
      </w:r>
      <w:r>
        <w:rPr>
          <w:rFonts w:ascii="Times New Roman" w:hAnsi="Times New Roman" w:cs="Times New Roman"/>
          <w:b/>
          <w:sz w:val="24"/>
          <w:szCs w:val="24"/>
        </w:rPr>
        <w:t>s:-</w:t>
      </w:r>
    </w:p>
    <w:p w:rsidR="00BF525A" w:rsidRPr="000918D6" w:rsidRDefault="00BF525A" w:rsidP="0061145C">
      <w:pPr>
        <w:pStyle w:val="ListParagraph"/>
        <w:numPr>
          <w:ilvl w:val="0"/>
          <w:numId w:val="8"/>
        </w:numPr>
        <w:autoSpaceDE w:val="0"/>
        <w:autoSpaceDN w:val="0"/>
        <w:adjustRightInd w:val="0"/>
        <w:spacing w:after="0" w:line="360" w:lineRule="auto"/>
        <w:rPr>
          <w:rFonts w:ascii="Times New Roman" w:hAnsi="Times New Roman" w:cs="Times New Roman"/>
          <w:sz w:val="24"/>
          <w:szCs w:val="24"/>
        </w:rPr>
      </w:pPr>
      <w:r w:rsidRPr="000918D6">
        <w:rPr>
          <w:rFonts w:ascii="Times New Roman" w:hAnsi="Times New Roman" w:cs="Times New Roman"/>
          <w:sz w:val="24"/>
          <w:szCs w:val="24"/>
        </w:rPr>
        <w:t xml:space="preserve">Use of appropriate </w:t>
      </w:r>
      <w:r w:rsidR="003C01E6">
        <w:rPr>
          <w:rFonts w:ascii="Times New Roman" w:hAnsi="Times New Roman" w:cs="Times New Roman"/>
          <w:sz w:val="24"/>
          <w:szCs w:val="24"/>
        </w:rPr>
        <w:t>Mongo DB commands basic as well as administration by creating database in Mongo DB.</w:t>
      </w:r>
    </w:p>
    <w:p w:rsidR="00BF525A" w:rsidRPr="000918D6" w:rsidRDefault="00BF525A" w:rsidP="003A6D3B">
      <w:pPr>
        <w:pStyle w:val="ListParagraph"/>
        <w:autoSpaceDE w:val="0"/>
        <w:autoSpaceDN w:val="0"/>
        <w:adjustRightInd w:val="0"/>
        <w:spacing w:after="0" w:line="360" w:lineRule="auto"/>
        <w:rPr>
          <w:rFonts w:ascii="Times New Roman" w:hAnsi="Times New Roman" w:cs="Times New Roman"/>
          <w:sz w:val="24"/>
          <w:szCs w:val="24"/>
        </w:rPr>
      </w:pPr>
    </w:p>
    <w:p w:rsidR="00BF525A" w:rsidRDefault="00BF525A" w:rsidP="003A6D3B">
      <w:pPr>
        <w:autoSpaceDE w:val="0"/>
        <w:autoSpaceDN w:val="0"/>
        <w:adjustRightInd w:val="0"/>
        <w:spacing w:after="0" w:line="360" w:lineRule="auto"/>
        <w:rPr>
          <w:rFonts w:ascii="Times New Roman" w:hAnsi="Times New Roman" w:cs="Times New Roman"/>
          <w:b/>
          <w:sz w:val="24"/>
          <w:szCs w:val="24"/>
        </w:rPr>
      </w:pPr>
      <w:r w:rsidRPr="00957E32">
        <w:rPr>
          <w:rFonts w:ascii="Times New Roman" w:hAnsi="Times New Roman" w:cs="Times New Roman"/>
          <w:b/>
          <w:sz w:val="24"/>
          <w:szCs w:val="24"/>
        </w:rPr>
        <w:t>Software and Hardware Requirement</w:t>
      </w:r>
    </w:p>
    <w:p w:rsidR="00BF525A" w:rsidRDefault="00BF525A" w:rsidP="003A6D3B">
      <w:pPr>
        <w:autoSpaceDE w:val="0"/>
        <w:autoSpaceDN w:val="0"/>
        <w:adjustRightInd w:val="0"/>
        <w:spacing w:after="0" w:line="360" w:lineRule="auto"/>
        <w:rPr>
          <w:rFonts w:ascii="Times New Roman" w:hAnsi="Times New Roman" w:cs="Times New Roman"/>
          <w:sz w:val="24"/>
          <w:szCs w:val="24"/>
        </w:rPr>
      </w:pPr>
      <w:r w:rsidRPr="00957E32">
        <w:rPr>
          <w:rFonts w:ascii="Times New Roman" w:hAnsi="Times New Roman" w:cs="Times New Roman"/>
          <w:sz w:val="24"/>
          <w:szCs w:val="24"/>
        </w:rPr>
        <w:t>1. 64 bit machine</w:t>
      </w:r>
    </w:p>
    <w:p w:rsidR="00BF525A" w:rsidRDefault="00BF525A" w:rsidP="003A6D3B">
      <w:pPr>
        <w:spacing w:line="360" w:lineRule="auto"/>
        <w:rPr>
          <w:rFonts w:ascii="Times New Roman" w:hAnsi="Times New Roman" w:cs="Times New Roman"/>
          <w:sz w:val="24"/>
          <w:szCs w:val="24"/>
        </w:rPr>
      </w:pPr>
      <w:r w:rsidRPr="009B6E55">
        <w:rPr>
          <w:rFonts w:ascii="Times New Roman" w:hAnsi="Times New Roman" w:cs="Times New Roman"/>
          <w:sz w:val="24"/>
          <w:szCs w:val="24"/>
        </w:rPr>
        <w:t>2. Windows 8 / Open Source Operating System.</w:t>
      </w:r>
    </w:p>
    <w:p w:rsidR="00BF525A" w:rsidRPr="00432F63" w:rsidRDefault="00BF525A" w:rsidP="003A6D3B">
      <w:pPr>
        <w:spacing w:line="360" w:lineRule="auto"/>
        <w:rPr>
          <w:rFonts w:ascii="Times New Roman" w:hAnsi="Times New Roman" w:cs="Times New Roman"/>
          <w:sz w:val="24"/>
          <w:szCs w:val="24"/>
        </w:rPr>
      </w:pPr>
      <w:r>
        <w:rPr>
          <w:rFonts w:ascii="Times New Roman" w:hAnsi="Times New Roman" w:cs="Times New Roman"/>
          <w:sz w:val="24"/>
          <w:szCs w:val="24"/>
        </w:rPr>
        <w:t>3.</w:t>
      </w:r>
      <w:r w:rsidRPr="00432F63">
        <w:rPr>
          <w:rFonts w:ascii="Times New Roman" w:hAnsi="Times New Roman" w:cs="Times New Roman"/>
          <w:sz w:val="24"/>
          <w:szCs w:val="24"/>
        </w:rPr>
        <w:t xml:space="preserve"> </w:t>
      </w:r>
      <w:r w:rsidR="008F7876">
        <w:rPr>
          <w:rFonts w:ascii="Times New Roman" w:hAnsi="Times New Roman" w:cs="Times New Roman"/>
          <w:sz w:val="24"/>
          <w:szCs w:val="24"/>
        </w:rPr>
        <w:t>Mongo DB</w:t>
      </w:r>
      <w:r w:rsidRPr="00432F63">
        <w:rPr>
          <w:rFonts w:ascii="Times New Roman" w:hAnsi="Times New Roman" w:cs="Times New Roman"/>
          <w:sz w:val="24"/>
          <w:szCs w:val="24"/>
        </w:rPr>
        <w:t xml:space="preserve"> Server</w:t>
      </w:r>
      <w:r>
        <w:rPr>
          <w:rFonts w:ascii="Times New Roman" w:hAnsi="Times New Roman" w:cs="Times New Roman"/>
          <w:sz w:val="24"/>
          <w:szCs w:val="24"/>
        </w:rPr>
        <w:t xml:space="preserve"> and Client</w:t>
      </w:r>
      <w:r w:rsidR="008F7876">
        <w:rPr>
          <w:rFonts w:ascii="Times New Roman" w:hAnsi="Times New Roman" w:cs="Times New Roman"/>
          <w:sz w:val="24"/>
          <w:szCs w:val="24"/>
        </w:rPr>
        <w:t>.</w:t>
      </w:r>
    </w:p>
    <w:p w:rsidR="00BF525A" w:rsidRPr="00957E32" w:rsidRDefault="00BF525A" w:rsidP="003A6D3B">
      <w:pPr>
        <w:autoSpaceDE w:val="0"/>
        <w:autoSpaceDN w:val="0"/>
        <w:adjustRightInd w:val="0"/>
        <w:spacing w:after="0" w:line="360" w:lineRule="auto"/>
        <w:rPr>
          <w:rFonts w:ascii="Times New Roman" w:hAnsi="Times New Roman" w:cs="Times New Roman"/>
          <w:b/>
          <w:sz w:val="24"/>
          <w:szCs w:val="24"/>
        </w:rPr>
      </w:pPr>
      <w:r w:rsidRPr="00957E32">
        <w:rPr>
          <w:rFonts w:ascii="Times New Roman" w:hAnsi="Times New Roman" w:cs="Times New Roman"/>
          <w:b/>
          <w:sz w:val="24"/>
          <w:szCs w:val="24"/>
        </w:rPr>
        <w:t>Mathematical Model:-</w:t>
      </w:r>
    </w:p>
    <w:p w:rsidR="00BF525A" w:rsidRPr="00957E32" w:rsidRDefault="00BF525A" w:rsidP="003A6D3B">
      <w:pPr>
        <w:spacing w:line="360" w:lineRule="auto"/>
        <w:rPr>
          <w:rFonts w:ascii="Times New Roman" w:hAnsi="Times New Roman" w:cs="Times New Roman"/>
          <w:sz w:val="24"/>
          <w:szCs w:val="24"/>
        </w:rPr>
      </w:pPr>
      <w:r w:rsidRPr="00957E32">
        <w:rPr>
          <w:rFonts w:ascii="Times New Roman" w:hAnsi="Times New Roman" w:cs="Times New Roman"/>
          <w:sz w:val="24"/>
          <w:szCs w:val="24"/>
        </w:rPr>
        <w:t>Let S be the solution perspective of the class DML queries such that</w:t>
      </w:r>
    </w:p>
    <w:p w:rsidR="00BF525A" w:rsidRPr="00CD5D8E" w:rsidRDefault="00BF525A" w:rsidP="003A6D3B">
      <w:pPr>
        <w:spacing w:line="360" w:lineRule="auto"/>
        <w:rPr>
          <w:rFonts w:ascii="Times New Roman" w:hAnsi="Times New Roman" w:cs="Times New Roman"/>
          <w:b/>
          <w:bCs/>
          <w:sz w:val="24"/>
          <w:szCs w:val="24"/>
        </w:rPr>
      </w:pPr>
      <w:r w:rsidRPr="00CD5D8E">
        <w:rPr>
          <w:rFonts w:ascii="Times New Roman" w:hAnsi="Times New Roman" w:cs="Times New Roman"/>
          <w:b/>
          <w:bCs/>
          <w:sz w:val="24"/>
          <w:szCs w:val="24"/>
        </w:rPr>
        <w:t xml:space="preserve">S={s, e, </w:t>
      </w:r>
      <w:proofErr w:type="spellStart"/>
      <w:r w:rsidRPr="00CD5D8E">
        <w:rPr>
          <w:rFonts w:ascii="Times New Roman" w:hAnsi="Times New Roman" w:cs="Times New Roman"/>
          <w:b/>
          <w:bCs/>
          <w:sz w:val="24"/>
          <w:szCs w:val="24"/>
        </w:rPr>
        <w:t>i</w:t>
      </w:r>
      <w:proofErr w:type="spellEnd"/>
      <w:r w:rsidRPr="00CD5D8E">
        <w:rPr>
          <w:rFonts w:ascii="Times New Roman" w:hAnsi="Times New Roman" w:cs="Times New Roman"/>
          <w:b/>
          <w:bCs/>
          <w:sz w:val="24"/>
          <w:szCs w:val="24"/>
        </w:rPr>
        <w:t>, o, f, DD, NDD, success, failure}</w:t>
      </w:r>
    </w:p>
    <w:p w:rsidR="00BF525A" w:rsidRPr="00957E32" w:rsidRDefault="00BF525A" w:rsidP="003A6D3B">
      <w:pPr>
        <w:spacing w:line="360" w:lineRule="auto"/>
        <w:rPr>
          <w:rFonts w:ascii="Times New Roman" w:hAnsi="Times New Roman" w:cs="Times New Roman"/>
          <w:sz w:val="24"/>
          <w:szCs w:val="24"/>
        </w:rPr>
      </w:pPr>
      <w:r w:rsidRPr="005464A4">
        <w:rPr>
          <w:rFonts w:ascii="Times New Roman" w:hAnsi="Times New Roman" w:cs="Times New Roman"/>
          <w:b/>
          <w:bCs/>
          <w:sz w:val="24"/>
          <w:szCs w:val="24"/>
        </w:rPr>
        <w:t>s</w:t>
      </w:r>
      <w:r w:rsidRPr="00957E32">
        <w:rPr>
          <w:rFonts w:ascii="Times New Roman" w:hAnsi="Times New Roman" w:cs="Times New Roman"/>
          <w:sz w:val="24"/>
          <w:szCs w:val="24"/>
        </w:rPr>
        <w:t xml:space="preserve">=initial state and </w:t>
      </w:r>
      <w:r w:rsidRPr="005464A4">
        <w:rPr>
          <w:rFonts w:ascii="Times New Roman" w:hAnsi="Times New Roman" w:cs="Times New Roman"/>
          <w:b/>
          <w:bCs/>
          <w:sz w:val="24"/>
          <w:szCs w:val="24"/>
        </w:rPr>
        <w:t>e</w:t>
      </w:r>
      <w:r w:rsidRPr="00957E32">
        <w:rPr>
          <w:rFonts w:ascii="Times New Roman" w:hAnsi="Times New Roman" w:cs="Times New Roman"/>
          <w:sz w:val="24"/>
          <w:szCs w:val="24"/>
        </w:rPr>
        <w:t xml:space="preserve"> be the end state.</w:t>
      </w:r>
    </w:p>
    <w:p w:rsidR="00BF525A" w:rsidRPr="00957E32" w:rsidRDefault="00BF525A" w:rsidP="003A6D3B">
      <w:pPr>
        <w:spacing w:line="360" w:lineRule="auto"/>
        <w:rPr>
          <w:rFonts w:ascii="Times New Roman" w:hAnsi="Times New Roman" w:cs="Times New Roman"/>
          <w:sz w:val="24"/>
          <w:szCs w:val="24"/>
        </w:rPr>
      </w:pPr>
      <w:proofErr w:type="spellStart"/>
      <w:r w:rsidRPr="00957E32">
        <w:rPr>
          <w:rFonts w:ascii="Times New Roman" w:hAnsi="Times New Roman" w:cs="Times New Roman"/>
          <w:sz w:val="24"/>
          <w:szCs w:val="24"/>
        </w:rPr>
        <w:t>i</w:t>
      </w:r>
      <w:proofErr w:type="spellEnd"/>
      <w:r w:rsidRPr="00957E32">
        <w:rPr>
          <w:rFonts w:ascii="Times New Roman" w:hAnsi="Times New Roman" w:cs="Times New Roman"/>
          <w:sz w:val="24"/>
          <w:szCs w:val="24"/>
        </w:rPr>
        <w:t>= input of the system.</w:t>
      </w:r>
    </w:p>
    <w:p w:rsidR="00BF525A" w:rsidRPr="00957E32" w:rsidRDefault="00BF525A" w:rsidP="003A6D3B">
      <w:pPr>
        <w:spacing w:line="360" w:lineRule="auto"/>
        <w:rPr>
          <w:rFonts w:ascii="Times New Roman" w:hAnsi="Times New Roman" w:cs="Times New Roman"/>
          <w:sz w:val="24"/>
          <w:szCs w:val="24"/>
        </w:rPr>
      </w:pPr>
      <w:r w:rsidRPr="00957E32">
        <w:rPr>
          <w:rFonts w:ascii="Times New Roman" w:hAnsi="Times New Roman" w:cs="Times New Roman"/>
          <w:sz w:val="24"/>
          <w:szCs w:val="24"/>
        </w:rPr>
        <w:t>o=output of the system.</w:t>
      </w:r>
    </w:p>
    <w:p w:rsidR="00BF525A" w:rsidRDefault="00BF525A" w:rsidP="003A6D3B">
      <w:pPr>
        <w:spacing w:line="360" w:lineRule="auto"/>
        <w:rPr>
          <w:rFonts w:ascii="Times New Roman" w:hAnsi="Times New Roman" w:cs="Times New Roman"/>
          <w:sz w:val="24"/>
          <w:szCs w:val="24"/>
        </w:rPr>
      </w:pPr>
      <w:r w:rsidRPr="00957E32">
        <w:rPr>
          <w:rFonts w:ascii="Times New Roman" w:hAnsi="Times New Roman" w:cs="Times New Roman"/>
          <w:sz w:val="24"/>
          <w:szCs w:val="24"/>
        </w:rPr>
        <w:t>DD-deterministic data it helps identifying the load store functions or assignment functions.</w:t>
      </w:r>
    </w:p>
    <w:p w:rsidR="00BF525A" w:rsidRDefault="00BF525A" w:rsidP="003A6D3B">
      <w:pPr>
        <w:spacing w:line="360" w:lineRule="auto"/>
        <w:rPr>
          <w:rFonts w:ascii="Times New Roman" w:hAnsi="Times New Roman" w:cs="Times New Roman"/>
          <w:sz w:val="24"/>
          <w:szCs w:val="24"/>
        </w:rPr>
      </w:pPr>
      <w:proofErr w:type="gramStart"/>
      <w:r w:rsidRPr="00957E32">
        <w:rPr>
          <w:rFonts w:ascii="Times New Roman" w:hAnsi="Times New Roman" w:cs="Times New Roman"/>
          <w:sz w:val="24"/>
          <w:szCs w:val="24"/>
        </w:rPr>
        <w:t>NDD-</w:t>
      </w:r>
      <w:r>
        <w:rPr>
          <w:rFonts w:ascii="Times New Roman" w:hAnsi="Times New Roman" w:cs="Times New Roman"/>
          <w:sz w:val="24"/>
          <w:szCs w:val="24"/>
        </w:rPr>
        <w:t xml:space="preserve"> Non</w:t>
      </w:r>
      <w:r w:rsidRPr="00957E32">
        <w:rPr>
          <w:rFonts w:ascii="Times New Roman" w:hAnsi="Times New Roman" w:cs="Times New Roman"/>
          <w:sz w:val="24"/>
          <w:szCs w:val="24"/>
        </w:rPr>
        <w:t xml:space="preserve"> deterministic data of the system S to be solved.</w:t>
      </w:r>
      <w:proofErr w:type="gramEnd"/>
    </w:p>
    <w:p w:rsidR="00BF525A" w:rsidRPr="00957E32" w:rsidRDefault="00BF525A" w:rsidP="003A6D3B">
      <w:pPr>
        <w:spacing w:line="360" w:lineRule="auto"/>
        <w:rPr>
          <w:rFonts w:ascii="Times New Roman" w:hAnsi="Times New Roman" w:cs="Times New Roman"/>
          <w:sz w:val="24"/>
          <w:szCs w:val="24"/>
        </w:rPr>
      </w:pPr>
      <w:r w:rsidRPr="00957E32">
        <w:rPr>
          <w:rFonts w:ascii="Times New Roman" w:hAnsi="Times New Roman" w:cs="Times New Roman"/>
          <w:sz w:val="24"/>
          <w:szCs w:val="24"/>
        </w:rPr>
        <w:t>Success-desired outcome generated.</w:t>
      </w:r>
    </w:p>
    <w:p w:rsidR="00BF525A" w:rsidRPr="00957E32" w:rsidRDefault="00BF525A" w:rsidP="003A6D3B">
      <w:pPr>
        <w:spacing w:line="360" w:lineRule="auto"/>
        <w:rPr>
          <w:rFonts w:ascii="Times New Roman" w:hAnsi="Times New Roman" w:cs="Times New Roman"/>
          <w:sz w:val="24"/>
          <w:szCs w:val="24"/>
        </w:rPr>
      </w:pPr>
      <w:r w:rsidRPr="00957E32">
        <w:rPr>
          <w:rFonts w:ascii="Times New Roman" w:hAnsi="Times New Roman" w:cs="Times New Roman"/>
          <w:sz w:val="24"/>
          <w:szCs w:val="24"/>
        </w:rPr>
        <w:lastRenderedPageBreak/>
        <w:t>Failure-Desired outcome not generated or forced exit due to system error.</w:t>
      </w:r>
    </w:p>
    <w:p w:rsidR="00BF525A" w:rsidRPr="00957E32" w:rsidRDefault="00BF525A" w:rsidP="003A6D3B">
      <w:pPr>
        <w:spacing w:line="360" w:lineRule="auto"/>
        <w:rPr>
          <w:rFonts w:ascii="Times New Roman" w:hAnsi="Times New Roman" w:cs="Times New Roman"/>
          <w:sz w:val="24"/>
          <w:szCs w:val="24"/>
        </w:rPr>
      </w:pPr>
      <w:r w:rsidRPr="00957E32">
        <w:rPr>
          <w:rFonts w:ascii="Times New Roman" w:hAnsi="Times New Roman" w:cs="Times New Roman"/>
          <w:sz w:val="24"/>
          <w:szCs w:val="24"/>
        </w:rPr>
        <w:t xml:space="preserve">For class </w:t>
      </w:r>
      <w:r w:rsidR="00FF6796">
        <w:rPr>
          <w:rFonts w:ascii="Times New Roman" w:hAnsi="Times New Roman" w:cs="Times New Roman"/>
          <w:sz w:val="24"/>
          <w:szCs w:val="24"/>
        </w:rPr>
        <w:t xml:space="preserve">Mongo DB </w:t>
      </w:r>
      <w:r w:rsidR="00FE71F9">
        <w:rPr>
          <w:rFonts w:ascii="Times New Roman" w:hAnsi="Times New Roman" w:cs="Times New Roman"/>
          <w:sz w:val="24"/>
          <w:szCs w:val="24"/>
        </w:rPr>
        <w:t xml:space="preserve">basic </w:t>
      </w:r>
      <w:r w:rsidR="00FE71F9" w:rsidRPr="00957E32">
        <w:rPr>
          <w:rFonts w:ascii="Times New Roman" w:hAnsi="Times New Roman" w:cs="Times New Roman"/>
          <w:sz w:val="24"/>
          <w:szCs w:val="24"/>
        </w:rPr>
        <w:t>queries</w:t>
      </w:r>
      <w:r w:rsidRPr="00957E32">
        <w:rPr>
          <w:rFonts w:ascii="Times New Roman" w:hAnsi="Times New Roman" w:cs="Times New Roman"/>
          <w:sz w:val="24"/>
          <w:szCs w:val="24"/>
        </w:rPr>
        <w:t>:</w:t>
      </w:r>
    </w:p>
    <w:p w:rsidR="00BF525A" w:rsidRPr="00957E32" w:rsidRDefault="00BF525A" w:rsidP="003A6D3B">
      <w:pPr>
        <w:spacing w:line="360" w:lineRule="auto"/>
        <w:rPr>
          <w:rFonts w:ascii="Times New Roman" w:hAnsi="Times New Roman" w:cs="Times New Roman"/>
          <w:sz w:val="24"/>
          <w:szCs w:val="24"/>
        </w:rPr>
      </w:pPr>
      <w:r w:rsidRPr="00957E32">
        <w:rPr>
          <w:rFonts w:ascii="Times New Roman" w:hAnsi="Times New Roman" w:cs="Times New Roman"/>
          <w:sz w:val="24"/>
          <w:szCs w:val="24"/>
        </w:rPr>
        <w:t xml:space="preserve">s=initial state of the created </w:t>
      </w:r>
      <w:r w:rsidR="00686F0E">
        <w:rPr>
          <w:rFonts w:ascii="Times New Roman" w:hAnsi="Times New Roman" w:cs="Times New Roman"/>
          <w:sz w:val="24"/>
          <w:szCs w:val="24"/>
        </w:rPr>
        <w:t>collection</w:t>
      </w:r>
      <w:r w:rsidRPr="00957E32">
        <w:rPr>
          <w:rFonts w:ascii="Times New Roman" w:hAnsi="Times New Roman" w:cs="Times New Roman"/>
          <w:sz w:val="24"/>
          <w:szCs w:val="24"/>
        </w:rPr>
        <w:t xml:space="preserve"> ()</w:t>
      </w:r>
    </w:p>
    <w:p w:rsidR="00BF525A" w:rsidRDefault="00BF525A" w:rsidP="003A6D3B">
      <w:pPr>
        <w:spacing w:line="360" w:lineRule="auto"/>
        <w:rPr>
          <w:rFonts w:ascii="Times New Roman" w:hAnsi="Times New Roman" w:cs="Times New Roman"/>
          <w:sz w:val="24"/>
          <w:szCs w:val="24"/>
        </w:rPr>
      </w:pPr>
      <w:r w:rsidRPr="00957E32">
        <w:rPr>
          <w:rFonts w:ascii="Times New Roman" w:hAnsi="Times New Roman" w:cs="Times New Roman"/>
          <w:sz w:val="24"/>
          <w:szCs w:val="24"/>
        </w:rPr>
        <w:t>s= {init ()} - sets the default values for all variables to respective values given in assignment.</w:t>
      </w:r>
    </w:p>
    <w:p w:rsidR="00686F0E" w:rsidRDefault="00BF525A" w:rsidP="003A6D3B">
      <w:pPr>
        <w:spacing w:line="360" w:lineRule="auto"/>
        <w:rPr>
          <w:rFonts w:ascii="Times New Roman" w:hAnsi="Times New Roman" w:cs="Times New Roman"/>
          <w:sz w:val="24"/>
          <w:szCs w:val="24"/>
        </w:rPr>
      </w:pPr>
      <w:r>
        <w:rPr>
          <w:rFonts w:ascii="Times New Roman" w:hAnsi="Times New Roman" w:cs="Times New Roman"/>
          <w:sz w:val="24"/>
          <w:szCs w:val="24"/>
        </w:rPr>
        <w:t xml:space="preserve"> e=</w:t>
      </w:r>
      <w:r w:rsidRPr="00766D42">
        <w:rPr>
          <w:rFonts w:ascii="Times New Roman" w:hAnsi="Times New Roman" w:cs="Times New Roman"/>
          <w:sz w:val="24"/>
          <w:szCs w:val="24"/>
        </w:rPr>
        <w:t xml:space="preserve"> </w:t>
      </w:r>
      <w:r w:rsidRPr="00957E32">
        <w:rPr>
          <w:rFonts w:ascii="Times New Roman" w:hAnsi="Times New Roman" w:cs="Times New Roman"/>
          <w:sz w:val="24"/>
          <w:szCs w:val="24"/>
        </w:rPr>
        <w:t xml:space="preserve">and e be the end state </w:t>
      </w:r>
    </w:p>
    <w:p w:rsidR="00BF525A" w:rsidRPr="00957E32" w:rsidRDefault="00BF525A" w:rsidP="003A6D3B">
      <w:pPr>
        <w:spacing w:line="360" w:lineRule="auto"/>
        <w:rPr>
          <w:rFonts w:ascii="Times New Roman" w:hAnsi="Times New Roman" w:cs="Times New Roman"/>
          <w:sz w:val="24"/>
          <w:szCs w:val="24"/>
        </w:rPr>
      </w:pPr>
      <w:r w:rsidRPr="00957E32">
        <w:rPr>
          <w:rFonts w:ascii="Times New Roman" w:hAnsi="Times New Roman" w:cs="Times New Roman"/>
          <w:sz w:val="24"/>
          <w:szCs w:val="24"/>
        </w:rPr>
        <w:t xml:space="preserve">Input </w:t>
      </w:r>
      <w:proofErr w:type="spellStart"/>
      <w:r w:rsidRPr="00957E32">
        <w:rPr>
          <w:rFonts w:ascii="Times New Roman" w:hAnsi="Times New Roman" w:cs="Times New Roman"/>
          <w:sz w:val="24"/>
          <w:szCs w:val="24"/>
        </w:rPr>
        <w:t>i</w:t>
      </w:r>
      <w:proofErr w:type="spellEnd"/>
      <w:r w:rsidRPr="00957E32">
        <w:rPr>
          <w:rFonts w:ascii="Times New Roman" w:hAnsi="Times New Roman" w:cs="Times New Roman"/>
          <w:sz w:val="24"/>
          <w:szCs w:val="24"/>
        </w:rPr>
        <w:t>= (I1</w:t>
      </w:r>
      <w:r w:rsidR="00686F0E">
        <w:rPr>
          <w:rFonts w:ascii="Times New Roman" w:hAnsi="Times New Roman" w:cs="Times New Roman"/>
          <w:sz w:val="24"/>
          <w:szCs w:val="24"/>
        </w:rPr>
        <w:t>, I2</w:t>
      </w:r>
      <w:r w:rsidRPr="00957E32">
        <w:rPr>
          <w:rFonts w:ascii="Times New Roman" w:hAnsi="Times New Roman" w:cs="Times New Roman"/>
          <w:sz w:val="24"/>
          <w:szCs w:val="24"/>
        </w:rPr>
        <w:t>)</w:t>
      </w:r>
    </w:p>
    <w:p w:rsidR="00BF525A" w:rsidRDefault="00BF525A" w:rsidP="003A6D3B">
      <w:pPr>
        <w:spacing w:line="360" w:lineRule="auto"/>
        <w:rPr>
          <w:rFonts w:ascii="Times New Roman" w:hAnsi="Times New Roman" w:cs="Times New Roman"/>
          <w:sz w:val="24"/>
          <w:szCs w:val="24"/>
        </w:rPr>
      </w:pPr>
      <w:r>
        <w:rPr>
          <w:rFonts w:ascii="Times New Roman" w:hAnsi="Times New Roman" w:cs="Times New Roman"/>
          <w:sz w:val="24"/>
          <w:szCs w:val="24"/>
        </w:rPr>
        <w:t xml:space="preserve">I1= {name of </w:t>
      </w:r>
      <w:r w:rsidR="00686F0E">
        <w:rPr>
          <w:rFonts w:ascii="Times New Roman" w:hAnsi="Times New Roman" w:cs="Times New Roman"/>
          <w:sz w:val="24"/>
          <w:szCs w:val="24"/>
        </w:rPr>
        <w:t>collection</w:t>
      </w:r>
      <w:r w:rsidR="001978CC">
        <w:rPr>
          <w:rFonts w:ascii="Times New Roman" w:hAnsi="Times New Roman" w:cs="Times New Roman"/>
          <w:sz w:val="24"/>
          <w:szCs w:val="24"/>
        </w:rPr>
        <w:t>, name of database using</w:t>
      </w:r>
      <w:r>
        <w:rPr>
          <w:rFonts w:ascii="Times New Roman" w:hAnsi="Times New Roman" w:cs="Times New Roman"/>
          <w:sz w:val="24"/>
          <w:szCs w:val="24"/>
        </w:rPr>
        <w:t xml:space="preserve">}, </w:t>
      </w:r>
    </w:p>
    <w:p w:rsidR="00686F0E" w:rsidRDefault="00BF525A" w:rsidP="003A6D3B">
      <w:pPr>
        <w:spacing w:line="360" w:lineRule="auto"/>
        <w:rPr>
          <w:rFonts w:ascii="Times New Roman" w:hAnsi="Times New Roman" w:cs="Times New Roman"/>
          <w:sz w:val="24"/>
          <w:szCs w:val="24"/>
        </w:rPr>
      </w:pPr>
      <w:r>
        <w:rPr>
          <w:rFonts w:ascii="Times New Roman" w:hAnsi="Times New Roman" w:cs="Times New Roman"/>
          <w:sz w:val="24"/>
          <w:szCs w:val="24"/>
        </w:rPr>
        <w:t>I2</w:t>
      </w:r>
      <w:r w:rsidR="00FE71F9">
        <w:rPr>
          <w:rFonts w:ascii="Times New Roman" w:hAnsi="Times New Roman" w:cs="Times New Roman"/>
          <w:sz w:val="24"/>
          <w:szCs w:val="24"/>
        </w:rPr>
        <w:t>= {</w:t>
      </w:r>
      <w:r>
        <w:rPr>
          <w:rFonts w:ascii="Times New Roman" w:hAnsi="Times New Roman" w:cs="Times New Roman"/>
          <w:sz w:val="24"/>
          <w:szCs w:val="24"/>
        </w:rPr>
        <w:t xml:space="preserve">name of </w:t>
      </w:r>
      <w:r w:rsidR="00686F0E">
        <w:rPr>
          <w:rFonts w:ascii="Times New Roman" w:hAnsi="Times New Roman" w:cs="Times New Roman"/>
          <w:sz w:val="24"/>
          <w:szCs w:val="24"/>
        </w:rPr>
        <w:t>fields in document</w:t>
      </w:r>
      <w:r>
        <w:rPr>
          <w:rFonts w:ascii="Times New Roman" w:hAnsi="Times New Roman" w:cs="Times New Roman"/>
          <w:sz w:val="24"/>
          <w:szCs w:val="24"/>
        </w:rPr>
        <w:t xml:space="preserve">}- </w:t>
      </w:r>
    </w:p>
    <w:p w:rsidR="00BF525A" w:rsidRDefault="00BF525A" w:rsidP="003A6D3B">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name</w:t>
      </w:r>
      <w:proofErr w:type="gramEnd"/>
      <w:r>
        <w:rPr>
          <w:rFonts w:ascii="Times New Roman" w:hAnsi="Times New Roman" w:cs="Times New Roman"/>
          <w:sz w:val="24"/>
          <w:szCs w:val="24"/>
        </w:rPr>
        <w:t xml:space="preserve"> of </w:t>
      </w:r>
      <w:r w:rsidR="00686F0E">
        <w:rPr>
          <w:rFonts w:ascii="Times New Roman" w:hAnsi="Times New Roman" w:cs="Times New Roman"/>
          <w:sz w:val="24"/>
          <w:szCs w:val="24"/>
        </w:rPr>
        <w:t>collection</w:t>
      </w:r>
      <w:r>
        <w:rPr>
          <w:rFonts w:ascii="Times New Roman" w:hAnsi="Times New Roman" w:cs="Times New Roman"/>
          <w:sz w:val="24"/>
          <w:szCs w:val="24"/>
        </w:rPr>
        <w:t xml:space="preserve">≠ NULL &amp; </w:t>
      </w:r>
      <w:r w:rsidR="00686F0E">
        <w:rPr>
          <w:rFonts w:ascii="Times New Roman" w:hAnsi="Times New Roman" w:cs="Times New Roman"/>
          <w:sz w:val="24"/>
          <w:szCs w:val="24"/>
        </w:rPr>
        <w:t>collection</w:t>
      </w:r>
      <w:r>
        <w:rPr>
          <w:rFonts w:ascii="Times New Roman" w:hAnsi="Times New Roman" w:cs="Times New Roman"/>
          <w:sz w:val="24"/>
          <w:szCs w:val="24"/>
        </w:rPr>
        <w:t xml:space="preserve"> must exist in the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server side </w:t>
      </w:r>
    </w:p>
    <w:p w:rsidR="00BF525A" w:rsidRDefault="00BF525A" w:rsidP="003A6D3B">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name</w:t>
      </w:r>
      <w:proofErr w:type="gramEnd"/>
      <w:r>
        <w:rPr>
          <w:rFonts w:ascii="Times New Roman" w:hAnsi="Times New Roman" w:cs="Times New Roman"/>
          <w:sz w:val="24"/>
          <w:szCs w:val="24"/>
        </w:rPr>
        <w:t xml:space="preserve"> of </w:t>
      </w:r>
      <w:r w:rsidR="00686F0E">
        <w:rPr>
          <w:rFonts w:ascii="Times New Roman" w:hAnsi="Times New Roman" w:cs="Times New Roman"/>
          <w:sz w:val="24"/>
          <w:szCs w:val="24"/>
        </w:rPr>
        <w:t>field</w:t>
      </w:r>
      <w:r>
        <w:rPr>
          <w:rFonts w:ascii="Times New Roman" w:hAnsi="Times New Roman" w:cs="Times New Roman"/>
          <w:sz w:val="24"/>
          <w:szCs w:val="24"/>
        </w:rPr>
        <w:t xml:space="preserve"> ≠NULL &amp; </w:t>
      </w:r>
      <w:r w:rsidR="00686F0E">
        <w:rPr>
          <w:rFonts w:ascii="Times New Roman" w:hAnsi="Times New Roman" w:cs="Times New Roman"/>
          <w:sz w:val="24"/>
          <w:szCs w:val="24"/>
        </w:rPr>
        <w:t>field</w:t>
      </w:r>
      <w:r>
        <w:rPr>
          <w:rFonts w:ascii="Times New Roman" w:hAnsi="Times New Roman" w:cs="Times New Roman"/>
          <w:sz w:val="24"/>
          <w:szCs w:val="24"/>
        </w:rPr>
        <w:t xml:space="preserve"> must exist in the mentioned database on server side.</w:t>
      </w:r>
    </w:p>
    <w:p w:rsidR="00BF525A" w:rsidRDefault="00BF525A" w:rsidP="003A6D3B">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O= {</w:t>
      </w:r>
      <w:r w:rsidR="005439BE">
        <w:rPr>
          <w:rFonts w:ascii="Times New Roman" w:hAnsi="Times New Roman" w:cs="Times New Roman"/>
          <w:sz w:val="24"/>
          <w:szCs w:val="24"/>
        </w:rPr>
        <w:t>Collection</w:t>
      </w:r>
      <w:r>
        <w:rPr>
          <w:rFonts w:ascii="Times New Roman" w:hAnsi="Times New Roman" w:cs="Times New Roman"/>
          <w:sz w:val="24"/>
          <w:szCs w:val="24"/>
        </w:rPr>
        <w:t xml:space="preserve"> Created, </w:t>
      </w:r>
      <w:r w:rsidR="005439BE">
        <w:rPr>
          <w:rFonts w:ascii="Times New Roman" w:hAnsi="Times New Roman" w:cs="Times New Roman"/>
          <w:sz w:val="24"/>
          <w:szCs w:val="24"/>
        </w:rPr>
        <w:t>Collection inserted</w:t>
      </w:r>
      <w:r>
        <w:rPr>
          <w:rFonts w:ascii="Times New Roman" w:hAnsi="Times New Roman" w:cs="Times New Roman"/>
          <w:sz w:val="24"/>
          <w:szCs w:val="24"/>
        </w:rPr>
        <w:t xml:space="preserve">, </w:t>
      </w:r>
      <w:r w:rsidR="005439BE">
        <w:rPr>
          <w:rFonts w:ascii="Times New Roman" w:hAnsi="Times New Roman" w:cs="Times New Roman"/>
          <w:sz w:val="24"/>
          <w:szCs w:val="24"/>
        </w:rPr>
        <w:t>collection read</w:t>
      </w:r>
      <w:r>
        <w:rPr>
          <w:rFonts w:ascii="Times New Roman" w:hAnsi="Times New Roman" w:cs="Times New Roman"/>
          <w:sz w:val="24"/>
          <w:szCs w:val="24"/>
        </w:rPr>
        <w:t xml:space="preserve">, </w:t>
      </w:r>
      <w:r w:rsidR="004505CB">
        <w:rPr>
          <w:rFonts w:ascii="Times New Roman" w:hAnsi="Times New Roman" w:cs="Times New Roman"/>
          <w:sz w:val="24"/>
          <w:szCs w:val="24"/>
        </w:rPr>
        <w:t xml:space="preserve">Collection </w:t>
      </w:r>
      <w:r w:rsidR="00FE71F9">
        <w:rPr>
          <w:rFonts w:ascii="Times New Roman" w:hAnsi="Times New Roman" w:cs="Times New Roman"/>
          <w:sz w:val="24"/>
          <w:szCs w:val="24"/>
        </w:rPr>
        <w:t>updated, Collection</w:t>
      </w:r>
      <w:r w:rsidR="004505CB">
        <w:rPr>
          <w:rFonts w:ascii="Times New Roman" w:hAnsi="Times New Roman" w:cs="Times New Roman"/>
          <w:sz w:val="24"/>
          <w:szCs w:val="24"/>
        </w:rPr>
        <w:t xml:space="preserve"> </w:t>
      </w:r>
      <w:r w:rsidR="00FE71F9">
        <w:rPr>
          <w:rFonts w:ascii="Times New Roman" w:hAnsi="Times New Roman" w:cs="Times New Roman"/>
          <w:sz w:val="24"/>
          <w:szCs w:val="24"/>
        </w:rPr>
        <w:t>deleted}</w:t>
      </w:r>
    </w:p>
    <w:p w:rsidR="00BF525A" w:rsidRPr="00957E32" w:rsidRDefault="00BF525A" w:rsidP="003A6D3B">
      <w:pPr>
        <w:spacing w:line="360" w:lineRule="auto"/>
        <w:rPr>
          <w:rFonts w:ascii="Times New Roman" w:hAnsi="Times New Roman" w:cs="Times New Roman"/>
          <w:sz w:val="24"/>
          <w:szCs w:val="24"/>
        </w:rPr>
      </w:pPr>
      <w:r>
        <w:rPr>
          <w:rFonts w:ascii="Times New Roman" w:hAnsi="Times New Roman" w:cs="Times New Roman"/>
          <w:sz w:val="24"/>
          <w:szCs w:val="24"/>
        </w:rPr>
        <w:t>f</w:t>
      </w:r>
      <w:r w:rsidRPr="00957E32">
        <w:rPr>
          <w:rFonts w:ascii="Times New Roman" w:hAnsi="Times New Roman" w:cs="Times New Roman"/>
          <w:sz w:val="24"/>
          <w:szCs w:val="24"/>
        </w:rPr>
        <w:t>=</w:t>
      </w:r>
      <w:r>
        <w:rPr>
          <w:rFonts w:ascii="Times New Roman" w:hAnsi="Times New Roman" w:cs="Times New Roman"/>
          <w:sz w:val="24"/>
          <w:szCs w:val="24"/>
        </w:rPr>
        <w:t xml:space="preserve"> </w:t>
      </w:r>
      <w:r w:rsidRPr="00957E32">
        <w:rPr>
          <w:rFonts w:ascii="Times New Roman" w:hAnsi="Times New Roman" w:cs="Times New Roman"/>
          <w:sz w:val="24"/>
          <w:szCs w:val="24"/>
        </w:rPr>
        <w:t>{</w:t>
      </w:r>
      <w:proofErr w:type="spellStart"/>
      <w:r w:rsidR="00417DC8">
        <w:rPr>
          <w:rFonts w:ascii="Times New Roman" w:hAnsi="Times New Roman" w:cs="Times New Roman"/>
          <w:sz w:val="24"/>
          <w:szCs w:val="24"/>
        </w:rPr>
        <w:t>db.</w:t>
      </w:r>
      <w:r>
        <w:rPr>
          <w:rFonts w:ascii="Times New Roman" w:hAnsi="Times New Roman" w:cs="Times New Roman"/>
          <w:sz w:val="24"/>
          <w:szCs w:val="24"/>
        </w:rPr>
        <w:t>Create</w:t>
      </w:r>
      <w:r w:rsidR="00417DC8">
        <w:rPr>
          <w:rFonts w:ascii="Times New Roman" w:hAnsi="Times New Roman" w:cs="Times New Roman"/>
          <w:sz w:val="24"/>
          <w:szCs w:val="24"/>
        </w:rPr>
        <w:t>collection</w:t>
      </w:r>
      <w:proofErr w:type="spellEnd"/>
      <w:r>
        <w:rPr>
          <w:rFonts w:ascii="Times New Roman" w:hAnsi="Times New Roman" w:cs="Times New Roman"/>
          <w:sz w:val="24"/>
          <w:szCs w:val="24"/>
        </w:rPr>
        <w:t xml:space="preserve">, </w:t>
      </w:r>
      <w:proofErr w:type="spellStart"/>
      <w:r w:rsidR="00417DC8">
        <w:rPr>
          <w:rFonts w:ascii="Times New Roman" w:hAnsi="Times New Roman" w:cs="Times New Roman"/>
          <w:sz w:val="24"/>
          <w:szCs w:val="24"/>
        </w:rPr>
        <w:t>db.find</w:t>
      </w:r>
      <w:proofErr w:type="spellEnd"/>
      <w:r>
        <w:rPr>
          <w:rFonts w:ascii="Times New Roman" w:hAnsi="Times New Roman" w:cs="Times New Roman"/>
          <w:sz w:val="24"/>
          <w:szCs w:val="24"/>
        </w:rPr>
        <w:t>,</w:t>
      </w:r>
      <w:r w:rsidR="00417DC8">
        <w:rPr>
          <w:rFonts w:ascii="Times New Roman" w:hAnsi="Times New Roman" w:cs="Times New Roman"/>
          <w:sz w:val="24"/>
          <w:szCs w:val="24"/>
        </w:rPr>
        <w:t xml:space="preserve"> </w:t>
      </w:r>
      <w:proofErr w:type="spellStart"/>
      <w:proofErr w:type="gramStart"/>
      <w:r w:rsidR="00417DC8">
        <w:rPr>
          <w:rFonts w:ascii="Times New Roman" w:hAnsi="Times New Roman" w:cs="Times New Roman"/>
          <w:sz w:val="24"/>
          <w:szCs w:val="24"/>
        </w:rPr>
        <w:t>db.insert</w:t>
      </w:r>
      <w:proofErr w:type="spellEnd"/>
      <w:r>
        <w:rPr>
          <w:rFonts w:ascii="Times New Roman" w:hAnsi="Times New Roman" w:cs="Times New Roman"/>
          <w:sz w:val="24"/>
          <w:szCs w:val="24"/>
        </w:rPr>
        <w:t xml:space="preserve"> </w:t>
      </w:r>
      <w:r w:rsidR="00417DC8">
        <w:rPr>
          <w:rFonts w:ascii="Times New Roman" w:hAnsi="Times New Roman" w:cs="Times New Roman"/>
          <w:sz w:val="24"/>
          <w:szCs w:val="24"/>
        </w:rPr>
        <w:t>,</w:t>
      </w:r>
      <w:proofErr w:type="spellStart"/>
      <w:r w:rsidR="00417DC8">
        <w:rPr>
          <w:rFonts w:ascii="Times New Roman" w:hAnsi="Times New Roman" w:cs="Times New Roman"/>
          <w:sz w:val="24"/>
          <w:szCs w:val="24"/>
        </w:rPr>
        <w:t>db.update,db.remove</w:t>
      </w:r>
      <w:proofErr w:type="spellEnd"/>
      <w:proofErr w:type="gramEnd"/>
      <w:r w:rsidRPr="00957E32">
        <w:rPr>
          <w:rFonts w:ascii="Times New Roman" w:hAnsi="Times New Roman" w:cs="Times New Roman"/>
          <w:sz w:val="24"/>
          <w:szCs w:val="24"/>
        </w:rPr>
        <w:t>}</w:t>
      </w:r>
    </w:p>
    <w:p w:rsidR="00BF525A" w:rsidRPr="00957E32" w:rsidRDefault="00BF525A" w:rsidP="003A6D3B">
      <w:pPr>
        <w:spacing w:line="360" w:lineRule="auto"/>
        <w:rPr>
          <w:rFonts w:ascii="Times New Roman" w:hAnsi="Times New Roman" w:cs="Times New Roman"/>
          <w:sz w:val="24"/>
          <w:szCs w:val="24"/>
        </w:rPr>
      </w:pPr>
      <w:r>
        <w:rPr>
          <w:rFonts w:ascii="Times New Roman" w:hAnsi="Times New Roman" w:cs="Times New Roman"/>
          <w:sz w:val="24"/>
          <w:szCs w:val="24"/>
        </w:rPr>
        <w:t>Create</w:t>
      </w:r>
      <w:r w:rsidRPr="00957E32">
        <w:rPr>
          <w:rFonts w:ascii="Times New Roman" w:hAnsi="Times New Roman" w:cs="Times New Roman"/>
          <w:sz w:val="24"/>
          <w:szCs w:val="24"/>
        </w:rPr>
        <w:t>= {</w:t>
      </w:r>
      <w:proofErr w:type="spellStart"/>
      <w:r w:rsidR="001978CC">
        <w:rPr>
          <w:rFonts w:ascii="Times New Roman" w:hAnsi="Times New Roman" w:cs="Times New Roman"/>
          <w:sz w:val="24"/>
          <w:szCs w:val="24"/>
        </w:rPr>
        <w:t>Collecton</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name(</w:t>
      </w:r>
      <w:proofErr w:type="gramEnd"/>
      <w:r w:rsidR="001978CC">
        <w:rPr>
          <w:rFonts w:ascii="Times New Roman" w:hAnsi="Times New Roman" w:cs="Times New Roman"/>
          <w:sz w:val="24"/>
          <w:szCs w:val="24"/>
        </w:rPr>
        <w:t>key1:value1,key2:value2,….key n:value n</w:t>
      </w:r>
      <w:r>
        <w:rPr>
          <w:rFonts w:ascii="Times New Roman" w:hAnsi="Times New Roman" w:cs="Times New Roman"/>
          <w:sz w:val="24"/>
          <w:szCs w:val="24"/>
        </w:rPr>
        <w:t xml:space="preserve">) </w:t>
      </w:r>
      <w:r w:rsidRPr="00957E32">
        <w:rPr>
          <w:rFonts w:ascii="Times New Roman" w:hAnsi="Times New Roman" w:cs="Times New Roman"/>
          <w:sz w:val="24"/>
          <w:szCs w:val="24"/>
        </w:rPr>
        <w:t xml:space="preserve">} </w:t>
      </w:r>
      <w:proofErr w:type="spellStart"/>
      <w:r w:rsidRPr="00957E32">
        <w:rPr>
          <w:rFonts w:ascii="Times New Roman" w:hAnsi="Times New Roman" w:cs="Times New Roman"/>
          <w:sz w:val="24"/>
          <w:szCs w:val="24"/>
        </w:rPr>
        <w:t>n≠Ø</w:t>
      </w:r>
      <w:proofErr w:type="spellEnd"/>
      <w:r w:rsidRPr="00957E32">
        <w:rPr>
          <w:rFonts w:ascii="Times New Roman" w:hAnsi="Times New Roman" w:cs="Times New Roman"/>
          <w:sz w:val="24"/>
          <w:szCs w:val="24"/>
        </w:rPr>
        <w:t xml:space="preserve">. n=no. of </w:t>
      </w:r>
      <w:r>
        <w:rPr>
          <w:rFonts w:ascii="Times New Roman" w:hAnsi="Times New Roman" w:cs="Times New Roman"/>
          <w:sz w:val="24"/>
          <w:szCs w:val="24"/>
        </w:rPr>
        <w:t xml:space="preserve"> </w:t>
      </w:r>
      <w:r w:rsidR="001978CC">
        <w:rPr>
          <w:rFonts w:ascii="Times New Roman" w:hAnsi="Times New Roman" w:cs="Times New Roman"/>
          <w:sz w:val="24"/>
          <w:szCs w:val="24"/>
        </w:rPr>
        <w:t>fields</w:t>
      </w:r>
      <w:r w:rsidRPr="00957E32">
        <w:rPr>
          <w:rFonts w:ascii="Times New Roman" w:hAnsi="Times New Roman" w:cs="Times New Roman"/>
          <w:sz w:val="24"/>
          <w:szCs w:val="24"/>
        </w:rPr>
        <w:t>.</w:t>
      </w:r>
    </w:p>
    <w:p w:rsidR="00BF525A" w:rsidRPr="00957E32" w:rsidRDefault="001978CC" w:rsidP="003A6D3B">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insert</w:t>
      </w:r>
      <w:proofErr w:type="gramEnd"/>
      <w:r w:rsidR="00BF525A">
        <w:rPr>
          <w:rFonts w:ascii="Times New Roman" w:hAnsi="Times New Roman" w:cs="Times New Roman"/>
          <w:sz w:val="24"/>
          <w:szCs w:val="24"/>
        </w:rPr>
        <w:t>= {</w:t>
      </w:r>
      <w:r>
        <w:rPr>
          <w:rFonts w:ascii="Times New Roman" w:hAnsi="Times New Roman" w:cs="Times New Roman"/>
          <w:sz w:val="24"/>
          <w:szCs w:val="24"/>
        </w:rPr>
        <w:t>fields</w:t>
      </w:r>
      <w:r w:rsidR="00BF525A">
        <w:rPr>
          <w:rFonts w:ascii="Times New Roman" w:hAnsi="Times New Roman" w:cs="Times New Roman"/>
          <w:sz w:val="24"/>
          <w:szCs w:val="24"/>
        </w:rPr>
        <w:t xml:space="preserve"> a} </w:t>
      </w:r>
      <w:r w:rsidR="00BF525A" w:rsidRPr="00957E32">
        <w:rPr>
          <w:rFonts w:ascii="Times New Roman" w:hAnsi="Times New Roman" w:cs="Times New Roman"/>
          <w:sz w:val="24"/>
          <w:szCs w:val="24"/>
        </w:rPr>
        <w:t>a≠ Ø</w:t>
      </w:r>
    </w:p>
    <w:p w:rsidR="00BF525A" w:rsidRDefault="001978CC" w:rsidP="003A6D3B">
      <w:pPr>
        <w:spacing w:line="360" w:lineRule="auto"/>
        <w:rPr>
          <w:rFonts w:ascii="Times New Roman" w:hAnsi="Times New Roman" w:cs="Times New Roman"/>
          <w:sz w:val="24"/>
          <w:szCs w:val="24"/>
        </w:rPr>
      </w:pPr>
      <w:r>
        <w:rPr>
          <w:rFonts w:ascii="Times New Roman" w:hAnsi="Times New Roman" w:cs="Times New Roman"/>
          <w:sz w:val="24"/>
          <w:szCs w:val="24"/>
        </w:rPr>
        <w:t>Update values</w:t>
      </w:r>
      <w:r w:rsidR="00BF525A" w:rsidRPr="00957E32">
        <w:rPr>
          <w:rFonts w:ascii="Times New Roman" w:hAnsi="Times New Roman" w:cs="Times New Roman"/>
          <w:sz w:val="24"/>
          <w:szCs w:val="24"/>
        </w:rPr>
        <w:t>= {</w:t>
      </w:r>
      <w:r>
        <w:rPr>
          <w:rFonts w:ascii="Times New Roman" w:hAnsi="Times New Roman" w:cs="Times New Roman"/>
          <w:sz w:val="24"/>
          <w:szCs w:val="24"/>
        </w:rPr>
        <w:t>value</w:t>
      </w:r>
      <w:r w:rsidR="00BF525A">
        <w:rPr>
          <w:rFonts w:ascii="Times New Roman" w:hAnsi="Times New Roman" w:cs="Times New Roman"/>
          <w:sz w:val="24"/>
          <w:szCs w:val="24"/>
        </w:rPr>
        <w:t xml:space="preserve"> name a</w:t>
      </w:r>
      <w:r w:rsidR="00BF525A" w:rsidRPr="00957E32">
        <w:rPr>
          <w:rFonts w:ascii="Times New Roman" w:hAnsi="Times New Roman" w:cs="Times New Roman"/>
          <w:sz w:val="24"/>
          <w:szCs w:val="24"/>
        </w:rPr>
        <w:t>} a≠ Ø</w:t>
      </w:r>
    </w:p>
    <w:p w:rsidR="00BF525A" w:rsidRPr="00957E32" w:rsidRDefault="001978CC" w:rsidP="003A6D3B">
      <w:pPr>
        <w:spacing w:line="360" w:lineRule="auto"/>
        <w:rPr>
          <w:rFonts w:ascii="Times New Roman" w:hAnsi="Times New Roman" w:cs="Times New Roman"/>
          <w:sz w:val="24"/>
          <w:szCs w:val="24"/>
        </w:rPr>
      </w:pPr>
      <w:r>
        <w:rPr>
          <w:rFonts w:ascii="Times New Roman" w:hAnsi="Times New Roman" w:cs="Times New Roman"/>
          <w:sz w:val="24"/>
          <w:szCs w:val="24"/>
        </w:rPr>
        <w:t>(Remove)Delete</w:t>
      </w:r>
      <w:r w:rsidR="00BF525A" w:rsidRPr="00957E32">
        <w:rPr>
          <w:rFonts w:ascii="Times New Roman" w:hAnsi="Times New Roman" w:cs="Times New Roman"/>
          <w:sz w:val="24"/>
          <w:szCs w:val="24"/>
        </w:rPr>
        <w:t xml:space="preserve">= </w:t>
      </w:r>
      <w:r w:rsidR="00FE71F9" w:rsidRPr="00957E32">
        <w:rPr>
          <w:rFonts w:ascii="Times New Roman" w:hAnsi="Times New Roman" w:cs="Times New Roman"/>
          <w:sz w:val="24"/>
          <w:szCs w:val="24"/>
        </w:rPr>
        <w:t>{</w:t>
      </w:r>
      <w:r w:rsidR="00FE71F9">
        <w:rPr>
          <w:rFonts w:ascii="Times New Roman" w:hAnsi="Times New Roman" w:cs="Times New Roman"/>
          <w:sz w:val="24"/>
          <w:szCs w:val="24"/>
        </w:rPr>
        <w:t>fieldname</w:t>
      </w:r>
      <w:r w:rsidR="00BF525A">
        <w:rPr>
          <w:rFonts w:ascii="Times New Roman" w:hAnsi="Times New Roman" w:cs="Times New Roman"/>
          <w:sz w:val="24"/>
          <w:szCs w:val="24"/>
        </w:rPr>
        <w:t xml:space="preserve"> a</w:t>
      </w:r>
      <w:r w:rsidR="00BF525A" w:rsidRPr="00957E32">
        <w:rPr>
          <w:rFonts w:ascii="Times New Roman" w:hAnsi="Times New Roman" w:cs="Times New Roman"/>
          <w:sz w:val="24"/>
          <w:szCs w:val="24"/>
        </w:rPr>
        <w:t>} a≠ Ø</w:t>
      </w:r>
    </w:p>
    <w:p w:rsidR="00BF525A" w:rsidRDefault="00BF525A" w:rsidP="003A6D3B">
      <w:pPr>
        <w:spacing w:line="360" w:lineRule="auto"/>
        <w:rPr>
          <w:rFonts w:ascii="Times New Roman" w:hAnsi="Times New Roman" w:cs="Times New Roman"/>
          <w:sz w:val="24"/>
          <w:szCs w:val="24"/>
        </w:rPr>
      </w:pPr>
      <w:r w:rsidRPr="00957E32">
        <w:rPr>
          <w:rFonts w:ascii="Times New Roman" w:hAnsi="Times New Roman" w:cs="Times New Roman"/>
          <w:sz w:val="24"/>
          <w:szCs w:val="24"/>
        </w:rPr>
        <w:t xml:space="preserve">Success- desired output is generated in </w:t>
      </w:r>
      <w:r>
        <w:rPr>
          <w:rFonts w:ascii="Times New Roman" w:hAnsi="Times New Roman" w:cs="Times New Roman"/>
          <w:sz w:val="24"/>
          <w:szCs w:val="24"/>
        </w:rPr>
        <w:t>and shown in the java frame.</w:t>
      </w:r>
    </w:p>
    <w:p w:rsidR="00BF525A" w:rsidRDefault="00BF525A" w:rsidP="003A6D3B">
      <w:pPr>
        <w:spacing w:line="360" w:lineRule="auto"/>
        <w:rPr>
          <w:rFonts w:ascii="Times New Roman" w:hAnsi="Times New Roman" w:cs="Times New Roman"/>
          <w:sz w:val="24"/>
          <w:szCs w:val="24"/>
        </w:rPr>
      </w:pPr>
      <w:r w:rsidRPr="00957E32">
        <w:rPr>
          <w:rFonts w:ascii="Times New Roman" w:hAnsi="Times New Roman" w:cs="Times New Roman"/>
          <w:sz w:val="24"/>
          <w:szCs w:val="24"/>
        </w:rPr>
        <w:t>Failure- d</w:t>
      </w:r>
      <w:r>
        <w:rPr>
          <w:rFonts w:ascii="Times New Roman" w:hAnsi="Times New Roman" w:cs="Times New Roman"/>
          <w:sz w:val="24"/>
          <w:szCs w:val="24"/>
        </w:rPr>
        <w:t>esired output is not generated and error is shown in a message box</w:t>
      </w:r>
      <w:r w:rsidRPr="00957E32">
        <w:rPr>
          <w:rFonts w:ascii="Times New Roman" w:hAnsi="Times New Roman" w:cs="Times New Roman"/>
          <w:sz w:val="24"/>
          <w:szCs w:val="24"/>
        </w:rPr>
        <w:t>.</w:t>
      </w:r>
    </w:p>
    <w:p w:rsidR="00381E2A" w:rsidRDefault="00381E2A" w:rsidP="003A6D3B">
      <w:pPr>
        <w:autoSpaceDE w:val="0"/>
        <w:autoSpaceDN w:val="0"/>
        <w:adjustRightInd w:val="0"/>
        <w:spacing w:line="360" w:lineRule="auto"/>
        <w:rPr>
          <w:rFonts w:ascii="Times New Roman" w:hAnsi="Times New Roman" w:cs="Times New Roman"/>
          <w:b/>
          <w:sz w:val="24"/>
          <w:szCs w:val="24"/>
        </w:rPr>
      </w:pPr>
    </w:p>
    <w:p w:rsidR="00AF4CFE" w:rsidRDefault="00AF4CFE" w:rsidP="003A6D3B">
      <w:pPr>
        <w:autoSpaceDE w:val="0"/>
        <w:autoSpaceDN w:val="0"/>
        <w:adjustRightInd w:val="0"/>
        <w:spacing w:line="360" w:lineRule="auto"/>
        <w:rPr>
          <w:rFonts w:ascii="Times New Roman" w:hAnsi="Times New Roman" w:cs="Times New Roman"/>
          <w:b/>
          <w:sz w:val="24"/>
          <w:szCs w:val="24"/>
        </w:rPr>
      </w:pPr>
    </w:p>
    <w:p w:rsidR="00AF4CFE" w:rsidRDefault="00AF4CFE" w:rsidP="003A6D3B">
      <w:pPr>
        <w:autoSpaceDE w:val="0"/>
        <w:autoSpaceDN w:val="0"/>
        <w:adjustRightInd w:val="0"/>
        <w:spacing w:line="360" w:lineRule="auto"/>
        <w:rPr>
          <w:rFonts w:ascii="Times New Roman" w:hAnsi="Times New Roman" w:cs="Times New Roman"/>
          <w:b/>
          <w:sz w:val="24"/>
          <w:szCs w:val="24"/>
        </w:rPr>
      </w:pPr>
    </w:p>
    <w:p w:rsidR="00AF4CFE" w:rsidRDefault="00AF4CFE" w:rsidP="003A6D3B">
      <w:pPr>
        <w:autoSpaceDE w:val="0"/>
        <w:autoSpaceDN w:val="0"/>
        <w:adjustRightInd w:val="0"/>
        <w:spacing w:line="360" w:lineRule="auto"/>
        <w:rPr>
          <w:rFonts w:ascii="Times New Roman" w:hAnsi="Times New Roman" w:cs="Times New Roman"/>
          <w:b/>
          <w:sz w:val="24"/>
          <w:szCs w:val="24"/>
        </w:rPr>
      </w:pPr>
    </w:p>
    <w:p w:rsidR="00CD23D5" w:rsidRDefault="00B634A2" w:rsidP="003A6D3B">
      <w:pPr>
        <w:autoSpaceDE w:val="0"/>
        <w:autoSpaceDN w:val="0"/>
        <w:adjustRightInd w:val="0"/>
        <w:spacing w:line="360" w:lineRule="auto"/>
        <w:rPr>
          <w:rFonts w:ascii="Times New Roman" w:hAnsi="Times New Roman" w:cs="Times New Roman"/>
          <w:b/>
          <w:sz w:val="24"/>
          <w:szCs w:val="24"/>
        </w:rPr>
      </w:pPr>
      <w:r>
        <w:rPr>
          <w:rFonts w:ascii="Times New Roman" w:hAnsi="Times New Roman" w:cs="Times New Roman"/>
          <w:b/>
          <w:noProof/>
          <w:sz w:val="24"/>
          <w:szCs w:val="24"/>
          <w:lang w:bidi="mr-IN"/>
        </w:rPr>
        <w:lastRenderedPageBreak/>
        <w:pict>
          <v:group id="_x0000_s1627" style="position:absolute;margin-left:1.05pt;margin-top:19.55pt;width:422.6pt;height:220.45pt;z-index:251917312" coordorigin="585,1946" coordsize="8452,4409">
            <v:oval id="_x0000_s1197" style="position:absolute;left:1524;top:2581;width:939;height:954">
              <v:textbox style="mso-next-textbox:#_x0000_s1197">
                <w:txbxContent>
                  <w:p w:rsidR="00351658" w:rsidRDefault="00351658" w:rsidP="00CD23D5">
                    <w:r>
                      <w:t>S1</w:t>
                    </w:r>
                  </w:p>
                </w:txbxContent>
              </v:textbox>
            </v:oval>
            <v:oval id="_x0000_s1198" style="position:absolute;left:3402;top:2394;width:939;height:954">
              <v:textbox style="mso-next-textbox:#_x0000_s1198">
                <w:txbxContent>
                  <w:p w:rsidR="00351658" w:rsidRDefault="00351658" w:rsidP="00CD23D5">
                    <w:r>
                      <w:t>S2</w:t>
                    </w:r>
                  </w:p>
                </w:txbxContent>
              </v:textbox>
            </v:oval>
            <v:shape id="_x0000_s1199" type="#_x0000_t32" style="position:absolute;left:2463;top:2794;width:939;height:94;flip:y" o:connectortype="straight">
              <v:stroke endarrow="block"/>
            </v:shape>
            <v:oval id="_x0000_s1200" style="position:absolute;left:3402;top:4105;width:939;height:954">
              <v:textbox style="mso-next-textbox:#_x0000_s1200">
                <w:txbxContent>
                  <w:p w:rsidR="00351658" w:rsidRDefault="00351658" w:rsidP="00CD23D5">
                    <w:r>
                      <w:t>S3</w:t>
                    </w:r>
                  </w:p>
                </w:txbxContent>
              </v:textbox>
            </v:oval>
            <v:shape id="_x0000_s1201" type="#_x0000_t32" style="position:absolute;left:3887;top:3348;width:31;height:757;flip:x" o:connectortype="straight">
              <v:stroke endarrow="block"/>
            </v:shape>
            <v:oval id="_x0000_s1202" style="position:absolute;left:5541;top:3151;width:939;height:954">
              <v:textbox style="mso-next-textbox:#_x0000_s1202">
                <w:txbxContent>
                  <w:p w:rsidR="00351658" w:rsidRDefault="00351658" w:rsidP="00CD23D5">
                    <w:r>
                      <w:t>S4</w:t>
                    </w:r>
                  </w:p>
                </w:txbxContent>
              </v:textbox>
            </v:oval>
            <v:shape id="_x0000_s1203" type="#_x0000_t32" style="position:absolute;left:4341;top:3905;width:1200;height:563;flip:y" o:connectortype="straight">
              <v:stroke endarrow="block"/>
            </v:shape>
            <v:oval id="_x0000_s1204" style="position:absolute;left:5797;top:4961;width:939;height:954">
              <v:textbox style="mso-next-textbox:#_x0000_s1204">
                <w:txbxContent>
                  <w:p w:rsidR="00351658" w:rsidRDefault="00351658" w:rsidP="00CD23D5">
                    <w:r>
                      <w:t>S5</w:t>
                    </w:r>
                  </w:p>
                </w:txbxContent>
              </v:textbox>
            </v:oval>
            <v:shape id="_x0000_s1205" type="#_x0000_t32" style="position:absolute;left:6063;top:4105;width:94;height:954" o:connectortype="straight">
              <v:stroke endarrow="block"/>
            </v:shape>
            <v:shape id="_x0000_s1206" type="#_x0000_t32" style="position:absolute;left:6736;top:5243;width:1189;height:78;flip:y" o:connectortype="straight">
              <v:stroke endarrow="block"/>
            </v:shape>
            <v:shape id="_x0000_s1207" type="#_x0000_t23" style="position:absolute;left:7925;top:4726;width:1112;height:954">
              <v:textbox style="mso-next-textbox:#_x0000_s1207">
                <w:txbxContent>
                  <w:p w:rsidR="00351658" w:rsidRPr="00FC7504" w:rsidRDefault="00351658" w:rsidP="00CD23D5">
                    <w:pPr>
                      <w:rPr>
                        <w:b/>
                        <w:bCs/>
                      </w:rPr>
                    </w:pPr>
                    <w:r>
                      <w:t xml:space="preserve">     </w:t>
                    </w:r>
                    <w:proofErr w:type="gramStart"/>
                    <w:r w:rsidRPr="00FC7504">
                      <w:rPr>
                        <w:b/>
                        <w:bCs/>
                      </w:rPr>
                      <w:t>e</w:t>
                    </w:r>
                    <w:proofErr w:type="gramEnd"/>
                  </w:p>
                </w:txbxContent>
              </v:textbox>
            </v:shape>
            <v:shape id="_x0000_s1208" type="#_x0000_t202" style="position:absolute;left:2703;top:3004;width:532;height:344;mso-width-relative:margin;mso-height-relative:margin" stroked="f">
              <v:textbox style="mso-next-textbox:#_x0000_s1208">
                <w:txbxContent>
                  <w:p w:rsidR="00351658" w:rsidRDefault="00351658" w:rsidP="00CD23D5">
                    <w:r>
                      <w:t xml:space="preserve"> 3</w:t>
                    </w:r>
                  </w:p>
                </w:txbxContent>
              </v:textbox>
            </v:shape>
            <v:shape id="_x0000_s1209" type="#_x0000_t202" style="position:absolute;left:1357;top:2133;width:532;height:344;mso-width-relative:margin;mso-height-relative:margin" stroked="f">
              <v:textbox style="mso-next-textbox:#_x0000_s1209">
                <w:txbxContent>
                  <w:p w:rsidR="00351658" w:rsidRDefault="00351658" w:rsidP="00CD23D5">
                    <w:r>
                      <w:t>2</w:t>
                    </w:r>
                  </w:p>
                </w:txbxContent>
              </v:textbox>
            </v:shape>
            <v:shape id="_x0000_s1210" type="#_x0000_t202" style="position:absolute;left:3626;top:2050;width:532;height:344;mso-width-relative:margin;mso-height-relative:margin" stroked="f">
              <v:textbox style="mso-next-textbox:#_x0000_s1210">
                <w:txbxContent>
                  <w:p w:rsidR="00351658" w:rsidRDefault="00351658" w:rsidP="00CD23D5">
                    <w:r>
                      <w:t>4</w:t>
                    </w:r>
                  </w:p>
                </w:txbxContent>
              </v:textbox>
            </v:shape>
            <v:shape id="_x0000_s1211" type="#_x0000_t202" style="position:absolute;left:3987;top:3561;width:532;height:344;mso-width-relative:margin;mso-height-relative:margin" stroked="f">
              <v:textbox style="mso-next-textbox:#_x0000_s1211">
                <w:txbxContent>
                  <w:p w:rsidR="00351658" w:rsidRDefault="00351658" w:rsidP="00CD23D5">
                    <w:r>
                      <w:t>5</w:t>
                    </w:r>
                  </w:p>
                </w:txbxContent>
              </v:textbox>
            </v:shape>
            <v:shape id="_x0000_s1212" type="#_x0000_t202" style="position:absolute;left:5625;top:2807;width:532;height:344;mso-width-relative:margin;mso-height-relative:margin" stroked="f">
              <v:textbox style="mso-next-textbox:#_x0000_s1212">
                <w:txbxContent>
                  <w:p w:rsidR="00351658" w:rsidRDefault="00351658" w:rsidP="00CD23D5">
                    <w:r>
                      <w:t>7</w:t>
                    </w:r>
                  </w:p>
                </w:txbxContent>
              </v:textbox>
            </v:shape>
            <v:oval id="_x0000_s1214" style="position:absolute;left:585;top:4105;width:939;height:954">
              <v:textbox style="mso-next-textbox:#_x0000_s1214">
                <w:txbxContent>
                  <w:p w:rsidR="00351658" w:rsidRDefault="00351658" w:rsidP="00CD23D5">
                    <w:r>
                      <w:t>S</w:t>
                    </w:r>
                  </w:p>
                </w:txbxContent>
              </v:textbox>
            </v:oval>
            <v:shape id="_x0000_s1215" type="#_x0000_t32" style="position:absolute;left:1101;top:3535;width:788;height:570;flip:y" o:connectortype="straight">
              <v:stroke endarrow="block"/>
            </v:shape>
            <v:shape id="_x0000_s1216" type="#_x0000_t19" style="position:absolute;left:585;top:2050;width:2212;height:626;flip:x y" coordsize="43200,43200" adj="-5898241,-6907194,21600" path="wr,,43200,43200,21600,,15866,775nfewr,,43200,43200,21600,,15866,775l21600,21600nsxe">
              <v:path o:connectlocs="21600,0;15866,775;21600,21600"/>
            </v:shape>
            <v:shape id="_x0000_s1217" type="#_x0000_t19" style="position:absolute;left:3010;top:1946;width:1711;height:531;flip:x y" coordsize="43200,43200" adj="-5898241,-6907194,21600" path="wr,,43200,43200,21600,,15866,775nfewr,,43200,43200,21600,,15866,775l21600,21600nsxe">
              <v:path o:connectlocs="21600,0;15866,775;21600,21600"/>
            </v:shape>
            <v:shape id="_x0000_s1218" type="#_x0000_t19" style="position:absolute;left:5134;top:2676;width:1711;height:531;flip:x y" coordsize="43200,43200" adj="-5898241,-6907194,21600" path="wr,,43200,43200,21600,,15866,775nfewr,,43200,43200,21600,,15866,775l21600,21600nsxe">
              <v:path o:connectlocs="21600,0;15866,775;21600,21600"/>
            </v:shape>
            <v:shape id="_x0000_s1219" type="#_x0000_t202" style="position:absolute;left:825;top:3535;width:532;height:344;mso-width-relative:margin;mso-height-relative:margin" stroked="f">
              <v:textbox style="mso-next-textbox:#_x0000_s1219">
                <w:txbxContent>
                  <w:p w:rsidR="00351658" w:rsidRDefault="00351658" w:rsidP="00CD23D5">
                    <w:r>
                      <w:t>1</w:t>
                    </w:r>
                  </w:p>
                </w:txbxContent>
              </v:textbox>
            </v:shape>
            <v:shape id="_x0000_s1220" type="#_x0000_t202" style="position:absolute;left:4602;top:3761;width:532;height:344;mso-width-relative:margin;mso-height-relative:margin" stroked="f">
              <v:textbox style="mso-next-textbox:#_x0000_s1220">
                <w:txbxContent>
                  <w:p w:rsidR="00351658" w:rsidRDefault="00351658" w:rsidP="00CD23D5">
                    <w:r>
                      <w:t>6</w:t>
                    </w:r>
                  </w:p>
                </w:txbxContent>
              </v:textbox>
            </v:shape>
            <v:shape id="_x0000_s1612" type="#_x0000_t32" style="position:absolute;left:2129;top:2477;width:109;height:199;flip:x" o:connectortype="straight"/>
            <v:shape id="_x0000_s1613" type="#_x0000_t32" style="position:absolute;left:2129;top:2676;width:219;height:0" o:connectortype="straight"/>
            <v:shape id="_x0000_s1616" type="#_x0000_t32" style="position:absolute;left:4158;top:2477;width:183;height:0" o:connectortype="straight"/>
            <v:shape id="_x0000_s1618" type="#_x0000_t32" style="position:absolute;left:6313;top:3004;width:0;height:203;flip:y" o:connectortype="straight"/>
            <v:shape id="_x0000_s1619" type="#_x0000_t32" style="position:absolute;left:6313;top:3207;width:292;height:0" o:connectortype="straight"/>
            <v:shape id="_x0000_s1620" type="#_x0000_t202" style="position:absolute;left:7085;top:5431;width:532;height:344;mso-width-relative:margin;mso-height-relative:margin" stroked="f">
              <v:textbox style="mso-next-textbox:#_x0000_s1620">
                <w:txbxContent>
                  <w:p w:rsidR="00351658" w:rsidRDefault="00351658" w:rsidP="00626728">
                    <w:r>
                      <w:t>9</w:t>
                    </w:r>
                  </w:p>
                </w:txbxContent>
              </v:textbox>
            </v:shape>
            <v:shape id="_x0000_s1621" type="#_x0000_t32" style="position:absolute;left:8421;top:5680;width:0;height:581" o:connectortype="straight"/>
            <v:shape id="_x0000_s1622" type="#_x0000_t32" style="position:absolute;left:2129;top:6261;width:6292;height:94;flip:y" o:connectortype="straight"/>
            <v:shape id="_x0000_s1624" type="#_x0000_t32" style="position:absolute;left:1221;top:5059;width:908;height:1296;flip:x y" o:connectortype="straight">
              <v:stroke endarrow="block"/>
            </v:shape>
            <v:shape id="_x0000_s1625" type="#_x0000_t202" style="position:absolute;left:3887;top:5917;width:532;height:344;mso-width-relative:margin;mso-height-relative:margin" stroked="f">
              <v:textbox style="mso-next-textbox:#_x0000_s1625">
                <w:txbxContent>
                  <w:p w:rsidR="00351658" w:rsidRDefault="00351658" w:rsidP="00381E2A">
                    <w:r>
                      <w:t>10</w:t>
                    </w:r>
                  </w:p>
                </w:txbxContent>
              </v:textbox>
            </v:shape>
          </v:group>
        </w:pict>
      </w:r>
      <w:r w:rsidR="00CD23D5">
        <w:rPr>
          <w:rFonts w:ascii="Times New Roman" w:hAnsi="Times New Roman" w:cs="Times New Roman"/>
          <w:b/>
          <w:sz w:val="24"/>
          <w:szCs w:val="24"/>
        </w:rPr>
        <w:t>State diagram:-</w:t>
      </w:r>
    </w:p>
    <w:p w:rsidR="00CD23D5" w:rsidRDefault="00B634A2" w:rsidP="003A6D3B">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noProof/>
          <w:sz w:val="24"/>
          <w:szCs w:val="24"/>
          <w:lang w:bidi="mr-IN"/>
        </w:rPr>
        <w:pict>
          <v:shape id="_x0000_s1615" type="#_x0000_t32" style="position:absolute;margin-left:153.9pt;margin-top:12.35pt;width:0;height:8.8pt;flip:y;z-index:251908096" o:connectortype="straight"/>
        </w:pict>
      </w:r>
    </w:p>
    <w:p w:rsidR="00CD23D5" w:rsidRDefault="00CD23D5" w:rsidP="003A6D3B">
      <w:pPr>
        <w:spacing w:line="360" w:lineRule="auto"/>
        <w:jc w:val="both"/>
        <w:rPr>
          <w:rFonts w:ascii="Times New Roman" w:hAnsi="Times New Roman" w:cs="Times New Roman"/>
          <w:b/>
          <w:sz w:val="28"/>
          <w:szCs w:val="28"/>
        </w:rPr>
      </w:pPr>
    </w:p>
    <w:p w:rsidR="00CD23D5" w:rsidRDefault="00CD23D5" w:rsidP="003A6D3B">
      <w:pPr>
        <w:spacing w:line="360" w:lineRule="auto"/>
        <w:jc w:val="both"/>
        <w:rPr>
          <w:rFonts w:ascii="Times New Roman" w:hAnsi="Times New Roman" w:cs="Times New Roman"/>
          <w:b/>
          <w:sz w:val="28"/>
          <w:szCs w:val="28"/>
        </w:rPr>
      </w:pPr>
    </w:p>
    <w:p w:rsidR="00CD23D5" w:rsidRDefault="00B634A2" w:rsidP="003A6D3B">
      <w:pPr>
        <w:spacing w:line="360" w:lineRule="auto"/>
        <w:jc w:val="both"/>
        <w:rPr>
          <w:rFonts w:ascii="Times New Roman" w:hAnsi="Times New Roman" w:cs="Times New Roman"/>
          <w:b/>
          <w:sz w:val="28"/>
          <w:szCs w:val="28"/>
        </w:rPr>
      </w:pPr>
      <w:r w:rsidRPr="00B634A2">
        <w:rPr>
          <w:rFonts w:ascii="Times New Roman" w:hAnsi="Times New Roman" w:cs="Times New Roman"/>
          <w:noProof/>
          <w:sz w:val="24"/>
          <w:szCs w:val="24"/>
        </w:rPr>
        <w:pict>
          <v:shape id="_x0000_s1213" type="#_x0000_t202" style="position:absolute;left:0;text-align:left;margin-left:261.65pt;margin-top:17.4pt;width:26.6pt;height:17.2pt;z-index:251720704;mso-width-relative:margin;mso-height-relative:margin" stroked="f">
            <v:textbox style="mso-next-textbox:#_x0000_s1213">
              <w:txbxContent>
                <w:p w:rsidR="00351658" w:rsidRDefault="00351658" w:rsidP="00CD23D5">
                  <w:r>
                    <w:t>8</w:t>
                  </w:r>
                </w:p>
              </w:txbxContent>
            </v:textbox>
          </v:shape>
        </w:pict>
      </w:r>
    </w:p>
    <w:p w:rsidR="00CD23D5" w:rsidRDefault="00CD23D5" w:rsidP="003A6D3B">
      <w:pPr>
        <w:spacing w:line="360" w:lineRule="auto"/>
        <w:jc w:val="both"/>
        <w:rPr>
          <w:rFonts w:ascii="Times New Roman" w:hAnsi="Times New Roman" w:cs="Times New Roman"/>
          <w:b/>
          <w:sz w:val="28"/>
          <w:szCs w:val="28"/>
        </w:rPr>
      </w:pPr>
    </w:p>
    <w:p w:rsidR="000817A9" w:rsidRDefault="000817A9" w:rsidP="003A6D3B">
      <w:pPr>
        <w:spacing w:line="360" w:lineRule="auto"/>
        <w:rPr>
          <w:rFonts w:ascii="Times New Roman" w:hAnsi="Times New Roman" w:cs="Times New Roman"/>
          <w:b/>
          <w:bCs/>
          <w:i/>
          <w:iCs/>
          <w:sz w:val="24"/>
          <w:szCs w:val="24"/>
        </w:rPr>
      </w:pPr>
    </w:p>
    <w:p w:rsidR="00381E2A" w:rsidRDefault="00381E2A" w:rsidP="003A6D3B">
      <w:pPr>
        <w:spacing w:line="360" w:lineRule="auto"/>
        <w:rPr>
          <w:rFonts w:ascii="Times New Roman" w:hAnsi="Times New Roman" w:cs="Times New Roman"/>
          <w:b/>
          <w:bCs/>
          <w:i/>
          <w:iCs/>
          <w:sz w:val="24"/>
          <w:szCs w:val="24"/>
        </w:rPr>
      </w:pPr>
    </w:p>
    <w:p w:rsidR="001978CC" w:rsidRPr="0037273A" w:rsidRDefault="001978CC" w:rsidP="003A6D3B">
      <w:pPr>
        <w:spacing w:line="360" w:lineRule="auto"/>
        <w:rPr>
          <w:rFonts w:ascii="Times New Roman" w:hAnsi="Times New Roman" w:cs="Times New Roman"/>
          <w:b/>
          <w:bCs/>
          <w:i/>
          <w:iCs/>
          <w:sz w:val="24"/>
          <w:szCs w:val="24"/>
        </w:rPr>
      </w:pPr>
      <w:r w:rsidRPr="0037273A">
        <w:rPr>
          <w:rFonts w:ascii="Times New Roman" w:hAnsi="Times New Roman" w:cs="Times New Roman"/>
          <w:b/>
          <w:bCs/>
          <w:i/>
          <w:iCs/>
          <w:sz w:val="24"/>
          <w:szCs w:val="24"/>
        </w:rPr>
        <w:t>States:-</w:t>
      </w:r>
    </w:p>
    <w:p w:rsidR="001978CC" w:rsidRDefault="001978CC" w:rsidP="003A6D3B">
      <w:pPr>
        <w:spacing w:line="360" w:lineRule="auto"/>
        <w:rPr>
          <w:rFonts w:ascii="Times New Roman" w:hAnsi="Times New Roman" w:cs="Times New Roman"/>
          <w:sz w:val="24"/>
          <w:szCs w:val="24"/>
        </w:rPr>
      </w:pPr>
      <w:r>
        <w:rPr>
          <w:rFonts w:ascii="Times New Roman" w:hAnsi="Times New Roman" w:cs="Times New Roman"/>
          <w:sz w:val="24"/>
          <w:szCs w:val="24"/>
        </w:rPr>
        <w:t>s – Initial state of unstructured DB.</w:t>
      </w:r>
    </w:p>
    <w:p w:rsidR="001978CC" w:rsidRDefault="001978CC" w:rsidP="003A6D3B">
      <w:pPr>
        <w:spacing w:line="360" w:lineRule="auto"/>
        <w:rPr>
          <w:rFonts w:ascii="Times New Roman" w:hAnsi="Times New Roman" w:cs="Times New Roman"/>
          <w:sz w:val="24"/>
          <w:szCs w:val="24"/>
        </w:rPr>
      </w:pPr>
      <w:r>
        <w:rPr>
          <w:rFonts w:ascii="Times New Roman" w:hAnsi="Times New Roman" w:cs="Times New Roman"/>
          <w:sz w:val="24"/>
          <w:szCs w:val="24"/>
        </w:rPr>
        <w:t xml:space="preserve">e- </w:t>
      </w:r>
      <w:proofErr w:type="gramStart"/>
      <w:r>
        <w:rPr>
          <w:rFonts w:ascii="Times New Roman" w:hAnsi="Times New Roman" w:cs="Times New Roman"/>
          <w:sz w:val="24"/>
          <w:szCs w:val="24"/>
        </w:rPr>
        <w:t>end</w:t>
      </w:r>
      <w:proofErr w:type="gramEnd"/>
      <w:r>
        <w:rPr>
          <w:rFonts w:ascii="Times New Roman" w:hAnsi="Times New Roman" w:cs="Times New Roman"/>
          <w:sz w:val="24"/>
          <w:szCs w:val="24"/>
        </w:rPr>
        <w:t xml:space="preserve"> state i.e. after data is successfully created </w:t>
      </w:r>
    </w:p>
    <w:p w:rsidR="001978CC" w:rsidRDefault="001978CC" w:rsidP="003A6D3B">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s1-</w:t>
      </w:r>
      <w:proofErr w:type="gramEnd"/>
      <w:r>
        <w:rPr>
          <w:rFonts w:ascii="Times New Roman" w:hAnsi="Times New Roman" w:cs="Times New Roman"/>
          <w:sz w:val="24"/>
          <w:szCs w:val="24"/>
        </w:rPr>
        <w:t xml:space="preserve"> successfully created collection</w:t>
      </w:r>
    </w:p>
    <w:p w:rsidR="001978CC" w:rsidRDefault="001978CC" w:rsidP="003A6D3B">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s2-</w:t>
      </w:r>
      <w:proofErr w:type="gramEnd"/>
      <w:r>
        <w:rPr>
          <w:rFonts w:ascii="Times New Roman" w:hAnsi="Times New Roman" w:cs="Times New Roman"/>
          <w:sz w:val="24"/>
          <w:szCs w:val="24"/>
        </w:rPr>
        <w:t xml:space="preserve"> successfully inserted documents in collection with key and value.</w:t>
      </w:r>
    </w:p>
    <w:p w:rsidR="001978CC" w:rsidRDefault="001978CC" w:rsidP="003A6D3B">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s3-</w:t>
      </w:r>
      <w:proofErr w:type="gramEnd"/>
      <w:r>
        <w:rPr>
          <w:rFonts w:ascii="Times New Roman" w:hAnsi="Times New Roman" w:cs="Times New Roman"/>
          <w:sz w:val="24"/>
          <w:szCs w:val="24"/>
        </w:rPr>
        <w:t xml:space="preserve"> successfully read data from collection</w:t>
      </w:r>
    </w:p>
    <w:p w:rsidR="001978CC" w:rsidRDefault="001978CC" w:rsidP="003A6D3B">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s4-</w:t>
      </w:r>
      <w:proofErr w:type="gramEnd"/>
      <w:r>
        <w:rPr>
          <w:rFonts w:ascii="Times New Roman" w:hAnsi="Times New Roman" w:cs="Times New Roman"/>
          <w:sz w:val="24"/>
          <w:szCs w:val="24"/>
        </w:rPr>
        <w:t xml:space="preserve"> successfully update collection.</w:t>
      </w:r>
    </w:p>
    <w:p w:rsidR="001978CC" w:rsidRDefault="001978CC" w:rsidP="003A6D3B">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s5-</w:t>
      </w:r>
      <w:proofErr w:type="gramEnd"/>
      <w:r>
        <w:rPr>
          <w:rFonts w:ascii="Times New Roman" w:hAnsi="Times New Roman" w:cs="Times New Roman"/>
          <w:sz w:val="24"/>
          <w:szCs w:val="24"/>
        </w:rPr>
        <w:t xml:space="preserve"> successfully remove fields from documents of collection.</w:t>
      </w:r>
    </w:p>
    <w:p w:rsidR="001978CC" w:rsidRPr="0037273A" w:rsidRDefault="001978CC" w:rsidP="003A6D3B">
      <w:pPr>
        <w:spacing w:line="360" w:lineRule="auto"/>
        <w:rPr>
          <w:rFonts w:ascii="Times New Roman" w:hAnsi="Times New Roman" w:cs="Times New Roman"/>
          <w:b/>
          <w:bCs/>
          <w:i/>
          <w:iCs/>
          <w:sz w:val="24"/>
          <w:szCs w:val="24"/>
        </w:rPr>
      </w:pPr>
      <w:r w:rsidRPr="0037273A">
        <w:rPr>
          <w:rFonts w:ascii="Times New Roman" w:hAnsi="Times New Roman" w:cs="Times New Roman"/>
          <w:b/>
          <w:bCs/>
          <w:i/>
          <w:iCs/>
          <w:sz w:val="24"/>
          <w:szCs w:val="24"/>
        </w:rPr>
        <w:t>Events:-</w:t>
      </w:r>
    </w:p>
    <w:p w:rsidR="001978CC" w:rsidRDefault="00A757EA" w:rsidP="0061145C">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Collection</w:t>
      </w:r>
      <w:r w:rsidR="001978CC">
        <w:rPr>
          <w:rFonts w:ascii="Times New Roman" w:hAnsi="Times New Roman" w:cs="Times New Roman"/>
          <w:sz w:val="24"/>
          <w:szCs w:val="24"/>
        </w:rPr>
        <w:t xml:space="preserve"> name provided for creating with </w:t>
      </w:r>
      <w:r>
        <w:rPr>
          <w:rFonts w:ascii="Times New Roman" w:hAnsi="Times New Roman" w:cs="Times New Roman"/>
          <w:sz w:val="24"/>
          <w:szCs w:val="24"/>
        </w:rPr>
        <w:t xml:space="preserve">key as </w:t>
      </w:r>
      <w:r w:rsidR="001978CC">
        <w:rPr>
          <w:rFonts w:ascii="Times New Roman" w:hAnsi="Times New Roman" w:cs="Times New Roman"/>
          <w:sz w:val="24"/>
          <w:szCs w:val="24"/>
        </w:rPr>
        <w:t xml:space="preserve">attribute name, and </w:t>
      </w:r>
      <w:r>
        <w:rPr>
          <w:rFonts w:ascii="Times New Roman" w:hAnsi="Times New Roman" w:cs="Times New Roman"/>
          <w:sz w:val="24"/>
          <w:szCs w:val="24"/>
        </w:rPr>
        <w:t>value</w:t>
      </w:r>
      <w:r w:rsidR="001978CC">
        <w:rPr>
          <w:rFonts w:ascii="Times New Roman" w:hAnsi="Times New Roman" w:cs="Times New Roman"/>
          <w:sz w:val="24"/>
          <w:szCs w:val="24"/>
        </w:rPr>
        <w:t>.</w:t>
      </w:r>
    </w:p>
    <w:p w:rsidR="001978CC" w:rsidRDefault="00A757EA" w:rsidP="0061145C">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Collection</w:t>
      </w:r>
      <w:r w:rsidR="001978CC">
        <w:rPr>
          <w:rFonts w:ascii="Times New Roman" w:hAnsi="Times New Roman" w:cs="Times New Roman"/>
          <w:sz w:val="24"/>
          <w:szCs w:val="24"/>
        </w:rPr>
        <w:t xml:space="preserve"> name</w:t>
      </w:r>
      <w:r>
        <w:rPr>
          <w:rFonts w:ascii="Times New Roman" w:hAnsi="Times New Roman" w:cs="Times New Roman"/>
          <w:sz w:val="24"/>
          <w:szCs w:val="24"/>
        </w:rPr>
        <w:t xml:space="preserve"> with space provided</w:t>
      </w:r>
    </w:p>
    <w:p w:rsidR="001978CC" w:rsidRDefault="00A757EA" w:rsidP="0061145C">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Insert document</w:t>
      </w:r>
      <w:r w:rsidR="001978CC">
        <w:rPr>
          <w:rFonts w:ascii="Times New Roman" w:hAnsi="Times New Roman" w:cs="Times New Roman"/>
          <w:sz w:val="24"/>
          <w:szCs w:val="24"/>
        </w:rPr>
        <w:t xml:space="preserve"> command provided.</w:t>
      </w:r>
    </w:p>
    <w:p w:rsidR="001978CC" w:rsidRDefault="001978CC" w:rsidP="0061145C">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Invalid name of </w:t>
      </w:r>
      <w:r w:rsidR="00A757EA">
        <w:rPr>
          <w:rFonts w:ascii="Times New Roman" w:hAnsi="Times New Roman" w:cs="Times New Roman"/>
          <w:sz w:val="24"/>
          <w:szCs w:val="24"/>
        </w:rPr>
        <w:t>collection</w:t>
      </w:r>
      <w:r>
        <w:rPr>
          <w:rFonts w:ascii="Times New Roman" w:hAnsi="Times New Roman" w:cs="Times New Roman"/>
          <w:sz w:val="24"/>
          <w:szCs w:val="24"/>
        </w:rPr>
        <w:t xml:space="preserve"> provided</w:t>
      </w:r>
      <w:r w:rsidR="00A757EA">
        <w:rPr>
          <w:rFonts w:ascii="Times New Roman" w:hAnsi="Times New Roman" w:cs="Times New Roman"/>
          <w:sz w:val="24"/>
          <w:szCs w:val="24"/>
        </w:rPr>
        <w:t xml:space="preserve"> then consider another collection.</w:t>
      </w:r>
    </w:p>
    <w:p w:rsidR="001978CC" w:rsidRDefault="001978CC" w:rsidP="0061145C">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Valid </w:t>
      </w:r>
      <w:r w:rsidR="00A757EA">
        <w:rPr>
          <w:rFonts w:ascii="Times New Roman" w:hAnsi="Times New Roman" w:cs="Times New Roman"/>
          <w:sz w:val="24"/>
          <w:szCs w:val="24"/>
        </w:rPr>
        <w:t>command</w:t>
      </w:r>
      <w:r>
        <w:rPr>
          <w:rFonts w:ascii="Times New Roman" w:hAnsi="Times New Roman" w:cs="Times New Roman"/>
          <w:sz w:val="24"/>
          <w:szCs w:val="24"/>
        </w:rPr>
        <w:t xml:space="preserve"> to </w:t>
      </w:r>
      <w:r w:rsidR="00A757EA">
        <w:rPr>
          <w:rFonts w:ascii="Times New Roman" w:hAnsi="Times New Roman" w:cs="Times New Roman"/>
          <w:sz w:val="24"/>
          <w:szCs w:val="24"/>
        </w:rPr>
        <w:t>read documents</w:t>
      </w:r>
      <w:r>
        <w:rPr>
          <w:rFonts w:ascii="Times New Roman" w:hAnsi="Times New Roman" w:cs="Times New Roman"/>
          <w:sz w:val="24"/>
          <w:szCs w:val="24"/>
        </w:rPr>
        <w:t xml:space="preserve"> provided.</w:t>
      </w:r>
    </w:p>
    <w:p w:rsidR="001978CC" w:rsidRDefault="00A757EA" w:rsidP="0061145C">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Collection name not valid then</w:t>
      </w:r>
      <w:r w:rsidR="009057DB">
        <w:rPr>
          <w:rFonts w:ascii="Times New Roman" w:hAnsi="Times New Roman" w:cs="Times New Roman"/>
          <w:sz w:val="24"/>
          <w:szCs w:val="24"/>
        </w:rPr>
        <w:t xml:space="preserve"> </w:t>
      </w:r>
      <w:r>
        <w:rPr>
          <w:rFonts w:ascii="Times New Roman" w:hAnsi="Times New Roman" w:cs="Times New Roman"/>
          <w:sz w:val="24"/>
          <w:szCs w:val="24"/>
        </w:rPr>
        <w:t>not possible to display contents.</w:t>
      </w:r>
    </w:p>
    <w:p w:rsidR="001978CC" w:rsidRDefault="001978CC" w:rsidP="0061145C">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Valid </w:t>
      </w:r>
      <w:r w:rsidR="009057DB">
        <w:rPr>
          <w:rFonts w:ascii="Times New Roman" w:hAnsi="Times New Roman" w:cs="Times New Roman"/>
          <w:sz w:val="24"/>
          <w:szCs w:val="24"/>
        </w:rPr>
        <w:t>command</w:t>
      </w:r>
      <w:r>
        <w:rPr>
          <w:rFonts w:ascii="Times New Roman" w:hAnsi="Times New Roman" w:cs="Times New Roman"/>
          <w:sz w:val="24"/>
          <w:szCs w:val="24"/>
        </w:rPr>
        <w:t xml:space="preserve"> to </w:t>
      </w:r>
      <w:r w:rsidR="009057DB">
        <w:rPr>
          <w:rFonts w:ascii="Times New Roman" w:hAnsi="Times New Roman" w:cs="Times New Roman"/>
          <w:sz w:val="24"/>
          <w:szCs w:val="24"/>
        </w:rPr>
        <w:t>update collection provided</w:t>
      </w:r>
      <w:r>
        <w:rPr>
          <w:rFonts w:ascii="Times New Roman" w:hAnsi="Times New Roman" w:cs="Times New Roman"/>
          <w:sz w:val="24"/>
          <w:szCs w:val="24"/>
        </w:rPr>
        <w:t>.</w:t>
      </w:r>
    </w:p>
    <w:p w:rsidR="009057DB" w:rsidRDefault="009057DB" w:rsidP="0061145C">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Valid command to remove collection provided.</w:t>
      </w:r>
    </w:p>
    <w:p w:rsidR="001978CC" w:rsidRDefault="001978CC" w:rsidP="0061145C">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Query executed successfully </w:t>
      </w:r>
    </w:p>
    <w:p w:rsidR="001978CC" w:rsidRDefault="001978CC" w:rsidP="0061145C">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Invalid query submitted</w:t>
      </w:r>
    </w:p>
    <w:p w:rsidR="0073401D" w:rsidRDefault="0073401D" w:rsidP="003A6D3B">
      <w:pPr>
        <w:spacing w:line="360" w:lineRule="auto"/>
        <w:jc w:val="both"/>
        <w:rPr>
          <w:rFonts w:ascii="Times New Roman" w:hAnsi="Times New Roman" w:cs="Times New Roman"/>
          <w:b/>
          <w:sz w:val="28"/>
          <w:szCs w:val="28"/>
        </w:rPr>
      </w:pPr>
      <w:r w:rsidRPr="002605EA">
        <w:rPr>
          <w:rFonts w:ascii="Times New Roman" w:hAnsi="Times New Roman" w:cs="Times New Roman"/>
          <w:b/>
          <w:sz w:val="28"/>
          <w:szCs w:val="28"/>
        </w:rPr>
        <w:t>Theory:</w:t>
      </w:r>
    </w:p>
    <w:p w:rsidR="0051433B" w:rsidRPr="0051433B" w:rsidRDefault="0051433B" w:rsidP="003A6D3B">
      <w:pPr>
        <w:autoSpaceDE w:val="0"/>
        <w:autoSpaceDN w:val="0"/>
        <w:adjustRightInd w:val="0"/>
        <w:spacing w:line="360" w:lineRule="auto"/>
        <w:rPr>
          <w:rFonts w:ascii="Times New Roman" w:hAnsi="Times New Roman" w:cs="Times New Roman"/>
          <w:sz w:val="24"/>
          <w:szCs w:val="24"/>
        </w:rPr>
      </w:pPr>
      <w:r w:rsidRPr="0051433B">
        <w:rPr>
          <w:rFonts w:ascii="Times New Roman" w:hAnsi="Times New Roman" w:cs="Times New Roman"/>
          <w:sz w:val="24"/>
          <w:szCs w:val="24"/>
        </w:rPr>
        <w:t>Mongo DB is a cross-platform, document oriented database that provides, high performance, high availability,</w:t>
      </w:r>
      <w:r w:rsidR="004A05BB">
        <w:rPr>
          <w:rFonts w:ascii="Times New Roman" w:hAnsi="Times New Roman" w:cs="Times New Roman"/>
          <w:sz w:val="24"/>
          <w:szCs w:val="24"/>
        </w:rPr>
        <w:t xml:space="preserve"> </w:t>
      </w:r>
      <w:r w:rsidRPr="0051433B">
        <w:rPr>
          <w:rFonts w:ascii="Times New Roman" w:hAnsi="Times New Roman" w:cs="Times New Roman"/>
          <w:sz w:val="24"/>
          <w:szCs w:val="24"/>
        </w:rPr>
        <w:t xml:space="preserve">and easy scalability. </w:t>
      </w:r>
      <w:proofErr w:type="spellStart"/>
      <w:r w:rsidRPr="0051433B">
        <w:rPr>
          <w:rFonts w:ascii="Times New Roman" w:hAnsi="Times New Roman" w:cs="Times New Roman"/>
          <w:sz w:val="24"/>
          <w:szCs w:val="24"/>
        </w:rPr>
        <w:t>MongoDB</w:t>
      </w:r>
      <w:proofErr w:type="spellEnd"/>
      <w:r w:rsidRPr="0051433B">
        <w:rPr>
          <w:rFonts w:ascii="Times New Roman" w:hAnsi="Times New Roman" w:cs="Times New Roman"/>
          <w:sz w:val="24"/>
          <w:szCs w:val="24"/>
        </w:rPr>
        <w:t xml:space="preserve"> works on concept of collection and document.</w:t>
      </w:r>
    </w:p>
    <w:p w:rsidR="0051433B" w:rsidRPr="0051433B" w:rsidRDefault="0051433B" w:rsidP="003A6D3B">
      <w:pPr>
        <w:autoSpaceDE w:val="0"/>
        <w:autoSpaceDN w:val="0"/>
        <w:adjustRightInd w:val="0"/>
        <w:spacing w:line="360" w:lineRule="auto"/>
        <w:rPr>
          <w:rFonts w:ascii="Times New Roman" w:hAnsi="Times New Roman" w:cs="Times New Roman"/>
          <w:b/>
          <w:sz w:val="24"/>
          <w:szCs w:val="24"/>
        </w:rPr>
      </w:pPr>
      <w:r w:rsidRPr="0051433B">
        <w:rPr>
          <w:rFonts w:ascii="Times New Roman" w:hAnsi="Times New Roman" w:cs="Times New Roman"/>
          <w:b/>
          <w:sz w:val="24"/>
          <w:szCs w:val="24"/>
        </w:rPr>
        <w:t>Database</w:t>
      </w:r>
    </w:p>
    <w:p w:rsidR="0051433B" w:rsidRPr="0051433B" w:rsidRDefault="0051433B" w:rsidP="003A6D3B">
      <w:pPr>
        <w:autoSpaceDE w:val="0"/>
        <w:autoSpaceDN w:val="0"/>
        <w:adjustRightInd w:val="0"/>
        <w:spacing w:line="360" w:lineRule="auto"/>
        <w:rPr>
          <w:rFonts w:ascii="Times New Roman" w:hAnsi="Times New Roman" w:cs="Times New Roman"/>
          <w:sz w:val="24"/>
          <w:szCs w:val="24"/>
        </w:rPr>
      </w:pPr>
      <w:r w:rsidRPr="0051433B">
        <w:rPr>
          <w:rFonts w:ascii="Times New Roman" w:hAnsi="Times New Roman" w:cs="Times New Roman"/>
          <w:sz w:val="24"/>
          <w:szCs w:val="24"/>
        </w:rPr>
        <w:t>Database is a physical container for collections. Each database gets its own set of files on the file system. A single</w:t>
      </w:r>
      <w:r w:rsidR="004A05BB">
        <w:rPr>
          <w:rFonts w:ascii="Times New Roman" w:hAnsi="Times New Roman" w:cs="Times New Roman"/>
          <w:sz w:val="24"/>
          <w:szCs w:val="24"/>
        </w:rPr>
        <w:t xml:space="preserve"> </w:t>
      </w:r>
      <w:proofErr w:type="spellStart"/>
      <w:r w:rsidRPr="0051433B">
        <w:rPr>
          <w:rFonts w:ascii="Times New Roman" w:hAnsi="Times New Roman" w:cs="Times New Roman"/>
          <w:sz w:val="24"/>
          <w:szCs w:val="24"/>
        </w:rPr>
        <w:t>MongoDB</w:t>
      </w:r>
      <w:proofErr w:type="spellEnd"/>
      <w:r w:rsidRPr="0051433B">
        <w:rPr>
          <w:rFonts w:ascii="Times New Roman" w:hAnsi="Times New Roman" w:cs="Times New Roman"/>
          <w:sz w:val="24"/>
          <w:szCs w:val="24"/>
        </w:rPr>
        <w:t xml:space="preserve"> server typically has multiple databases.</w:t>
      </w:r>
    </w:p>
    <w:p w:rsidR="0051433B" w:rsidRPr="0051433B" w:rsidRDefault="0051433B" w:rsidP="003A6D3B">
      <w:pPr>
        <w:autoSpaceDE w:val="0"/>
        <w:autoSpaceDN w:val="0"/>
        <w:adjustRightInd w:val="0"/>
        <w:spacing w:line="360" w:lineRule="auto"/>
        <w:rPr>
          <w:rFonts w:ascii="Times New Roman" w:hAnsi="Times New Roman" w:cs="Times New Roman"/>
          <w:b/>
          <w:sz w:val="24"/>
          <w:szCs w:val="24"/>
        </w:rPr>
      </w:pPr>
      <w:r w:rsidRPr="0051433B">
        <w:rPr>
          <w:rFonts w:ascii="Times New Roman" w:hAnsi="Times New Roman" w:cs="Times New Roman"/>
          <w:b/>
          <w:sz w:val="24"/>
          <w:szCs w:val="24"/>
        </w:rPr>
        <w:t>Collection</w:t>
      </w:r>
    </w:p>
    <w:p w:rsidR="0051433B" w:rsidRPr="0051433B" w:rsidRDefault="0051433B" w:rsidP="003A6D3B">
      <w:pPr>
        <w:autoSpaceDE w:val="0"/>
        <w:autoSpaceDN w:val="0"/>
        <w:adjustRightInd w:val="0"/>
        <w:spacing w:line="360" w:lineRule="auto"/>
        <w:rPr>
          <w:rFonts w:ascii="Times New Roman" w:hAnsi="Times New Roman" w:cs="Times New Roman"/>
          <w:sz w:val="24"/>
          <w:szCs w:val="24"/>
        </w:rPr>
      </w:pPr>
      <w:r w:rsidRPr="0051433B">
        <w:rPr>
          <w:rFonts w:ascii="Times New Roman" w:hAnsi="Times New Roman" w:cs="Times New Roman"/>
          <w:sz w:val="24"/>
          <w:szCs w:val="24"/>
        </w:rPr>
        <w:t xml:space="preserve">Collection is a group of </w:t>
      </w:r>
      <w:proofErr w:type="spellStart"/>
      <w:r w:rsidRPr="0051433B">
        <w:rPr>
          <w:rFonts w:ascii="Times New Roman" w:hAnsi="Times New Roman" w:cs="Times New Roman"/>
          <w:sz w:val="24"/>
          <w:szCs w:val="24"/>
        </w:rPr>
        <w:t>MongoDB</w:t>
      </w:r>
      <w:proofErr w:type="spellEnd"/>
      <w:r w:rsidRPr="0051433B">
        <w:rPr>
          <w:rFonts w:ascii="Times New Roman" w:hAnsi="Times New Roman" w:cs="Times New Roman"/>
          <w:sz w:val="24"/>
          <w:szCs w:val="24"/>
        </w:rPr>
        <w:t xml:space="preserve"> documents. It is the equivalent of an RDBMS table. A collection exists within a</w:t>
      </w:r>
      <w:r w:rsidR="004A05BB">
        <w:rPr>
          <w:rFonts w:ascii="Times New Roman" w:hAnsi="Times New Roman" w:cs="Times New Roman"/>
          <w:sz w:val="24"/>
          <w:szCs w:val="24"/>
        </w:rPr>
        <w:t xml:space="preserve"> </w:t>
      </w:r>
      <w:r w:rsidRPr="0051433B">
        <w:rPr>
          <w:rFonts w:ascii="Times New Roman" w:hAnsi="Times New Roman" w:cs="Times New Roman"/>
          <w:sz w:val="24"/>
          <w:szCs w:val="24"/>
        </w:rPr>
        <w:t>single database. Collections do not enforce a schema. Documents within a collection can have different fields.</w:t>
      </w:r>
    </w:p>
    <w:p w:rsidR="0051433B" w:rsidRPr="0051433B" w:rsidRDefault="0051433B" w:rsidP="003A6D3B">
      <w:pPr>
        <w:autoSpaceDE w:val="0"/>
        <w:autoSpaceDN w:val="0"/>
        <w:adjustRightInd w:val="0"/>
        <w:spacing w:line="360" w:lineRule="auto"/>
        <w:rPr>
          <w:rFonts w:ascii="Times New Roman" w:hAnsi="Times New Roman" w:cs="Times New Roman"/>
          <w:sz w:val="24"/>
          <w:szCs w:val="24"/>
        </w:rPr>
      </w:pPr>
      <w:r w:rsidRPr="0051433B">
        <w:rPr>
          <w:rFonts w:ascii="Times New Roman" w:hAnsi="Times New Roman" w:cs="Times New Roman"/>
          <w:sz w:val="24"/>
          <w:szCs w:val="24"/>
        </w:rPr>
        <w:t>Typically, all documents in a collection are of similar or related purpose.</w:t>
      </w:r>
    </w:p>
    <w:p w:rsidR="0051433B" w:rsidRPr="0051433B" w:rsidRDefault="0051433B" w:rsidP="003A6D3B">
      <w:pPr>
        <w:autoSpaceDE w:val="0"/>
        <w:autoSpaceDN w:val="0"/>
        <w:adjustRightInd w:val="0"/>
        <w:spacing w:line="360" w:lineRule="auto"/>
        <w:rPr>
          <w:rFonts w:ascii="Times New Roman" w:hAnsi="Times New Roman" w:cs="Times New Roman"/>
          <w:b/>
          <w:sz w:val="24"/>
          <w:szCs w:val="24"/>
        </w:rPr>
      </w:pPr>
      <w:r w:rsidRPr="0051433B">
        <w:rPr>
          <w:rFonts w:ascii="Times New Roman" w:hAnsi="Times New Roman" w:cs="Times New Roman"/>
          <w:b/>
          <w:sz w:val="24"/>
          <w:szCs w:val="24"/>
        </w:rPr>
        <w:t>Document</w:t>
      </w:r>
    </w:p>
    <w:p w:rsidR="0051433B" w:rsidRDefault="0051433B" w:rsidP="003A6D3B">
      <w:pPr>
        <w:autoSpaceDE w:val="0"/>
        <w:autoSpaceDN w:val="0"/>
        <w:adjustRightInd w:val="0"/>
        <w:spacing w:line="360" w:lineRule="auto"/>
        <w:rPr>
          <w:rFonts w:ascii="Arial" w:hAnsi="Arial" w:cs="Arial"/>
          <w:sz w:val="18"/>
          <w:szCs w:val="18"/>
        </w:rPr>
      </w:pPr>
      <w:r w:rsidRPr="0051433B">
        <w:rPr>
          <w:rFonts w:ascii="Times New Roman" w:hAnsi="Times New Roman" w:cs="Times New Roman"/>
          <w:sz w:val="24"/>
          <w:szCs w:val="24"/>
        </w:rPr>
        <w:t>A document is a set of key-value pairs. Documents have dynamic schema. Dynamic schema means that documents</w:t>
      </w:r>
      <w:r>
        <w:rPr>
          <w:rFonts w:ascii="Times New Roman" w:hAnsi="Times New Roman" w:cs="Times New Roman"/>
          <w:sz w:val="24"/>
          <w:szCs w:val="24"/>
        </w:rPr>
        <w:t xml:space="preserve"> </w:t>
      </w:r>
      <w:r w:rsidRPr="0051433B">
        <w:rPr>
          <w:rFonts w:ascii="Times New Roman" w:hAnsi="Times New Roman" w:cs="Times New Roman"/>
          <w:sz w:val="24"/>
          <w:szCs w:val="24"/>
        </w:rPr>
        <w:t>in the same collection do not need to have the same set of fields or structure, and common fields in a collection's</w:t>
      </w:r>
      <w:r>
        <w:rPr>
          <w:rFonts w:ascii="Times New Roman" w:hAnsi="Times New Roman" w:cs="Times New Roman"/>
          <w:sz w:val="24"/>
          <w:szCs w:val="24"/>
        </w:rPr>
        <w:t xml:space="preserve"> </w:t>
      </w:r>
      <w:r w:rsidRPr="0051433B">
        <w:rPr>
          <w:rFonts w:ascii="Times New Roman" w:hAnsi="Times New Roman" w:cs="Times New Roman"/>
          <w:sz w:val="24"/>
          <w:szCs w:val="24"/>
        </w:rPr>
        <w:t>documents may hold different types of data.</w:t>
      </w:r>
    </w:p>
    <w:p w:rsidR="0051433B" w:rsidRDefault="0051433B" w:rsidP="003A6D3B">
      <w:pPr>
        <w:autoSpaceDE w:val="0"/>
        <w:autoSpaceDN w:val="0"/>
        <w:adjustRightInd w:val="0"/>
        <w:spacing w:line="360" w:lineRule="auto"/>
        <w:rPr>
          <w:rFonts w:ascii="Times New Roman" w:hAnsi="Times New Roman" w:cs="Times New Roman"/>
          <w:sz w:val="24"/>
          <w:szCs w:val="24"/>
        </w:rPr>
      </w:pPr>
      <w:r w:rsidRPr="004A05BB">
        <w:rPr>
          <w:rFonts w:ascii="Times New Roman" w:hAnsi="Times New Roman" w:cs="Times New Roman"/>
          <w:sz w:val="24"/>
          <w:szCs w:val="24"/>
        </w:rPr>
        <w:t xml:space="preserve">Below given table shows the relationship of RDBMS terminology with </w:t>
      </w:r>
      <w:proofErr w:type="spellStart"/>
      <w:r w:rsidRPr="004A05BB">
        <w:rPr>
          <w:rFonts w:ascii="Times New Roman" w:hAnsi="Times New Roman" w:cs="Times New Roman"/>
          <w:sz w:val="24"/>
          <w:szCs w:val="24"/>
        </w:rPr>
        <w:t>MongoDB</w:t>
      </w:r>
      <w:proofErr w:type="spellEnd"/>
    </w:p>
    <w:p w:rsidR="0051433B" w:rsidRPr="009437DD" w:rsidRDefault="0051433B" w:rsidP="003A6D3B">
      <w:pPr>
        <w:autoSpaceDE w:val="0"/>
        <w:autoSpaceDN w:val="0"/>
        <w:adjustRightInd w:val="0"/>
        <w:spacing w:line="360" w:lineRule="auto"/>
        <w:rPr>
          <w:rFonts w:ascii="Times New Roman" w:hAnsi="Times New Roman" w:cs="Times New Roman"/>
          <w:b/>
          <w:sz w:val="24"/>
          <w:szCs w:val="24"/>
        </w:rPr>
      </w:pPr>
      <w:r w:rsidRPr="009437DD">
        <w:rPr>
          <w:rFonts w:ascii="Times New Roman" w:hAnsi="Times New Roman" w:cs="Times New Roman"/>
          <w:b/>
          <w:sz w:val="24"/>
          <w:szCs w:val="24"/>
        </w:rPr>
        <w:t xml:space="preserve">RDBMS </w:t>
      </w:r>
      <w:r w:rsidRPr="009437DD">
        <w:rPr>
          <w:rFonts w:ascii="Times New Roman" w:hAnsi="Times New Roman" w:cs="Times New Roman"/>
          <w:b/>
          <w:sz w:val="24"/>
          <w:szCs w:val="24"/>
        </w:rPr>
        <w:tab/>
      </w:r>
      <w:r w:rsidRPr="009437DD">
        <w:rPr>
          <w:rFonts w:ascii="Times New Roman" w:hAnsi="Times New Roman" w:cs="Times New Roman"/>
          <w:b/>
          <w:sz w:val="24"/>
          <w:szCs w:val="24"/>
        </w:rPr>
        <w:tab/>
      </w:r>
      <w:r w:rsidRPr="009437DD">
        <w:rPr>
          <w:rFonts w:ascii="Times New Roman" w:hAnsi="Times New Roman" w:cs="Times New Roman"/>
          <w:b/>
          <w:sz w:val="24"/>
          <w:szCs w:val="24"/>
        </w:rPr>
        <w:tab/>
      </w:r>
      <w:r w:rsidRPr="009437DD">
        <w:rPr>
          <w:rFonts w:ascii="Times New Roman" w:hAnsi="Times New Roman" w:cs="Times New Roman"/>
          <w:b/>
          <w:sz w:val="24"/>
          <w:szCs w:val="24"/>
        </w:rPr>
        <w:tab/>
      </w:r>
      <w:r w:rsidRPr="009437DD">
        <w:rPr>
          <w:rFonts w:ascii="Times New Roman" w:hAnsi="Times New Roman" w:cs="Times New Roman"/>
          <w:b/>
          <w:sz w:val="24"/>
          <w:szCs w:val="24"/>
        </w:rPr>
        <w:tab/>
      </w:r>
      <w:r w:rsidRPr="009437DD">
        <w:rPr>
          <w:rFonts w:ascii="Times New Roman" w:hAnsi="Times New Roman" w:cs="Times New Roman"/>
          <w:b/>
          <w:sz w:val="24"/>
          <w:szCs w:val="24"/>
        </w:rPr>
        <w:tab/>
      </w:r>
      <w:r w:rsidRPr="009437DD">
        <w:rPr>
          <w:rFonts w:ascii="Times New Roman" w:hAnsi="Times New Roman" w:cs="Times New Roman"/>
          <w:b/>
          <w:sz w:val="24"/>
          <w:szCs w:val="24"/>
        </w:rPr>
        <w:tab/>
      </w:r>
      <w:r w:rsidRPr="009437DD">
        <w:rPr>
          <w:rFonts w:ascii="Times New Roman" w:hAnsi="Times New Roman" w:cs="Times New Roman"/>
          <w:b/>
          <w:sz w:val="24"/>
          <w:szCs w:val="24"/>
        </w:rPr>
        <w:tab/>
      </w:r>
      <w:r w:rsidRPr="009437DD">
        <w:rPr>
          <w:rFonts w:ascii="Times New Roman" w:hAnsi="Times New Roman" w:cs="Times New Roman"/>
          <w:b/>
          <w:sz w:val="24"/>
          <w:szCs w:val="24"/>
        </w:rPr>
        <w:tab/>
      </w:r>
      <w:proofErr w:type="spellStart"/>
      <w:r w:rsidRPr="009437DD">
        <w:rPr>
          <w:rFonts w:ascii="Times New Roman" w:hAnsi="Times New Roman" w:cs="Times New Roman"/>
          <w:b/>
          <w:sz w:val="24"/>
          <w:szCs w:val="24"/>
        </w:rPr>
        <w:t>MongoDB</w:t>
      </w:r>
      <w:proofErr w:type="spellEnd"/>
    </w:p>
    <w:tbl>
      <w:tblPr>
        <w:tblStyle w:val="TableGrid"/>
        <w:tblW w:w="0" w:type="auto"/>
        <w:tblLook w:val="04A0"/>
      </w:tblPr>
      <w:tblGrid>
        <w:gridCol w:w="5164"/>
        <w:gridCol w:w="5132"/>
      </w:tblGrid>
      <w:tr w:rsidR="0051433B" w:rsidRPr="004A05BB" w:rsidTr="004A05BB">
        <w:trPr>
          <w:trHeight w:val="304"/>
        </w:trPr>
        <w:tc>
          <w:tcPr>
            <w:tcW w:w="5164" w:type="dxa"/>
          </w:tcPr>
          <w:p w:rsidR="0051433B" w:rsidRPr="004A05BB" w:rsidRDefault="0051433B" w:rsidP="003A6D3B">
            <w:pPr>
              <w:autoSpaceDE w:val="0"/>
              <w:autoSpaceDN w:val="0"/>
              <w:adjustRightInd w:val="0"/>
              <w:spacing w:after="200" w:line="360" w:lineRule="auto"/>
              <w:rPr>
                <w:rFonts w:ascii="Times New Roman" w:hAnsi="Times New Roman" w:cs="Times New Roman"/>
                <w:sz w:val="24"/>
                <w:szCs w:val="24"/>
              </w:rPr>
            </w:pPr>
            <w:r w:rsidRPr="004A05BB">
              <w:rPr>
                <w:rFonts w:ascii="Times New Roman" w:hAnsi="Times New Roman" w:cs="Times New Roman"/>
                <w:sz w:val="24"/>
                <w:szCs w:val="24"/>
              </w:rPr>
              <w:t>Database</w:t>
            </w:r>
          </w:p>
        </w:tc>
        <w:tc>
          <w:tcPr>
            <w:tcW w:w="5132" w:type="dxa"/>
          </w:tcPr>
          <w:p w:rsidR="0051433B" w:rsidRPr="004A05BB" w:rsidRDefault="0051433B" w:rsidP="003A6D3B">
            <w:pPr>
              <w:autoSpaceDE w:val="0"/>
              <w:autoSpaceDN w:val="0"/>
              <w:adjustRightInd w:val="0"/>
              <w:spacing w:after="200" w:line="360" w:lineRule="auto"/>
              <w:rPr>
                <w:rFonts w:ascii="Times New Roman" w:hAnsi="Times New Roman" w:cs="Times New Roman"/>
                <w:sz w:val="24"/>
                <w:szCs w:val="24"/>
              </w:rPr>
            </w:pPr>
            <w:r w:rsidRPr="004A05BB">
              <w:rPr>
                <w:rFonts w:ascii="Times New Roman" w:hAnsi="Times New Roman" w:cs="Times New Roman"/>
                <w:sz w:val="24"/>
                <w:szCs w:val="24"/>
              </w:rPr>
              <w:t>Database</w:t>
            </w:r>
          </w:p>
        </w:tc>
      </w:tr>
      <w:tr w:rsidR="0051433B" w:rsidRPr="004A05BB" w:rsidTr="004A05BB">
        <w:trPr>
          <w:trHeight w:val="304"/>
        </w:trPr>
        <w:tc>
          <w:tcPr>
            <w:tcW w:w="5164" w:type="dxa"/>
          </w:tcPr>
          <w:p w:rsidR="0051433B" w:rsidRPr="004A05BB" w:rsidRDefault="00713A91" w:rsidP="003A6D3B">
            <w:pPr>
              <w:autoSpaceDE w:val="0"/>
              <w:autoSpaceDN w:val="0"/>
              <w:adjustRightInd w:val="0"/>
              <w:spacing w:after="200" w:line="360" w:lineRule="auto"/>
              <w:rPr>
                <w:rFonts w:ascii="Times New Roman" w:hAnsi="Times New Roman" w:cs="Times New Roman"/>
                <w:sz w:val="24"/>
                <w:szCs w:val="24"/>
              </w:rPr>
            </w:pPr>
            <w:r w:rsidRPr="004A05BB">
              <w:rPr>
                <w:rFonts w:ascii="Times New Roman" w:hAnsi="Times New Roman" w:cs="Times New Roman"/>
                <w:sz w:val="24"/>
                <w:szCs w:val="24"/>
              </w:rPr>
              <w:t>Table</w:t>
            </w:r>
          </w:p>
        </w:tc>
        <w:tc>
          <w:tcPr>
            <w:tcW w:w="5132" w:type="dxa"/>
          </w:tcPr>
          <w:p w:rsidR="0051433B" w:rsidRPr="004A05BB" w:rsidRDefault="00713A91" w:rsidP="003A6D3B">
            <w:pPr>
              <w:autoSpaceDE w:val="0"/>
              <w:autoSpaceDN w:val="0"/>
              <w:adjustRightInd w:val="0"/>
              <w:spacing w:after="200" w:line="360" w:lineRule="auto"/>
              <w:rPr>
                <w:rFonts w:ascii="Times New Roman" w:hAnsi="Times New Roman" w:cs="Times New Roman"/>
                <w:sz w:val="24"/>
                <w:szCs w:val="24"/>
              </w:rPr>
            </w:pPr>
            <w:r w:rsidRPr="004A05BB">
              <w:rPr>
                <w:rFonts w:ascii="Times New Roman" w:hAnsi="Times New Roman" w:cs="Times New Roman"/>
                <w:sz w:val="24"/>
                <w:szCs w:val="24"/>
              </w:rPr>
              <w:t>Collection</w:t>
            </w:r>
          </w:p>
        </w:tc>
      </w:tr>
      <w:tr w:rsidR="00713A91" w:rsidRPr="004A05BB" w:rsidTr="004A05BB">
        <w:trPr>
          <w:trHeight w:val="281"/>
        </w:trPr>
        <w:tc>
          <w:tcPr>
            <w:tcW w:w="5164" w:type="dxa"/>
          </w:tcPr>
          <w:p w:rsidR="00713A91" w:rsidRPr="004A05BB" w:rsidRDefault="00713A91" w:rsidP="003A6D3B">
            <w:pPr>
              <w:autoSpaceDE w:val="0"/>
              <w:autoSpaceDN w:val="0"/>
              <w:adjustRightInd w:val="0"/>
              <w:spacing w:after="200" w:line="360" w:lineRule="auto"/>
              <w:rPr>
                <w:rFonts w:ascii="Times New Roman" w:hAnsi="Times New Roman" w:cs="Times New Roman"/>
                <w:sz w:val="24"/>
                <w:szCs w:val="24"/>
              </w:rPr>
            </w:pPr>
            <w:proofErr w:type="spellStart"/>
            <w:r w:rsidRPr="004A05BB">
              <w:rPr>
                <w:rFonts w:ascii="Times New Roman" w:hAnsi="Times New Roman" w:cs="Times New Roman"/>
                <w:sz w:val="24"/>
                <w:szCs w:val="24"/>
              </w:rPr>
              <w:t>Tuple</w:t>
            </w:r>
            <w:proofErr w:type="spellEnd"/>
          </w:p>
        </w:tc>
        <w:tc>
          <w:tcPr>
            <w:tcW w:w="5132" w:type="dxa"/>
          </w:tcPr>
          <w:p w:rsidR="00713A91" w:rsidRPr="004A05BB" w:rsidRDefault="00713A91" w:rsidP="003A6D3B">
            <w:pPr>
              <w:autoSpaceDE w:val="0"/>
              <w:autoSpaceDN w:val="0"/>
              <w:adjustRightInd w:val="0"/>
              <w:spacing w:after="200" w:line="360" w:lineRule="auto"/>
              <w:rPr>
                <w:rFonts w:ascii="Times New Roman" w:hAnsi="Times New Roman" w:cs="Times New Roman"/>
                <w:sz w:val="24"/>
                <w:szCs w:val="24"/>
              </w:rPr>
            </w:pPr>
            <w:r w:rsidRPr="004A05BB">
              <w:rPr>
                <w:rFonts w:ascii="Times New Roman" w:hAnsi="Times New Roman" w:cs="Times New Roman"/>
                <w:sz w:val="24"/>
                <w:szCs w:val="24"/>
              </w:rPr>
              <w:t>Row Document</w:t>
            </w:r>
          </w:p>
        </w:tc>
      </w:tr>
      <w:tr w:rsidR="00713A91" w:rsidRPr="004A05BB" w:rsidTr="004A05BB">
        <w:trPr>
          <w:trHeight w:val="304"/>
        </w:trPr>
        <w:tc>
          <w:tcPr>
            <w:tcW w:w="5164" w:type="dxa"/>
          </w:tcPr>
          <w:p w:rsidR="00713A91" w:rsidRPr="004A05BB" w:rsidRDefault="00713A91" w:rsidP="003A6D3B">
            <w:pPr>
              <w:autoSpaceDE w:val="0"/>
              <w:autoSpaceDN w:val="0"/>
              <w:adjustRightInd w:val="0"/>
              <w:spacing w:after="200" w:line="360" w:lineRule="auto"/>
              <w:rPr>
                <w:rFonts w:ascii="Times New Roman" w:hAnsi="Times New Roman" w:cs="Times New Roman"/>
                <w:sz w:val="24"/>
                <w:szCs w:val="24"/>
              </w:rPr>
            </w:pPr>
            <w:r w:rsidRPr="004A05BB">
              <w:rPr>
                <w:rFonts w:ascii="Times New Roman" w:hAnsi="Times New Roman" w:cs="Times New Roman"/>
                <w:sz w:val="24"/>
                <w:szCs w:val="24"/>
              </w:rPr>
              <w:t>Column</w:t>
            </w:r>
          </w:p>
        </w:tc>
        <w:tc>
          <w:tcPr>
            <w:tcW w:w="5132" w:type="dxa"/>
          </w:tcPr>
          <w:p w:rsidR="00713A91" w:rsidRPr="004A05BB" w:rsidRDefault="00713A91" w:rsidP="003A6D3B">
            <w:pPr>
              <w:autoSpaceDE w:val="0"/>
              <w:autoSpaceDN w:val="0"/>
              <w:adjustRightInd w:val="0"/>
              <w:spacing w:after="200" w:line="360" w:lineRule="auto"/>
              <w:rPr>
                <w:rFonts w:ascii="Times New Roman" w:hAnsi="Times New Roman" w:cs="Times New Roman"/>
                <w:sz w:val="24"/>
                <w:szCs w:val="24"/>
              </w:rPr>
            </w:pPr>
            <w:r w:rsidRPr="004A05BB">
              <w:rPr>
                <w:rFonts w:ascii="Times New Roman" w:hAnsi="Times New Roman" w:cs="Times New Roman"/>
                <w:sz w:val="24"/>
                <w:szCs w:val="24"/>
              </w:rPr>
              <w:t>Field</w:t>
            </w:r>
          </w:p>
        </w:tc>
      </w:tr>
      <w:tr w:rsidR="00713A91" w:rsidRPr="004A05BB" w:rsidTr="004A05BB">
        <w:trPr>
          <w:trHeight w:val="304"/>
        </w:trPr>
        <w:tc>
          <w:tcPr>
            <w:tcW w:w="5164" w:type="dxa"/>
          </w:tcPr>
          <w:p w:rsidR="00713A91" w:rsidRPr="004A05BB" w:rsidRDefault="00713A91" w:rsidP="003A6D3B">
            <w:pPr>
              <w:autoSpaceDE w:val="0"/>
              <w:autoSpaceDN w:val="0"/>
              <w:adjustRightInd w:val="0"/>
              <w:spacing w:after="200" w:line="360" w:lineRule="auto"/>
              <w:rPr>
                <w:rFonts w:ascii="Times New Roman" w:hAnsi="Times New Roman" w:cs="Times New Roman"/>
                <w:sz w:val="24"/>
                <w:szCs w:val="24"/>
              </w:rPr>
            </w:pPr>
            <w:r w:rsidRPr="004A05BB">
              <w:rPr>
                <w:rFonts w:ascii="Times New Roman" w:hAnsi="Times New Roman" w:cs="Times New Roman"/>
                <w:sz w:val="24"/>
                <w:szCs w:val="24"/>
              </w:rPr>
              <w:lastRenderedPageBreak/>
              <w:t>Table Join</w:t>
            </w:r>
          </w:p>
        </w:tc>
        <w:tc>
          <w:tcPr>
            <w:tcW w:w="5132" w:type="dxa"/>
          </w:tcPr>
          <w:p w:rsidR="00713A91" w:rsidRPr="004A05BB" w:rsidRDefault="00713A91" w:rsidP="003A6D3B">
            <w:pPr>
              <w:autoSpaceDE w:val="0"/>
              <w:autoSpaceDN w:val="0"/>
              <w:adjustRightInd w:val="0"/>
              <w:spacing w:after="200" w:line="360" w:lineRule="auto"/>
              <w:rPr>
                <w:rFonts w:ascii="Times New Roman" w:hAnsi="Times New Roman" w:cs="Times New Roman"/>
                <w:sz w:val="24"/>
                <w:szCs w:val="24"/>
              </w:rPr>
            </w:pPr>
            <w:r w:rsidRPr="004A05BB">
              <w:rPr>
                <w:rFonts w:ascii="Times New Roman" w:hAnsi="Times New Roman" w:cs="Times New Roman"/>
                <w:sz w:val="24"/>
                <w:szCs w:val="24"/>
              </w:rPr>
              <w:t>Embedded Document</w:t>
            </w:r>
          </w:p>
        </w:tc>
      </w:tr>
      <w:tr w:rsidR="00713A91" w:rsidRPr="004A05BB" w:rsidTr="004A05BB">
        <w:trPr>
          <w:trHeight w:val="610"/>
        </w:trPr>
        <w:tc>
          <w:tcPr>
            <w:tcW w:w="5164" w:type="dxa"/>
          </w:tcPr>
          <w:p w:rsidR="00713A91" w:rsidRPr="004A05BB" w:rsidRDefault="00713A91" w:rsidP="003A6D3B">
            <w:pPr>
              <w:autoSpaceDE w:val="0"/>
              <w:autoSpaceDN w:val="0"/>
              <w:adjustRightInd w:val="0"/>
              <w:spacing w:after="200" w:line="360" w:lineRule="auto"/>
              <w:rPr>
                <w:rFonts w:ascii="Times New Roman" w:hAnsi="Times New Roman" w:cs="Times New Roman"/>
                <w:sz w:val="24"/>
                <w:szCs w:val="24"/>
              </w:rPr>
            </w:pPr>
            <w:r w:rsidRPr="004A05BB">
              <w:rPr>
                <w:rFonts w:ascii="Times New Roman" w:hAnsi="Times New Roman" w:cs="Times New Roman"/>
                <w:sz w:val="24"/>
                <w:szCs w:val="24"/>
              </w:rPr>
              <w:t>Primary Key</w:t>
            </w:r>
          </w:p>
        </w:tc>
        <w:tc>
          <w:tcPr>
            <w:tcW w:w="5132" w:type="dxa"/>
          </w:tcPr>
          <w:p w:rsidR="00713A91" w:rsidRPr="004A05BB" w:rsidRDefault="00713A91" w:rsidP="003A6D3B">
            <w:pPr>
              <w:autoSpaceDE w:val="0"/>
              <w:autoSpaceDN w:val="0"/>
              <w:adjustRightInd w:val="0"/>
              <w:spacing w:after="200" w:line="360" w:lineRule="auto"/>
              <w:rPr>
                <w:rFonts w:ascii="Times New Roman" w:hAnsi="Times New Roman" w:cs="Times New Roman"/>
                <w:sz w:val="24"/>
                <w:szCs w:val="24"/>
              </w:rPr>
            </w:pPr>
            <w:r w:rsidRPr="004A05BB">
              <w:rPr>
                <w:rFonts w:ascii="Times New Roman" w:hAnsi="Times New Roman" w:cs="Times New Roman"/>
                <w:sz w:val="24"/>
                <w:szCs w:val="24"/>
              </w:rPr>
              <w:t xml:space="preserve">Primary Key (Default key _id provided by </w:t>
            </w:r>
            <w:proofErr w:type="spellStart"/>
            <w:r w:rsidRPr="004A05BB">
              <w:rPr>
                <w:rFonts w:ascii="Times New Roman" w:hAnsi="Times New Roman" w:cs="Times New Roman"/>
                <w:sz w:val="24"/>
                <w:szCs w:val="24"/>
              </w:rPr>
              <w:t>mongodb</w:t>
            </w:r>
            <w:proofErr w:type="spellEnd"/>
            <w:r w:rsidRPr="004A05BB">
              <w:rPr>
                <w:rFonts w:ascii="Times New Roman" w:hAnsi="Times New Roman" w:cs="Times New Roman"/>
                <w:sz w:val="24"/>
                <w:szCs w:val="24"/>
              </w:rPr>
              <w:t xml:space="preserve"> itself)</w:t>
            </w:r>
          </w:p>
        </w:tc>
      </w:tr>
      <w:tr w:rsidR="00713A91" w:rsidRPr="004A05BB" w:rsidTr="004A05BB">
        <w:trPr>
          <w:trHeight w:val="304"/>
        </w:trPr>
        <w:tc>
          <w:tcPr>
            <w:tcW w:w="5164" w:type="dxa"/>
          </w:tcPr>
          <w:p w:rsidR="00713A91" w:rsidRPr="004A05BB" w:rsidRDefault="00713A91" w:rsidP="003A6D3B">
            <w:pPr>
              <w:autoSpaceDE w:val="0"/>
              <w:autoSpaceDN w:val="0"/>
              <w:adjustRightInd w:val="0"/>
              <w:spacing w:after="200" w:line="360" w:lineRule="auto"/>
              <w:rPr>
                <w:rFonts w:ascii="Times New Roman" w:hAnsi="Times New Roman" w:cs="Times New Roman"/>
                <w:sz w:val="24"/>
                <w:szCs w:val="24"/>
              </w:rPr>
            </w:pPr>
            <w:r w:rsidRPr="004A05BB">
              <w:rPr>
                <w:rFonts w:ascii="Times New Roman" w:hAnsi="Times New Roman" w:cs="Times New Roman"/>
                <w:sz w:val="24"/>
                <w:szCs w:val="24"/>
              </w:rPr>
              <w:t>Database Server and Client</w:t>
            </w:r>
          </w:p>
        </w:tc>
        <w:tc>
          <w:tcPr>
            <w:tcW w:w="5132" w:type="dxa"/>
          </w:tcPr>
          <w:p w:rsidR="00713A91" w:rsidRPr="004A05BB" w:rsidRDefault="00713A91" w:rsidP="003A6D3B">
            <w:pPr>
              <w:autoSpaceDE w:val="0"/>
              <w:autoSpaceDN w:val="0"/>
              <w:adjustRightInd w:val="0"/>
              <w:spacing w:after="200" w:line="360" w:lineRule="auto"/>
              <w:rPr>
                <w:rFonts w:ascii="Times New Roman" w:hAnsi="Times New Roman" w:cs="Times New Roman"/>
                <w:sz w:val="24"/>
                <w:szCs w:val="24"/>
              </w:rPr>
            </w:pPr>
          </w:p>
        </w:tc>
      </w:tr>
      <w:tr w:rsidR="00713A91" w:rsidRPr="004A05BB" w:rsidTr="004A05BB">
        <w:trPr>
          <w:trHeight w:val="304"/>
        </w:trPr>
        <w:tc>
          <w:tcPr>
            <w:tcW w:w="5164" w:type="dxa"/>
          </w:tcPr>
          <w:p w:rsidR="00713A91" w:rsidRPr="004A05BB" w:rsidRDefault="00713A91" w:rsidP="003A6D3B">
            <w:pPr>
              <w:autoSpaceDE w:val="0"/>
              <w:autoSpaceDN w:val="0"/>
              <w:adjustRightInd w:val="0"/>
              <w:spacing w:after="200" w:line="360" w:lineRule="auto"/>
              <w:rPr>
                <w:rFonts w:ascii="Times New Roman" w:hAnsi="Times New Roman" w:cs="Times New Roman"/>
                <w:sz w:val="24"/>
                <w:szCs w:val="24"/>
              </w:rPr>
            </w:pPr>
            <w:proofErr w:type="spellStart"/>
            <w:r w:rsidRPr="004A05BB">
              <w:rPr>
                <w:rFonts w:ascii="Times New Roman" w:hAnsi="Times New Roman" w:cs="Times New Roman"/>
                <w:sz w:val="24"/>
                <w:szCs w:val="24"/>
              </w:rPr>
              <w:t>Mysqld</w:t>
            </w:r>
            <w:proofErr w:type="spellEnd"/>
            <w:r w:rsidRPr="004A05BB">
              <w:rPr>
                <w:rFonts w:ascii="Times New Roman" w:hAnsi="Times New Roman" w:cs="Times New Roman"/>
                <w:sz w:val="24"/>
                <w:szCs w:val="24"/>
              </w:rPr>
              <w:t>/Oracle</w:t>
            </w:r>
          </w:p>
        </w:tc>
        <w:tc>
          <w:tcPr>
            <w:tcW w:w="5132" w:type="dxa"/>
          </w:tcPr>
          <w:p w:rsidR="00713A91" w:rsidRPr="004A05BB" w:rsidRDefault="00713A91" w:rsidP="003A6D3B">
            <w:pPr>
              <w:autoSpaceDE w:val="0"/>
              <w:autoSpaceDN w:val="0"/>
              <w:adjustRightInd w:val="0"/>
              <w:spacing w:after="200" w:line="360" w:lineRule="auto"/>
              <w:rPr>
                <w:rFonts w:ascii="Times New Roman" w:hAnsi="Times New Roman" w:cs="Times New Roman"/>
                <w:sz w:val="24"/>
                <w:szCs w:val="24"/>
              </w:rPr>
            </w:pPr>
            <w:proofErr w:type="spellStart"/>
            <w:r w:rsidRPr="004A05BB">
              <w:rPr>
                <w:rFonts w:ascii="Times New Roman" w:hAnsi="Times New Roman" w:cs="Times New Roman"/>
                <w:sz w:val="24"/>
                <w:szCs w:val="24"/>
              </w:rPr>
              <w:t>Mongod</w:t>
            </w:r>
            <w:proofErr w:type="spellEnd"/>
          </w:p>
        </w:tc>
      </w:tr>
      <w:tr w:rsidR="00713A91" w:rsidRPr="004A05BB" w:rsidTr="004A05BB">
        <w:trPr>
          <w:trHeight w:val="328"/>
        </w:trPr>
        <w:tc>
          <w:tcPr>
            <w:tcW w:w="5164" w:type="dxa"/>
          </w:tcPr>
          <w:p w:rsidR="00713A91" w:rsidRPr="004A05BB" w:rsidRDefault="00713A91" w:rsidP="003A6D3B">
            <w:pPr>
              <w:autoSpaceDE w:val="0"/>
              <w:autoSpaceDN w:val="0"/>
              <w:adjustRightInd w:val="0"/>
              <w:spacing w:after="200" w:line="360" w:lineRule="auto"/>
              <w:rPr>
                <w:rFonts w:ascii="Times New Roman" w:hAnsi="Times New Roman" w:cs="Times New Roman"/>
                <w:sz w:val="24"/>
                <w:szCs w:val="24"/>
              </w:rPr>
            </w:pPr>
            <w:proofErr w:type="spellStart"/>
            <w:r w:rsidRPr="004A05BB">
              <w:rPr>
                <w:rFonts w:ascii="Times New Roman" w:hAnsi="Times New Roman" w:cs="Times New Roman"/>
                <w:sz w:val="24"/>
                <w:szCs w:val="24"/>
              </w:rPr>
              <w:t>Mysql</w:t>
            </w:r>
            <w:proofErr w:type="spellEnd"/>
            <w:r w:rsidRPr="004A05BB">
              <w:rPr>
                <w:rFonts w:ascii="Times New Roman" w:hAnsi="Times New Roman" w:cs="Times New Roman"/>
                <w:sz w:val="24"/>
                <w:szCs w:val="24"/>
              </w:rPr>
              <w:t>/</w:t>
            </w:r>
            <w:proofErr w:type="spellStart"/>
            <w:r w:rsidRPr="004A05BB">
              <w:rPr>
                <w:rFonts w:ascii="Times New Roman" w:hAnsi="Times New Roman" w:cs="Times New Roman"/>
                <w:sz w:val="24"/>
                <w:szCs w:val="24"/>
              </w:rPr>
              <w:t>sqlplus</w:t>
            </w:r>
            <w:proofErr w:type="spellEnd"/>
          </w:p>
        </w:tc>
        <w:tc>
          <w:tcPr>
            <w:tcW w:w="5132" w:type="dxa"/>
          </w:tcPr>
          <w:p w:rsidR="00713A91" w:rsidRPr="004A05BB" w:rsidRDefault="00713A91" w:rsidP="003A6D3B">
            <w:pPr>
              <w:autoSpaceDE w:val="0"/>
              <w:autoSpaceDN w:val="0"/>
              <w:adjustRightInd w:val="0"/>
              <w:spacing w:after="200" w:line="360" w:lineRule="auto"/>
              <w:rPr>
                <w:rFonts w:ascii="Times New Roman" w:hAnsi="Times New Roman" w:cs="Times New Roman"/>
                <w:sz w:val="24"/>
                <w:szCs w:val="24"/>
              </w:rPr>
            </w:pPr>
            <w:r w:rsidRPr="004A05BB">
              <w:rPr>
                <w:rFonts w:ascii="Times New Roman" w:hAnsi="Times New Roman" w:cs="Times New Roman"/>
                <w:sz w:val="24"/>
                <w:szCs w:val="24"/>
              </w:rPr>
              <w:t>mongo</w:t>
            </w:r>
          </w:p>
        </w:tc>
      </w:tr>
    </w:tbl>
    <w:p w:rsidR="00CA4B0C" w:rsidRPr="004A05BB" w:rsidRDefault="00CA4B0C" w:rsidP="003A6D3B">
      <w:pPr>
        <w:autoSpaceDE w:val="0"/>
        <w:autoSpaceDN w:val="0"/>
        <w:adjustRightInd w:val="0"/>
        <w:spacing w:line="360" w:lineRule="auto"/>
        <w:rPr>
          <w:rFonts w:ascii="Times New Roman" w:hAnsi="Times New Roman" w:cs="Times New Roman"/>
          <w:sz w:val="24"/>
          <w:szCs w:val="24"/>
        </w:rPr>
      </w:pPr>
      <w:r w:rsidRPr="004A05BB">
        <w:rPr>
          <w:rFonts w:ascii="Times New Roman" w:hAnsi="Times New Roman" w:cs="Times New Roman"/>
          <w:sz w:val="24"/>
          <w:szCs w:val="24"/>
        </w:rPr>
        <w:t xml:space="preserve">To start </w:t>
      </w:r>
      <w:proofErr w:type="spellStart"/>
      <w:r w:rsidRPr="004A05BB">
        <w:rPr>
          <w:rFonts w:ascii="Times New Roman" w:hAnsi="Times New Roman" w:cs="Times New Roman"/>
          <w:sz w:val="24"/>
          <w:szCs w:val="24"/>
        </w:rPr>
        <w:t>mongod</w:t>
      </w:r>
      <w:proofErr w:type="spellEnd"/>
      <w:r w:rsidRPr="004A05BB">
        <w:rPr>
          <w:rFonts w:ascii="Times New Roman" w:hAnsi="Times New Roman" w:cs="Times New Roman"/>
          <w:sz w:val="24"/>
          <w:szCs w:val="24"/>
        </w:rPr>
        <w:t xml:space="preserve"> process </w:t>
      </w:r>
      <w:r w:rsidR="00FE35E6" w:rsidRPr="004A05BB">
        <w:rPr>
          <w:rFonts w:ascii="Times New Roman" w:hAnsi="Times New Roman" w:cs="Times New Roman"/>
          <w:sz w:val="24"/>
          <w:szCs w:val="24"/>
        </w:rPr>
        <w:t>(server side)</w:t>
      </w:r>
      <w:r w:rsidR="004A05BB">
        <w:rPr>
          <w:rFonts w:ascii="Times New Roman" w:hAnsi="Times New Roman" w:cs="Times New Roman"/>
          <w:sz w:val="24"/>
          <w:szCs w:val="24"/>
        </w:rPr>
        <w:t xml:space="preserve"> through bin directory of mongo installed folder of mongo set up.</w:t>
      </w:r>
    </w:p>
    <w:p w:rsidR="00CA4B0C" w:rsidRPr="004A05BB" w:rsidRDefault="004A05BB" w:rsidP="003A6D3B">
      <w:pPr>
        <w:autoSpaceDE w:val="0"/>
        <w:autoSpaceDN w:val="0"/>
        <w:adjustRightInd w:val="0"/>
        <w:spacing w:line="360" w:lineRule="auto"/>
        <w:rPr>
          <w:rFonts w:ascii="Times New Roman" w:hAnsi="Times New Roman" w:cs="Times New Roman"/>
          <w:sz w:val="24"/>
          <w:szCs w:val="24"/>
        </w:rPr>
      </w:pPr>
      <w:proofErr w:type="gramStart"/>
      <w:r w:rsidRPr="004A05BB">
        <w:rPr>
          <w:rFonts w:ascii="Times New Roman" w:hAnsi="Times New Roman" w:cs="Times New Roman"/>
          <w:sz w:val="24"/>
          <w:szCs w:val="24"/>
        </w:rPr>
        <w:t>bin</w:t>
      </w:r>
      <w:proofErr w:type="gramEnd"/>
      <w:r w:rsidRPr="004A05BB">
        <w:rPr>
          <w:rFonts w:ascii="Times New Roman" w:hAnsi="Times New Roman" w:cs="Times New Roman"/>
          <w:sz w:val="24"/>
          <w:szCs w:val="24"/>
        </w:rPr>
        <w:t>&gt;</w:t>
      </w:r>
      <w:r w:rsidRPr="004A05BB">
        <w:rPr>
          <w:rFonts w:ascii="Times New Roman" w:hAnsi="Times New Roman" w:cs="Times New Roman"/>
          <w:sz w:val="24"/>
          <w:szCs w:val="24"/>
        </w:rPr>
        <w:tab/>
      </w:r>
      <w:proofErr w:type="spellStart"/>
      <w:r w:rsidRPr="004A05BB">
        <w:rPr>
          <w:rFonts w:ascii="Times New Roman" w:hAnsi="Times New Roman" w:cs="Times New Roman"/>
          <w:sz w:val="24"/>
          <w:szCs w:val="24"/>
        </w:rPr>
        <w:t>mongod</w:t>
      </w:r>
      <w:proofErr w:type="spellEnd"/>
      <w:r w:rsidRPr="004A05BB">
        <w:rPr>
          <w:rFonts w:ascii="Times New Roman" w:hAnsi="Times New Roman" w:cs="Times New Roman"/>
          <w:sz w:val="24"/>
          <w:szCs w:val="24"/>
        </w:rPr>
        <w:t xml:space="preserve"> --</w:t>
      </w:r>
      <w:proofErr w:type="spellStart"/>
      <w:r w:rsidRPr="004A05BB">
        <w:rPr>
          <w:rFonts w:ascii="Times New Roman" w:hAnsi="Times New Roman" w:cs="Times New Roman"/>
          <w:sz w:val="24"/>
          <w:szCs w:val="24"/>
        </w:rPr>
        <w:t>dbpath</w:t>
      </w:r>
      <w:proofErr w:type="spellEnd"/>
      <w:r w:rsidRPr="004A05BB">
        <w:rPr>
          <w:rFonts w:ascii="Times New Roman" w:hAnsi="Times New Roman" w:cs="Times New Roman"/>
          <w:sz w:val="24"/>
          <w:szCs w:val="24"/>
        </w:rPr>
        <w:t xml:space="preserve"> path</w:t>
      </w:r>
    </w:p>
    <w:p w:rsidR="004A05BB" w:rsidRPr="004A05BB" w:rsidRDefault="004A05BB" w:rsidP="003A6D3B">
      <w:pPr>
        <w:autoSpaceDE w:val="0"/>
        <w:autoSpaceDN w:val="0"/>
        <w:adjustRightInd w:val="0"/>
        <w:spacing w:line="360" w:lineRule="auto"/>
        <w:rPr>
          <w:rFonts w:ascii="Times New Roman" w:hAnsi="Times New Roman" w:cs="Times New Roman"/>
          <w:sz w:val="24"/>
          <w:szCs w:val="24"/>
        </w:rPr>
      </w:pPr>
      <w:r w:rsidRPr="004A05BB">
        <w:rPr>
          <w:rFonts w:ascii="Times New Roman" w:hAnsi="Times New Roman" w:cs="Times New Roman"/>
          <w:sz w:val="24"/>
          <w:szCs w:val="24"/>
        </w:rPr>
        <w:t xml:space="preserve">To start </w:t>
      </w:r>
      <w:proofErr w:type="spellStart"/>
      <w:r w:rsidRPr="004A05BB">
        <w:rPr>
          <w:rFonts w:ascii="Times New Roman" w:hAnsi="Times New Roman" w:cs="Times New Roman"/>
          <w:sz w:val="24"/>
          <w:szCs w:val="24"/>
        </w:rPr>
        <w:t>mongod</w:t>
      </w:r>
      <w:proofErr w:type="spellEnd"/>
      <w:r w:rsidRPr="004A05BB">
        <w:rPr>
          <w:rFonts w:ascii="Times New Roman" w:hAnsi="Times New Roman" w:cs="Times New Roman"/>
          <w:sz w:val="24"/>
          <w:szCs w:val="24"/>
        </w:rPr>
        <w:t xml:space="preserve"> process (</w:t>
      </w:r>
      <w:r>
        <w:rPr>
          <w:rFonts w:ascii="Times New Roman" w:hAnsi="Times New Roman" w:cs="Times New Roman"/>
          <w:sz w:val="24"/>
          <w:szCs w:val="24"/>
        </w:rPr>
        <w:t>client</w:t>
      </w:r>
      <w:r w:rsidRPr="004A05BB">
        <w:rPr>
          <w:rFonts w:ascii="Times New Roman" w:hAnsi="Times New Roman" w:cs="Times New Roman"/>
          <w:sz w:val="24"/>
          <w:szCs w:val="24"/>
        </w:rPr>
        <w:t xml:space="preserve"> side)</w:t>
      </w:r>
    </w:p>
    <w:p w:rsidR="003878B7" w:rsidRPr="004A05BB" w:rsidRDefault="004A05BB" w:rsidP="003A6D3B">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 xml:space="preserve">Now we are in mongo shell and </w:t>
      </w:r>
      <w:r w:rsidR="00F17E65" w:rsidRPr="004A05BB">
        <w:rPr>
          <w:rFonts w:ascii="Times New Roman" w:hAnsi="Times New Roman" w:cs="Times New Roman"/>
          <w:sz w:val="24"/>
          <w:szCs w:val="24"/>
        </w:rPr>
        <w:t>Commands</w:t>
      </w:r>
      <w:r w:rsidR="00B242AC" w:rsidRPr="004A05BB">
        <w:rPr>
          <w:rFonts w:ascii="Times New Roman" w:hAnsi="Times New Roman" w:cs="Times New Roman"/>
          <w:sz w:val="24"/>
          <w:szCs w:val="24"/>
        </w:rPr>
        <w:t xml:space="preserve"> to work on mongo shell:-</w:t>
      </w:r>
    </w:p>
    <w:p w:rsidR="004A05BB" w:rsidRPr="004A05BB" w:rsidRDefault="003878B7" w:rsidP="003A6D3B">
      <w:pPr>
        <w:autoSpaceDE w:val="0"/>
        <w:autoSpaceDN w:val="0"/>
        <w:adjustRightInd w:val="0"/>
        <w:spacing w:line="360" w:lineRule="auto"/>
        <w:rPr>
          <w:rFonts w:ascii="Times New Roman" w:hAnsi="Times New Roman" w:cs="Times New Roman"/>
          <w:sz w:val="24"/>
          <w:szCs w:val="24"/>
        </w:rPr>
      </w:pPr>
      <w:proofErr w:type="gramStart"/>
      <w:r w:rsidRPr="004A05BB">
        <w:rPr>
          <w:rFonts w:ascii="Times New Roman" w:hAnsi="Times New Roman" w:cs="Times New Roman"/>
          <w:sz w:val="24"/>
          <w:szCs w:val="24"/>
        </w:rPr>
        <w:t>To know current database.</w:t>
      </w:r>
      <w:proofErr w:type="gramEnd"/>
      <w:r w:rsidR="004A05BB">
        <w:rPr>
          <w:rFonts w:ascii="Times New Roman" w:hAnsi="Times New Roman" w:cs="Times New Roman"/>
          <w:sz w:val="24"/>
          <w:szCs w:val="24"/>
        </w:rPr>
        <w:tab/>
      </w:r>
      <w:r w:rsidR="004A05BB">
        <w:rPr>
          <w:rFonts w:ascii="Times New Roman" w:hAnsi="Times New Roman" w:cs="Times New Roman"/>
          <w:sz w:val="24"/>
          <w:szCs w:val="24"/>
        </w:rPr>
        <w:tab/>
      </w:r>
      <w:r w:rsidR="004A05BB">
        <w:rPr>
          <w:rFonts w:ascii="Times New Roman" w:hAnsi="Times New Roman" w:cs="Times New Roman"/>
          <w:sz w:val="24"/>
          <w:szCs w:val="24"/>
        </w:rPr>
        <w:tab/>
      </w:r>
      <w:r w:rsidR="004A05BB">
        <w:rPr>
          <w:rFonts w:ascii="Times New Roman" w:hAnsi="Times New Roman" w:cs="Times New Roman"/>
          <w:sz w:val="24"/>
          <w:szCs w:val="24"/>
        </w:rPr>
        <w:tab/>
      </w:r>
      <w:r w:rsidR="00B242AC" w:rsidRPr="004A05BB">
        <w:rPr>
          <w:rFonts w:ascii="Times New Roman" w:hAnsi="Times New Roman" w:cs="Times New Roman"/>
          <w:sz w:val="24"/>
          <w:szCs w:val="24"/>
        </w:rPr>
        <w:t>&gt;db</w:t>
      </w:r>
    </w:p>
    <w:p w:rsidR="00FE35E6" w:rsidRPr="004A05BB" w:rsidRDefault="003878B7" w:rsidP="003A6D3B">
      <w:pPr>
        <w:autoSpaceDE w:val="0"/>
        <w:autoSpaceDN w:val="0"/>
        <w:adjustRightInd w:val="0"/>
        <w:spacing w:line="360" w:lineRule="auto"/>
        <w:rPr>
          <w:rFonts w:ascii="Times New Roman" w:hAnsi="Times New Roman" w:cs="Times New Roman"/>
          <w:sz w:val="24"/>
          <w:szCs w:val="24"/>
        </w:rPr>
      </w:pPr>
      <w:r w:rsidRPr="004A05BB">
        <w:rPr>
          <w:rFonts w:ascii="Times New Roman" w:hAnsi="Times New Roman" w:cs="Times New Roman"/>
          <w:sz w:val="24"/>
          <w:szCs w:val="24"/>
        </w:rPr>
        <w:t>To work in any database</w:t>
      </w:r>
      <w:r w:rsidR="004A05BB">
        <w:rPr>
          <w:rFonts w:ascii="Times New Roman" w:hAnsi="Times New Roman" w:cs="Times New Roman"/>
          <w:sz w:val="24"/>
          <w:szCs w:val="24"/>
        </w:rPr>
        <w:tab/>
      </w:r>
      <w:r w:rsidR="004A05BB">
        <w:rPr>
          <w:rFonts w:ascii="Times New Roman" w:hAnsi="Times New Roman" w:cs="Times New Roman"/>
          <w:sz w:val="24"/>
          <w:szCs w:val="24"/>
        </w:rPr>
        <w:tab/>
      </w:r>
      <w:r w:rsidR="004A05BB">
        <w:rPr>
          <w:rFonts w:ascii="Times New Roman" w:hAnsi="Times New Roman" w:cs="Times New Roman"/>
          <w:sz w:val="24"/>
          <w:szCs w:val="24"/>
        </w:rPr>
        <w:tab/>
      </w:r>
      <w:r w:rsidR="004A05BB">
        <w:rPr>
          <w:rFonts w:ascii="Times New Roman" w:hAnsi="Times New Roman" w:cs="Times New Roman"/>
          <w:sz w:val="24"/>
          <w:szCs w:val="24"/>
        </w:rPr>
        <w:tab/>
      </w:r>
      <w:r w:rsidR="00B242AC" w:rsidRPr="004A05BB">
        <w:rPr>
          <w:rFonts w:ascii="Times New Roman" w:hAnsi="Times New Roman" w:cs="Times New Roman"/>
          <w:sz w:val="24"/>
          <w:szCs w:val="24"/>
        </w:rPr>
        <w:t>&gt;use employee</w:t>
      </w:r>
    </w:p>
    <w:p w:rsidR="00FE35E6" w:rsidRPr="004A05BB" w:rsidRDefault="00FE35E6" w:rsidP="003A6D3B">
      <w:pPr>
        <w:autoSpaceDE w:val="0"/>
        <w:autoSpaceDN w:val="0"/>
        <w:adjustRightInd w:val="0"/>
        <w:spacing w:line="360" w:lineRule="auto"/>
        <w:rPr>
          <w:rFonts w:ascii="Times New Roman" w:hAnsi="Times New Roman" w:cs="Times New Roman"/>
          <w:sz w:val="24"/>
          <w:szCs w:val="24"/>
        </w:rPr>
      </w:pPr>
      <w:r w:rsidRPr="004A05BB">
        <w:rPr>
          <w:rFonts w:ascii="Times New Roman" w:hAnsi="Times New Roman" w:cs="Times New Roman"/>
          <w:sz w:val="24"/>
          <w:szCs w:val="24"/>
        </w:rPr>
        <w:t>To get help parameters related with database.</w:t>
      </w:r>
      <w:r w:rsidR="004A05BB">
        <w:rPr>
          <w:rFonts w:ascii="Times New Roman" w:hAnsi="Times New Roman" w:cs="Times New Roman"/>
          <w:sz w:val="24"/>
          <w:szCs w:val="24"/>
        </w:rPr>
        <w:t xml:space="preserve"> </w:t>
      </w:r>
      <w:r w:rsidR="004A05BB">
        <w:rPr>
          <w:rFonts w:ascii="Times New Roman" w:hAnsi="Times New Roman" w:cs="Times New Roman"/>
          <w:sz w:val="24"/>
          <w:szCs w:val="24"/>
        </w:rPr>
        <w:tab/>
      </w:r>
      <w:r w:rsidRPr="004A05BB">
        <w:rPr>
          <w:rFonts w:ascii="Times New Roman" w:hAnsi="Times New Roman" w:cs="Times New Roman"/>
          <w:sz w:val="24"/>
          <w:szCs w:val="24"/>
        </w:rPr>
        <w:t>&gt;</w:t>
      </w:r>
      <w:proofErr w:type="spellStart"/>
      <w:r w:rsidRPr="004A05BB">
        <w:rPr>
          <w:rFonts w:ascii="Times New Roman" w:hAnsi="Times New Roman" w:cs="Times New Roman"/>
          <w:sz w:val="24"/>
          <w:szCs w:val="24"/>
        </w:rPr>
        <w:t>db.help</w:t>
      </w:r>
      <w:proofErr w:type="spellEnd"/>
    </w:p>
    <w:p w:rsidR="00FE35E6" w:rsidRPr="004A05BB" w:rsidRDefault="00FE35E6" w:rsidP="003A6D3B">
      <w:pPr>
        <w:autoSpaceDE w:val="0"/>
        <w:autoSpaceDN w:val="0"/>
        <w:adjustRightInd w:val="0"/>
        <w:spacing w:line="360" w:lineRule="auto"/>
        <w:rPr>
          <w:rFonts w:ascii="Times New Roman" w:hAnsi="Times New Roman" w:cs="Times New Roman"/>
          <w:sz w:val="24"/>
          <w:szCs w:val="24"/>
        </w:rPr>
      </w:pPr>
      <w:r w:rsidRPr="004A05BB">
        <w:rPr>
          <w:rFonts w:ascii="Times New Roman" w:hAnsi="Times New Roman" w:cs="Times New Roman"/>
          <w:sz w:val="24"/>
          <w:szCs w:val="24"/>
        </w:rPr>
        <w:t xml:space="preserve">To get </w:t>
      </w:r>
      <w:proofErr w:type="spellStart"/>
      <w:r w:rsidRPr="004A05BB">
        <w:rPr>
          <w:rFonts w:ascii="Times New Roman" w:hAnsi="Times New Roman" w:cs="Times New Roman"/>
          <w:sz w:val="24"/>
          <w:szCs w:val="24"/>
        </w:rPr>
        <w:t>stastical</w:t>
      </w:r>
      <w:proofErr w:type="spellEnd"/>
      <w:r w:rsidRPr="004A05BB">
        <w:rPr>
          <w:rFonts w:ascii="Times New Roman" w:hAnsi="Times New Roman" w:cs="Times New Roman"/>
          <w:sz w:val="24"/>
          <w:szCs w:val="24"/>
        </w:rPr>
        <w:t xml:space="preserve"> information related with database.</w:t>
      </w:r>
      <w:r w:rsidR="004A05BB">
        <w:rPr>
          <w:rFonts w:ascii="Times New Roman" w:hAnsi="Times New Roman" w:cs="Times New Roman"/>
          <w:sz w:val="24"/>
          <w:szCs w:val="24"/>
        </w:rPr>
        <w:tab/>
      </w:r>
      <w:r w:rsidRPr="004A05BB">
        <w:rPr>
          <w:rFonts w:ascii="Times New Roman" w:hAnsi="Times New Roman" w:cs="Times New Roman"/>
          <w:sz w:val="24"/>
          <w:szCs w:val="24"/>
        </w:rPr>
        <w:t>&gt;</w:t>
      </w:r>
      <w:proofErr w:type="spellStart"/>
      <w:proofErr w:type="gramStart"/>
      <w:r w:rsidRPr="004A05BB">
        <w:rPr>
          <w:rFonts w:ascii="Times New Roman" w:hAnsi="Times New Roman" w:cs="Times New Roman"/>
          <w:sz w:val="24"/>
          <w:szCs w:val="24"/>
        </w:rPr>
        <w:t>db.stats</w:t>
      </w:r>
      <w:proofErr w:type="spellEnd"/>
      <w:r w:rsidRPr="004A05BB">
        <w:rPr>
          <w:rFonts w:ascii="Times New Roman" w:hAnsi="Times New Roman" w:cs="Times New Roman"/>
          <w:sz w:val="24"/>
          <w:szCs w:val="24"/>
        </w:rPr>
        <w:t>()</w:t>
      </w:r>
      <w:proofErr w:type="gramEnd"/>
    </w:p>
    <w:p w:rsidR="006D10D7" w:rsidRPr="004A05BB" w:rsidRDefault="006D10D7" w:rsidP="003A6D3B">
      <w:pPr>
        <w:autoSpaceDE w:val="0"/>
        <w:autoSpaceDN w:val="0"/>
        <w:adjustRightInd w:val="0"/>
        <w:spacing w:line="360" w:lineRule="auto"/>
        <w:rPr>
          <w:rFonts w:ascii="Times New Roman" w:hAnsi="Times New Roman" w:cs="Times New Roman"/>
          <w:sz w:val="24"/>
          <w:szCs w:val="24"/>
        </w:rPr>
      </w:pPr>
      <w:r w:rsidRPr="004A05BB">
        <w:rPr>
          <w:rFonts w:ascii="Times New Roman" w:hAnsi="Times New Roman" w:cs="Times New Roman"/>
          <w:sz w:val="24"/>
          <w:szCs w:val="24"/>
        </w:rPr>
        <w:t>Sample document in Mongo DB</w:t>
      </w:r>
    </w:p>
    <w:p w:rsidR="006D10D7" w:rsidRPr="004A05BB" w:rsidRDefault="006D10D7" w:rsidP="003A6D3B">
      <w:pPr>
        <w:autoSpaceDE w:val="0"/>
        <w:autoSpaceDN w:val="0"/>
        <w:adjustRightInd w:val="0"/>
        <w:spacing w:line="360" w:lineRule="auto"/>
        <w:rPr>
          <w:rFonts w:ascii="Times New Roman" w:hAnsi="Times New Roman" w:cs="Times New Roman"/>
          <w:sz w:val="24"/>
          <w:szCs w:val="24"/>
        </w:rPr>
      </w:pPr>
      <w:r w:rsidRPr="004A05BB">
        <w:rPr>
          <w:rFonts w:ascii="Times New Roman" w:hAnsi="Times New Roman" w:cs="Times New Roman"/>
          <w:sz w:val="24"/>
          <w:szCs w:val="24"/>
        </w:rPr>
        <w:t>{</w:t>
      </w:r>
    </w:p>
    <w:p w:rsidR="006D10D7" w:rsidRPr="004A05BB" w:rsidRDefault="006D10D7" w:rsidP="003A6D3B">
      <w:pPr>
        <w:autoSpaceDE w:val="0"/>
        <w:autoSpaceDN w:val="0"/>
        <w:adjustRightInd w:val="0"/>
        <w:spacing w:line="360" w:lineRule="auto"/>
        <w:rPr>
          <w:rFonts w:ascii="Times New Roman" w:hAnsi="Times New Roman" w:cs="Times New Roman"/>
          <w:sz w:val="24"/>
          <w:szCs w:val="24"/>
        </w:rPr>
      </w:pPr>
      <w:r w:rsidRPr="004A05BB">
        <w:rPr>
          <w:rFonts w:ascii="Times New Roman" w:hAnsi="Times New Roman" w:cs="Times New Roman"/>
          <w:sz w:val="24"/>
          <w:szCs w:val="24"/>
        </w:rPr>
        <w:t xml:space="preserve">_id: </w:t>
      </w:r>
      <w:proofErr w:type="spellStart"/>
      <w:proofErr w:type="gramStart"/>
      <w:r w:rsidRPr="004A05BB">
        <w:rPr>
          <w:rFonts w:ascii="Times New Roman" w:hAnsi="Times New Roman" w:cs="Times New Roman"/>
          <w:sz w:val="24"/>
          <w:szCs w:val="24"/>
        </w:rPr>
        <w:t>ObjectId</w:t>
      </w:r>
      <w:proofErr w:type="spellEnd"/>
      <w:r w:rsidRPr="004A05BB">
        <w:rPr>
          <w:rFonts w:ascii="Times New Roman" w:hAnsi="Times New Roman" w:cs="Times New Roman"/>
          <w:sz w:val="24"/>
          <w:szCs w:val="24"/>
        </w:rPr>
        <w:t>(</w:t>
      </w:r>
      <w:proofErr w:type="gramEnd"/>
      <w:r w:rsidRPr="004A05BB">
        <w:rPr>
          <w:rFonts w:ascii="Times New Roman" w:hAnsi="Times New Roman" w:cs="Times New Roman"/>
          <w:sz w:val="24"/>
          <w:szCs w:val="24"/>
        </w:rPr>
        <w:t>7df78ad8902c)</w:t>
      </w:r>
    </w:p>
    <w:p w:rsidR="006D10D7" w:rsidRPr="004A05BB" w:rsidRDefault="006D10D7" w:rsidP="003A6D3B">
      <w:pPr>
        <w:autoSpaceDE w:val="0"/>
        <w:autoSpaceDN w:val="0"/>
        <w:adjustRightInd w:val="0"/>
        <w:spacing w:line="360" w:lineRule="auto"/>
        <w:rPr>
          <w:rFonts w:ascii="Times New Roman" w:hAnsi="Times New Roman" w:cs="Times New Roman"/>
          <w:sz w:val="24"/>
          <w:szCs w:val="24"/>
        </w:rPr>
      </w:pPr>
      <w:proofErr w:type="gramStart"/>
      <w:r w:rsidRPr="004A05BB">
        <w:rPr>
          <w:rFonts w:ascii="Times New Roman" w:hAnsi="Times New Roman" w:cs="Times New Roman"/>
          <w:sz w:val="24"/>
          <w:szCs w:val="24"/>
        </w:rPr>
        <w:t>title</w:t>
      </w:r>
      <w:proofErr w:type="gramEnd"/>
      <w:r w:rsidRPr="004A05BB">
        <w:rPr>
          <w:rFonts w:ascii="Times New Roman" w:hAnsi="Times New Roman" w:cs="Times New Roman"/>
          <w:sz w:val="24"/>
          <w:szCs w:val="24"/>
        </w:rPr>
        <w:t>: '</w:t>
      </w:r>
      <w:proofErr w:type="spellStart"/>
      <w:r w:rsidRPr="004A05BB">
        <w:rPr>
          <w:rFonts w:ascii="Times New Roman" w:hAnsi="Times New Roman" w:cs="Times New Roman"/>
          <w:sz w:val="24"/>
          <w:szCs w:val="24"/>
        </w:rPr>
        <w:t>MongoDB</w:t>
      </w:r>
      <w:proofErr w:type="spellEnd"/>
      <w:r w:rsidRPr="004A05BB">
        <w:rPr>
          <w:rFonts w:ascii="Times New Roman" w:hAnsi="Times New Roman" w:cs="Times New Roman"/>
          <w:sz w:val="24"/>
          <w:szCs w:val="24"/>
        </w:rPr>
        <w:t xml:space="preserve"> Overview',</w:t>
      </w:r>
    </w:p>
    <w:p w:rsidR="006D10D7" w:rsidRPr="004A05BB" w:rsidRDefault="006D10D7" w:rsidP="003A6D3B">
      <w:pPr>
        <w:autoSpaceDE w:val="0"/>
        <w:autoSpaceDN w:val="0"/>
        <w:adjustRightInd w:val="0"/>
        <w:spacing w:line="360" w:lineRule="auto"/>
        <w:rPr>
          <w:rFonts w:ascii="Times New Roman" w:hAnsi="Times New Roman" w:cs="Times New Roman"/>
          <w:sz w:val="24"/>
          <w:szCs w:val="24"/>
        </w:rPr>
      </w:pPr>
      <w:proofErr w:type="gramStart"/>
      <w:r w:rsidRPr="004A05BB">
        <w:rPr>
          <w:rFonts w:ascii="Times New Roman" w:hAnsi="Times New Roman" w:cs="Times New Roman"/>
          <w:sz w:val="24"/>
          <w:szCs w:val="24"/>
        </w:rPr>
        <w:t>description</w:t>
      </w:r>
      <w:proofErr w:type="gramEnd"/>
      <w:r w:rsidRPr="004A05BB">
        <w:rPr>
          <w:rFonts w:ascii="Times New Roman" w:hAnsi="Times New Roman" w:cs="Times New Roman"/>
          <w:sz w:val="24"/>
          <w:szCs w:val="24"/>
        </w:rPr>
        <w:t>: '</w:t>
      </w:r>
      <w:proofErr w:type="spellStart"/>
      <w:r w:rsidRPr="004A05BB">
        <w:rPr>
          <w:rFonts w:ascii="Times New Roman" w:hAnsi="Times New Roman" w:cs="Times New Roman"/>
          <w:sz w:val="24"/>
          <w:szCs w:val="24"/>
        </w:rPr>
        <w:t>MongoDB</w:t>
      </w:r>
      <w:proofErr w:type="spellEnd"/>
      <w:r w:rsidRPr="004A05BB">
        <w:rPr>
          <w:rFonts w:ascii="Times New Roman" w:hAnsi="Times New Roman" w:cs="Times New Roman"/>
          <w:sz w:val="24"/>
          <w:szCs w:val="24"/>
        </w:rPr>
        <w:t xml:space="preserve"> is no </w:t>
      </w:r>
      <w:proofErr w:type="spellStart"/>
      <w:r w:rsidRPr="004A05BB">
        <w:rPr>
          <w:rFonts w:ascii="Times New Roman" w:hAnsi="Times New Roman" w:cs="Times New Roman"/>
          <w:sz w:val="24"/>
          <w:szCs w:val="24"/>
        </w:rPr>
        <w:t>sql</w:t>
      </w:r>
      <w:proofErr w:type="spellEnd"/>
      <w:r w:rsidRPr="004A05BB">
        <w:rPr>
          <w:rFonts w:ascii="Times New Roman" w:hAnsi="Times New Roman" w:cs="Times New Roman"/>
          <w:sz w:val="24"/>
          <w:szCs w:val="24"/>
        </w:rPr>
        <w:t xml:space="preserve"> database',</w:t>
      </w:r>
    </w:p>
    <w:p w:rsidR="006D10D7" w:rsidRPr="004A05BB" w:rsidRDefault="006D10D7" w:rsidP="003A6D3B">
      <w:pPr>
        <w:autoSpaceDE w:val="0"/>
        <w:autoSpaceDN w:val="0"/>
        <w:adjustRightInd w:val="0"/>
        <w:spacing w:line="360" w:lineRule="auto"/>
        <w:rPr>
          <w:rFonts w:ascii="Times New Roman" w:hAnsi="Times New Roman" w:cs="Times New Roman"/>
          <w:sz w:val="24"/>
          <w:szCs w:val="24"/>
        </w:rPr>
      </w:pPr>
      <w:proofErr w:type="gramStart"/>
      <w:r w:rsidRPr="004A05BB">
        <w:rPr>
          <w:rFonts w:ascii="Times New Roman" w:hAnsi="Times New Roman" w:cs="Times New Roman"/>
          <w:sz w:val="24"/>
          <w:szCs w:val="24"/>
        </w:rPr>
        <w:t>by</w:t>
      </w:r>
      <w:proofErr w:type="gramEnd"/>
      <w:r w:rsidRPr="004A05BB">
        <w:rPr>
          <w:rFonts w:ascii="Times New Roman" w:hAnsi="Times New Roman" w:cs="Times New Roman"/>
          <w:sz w:val="24"/>
          <w:szCs w:val="24"/>
        </w:rPr>
        <w:t>: 'tutorials point',</w:t>
      </w:r>
    </w:p>
    <w:p w:rsidR="006D10D7" w:rsidRPr="004A05BB" w:rsidRDefault="006D10D7" w:rsidP="003A6D3B">
      <w:pPr>
        <w:autoSpaceDE w:val="0"/>
        <w:autoSpaceDN w:val="0"/>
        <w:adjustRightInd w:val="0"/>
        <w:spacing w:line="360" w:lineRule="auto"/>
        <w:rPr>
          <w:rFonts w:ascii="Times New Roman" w:hAnsi="Times New Roman" w:cs="Times New Roman"/>
          <w:sz w:val="24"/>
          <w:szCs w:val="24"/>
        </w:rPr>
      </w:pPr>
      <w:proofErr w:type="spellStart"/>
      <w:proofErr w:type="gramStart"/>
      <w:r w:rsidRPr="004A05BB">
        <w:rPr>
          <w:rFonts w:ascii="Times New Roman" w:hAnsi="Times New Roman" w:cs="Times New Roman"/>
          <w:sz w:val="24"/>
          <w:szCs w:val="24"/>
        </w:rPr>
        <w:t>url</w:t>
      </w:r>
      <w:proofErr w:type="spellEnd"/>
      <w:proofErr w:type="gramEnd"/>
      <w:r w:rsidRPr="004A05BB">
        <w:rPr>
          <w:rFonts w:ascii="Times New Roman" w:hAnsi="Times New Roman" w:cs="Times New Roman"/>
          <w:sz w:val="24"/>
          <w:szCs w:val="24"/>
        </w:rPr>
        <w:t>: 'http://www.tutorialspoint.com',</w:t>
      </w:r>
    </w:p>
    <w:p w:rsidR="006D10D7" w:rsidRPr="004A05BB" w:rsidRDefault="006D10D7" w:rsidP="003A6D3B">
      <w:pPr>
        <w:autoSpaceDE w:val="0"/>
        <w:autoSpaceDN w:val="0"/>
        <w:adjustRightInd w:val="0"/>
        <w:spacing w:line="360" w:lineRule="auto"/>
        <w:rPr>
          <w:rFonts w:ascii="Times New Roman" w:hAnsi="Times New Roman" w:cs="Times New Roman"/>
          <w:sz w:val="24"/>
          <w:szCs w:val="24"/>
        </w:rPr>
      </w:pPr>
      <w:proofErr w:type="gramStart"/>
      <w:r w:rsidRPr="004A05BB">
        <w:rPr>
          <w:rFonts w:ascii="Times New Roman" w:hAnsi="Times New Roman" w:cs="Times New Roman"/>
          <w:sz w:val="24"/>
          <w:szCs w:val="24"/>
        </w:rPr>
        <w:t>tags</w:t>
      </w:r>
      <w:proofErr w:type="gramEnd"/>
      <w:r w:rsidRPr="004A05BB">
        <w:rPr>
          <w:rFonts w:ascii="Times New Roman" w:hAnsi="Times New Roman" w:cs="Times New Roman"/>
          <w:sz w:val="24"/>
          <w:szCs w:val="24"/>
        </w:rPr>
        <w:t>: ['</w:t>
      </w:r>
      <w:proofErr w:type="spellStart"/>
      <w:r w:rsidRPr="004A05BB">
        <w:rPr>
          <w:rFonts w:ascii="Times New Roman" w:hAnsi="Times New Roman" w:cs="Times New Roman"/>
          <w:sz w:val="24"/>
          <w:szCs w:val="24"/>
        </w:rPr>
        <w:t>mongodb</w:t>
      </w:r>
      <w:proofErr w:type="spellEnd"/>
      <w:r w:rsidRPr="004A05BB">
        <w:rPr>
          <w:rFonts w:ascii="Times New Roman" w:hAnsi="Times New Roman" w:cs="Times New Roman"/>
          <w:sz w:val="24"/>
          <w:szCs w:val="24"/>
        </w:rPr>
        <w:t>', 'database', '</w:t>
      </w:r>
      <w:proofErr w:type="spellStart"/>
      <w:r w:rsidRPr="004A05BB">
        <w:rPr>
          <w:rFonts w:ascii="Times New Roman" w:hAnsi="Times New Roman" w:cs="Times New Roman"/>
          <w:sz w:val="24"/>
          <w:szCs w:val="24"/>
        </w:rPr>
        <w:t>NoSQL</w:t>
      </w:r>
      <w:proofErr w:type="spellEnd"/>
      <w:r w:rsidRPr="004A05BB">
        <w:rPr>
          <w:rFonts w:ascii="Times New Roman" w:hAnsi="Times New Roman" w:cs="Times New Roman"/>
          <w:sz w:val="24"/>
          <w:szCs w:val="24"/>
        </w:rPr>
        <w:t>'],</w:t>
      </w:r>
    </w:p>
    <w:p w:rsidR="006D10D7" w:rsidRPr="004A05BB" w:rsidRDefault="006D10D7" w:rsidP="003A6D3B">
      <w:pPr>
        <w:autoSpaceDE w:val="0"/>
        <w:autoSpaceDN w:val="0"/>
        <w:adjustRightInd w:val="0"/>
        <w:spacing w:line="360" w:lineRule="auto"/>
        <w:rPr>
          <w:rFonts w:ascii="Times New Roman" w:hAnsi="Times New Roman" w:cs="Times New Roman"/>
          <w:sz w:val="24"/>
          <w:szCs w:val="24"/>
        </w:rPr>
      </w:pPr>
      <w:proofErr w:type="gramStart"/>
      <w:r w:rsidRPr="004A05BB">
        <w:rPr>
          <w:rFonts w:ascii="Times New Roman" w:hAnsi="Times New Roman" w:cs="Times New Roman"/>
          <w:sz w:val="24"/>
          <w:szCs w:val="24"/>
        </w:rPr>
        <w:t>likes</w:t>
      </w:r>
      <w:proofErr w:type="gramEnd"/>
      <w:r w:rsidRPr="004A05BB">
        <w:rPr>
          <w:rFonts w:ascii="Times New Roman" w:hAnsi="Times New Roman" w:cs="Times New Roman"/>
          <w:sz w:val="24"/>
          <w:szCs w:val="24"/>
        </w:rPr>
        <w:t>: 100,</w:t>
      </w:r>
    </w:p>
    <w:p w:rsidR="006D10D7" w:rsidRPr="004A05BB" w:rsidRDefault="006D10D7" w:rsidP="003A6D3B">
      <w:pPr>
        <w:autoSpaceDE w:val="0"/>
        <w:autoSpaceDN w:val="0"/>
        <w:adjustRightInd w:val="0"/>
        <w:spacing w:line="360" w:lineRule="auto"/>
        <w:rPr>
          <w:rFonts w:ascii="Times New Roman" w:hAnsi="Times New Roman" w:cs="Times New Roman"/>
          <w:sz w:val="24"/>
          <w:szCs w:val="24"/>
        </w:rPr>
      </w:pPr>
      <w:proofErr w:type="gramStart"/>
      <w:r w:rsidRPr="004A05BB">
        <w:rPr>
          <w:rFonts w:ascii="Times New Roman" w:hAnsi="Times New Roman" w:cs="Times New Roman"/>
          <w:sz w:val="24"/>
          <w:szCs w:val="24"/>
        </w:rPr>
        <w:lastRenderedPageBreak/>
        <w:t>comments</w:t>
      </w:r>
      <w:proofErr w:type="gramEnd"/>
      <w:r w:rsidRPr="004A05BB">
        <w:rPr>
          <w:rFonts w:ascii="Times New Roman" w:hAnsi="Times New Roman" w:cs="Times New Roman"/>
          <w:sz w:val="24"/>
          <w:szCs w:val="24"/>
        </w:rPr>
        <w:t>: [</w:t>
      </w:r>
    </w:p>
    <w:p w:rsidR="006D10D7" w:rsidRPr="004A05BB" w:rsidRDefault="006D10D7" w:rsidP="003A6D3B">
      <w:pPr>
        <w:autoSpaceDE w:val="0"/>
        <w:autoSpaceDN w:val="0"/>
        <w:adjustRightInd w:val="0"/>
        <w:spacing w:line="360" w:lineRule="auto"/>
        <w:rPr>
          <w:rFonts w:ascii="Times New Roman" w:hAnsi="Times New Roman" w:cs="Times New Roman"/>
          <w:sz w:val="24"/>
          <w:szCs w:val="24"/>
        </w:rPr>
      </w:pPr>
      <w:r w:rsidRPr="004A05BB">
        <w:rPr>
          <w:rFonts w:ascii="Times New Roman" w:hAnsi="Times New Roman" w:cs="Times New Roman"/>
          <w:sz w:val="24"/>
          <w:szCs w:val="24"/>
        </w:rPr>
        <w:t>{</w:t>
      </w:r>
    </w:p>
    <w:p w:rsidR="006D10D7" w:rsidRPr="004A05BB" w:rsidRDefault="006D10D7" w:rsidP="003A6D3B">
      <w:pPr>
        <w:autoSpaceDE w:val="0"/>
        <w:autoSpaceDN w:val="0"/>
        <w:adjustRightInd w:val="0"/>
        <w:spacing w:line="360" w:lineRule="auto"/>
        <w:rPr>
          <w:rFonts w:ascii="Times New Roman" w:hAnsi="Times New Roman" w:cs="Times New Roman"/>
          <w:sz w:val="24"/>
          <w:szCs w:val="24"/>
        </w:rPr>
      </w:pPr>
      <w:proofErr w:type="gramStart"/>
      <w:r w:rsidRPr="004A05BB">
        <w:rPr>
          <w:rFonts w:ascii="Times New Roman" w:hAnsi="Times New Roman" w:cs="Times New Roman"/>
          <w:sz w:val="24"/>
          <w:szCs w:val="24"/>
        </w:rPr>
        <w:t>user</w:t>
      </w:r>
      <w:proofErr w:type="gramEnd"/>
      <w:r w:rsidRPr="004A05BB">
        <w:rPr>
          <w:rFonts w:ascii="Times New Roman" w:hAnsi="Times New Roman" w:cs="Times New Roman"/>
          <w:sz w:val="24"/>
          <w:szCs w:val="24"/>
        </w:rPr>
        <w:t>:'user1',</w:t>
      </w:r>
    </w:p>
    <w:p w:rsidR="006D10D7" w:rsidRPr="004A05BB" w:rsidRDefault="006D10D7" w:rsidP="003A6D3B">
      <w:pPr>
        <w:autoSpaceDE w:val="0"/>
        <w:autoSpaceDN w:val="0"/>
        <w:adjustRightInd w:val="0"/>
        <w:spacing w:line="360" w:lineRule="auto"/>
        <w:rPr>
          <w:rFonts w:ascii="Times New Roman" w:hAnsi="Times New Roman" w:cs="Times New Roman"/>
          <w:sz w:val="24"/>
          <w:szCs w:val="24"/>
        </w:rPr>
      </w:pPr>
      <w:proofErr w:type="gramStart"/>
      <w:r w:rsidRPr="004A05BB">
        <w:rPr>
          <w:rFonts w:ascii="Times New Roman" w:hAnsi="Times New Roman" w:cs="Times New Roman"/>
          <w:sz w:val="24"/>
          <w:szCs w:val="24"/>
        </w:rPr>
        <w:t>message</w:t>
      </w:r>
      <w:proofErr w:type="gramEnd"/>
      <w:r w:rsidRPr="004A05BB">
        <w:rPr>
          <w:rFonts w:ascii="Times New Roman" w:hAnsi="Times New Roman" w:cs="Times New Roman"/>
          <w:sz w:val="24"/>
          <w:szCs w:val="24"/>
        </w:rPr>
        <w:t>: 'My first comment',</w:t>
      </w:r>
    </w:p>
    <w:p w:rsidR="006D10D7" w:rsidRPr="004A05BB" w:rsidRDefault="006D10D7" w:rsidP="003A6D3B">
      <w:pPr>
        <w:autoSpaceDE w:val="0"/>
        <w:autoSpaceDN w:val="0"/>
        <w:adjustRightInd w:val="0"/>
        <w:spacing w:line="360" w:lineRule="auto"/>
        <w:rPr>
          <w:rFonts w:ascii="Times New Roman" w:hAnsi="Times New Roman" w:cs="Times New Roman"/>
          <w:sz w:val="24"/>
          <w:szCs w:val="24"/>
        </w:rPr>
      </w:pPr>
      <w:proofErr w:type="spellStart"/>
      <w:proofErr w:type="gramStart"/>
      <w:r w:rsidRPr="004A05BB">
        <w:rPr>
          <w:rFonts w:ascii="Times New Roman" w:hAnsi="Times New Roman" w:cs="Times New Roman"/>
          <w:sz w:val="24"/>
          <w:szCs w:val="24"/>
        </w:rPr>
        <w:t>dateCreated</w:t>
      </w:r>
      <w:proofErr w:type="spellEnd"/>
      <w:proofErr w:type="gramEnd"/>
      <w:r w:rsidRPr="004A05BB">
        <w:rPr>
          <w:rFonts w:ascii="Times New Roman" w:hAnsi="Times New Roman" w:cs="Times New Roman"/>
          <w:sz w:val="24"/>
          <w:szCs w:val="24"/>
        </w:rPr>
        <w:t>: new Date(2011,1,20,2,15),</w:t>
      </w:r>
    </w:p>
    <w:p w:rsidR="006D10D7" w:rsidRPr="004A05BB" w:rsidRDefault="006D10D7" w:rsidP="003A6D3B">
      <w:pPr>
        <w:autoSpaceDE w:val="0"/>
        <w:autoSpaceDN w:val="0"/>
        <w:adjustRightInd w:val="0"/>
        <w:spacing w:line="360" w:lineRule="auto"/>
        <w:rPr>
          <w:rFonts w:ascii="Times New Roman" w:hAnsi="Times New Roman" w:cs="Times New Roman"/>
          <w:sz w:val="24"/>
          <w:szCs w:val="24"/>
        </w:rPr>
      </w:pPr>
      <w:proofErr w:type="gramStart"/>
      <w:r w:rsidRPr="004A05BB">
        <w:rPr>
          <w:rFonts w:ascii="Times New Roman" w:hAnsi="Times New Roman" w:cs="Times New Roman"/>
          <w:sz w:val="24"/>
          <w:szCs w:val="24"/>
        </w:rPr>
        <w:t>like</w:t>
      </w:r>
      <w:proofErr w:type="gramEnd"/>
      <w:r w:rsidRPr="004A05BB">
        <w:rPr>
          <w:rFonts w:ascii="Times New Roman" w:hAnsi="Times New Roman" w:cs="Times New Roman"/>
          <w:sz w:val="24"/>
          <w:szCs w:val="24"/>
        </w:rPr>
        <w:t>: 0</w:t>
      </w:r>
    </w:p>
    <w:p w:rsidR="006D10D7" w:rsidRPr="004A05BB" w:rsidRDefault="006D10D7" w:rsidP="003A6D3B">
      <w:pPr>
        <w:autoSpaceDE w:val="0"/>
        <w:autoSpaceDN w:val="0"/>
        <w:adjustRightInd w:val="0"/>
        <w:spacing w:line="360" w:lineRule="auto"/>
        <w:rPr>
          <w:rFonts w:ascii="Times New Roman" w:hAnsi="Times New Roman" w:cs="Times New Roman"/>
          <w:sz w:val="24"/>
          <w:szCs w:val="24"/>
        </w:rPr>
      </w:pPr>
      <w:r w:rsidRPr="004A05BB">
        <w:rPr>
          <w:rFonts w:ascii="Times New Roman" w:hAnsi="Times New Roman" w:cs="Times New Roman"/>
          <w:sz w:val="24"/>
          <w:szCs w:val="24"/>
        </w:rPr>
        <w:t>},</w:t>
      </w:r>
    </w:p>
    <w:p w:rsidR="006D10D7" w:rsidRPr="004A05BB" w:rsidRDefault="006D10D7" w:rsidP="003A6D3B">
      <w:pPr>
        <w:autoSpaceDE w:val="0"/>
        <w:autoSpaceDN w:val="0"/>
        <w:adjustRightInd w:val="0"/>
        <w:spacing w:line="360" w:lineRule="auto"/>
        <w:rPr>
          <w:rFonts w:ascii="Times New Roman" w:hAnsi="Times New Roman" w:cs="Times New Roman"/>
          <w:sz w:val="24"/>
          <w:szCs w:val="24"/>
        </w:rPr>
      </w:pPr>
      <w:r w:rsidRPr="004A05BB">
        <w:rPr>
          <w:rFonts w:ascii="Times New Roman" w:hAnsi="Times New Roman" w:cs="Times New Roman"/>
          <w:sz w:val="24"/>
          <w:szCs w:val="24"/>
        </w:rPr>
        <w:t>{</w:t>
      </w:r>
    </w:p>
    <w:p w:rsidR="006D10D7" w:rsidRPr="004A05BB" w:rsidRDefault="006D10D7" w:rsidP="003A6D3B">
      <w:pPr>
        <w:autoSpaceDE w:val="0"/>
        <w:autoSpaceDN w:val="0"/>
        <w:adjustRightInd w:val="0"/>
        <w:spacing w:line="360" w:lineRule="auto"/>
        <w:rPr>
          <w:rFonts w:ascii="Times New Roman" w:hAnsi="Times New Roman" w:cs="Times New Roman"/>
          <w:sz w:val="24"/>
          <w:szCs w:val="24"/>
        </w:rPr>
      </w:pPr>
      <w:proofErr w:type="gramStart"/>
      <w:r w:rsidRPr="004A05BB">
        <w:rPr>
          <w:rFonts w:ascii="Times New Roman" w:hAnsi="Times New Roman" w:cs="Times New Roman"/>
          <w:sz w:val="24"/>
          <w:szCs w:val="24"/>
        </w:rPr>
        <w:t>user</w:t>
      </w:r>
      <w:proofErr w:type="gramEnd"/>
      <w:r w:rsidRPr="004A05BB">
        <w:rPr>
          <w:rFonts w:ascii="Times New Roman" w:hAnsi="Times New Roman" w:cs="Times New Roman"/>
          <w:sz w:val="24"/>
          <w:szCs w:val="24"/>
        </w:rPr>
        <w:t>:'user2',</w:t>
      </w:r>
    </w:p>
    <w:p w:rsidR="006D10D7" w:rsidRPr="004A05BB" w:rsidRDefault="006D10D7" w:rsidP="003A6D3B">
      <w:pPr>
        <w:autoSpaceDE w:val="0"/>
        <w:autoSpaceDN w:val="0"/>
        <w:adjustRightInd w:val="0"/>
        <w:spacing w:line="360" w:lineRule="auto"/>
        <w:rPr>
          <w:rFonts w:ascii="Times New Roman" w:hAnsi="Times New Roman" w:cs="Times New Roman"/>
          <w:sz w:val="24"/>
          <w:szCs w:val="24"/>
        </w:rPr>
      </w:pPr>
      <w:proofErr w:type="gramStart"/>
      <w:r w:rsidRPr="004A05BB">
        <w:rPr>
          <w:rFonts w:ascii="Times New Roman" w:hAnsi="Times New Roman" w:cs="Times New Roman"/>
          <w:sz w:val="24"/>
          <w:szCs w:val="24"/>
        </w:rPr>
        <w:t>message</w:t>
      </w:r>
      <w:proofErr w:type="gramEnd"/>
      <w:r w:rsidRPr="004A05BB">
        <w:rPr>
          <w:rFonts w:ascii="Times New Roman" w:hAnsi="Times New Roman" w:cs="Times New Roman"/>
          <w:sz w:val="24"/>
          <w:szCs w:val="24"/>
        </w:rPr>
        <w:t>: 'My second comments',</w:t>
      </w:r>
    </w:p>
    <w:p w:rsidR="006D10D7" w:rsidRPr="004A05BB" w:rsidRDefault="006D10D7" w:rsidP="003A6D3B">
      <w:pPr>
        <w:autoSpaceDE w:val="0"/>
        <w:autoSpaceDN w:val="0"/>
        <w:adjustRightInd w:val="0"/>
        <w:spacing w:line="360" w:lineRule="auto"/>
        <w:rPr>
          <w:rFonts w:ascii="Times New Roman" w:hAnsi="Times New Roman" w:cs="Times New Roman"/>
          <w:sz w:val="24"/>
          <w:szCs w:val="24"/>
        </w:rPr>
      </w:pPr>
      <w:proofErr w:type="spellStart"/>
      <w:proofErr w:type="gramStart"/>
      <w:r w:rsidRPr="004A05BB">
        <w:rPr>
          <w:rFonts w:ascii="Times New Roman" w:hAnsi="Times New Roman" w:cs="Times New Roman"/>
          <w:sz w:val="24"/>
          <w:szCs w:val="24"/>
        </w:rPr>
        <w:t>dateCreated</w:t>
      </w:r>
      <w:proofErr w:type="spellEnd"/>
      <w:proofErr w:type="gramEnd"/>
      <w:r w:rsidRPr="004A05BB">
        <w:rPr>
          <w:rFonts w:ascii="Times New Roman" w:hAnsi="Times New Roman" w:cs="Times New Roman"/>
          <w:sz w:val="24"/>
          <w:szCs w:val="24"/>
        </w:rPr>
        <w:t>: new Date(2011,1,25,7,45),</w:t>
      </w:r>
    </w:p>
    <w:p w:rsidR="006D10D7" w:rsidRPr="004A05BB" w:rsidRDefault="006D10D7" w:rsidP="003A6D3B">
      <w:pPr>
        <w:autoSpaceDE w:val="0"/>
        <w:autoSpaceDN w:val="0"/>
        <w:adjustRightInd w:val="0"/>
        <w:spacing w:line="360" w:lineRule="auto"/>
        <w:rPr>
          <w:rFonts w:ascii="Times New Roman" w:hAnsi="Times New Roman" w:cs="Times New Roman"/>
          <w:sz w:val="24"/>
          <w:szCs w:val="24"/>
        </w:rPr>
      </w:pPr>
      <w:proofErr w:type="gramStart"/>
      <w:r w:rsidRPr="004A05BB">
        <w:rPr>
          <w:rFonts w:ascii="Times New Roman" w:hAnsi="Times New Roman" w:cs="Times New Roman"/>
          <w:sz w:val="24"/>
          <w:szCs w:val="24"/>
        </w:rPr>
        <w:t>like</w:t>
      </w:r>
      <w:proofErr w:type="gramEnd"/>
      <w:r w:rsidRPr="004A05BB">
        <w:rPr>
          <w:rFonts w:ascii="Times New Roman" w:hAnsi="Times New Roman" w:cs="Times New Roman"/>
          <w:sz w:val="24"/>
          <w:szCs w:val="24"/>
        </w:rPr>
        <w:t>: 5</w:t>
      </w:r>
    </w:p>
    <w:p w:rsidR="006D10D7" w:rsidRPr="004A05BB" w:rsidRDefault="006D10D7" w:rsidP="003A6D3B">
      <w:pPr>
        <w:autoSpaceDE w:val="0"/>
        <w:autoSpaceDN w:val="0"/>
        <w:adjustRightInd w:val="0"/>
        <w:spacing w:line="360" w:lineRule="auto"/>
        <w:rPr>
          <w:rFonts w:ascii="Times New Roman" w:hAnsi="Times New Roman" w:cs="Times New Roman"/>
          <w:sz w:val="24"/>
          <w:szCs w:val="24"/>
        </w:rPr>
      </w:pPr>
      <w:r w:rsidRPr="004A05BB">
        <w:rPr>
          <w:rFonts w:ascii="Times New Roman" w:hAnsi="Times New Roman" w:cs="Times New Roman"/>
          <w:sz w:val="24"/>
          <w:szCs w:val="24"/>
        </w:rPr>
        <w:t>}</w:t>
      </w:r>
    </w:p>
    <w:p w:rsidR="006D10D7" w:rsidRPr="004A05BB" w:rsidRDefault="006D10D7" w:rsidP="003A6D3B">
      <w:pPr>
        <w:autoSpaceDE w:val="0"/>
        <w:autoSpaceDN w:val="0"/>
        <w:adjustRightInd w:val="0"/>
        <w:spacing w:line="360" w:lineRule="auto"/>
        <w:rPr>
          <w:rFonts w:ascii="Times New Roman" w:hAnsi="Times New Roman" w:cs="Times New Roman"/>
          <w:sz w:val="24"/>
          <w:szCs w:val="24"/>
        </w:rPr>
      </w:pPr>
      <w:r w:rsidRPr="004A05BB">
        <w:rPr>
          <w:rFonts w:ascii="Times New Roman" w:hAnsi="Times New Roman" w:cs="Times New Roman"/>
          <w:sz w:val="24"/>
          <w:szCs w:val="24"/>
        </w:rPr>
        <w:t>]</w:t>
      </w:r>
    </w:p>
    <w:p w:rsidR="001201C4" w:rsidRPr="004A05BB" w:rsidRDefault="006D10D7" w:rsidP="003A6D3B">
      <w:pPr>
        <w:autoSpaceDE w:val="0"/>
        <w:autoSpaceDN w:val="0"/>
        <w:adjustRightInd w:val="0"/>
        <w:spacing w:line="360" w:lineRule="auto"/>
        <w:rPr>
          <w:rFonts w:ascii="Times New Roman" w:hAnsi="Times New Roman" w:cs="Times New Roman"/>
          <w:sz w:val="24"/>
          <w:szCs w:val="24"/>
        </w:rPr>
      </w:pPr>
      <w:r w:rsidRPr="004A05BB">
        <w:rPr>
          <w:rFonts w:ascii="Times New Roman" w:hAnsi="Times New Roman" w:cs="Times New Roman"/>
          <w:sz w:val="24"/>
          <w:szCs w:val="24"/>
        </w:rPr>
        <w:t>}</w:t>
      </w:r>
    </w:p>
    <w:p w:rsidR="008F5CA5" w:rsidRDefault="00F66AAD" w:rsidP="003A6D3B">
      <w:pPr>
        <w:autoSpaceDE w:val="0"/>
        <w:autoSpaceDN w:val="0"/>
        <w:adjustRightInd w:val="0"/>
        <w:spacing w:line="360" w:lineRule="auto"/>
        <w:rPr>
          <w:rFonts w:ascii="Times New Roman" w:hAnsi="Times New Roman" w:cs="Times New Roman"/>
          <w:b/>
          <w:sz w:val="24"/>
          <w:szCs w:val="24"/>
        </w:rPr>
      </w:pPr>
      <w:bookmarkStart w:id="0" w:name="_GoBack"/>
      <w:r w:rsidRPr="004A05BB">
        <w:rPr>
          <w:rFonts w:ascii="Times New Roman" w:hAnsi="Times New Roman" w:cs="Times New Roman"/>
          <w:b/>
          <w:sz w:val="24"/>
          <w:szCs w:val="24"/>
        </w:rPr>
        <w:t xml:space="preserve">Advantages of </w:t>
      </w:r>
      <w:proofErr w:type="spellStart"/>
      <w:r w:rsidRPr="004A05BB">
        <w:rPr>
          <w:rFonts w:ascii="Times New Roman" w:hAnsi="Times New Roman" w:cs="Times New Roman"/>
          <w:b/>
          <w:sz w:val="24"/>
          <w:szCs w:val="24"/>
        </w:rPr>
        <w:t>MongoDB</w:t>
      </w:r>
      <w:proofErr w:type="spellEnd"/>
      <w:r w:rsidRPr="004A05BB">
        <w:rPr>
          <w:rFonts w:ascii="Times New Roman" w:hAnsi="Times New Roman" w:cs="Times New Roman"/>
          <w:b/>
          <w:sz w:val="24"/>
          <w:szCs w:val="24"/>
        </w:rPr>
        <w:t xml:space="preserve"> over RDBMS</w:t>
      </w:r>
    </w:p>
    <w:p w:rsidR="00F66AAD" w:rsidRPr="008F5CA5" w:rsidRDefault="008F5CA5" w:rsidP="003A6D3B">
      <w:pPr>
        <w:autoSpaceDE w:val="0"/>
        <w:autoSpaceDN w:val="0"/>
        <w:adjustRightInd w:val="0"/>
        <w:spacing w:line="360" w:lineRule="auto"/>
        <w:ind w:left="720" w:hanging="720"/>
        <w:contextualSpacing/>
        <w:rPr>
          <w:rFonts w:ascii="Times New Roman" w:hAnsi="Times New Roman" w:cs="Times New Roman"/>
          <w:b/>
          <w:sz w:val="24"/>
          <w:szCs w:val="24"/>
        </w:rPr>
      </w:pPr>
      <w:r>
        <w:rPr>
          <w:rFonts w:ascii="Times New Roman" w:hAnsi="Times New Roman" w:cs="Times New Roman"/>
          <w:b/>
          <w:sz w:val="24"/>
          <w:szCs w:val="24"/>
        </w:rPr>
        <w:t>1.</w:t>
      </w:r>
      <w:r w:rsidR="00420624">
        <w:rPr>
          <w:rFonts w:ascii="Times New Roman" w:hAnsi="Times New Roman" w:cs="Times New Roman"/>
          <w:b/>
          <w:sz w:val="24"/>
          <w:szCs w:val="24"/>
        </w:rPr>
        <w:tab/>
      </w:r>
      <w:r w:rsidR="00F66AAD" w:rsidRPr="008F5CA5">
        <w:rPr>
          <w:rFonts w:ascii="Times New Roman" w:hAnsi="Times New Roman" w:cs="Times New Roman"/>
          <w:sz w:val="24"/>
          <w:szCs w:val="24"/>
        </w:rPr>
        <w:t xml:space="preserve">Schema </w:t>
      </w:r>
      <w:r w:rsidR="00F66F5F" w:rsidRPr="008F5CA5">
        <w:rPr>
          <w:rFonts w:ascii="Times New Roman" w:hAnsi="Times New Roman" w:cs="Times New Roman"/>
          <w:sz w:val="24"/>
          <w:szCs w:val="24"/>
        </w:rPr>
        <w:t>less:</w:t>
      </w:r>
      <w:r w:rsidR="00F66AAD" w:rsidRPr="008F5CA5">
        <w:rPr>
          <w:rFonts w:ascii="Times New Roman" w:hAnsi="Times New Roman" w:cs="Times New Roman"/>
          <w:sz w:val="24"/>
          <w:szCs w:val="24"/>
        </w:rPr>
        <w:t xml:space="preserve"> </w:t>
      </w:r>
      <w:proofErr w:type="spellStart"/>
      <w:r w:rsidR="00F66AAD" w:rsidRPr="008F5CA5">
        <w:rPr>
          <w:rFonts w:ascii="Times New Roman" w:hAnsi="Times New Roman" w:cs="Times New Roman"/>
          <w:sz w:val="24"/>
          <w:szCs w:val="24"/>
        </w:rPr>
        <w:t>MongoDB</w:t>
      </w:r>
      <w:proofErr w:type="spellEnd"/>
      <w:r w:rsidR="00F66AAD" w:rsidRPr="008F5CA5">
        <w:rPr>
          <w:rFonts w:ascii="Times New Roman" w:hAnsi="Times New Roman" w:cs="Times New Roman"/>
          <w:sz w:val="24"/>
          <w:szCs w:val="24"/>
        </w:rPr>
        <w:t xml:space="preserve"> is document database in which one collection holds different </w:t>
      </w:r>
      <w:proofErr w:type="spellStart"/>
      <w:r w:rsidR="00F66AAD" w:rsidRPr="008F5CA5">
        <w:rPr>
          <w:rFonts w:ascii="Times New Roman" w:hAnsi="Times New Roman" w:cs="Times New Roman"/>
          <w:sz w:val="24"/>
          <w:szCs w:val="24"/>
        </w:rPr>
        <w:t>different</w:t>
      </w:r>
      <w:proofErr w:type="spellEnd"/>
      <w:r w:rsidR="00F66AAD" w:rsidRPr="008F5CA5">
        <w:rPr>
          <w:rFonts w:ascii="Times New Roman" w:hAnsi="Times New Roman" w:cs="Times New Roman"/>
          <w:sz w:val="24"/>
          <w:szCs w:val="24"/>
        </w:rPr>
        <w:t xml:space="preserve"> documents.</w:t>
      </w:r>
      <w:r w:rsidR="00F66F5F">
        <w:rPr>
          <w:rFonts w:ascii="Times New Roman" w:hAnsi="Times New Roman" w:cs="Times New Roman"/>
          <w:sz w:val="24"/>
          <w:szCs w:val="24"/>
        </w:rPr>
        <w:t xml:space="preserve"> </w:t>
      </w:r>
      <w:r w:rsidR="00F66AAD" w:rsidRPr="008F5CA5">
        <w:rPr>
          <w:rFonts w:ascii="Times New Roman" w:hAnsi="Times New Roman" w:cs="Times New Roman"/>
          <w:sz w:val="24"/>
          <w:szCs w:val="24"/>
        </w:rPr>
        <w:t xml:space="preserve">Number of fields, content and size of the document can be </w:t>
      </w:r>
      <w:proofErr w:type="gramStart"/>
      <w:r w:rsidR="00F66AAD" w:rsidRPr="008F5CA5">
        <w:rPr>
          <w:rFonts w:ascii="Times New Roman" w:hAnsi="Times New Roman" w:cs="Times New Roman"/>
          <w:sz w:val="24"/>
          <w:szCs w:val="24"/>
        </w:rPr>
        <w:t>differ</w:t>
      </w:r>
      <w:proofErr w:type="gramEnd"/>
      <w:r w:rsidR="00F66AAD" w:rsidRPr="008F5CA5">
        <w:rPr>
          <w:rFonts w:ascii="Times New Roman" w:hAnsi="Times New Roman" w:cs="Times New Roman"/>
          <w:sz w:val="24"/>
          <w:szCs w:val="24"/>
        </w:rPr>
        <w:t xml:space="preserve"> from one document to another.</w:t>
      </w:r>
    </w:p>
    <w:p w:rsidR="00F66AAD" w:rsidRPr="008F5CA5" w:rsidRDefault="008F5CA5" w:rsidP="003A6D3B">
      <w:pPr>
        <w:autoSpaceDE w:val="0"/>
        <w:autoSpaceDN w:val="0"/>
        <w:adjustRightInd w:val="0"/>
        <w:spacing w:line="360" w:lineRule="auto"/>
        <w:contextualSpacing/>
        <w:rPr>
          <w:rFonts w:ascii="Times New Roman" w:hAnsi="Times New Roman" w:cs="Times New Roman"/>
          <w:sz w:val="24"/>
          <w:szCs w:val="24"/>
        </w:rPr>
      </w:pPr>
      <w:r>
        <w:rPr>
          <w:rFonts w:ascii="Times New Roman" w:hAnsi="Times New Roman" w:cs="Times New Roman"/>
          <w:sz w:val="24"/>
          <w:szCs w:val="24"/>
        </w:rPr>
        <w:t>2.</w:t>
      </w:r>
      <w:r w:rsidR="00420624">
        <w:rPr>
          <w:rFonts w:ascii="Times New Roman" w:hAnsi="Times New Roman" w:cs="Times New Roman"/>
          <w:sz w:val="24"/>
          <w:szCs w:val="24"/>
        </w:rPr>
        <w:tab/>
      </w:r>
      <w:r w:rsidR="00F66AAD" w:rsidRPr="008F5CA5">
        <w:rPr>
          <w:rFonts w:ascii="Times New Roman" w:hAnsi="Times New Roman" w:cs="Times New Roman"/>
          <w:sz w:val="24"/>
          <w:szCs w:val="24"/>
        </w:rPr>
        <w:t>Structure of a single object is clear</w:t>
      </w:r>
    </w:p>
    <w:p w:rsidR="00F66AAD" w:rsidRPr="008F5CA5" w:rsidRDefault="008F5CA5" w:rsidP="003A6D3B">
      <w:pPr>
        <w:autoSpaceDE w:val="0"/>
        <w:autoSpaceDN w:val="0"/>
        <w:adjustRightInd w:val="0"/>
        <w:spacing w:line="360" w:lineRule="auto"/>
        <w:contextualSpacing/>
        <w:rPr>
          <w:rFonts w:ascii="Times New Roman" w:hAnsi="Times New Roman" w:cs="Times New Roman"/>
          <w:sz w:val="24"/>
          <w:szCs w:val="24"/>
        </w:rPr>
      </w:pPr>
      <w:r>
        <w:rPr>
          <w:rFonts w:ascii="Times New Roman" w:hAnsi="Times New Roman" w:cs="Times New Roman"/>
          <w:sz w:val="24"/>
          <w:szCs w:val="24"/>
        </w:rPr>
        <w:t>3.</w:t>
      </w:r>
      <w:r w:rsidR="00420624">
        <w:rPr>
          <w:rFonts w:ascii="Times New Roman" w:hAnsi="Times New Roman" w:cs="Times New Roman"/>
          <w:sz w:val="24"/>
          <w:szCs w:val="24"/>
        </w:rPr>
        <w:tab/>
      </w:r>
      <w:r w:rsidR="00F66AAD" w:rsidRPr="008F5CA5">
        <w:rPr>
          <w:rFonts w:ascii="Times New Roman" w:hAnsi="Times New Roman" w:cs="Times New Roman"/>
          <w:sz w:val="24"/>
          <w:szCs w:val="24"/>
        </w:rPr>
        <w:t>No complex joins</w:t>
      </w:r>
    </w:p>
    <w:p w:rsidR="00F66AAD" w:rsidRPr="008F5CA5" w:rsidRDefault="008F5CA5" w:rsidP="003A6D3B">
      <w:pPr>
        <w:autoSpaceDE w:val="0"/>
        <w:autoSpaceDN w:val="0"/>
        <w:adjustRightInd w:val="0"/>
        <w:spacing w:line="36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4.</w:t>
      </w:r>
      <w:r w:rsidR="00420624">
        <w:rPr>
          <w:rFonts w:ascii="Times New Roman" w:hAnsi="Times New Roman" w:cs="Times New Roman"/>
          <w:sz w:val="24"/>
          <w:szCs w:val="24"/>
        </w:rPr>
        <w:tab/>
      </w:r>
      <w:r w:rsidR="00F66AAD" w:rsidRPr="008F5CA5">
        <w:rPr>
          <w:rFonts w:ascii="Times New Roman" w:hAnsi="Times New Roman" w:cs="Times New Roman"/>
          <w:sz w:val="24"/>
          <w:szCs w:val="24"/>
        </w:rPr>
        <w:t xml:space="preserve">Deep query-ability. </w:t>
      </w:r>
      <w:proofErr w:type="spellStart"/>
      <w:r w:rsidR="00F66AAD" w:rsidRPr="008F5CA5">
        <w:rPr>
          <w:rFonts w:ascii="Times New Roman" w:hAnsi="Times New Roman" w:cs="Times New Roman"/>
          <w:sz w:val="24"/>
          <w:szCs w:val="24"/>
        </w:rPr>
        <w:t>MongoDB</w:t>
      </w:r>
      <w:proofErr w:type="spellEnd"/>
      <w:r w:rsidR="00F66AAD" w:rsidRPr="008F5CA5">
        <w:rPr>
          <w:rFonts w:ascii="Times New Roman" w:hAnsi="Times New Roman" w:cs="Times New Roman"/>
          <w:sz w:val="24"/>
          <w:szCs w:val="24"/>
        </w:rPr>
        <w:t xml:space="preserve"> supports dynamic queries on documents using a document-based query language</w:t>
      </w:r>
      <w:r>
        <w:rPr>
          <w:rFonts w:ascii="Times New Roman" w:hAnsi="Times New Roman" w:cs="Times New Roman"/>
          <w:sz w:val="24"/>
          <w:szCs w:val="24"/>
        </w:rPr>
        <w:t>.</w:t>
      </w:r>
      <w:r w:rsidR="00420624">
        <w:rPr>
          <w:rFonts w:ascii="Times New Roman" w:hAnsi="Times New Roman" w:cs="Times New Roman"/>
          <w:sz w:val="24"/>
          <w:szCs w:val="24"/>
        </w:rPr>
        <w:t xml:space="preserve"> </w:t>
      </w:r>
      <w:proofErr w:type="gramStart"/>
      <w:r w:rsidR="00F66AAD" w:rsidRPr="008F5CA5">
        <w:rPr>
          <w:rFonts w:ascii="Times New Roman" w:hAnsi="Times New Roman" w:cs="Times New Roman"/>
          <w:sz w:val="24"/>
          <w:szCs w:val="24"/>
        </w:rPr>
        <w:t>that's</w:t>
      </w:r>
      <w:proofErr w:type="gramEnd"/>
      <w:r w:rsidR="00F66AAD" w:rsidRPr="008F5CA5">
        <w:rPr>
          <w:rFonts w:ascii="Times New Roman" w:hAnsi="Times New Roman" w:cs="Times New Roman"/>
          <w:sz w:val="24"/>
          <w:szCs w:val="24"/>
        </w:rPr>
        <w:t xml:space="preserve"> nearly as powerful as SQL</w:t>
      </w:r>
    </w:p>
    <w:p w:rsidR="00F66AAD" w:rsidRPr="008F5CA5" w:rsidRDefault="008F5CA5" w:rsidP="003A6D3B">
      <w:pPr>
        <w:autoSpaceDE w:val="0"/>
        <w:autoSpaceDN w:val="0"/>
        <w:adjustRightInd w:val="0"/>
        <w:spacing w:line="360" w:lineRule="auto"/>
        <w:contextualSpacing/>
        <w:rPr>
          <w:rFonts w:ascii="Times New Roman" w:hAnsi="Times New Roman" w:cs="Times New Roman"/>
          <w:sz w:val="24"/>
          <w:szCs w:val="24"/>
        </w:rPr>
      </w:pPr>
      <w:r>
        <w:rPr>
          <w:rFonts w:ascii="Times New Roman" w:hAnsi="Times New Roman" w:cs="Times New Roman"/>
          <w:sz w:val="24"/>
          <w:szCs w:val="24"/>
        </w:rPr>
        <w:t>5.</w:t>
      </w:r>
      <w:r w:rsidR="00420624">
        <w:rPr>
          <w:rFonts w:ascii="Times New Roman" w:hAnsi="Times New Roman" w:cs="Times New Roman"/>
          <w:sz w:val="24"/>
          <w:szCs w:val="24"/>
        </w:rPr>
        <w:tab/>
      </w:r>
      <w:r w:rsidR="00F66AAD" w:rsidRPr="008F5CA5">
        <w:rPr>
          <w:rFonts w:ascii="Times New Roman" w:hAnsi="Times New Roman" w:cs="Times New Roman"/>
          <w:sz w:val="24"/>
          <w:szCs w:val="24"/>
        </w:rPr>
        <w:t>Tuning</w:t>
      </w:r>
    </w:p>
    <w:p w:rsidR="00F66AAD" w:rsidRPr="008F5CA5" w:rsidRDefault="008F5CA5" w:rsidP="003A6D3B">
      <w:pPr>
        <w:autoSpaceDE w:val="0"/>
        <w:autoSpaceDN w:val="0"/>
        <w:adjustRightInd w:val="0"/>
        <w:spacing w:line="360" w:lineRule="auto"/>
        <w:contextualSpacing/>
        <w:rPr>
          <w:rFonts w:ascii="Times New Roman" w:hAnsi="Times New Roman" w:cs="Times New Roman"/>
          <w:sz w:val="24"/>
          <w:szCs w:val="24"/>
        </w:rPr>
      </w:pPr>
      <w:r>
        <w:rPr>
          <w:rFonts w:ascii="Times New Roman" w:hAnsi="Times New Roman" w:cs="Times New Roman"/>
          <w:sz w:val="24"/>
          <w:szCs w:val="24"/>
        </w:rPr>
        <w:t>6.</w:t>
      </w:r>
      <w:r w:rsidR="00420624">
        <w:rPr>
          <w:rFonts w:ascii="Times New Roman" w:hAnsi="Times New Roman" w:cs="Times New Roman"/>
          <w:sz w:val="24"/>
          <w:szCs w:val="24"/>
        </w:rPr>
        <w:tab/>
      </w:r>
      <w:r w:rsidR="00F66AAD" w:rsidRPr="008F5CA5">
        <w:rPr>
          <w:rFonts w:ascii="Times New Roman" w:hAnsi="Times New Roman" w:cs="Times New Roman"/>
          <w:sz w:val="24"/>
          <w:szCs w:val="24"/>
        </w:rPr>
        <w:t xml:space="preserve">Ease of scale-out: </w:t>
      </w:r>
      <w:proofErr w:type="spellStart"/>
      <w:r w:rsidR="00F66AAD" w:rsidRPr="008F5CA5">
        <w:rPr>
          <w:rFonts w:ascii="Times New Roman" w:hAnsi="Times New Roman" w:cs="Times New Roman"/>
          <w:sz w:val="24"/>
          <w:szCs w:val="24"/>
        </w:rPr>
        <w:t>MongoDB</w:t>
      </w:r>
      <w:proofErr w:type="spellEnd"/>
      <w:r w:rsidR="00F66AAD" w:rsidRPr="008F5CA5">
        <w:rPr>
          <w:rFonts w:ascii="Times New Roman" w:hAnsi="Times New Roman" w:cs="Times New Roman"/>
          <w:sz w:val="24"/>
          <w:szCs w:val="24"/>
        </w:rPr>
        <w:t xml:space="preserve"> is easy to scale</w:t>
      </w:r>
    </w:p>
    <w:p w:rsidR="00F66AAD" w:rsidRPr="008F5CA5" w:rsidRDefault="008F5CA5" w:rsidP="003A6D3B">
      <w:pPr>
        <w:autoSpaceDE w:val="0"/>
        <w:autoSpaceDN w:val="0"/>
        <w:adjustRightInd w:val="0"/>
        <w:spacing w:line="360" w:lineRule="auto"/>
        <w:contextualSpacing/>
        <w:rPr>
          <w:rFonts w:ascii="Times New Roman" w:hAnsi="Times New Roman" w:cs="Times New Roman"/>
          <w:sz w:val="24"/>
          <w:szCs w:val="24"/>
        </w:rPr>
      </w:pPr>
      <w:r>
        <w:rPr>
          <w:rFonts w:ascii="Times New Roman" w:hAnsi="Times New Roman" w:cs="Times New Roman"/>
          <w:sz w:val="24"/>
          <w:szCs w:val="24"/>
        </w:rPr>
        <w:lastRenderedPageBreak/>
        <w:t>7.</w:t>
      </w:r>
      <w:r w:rsidR="00420624">
        <w:rPr>
          <w:rFonts w:ascii="Times New Roman" w:hAnsi="Times New Roman" w:cs="Times New Roman"/>
          <w:sz w:val="24"/>
          <w:szCs w:val="24"/>
        </w:rPr>
        <w:tab/>
      </w:r>
      <w:r w:rsidR="00F66AAD" w:rsidRPr="008F5CA5">
        <w:rPr>
          <w:rFonts w:ascii="Times New Roman" w:hAnsi="Times New Roman" w:cs="Times New Roman"/>
          <w:sz w:val="24"/>
          <w:szCs w:val="24"/>
        </w:rPr>
        <w:t>Conversion / mapping of application objects to database objects not needed</w:t>
      </w:r>
    </w:p>
    <w:p w:rsidR="00F66AAD" w:rsidRPr="008F5CA5" w:rsidRDefault="008F5CA5" w:rsidP="003A6D3B">
      <w:pPr>
        <w:autoSpaceDE w:val="0"/>
        <w:autoSpaceDN w:val="0"/>
        <w:adjustRightInd w:val="0"/>
        <w:spacing w:line="360" w:lineRule="auto"/>
        <w:contextualSpacing/>
        <w:rPr>
          <w:rFonts w:ascii="Times New Roman" w:hAnsi="Times New Roman" w:cs="Times New Roman"/>
          <w:sz w:val="24"/>
          <w:szCs w:val="24"/>
        </w:rPr>
      </w:pPr>
      <w:r>
        <w:rPr>
          <w:rFonts w:ascii="Times New Roman" w:hAnsi="Times New Roman" w:cs="Times New Roman"/>
          <w:sz w:val="24"/>
          <w:szCs w:val="24"/>
        </w:rPr>
        <w:t>8.</w:t>
      </w:r>
      <w:r w:rsidR="00420624">
        <w:rPr>
          <w:rFonts w:ascii="Times New Roman" w:hAnsi="Times New Roman" w:cs="Times New Roman"/>
          <w:sz w:val="24"/>
          <w:szCs w:val="24"/>
        </w:rPr>
        <w:tab/>
      </w:r>
      <w:r w:rsidR="00F66AAD" w:rsidRPr="008F5CA5">
        <w:rPr>
          <w:rFonts w:ascii="Times New Roman" w:hAnsi="Times New Roman" w:cs="Times New Roman"/>
          <w:sz w:val="24"/>
          <w:szCs w:val="24"/>
        </w:rPr>
        <w:t>Uses internal memory for storing the (windowed) working set, enabling faster access of data</w:t>
      </w:r>
    </w:p>
    <w:p w:rsidR="00F66AAD" w:rsidRPr="008F5CA5" w:rsidRDefault="008F5CA5" w:rsidP="003A6D3B">
      <w:pPr>
        <w:autoSpaceDE w:val="0"/>
        <w:autoSpaceDN w:val="0"/>
        <w:adjustRightInd w:val="0"/>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We</w:t>
      </w:r>
      <w:r w:rsidR="00F66AAD" w:rsidRPr="008F5CA5">
        <w:rPr>
          <w:rFonts w:ascii="Times New Roman" w:hAnsi="Times New Roman" w:cs="Times New Roman"/>
          <w:sz w:val="24"/>
          <w:szCs w:val="24"/>
        </w:rPr>
        <w:t xml:space="preserve"> should use </w:t>
      </w:r>
      <w:proofErr w:type="spellStart"/>
      <w:r w:rsidR="00F66AAD" w:rsidRPr="008F5CA5">
        <w:rPr>
          <w:rFonts w:ascii="Times New Roman" w:hAnsi="Times New Roman" w:cs="Times New Roman"/>
          <w:sz w:val="24"/>
          <w:szCs w:val="24"/>
        </w:rPr>
        <w:t>MongoDB</w:t>
      </w:r>
      <w:proofErr w:type="spellEnd"/>
    </w:p>
    <w:p w:rsidR="00F66AAD" w:rsidRPr="00BE26F0" w:rsidRDefault="00F66AAD" w:rsidP="0061145C">
      <w:pPr>
        <w:pStyle w:val="ListParagraph"/>
        <w:numPr>
          <w:ilvl w:val="0"/>
          <w:numId w:val="18"/>
        </w:numPr>
        <w:autoSpaceDE w:val="0"/>
        <w:autoSpaceDN w:val="0"/>
        <w:adjustRightInd w:val="0"/>
        <w:spacing w:line="360" w:lineRule="auto"/>
        <w:rPr>
          <w:rFonts w:ascii="Times New Roman" w:hAnsi="Times New Roman" w:cs="Times New Roman"/>
          <w:sz w:val="24"/>
          <w:szCs w:val="24"/>
        </w:rPr>
      </w:pPr>
      <w:r w:rsidRPr="00BE26F0">
        <w:rPr>
          <w:rFonts w:ascii="Times New Roman" w:hAnsi="Times New Roman" w:cs="Times New Roman"/>
          <w:sz w:val="24"/>
          <w:szCs w:val="24"/>
        </w:rPr>
        <w:t>Document Oriented Storage : Data is stored in the form of JSON style documents</w:t>
      </w:r>
    </w:p>
    <w:p w:rsidR="00F66AAD" w:rsidRPr="00BE26F0" w:rsidRDefault="00F66AAD" w:rsidP="0061145C">
      <w:pPr>
        <w:pStyle w:val="ListParagraph"/>
        <w:numPr>
          <w:ilvl w:val="0"/>
          <w:numId w:val="18"/>
        </w:numPr>
        <w:autoSpaceDE w:val="0"/>
        <w:autoSpaceDN w:val="0"/>
        <w:adjustRightInd w:val="0"/>
        <w:spacing w:line="360" w:lineRule="auto"/>
        <w:rPr>
          <w:rFonts w:ascii="Times New Roman" w:hAnsi="Times New Roman" w:cs="Times New Roman"/>
          <w:sz w:val="24"/>
          <w:szCs w:val="24"/>
        </w:rPr>
      </w:pPr>
      <w:r w:rsidRPr="00BE26F0">
        <w:rPr>
          <w:rFonts w:ascii="Times New Roman" w:hAnsi="Times New Roman" w:cs="Times New Roman"/>
          <w:sz w:val="24"/>
          <w:szCs w:val="24"/>
        </w:rPr>
        <w:t>Index on any attribute</w:t>
      </w:r>
    </w:p>
    <w:p w:rsidR="00F66AAD" w:rsidRPr="00BE26F0" w:rsidRDefault="00F66AAD" w:rsidP="0061145C">
      <w:pPr>
        <w:pStyle w:val="ListParagraph"/>
        <w:numPr>
          <w:ilvl w:val="0"/>
          <w:numId w:val="18"/>
        </w:numPr>
        <w:autoSpaceDE w:val="0"/>
        <w:autoSpaceDN w:val="0"/>
        <w:adjustRightInd w:val="0"/>
        <w:spacing w:line="360" w:lineRule="auto"/>
        <w:rPr>
          <w:rFonts w:ascii="Times New Roman" w:hAnsi="Times New Roman" w:cs="Times New Roman"/>
          <w:sz w:val="24"/>
          <w:szCs w:val="24"/>
        </w:rPr>
      </w:pPr>
      <w:r w:rsidRPr="00BE26F0">
        <w:rPr>
          <w:rFonts w:ascii="Times New Roman" w:hAnsi="Times New Roman" w:cs="Times New Roman"/>
          <w:sz w:val="24"/>
          <w:szCs w:val="24"/>
        </w:rPr>
        <w:t>Replication &amp; High Availability</w:t>
      </w:r>
    </w:p>
    <w:p w:rsidR="00F66AAD" w:rsidRPr="00BE26F0" w:rsidRDefault="00F66AAD" w:rsidP="0061145C">
      <w:pPr>
        <w:pStyle w:val="ListParagraph"/>
        <w:numPr>
          <w:ilvl w:val="0"/>
          <w:numId w:val="18"/>
        </w:numPr>
        <w:autoSpaceDE w:val="0"/>
        <w:autoSpaceDN w:val="0"/>
        <w:adjustRightInd w:val="0"/>
        <w:spacing w:line="360" w:lineRule="auto"/>
        <w:rPr>
          <w:rFonts w:ascii="Times New Roman" w:hAnsi="Times New Roman" w:cs="Times New Roman"/>
          <w:sz w:val="24"/>
          <w:szCs w:val="24"/>
        </w:rPr>
      </w:pPr>
      <w:r w:rsidRPr="00BE26F0">
        <w:rPr>
          <w:rFonts w:ascii="Times New Roman" w:hAnsi="Times New Roman" w:cs="Times New Roman"/>
          <w:sz w:val="24"/>
          <w:szCs w:val="24"/>
        </w:rPr>
        <w:t>Auto-</w:t>
      </w:r>
      <w:proofErr w:type="spellStart"/>
      <w:r w:rsidRPr="00BE26F0">
        <w:rPr>
          <w:rFonts w:ascii="Times New Roman" w:hAnsi="Times New Roman" w:cs="Times New Roman"/>
          <w:sz w:val="24"/>
          <w:szCs w:val="24"/>
        </w:rPr>
        <w:t>Sharding</w:t>
      </w:r>
      <w:proofErr w:type="spellEnd"/>
    </w:p>
    <w:p w:rsidR="00F66AAD" w:rsidRPr="00BE26F0" w:rsidRDefault="00F66AAD" w:rsidP="0061145C">
      <w:pPr>
        <w:pStyle w:val="ListParagraph"/>
        <w:numPr>
          <w:ilvl w:val="0"/>
          <w:numId w:val="18"/>
        </w:numPr>
        <w:autoSpaceDE w:val="0"/>
        <w:autoSpaceDN w:val="0"/>
        <w:adjustRightInd w:val="0"/>
        <w:spacing w:line="360" w:lineRule="auto"/>
        <w:rPr>
          <w:rFonts w:ascii="Times New Roman" w:hAnsi="Times New Roman" w:cs="Times New Roman"/>
          <w:sz w:val="24"/>
          <w:szCs w:val="24"/>
        </w:rPr>
      </w:pPr>
      <w:r w:rsidRPr="00BE26F0">
        <w:rPr>
          <w:rFonts w:ascii="Times New Roman" w:hAnsi="Times New Roman" w:cs="Times New Roman"/>
          <w:sz w:val="24"/>
          <w:szCs w:val="24"/>
        </w:rPr>
        <w:t>Rich Queries</w:t>
      </w:r>
    </w:p>
    <w:p w:rsidR="00F66AAD" w:rsidRPr="00BE26F0" w:rsidRDefault="00F66AAD" w:rsidP="0061145C">
      <w:pPr>
        <w:pStyle w:val="ListParagraph"/>
        <w:numPr>
          <w:ilvl w:val="0"/>
          <w:numId w:val="18"/>
        </w:numPr>
        <w:autoSpaceDE w:val="0"/>
        <w:autoSpaceDN w:val="0"/>
        <w:adjustRightInd w:val="0"/>
        <w:spacing w:line="360" w:lineRule="auto"/>
        <w:rPr>
          <w:rFonts w:ascii="Times New Roman" w:hAnsi="Times New Roman" w:cs="Times New Roman"/>
          <w:sz w:val="24"/>
          <w:szCs w:val="24"/>
        </w:rPr>
      </w:pPr>
      <w:r w:rsidRPr="00BE26F0">
        <w:rPr>
          <w:rFonts w:ascii="Times New Roman" w:hAnsi="Times New Roman" w:cs="Times New Roman"/>
          <w:sz w:val="24"/>
          <w:szCs w:val="24"/>
        </w:rPr>
        <w:t>Fast In-Place Updates</w:t>
      </w:r>
    </w:p>
    <w:p w:rsidR="00F66AAD" w:rsidRDefault="00F66AAD" w:rsidP="0061145C">
      <w:pPr>
        <w:pStyle w:val="ListParagraph"/>
        <w:numPr>
          <w:ilvl w:val="0"/>
          <w:numId w:val="18"/>
        </w:numPr>
        <w:autoSpaceDE w:val="0"/>
        <w:autoSpaceDN w:val="0"/>
        <w:adjustRightInd w:val="0"/>
        <w:spacing w:line="360" w:lineRule="auto"/>
        <w:rPr>
          <w:rFonts w:ascii="Times New Roman" w:hAnsi="Times New Roman" w:cs="Times New Roman"/>
          <w:sz w:val="24"/>
          <w:szCs w:val="24"/>
        </w:rPr>
      </w:pPr>
      <w:r w:rsidRPr="00BE26F0">
        <w:rPr>
          <w:rFonts w:ascii="Times New Roman" w:hAnsi="Times New Roman" w:cs="Times New Roman"/>
          <w:sz w:val="24"/>
          <w:szCs w:val="24"/>
        </w:rPr>
        <w:t xml:space="preserve">Professional Support By </w:t>
      </w:r>
      <w:proofErr w:type="spellStart"/>
      <w:r w:rsidRPr="00BE26F0">
        <w:rPr>
          <w:rFonts w:ascii="Times New Roman" w:hAnsi="Times New Roman" w:cs="Times New Roman"/>
          <w:sz w:val="24"/>
          <w:szCs w:val="24"/>
        </w:rPr>
        <w:t>MongoDB</w:t>
      </w:r>
      <w:proofErr w:type="spellEnd"/>
    </w:p>
    <w:p w:rsidR="001F0E01" w:rsidRPr="001F0E01" w:rsidRDefault="001F0E01" w:rsidP="003A6D3B">
      <w:pPr>
        <w:autoSpaceDE w:val="0"/>
        <w:autoSpaceDN w:val="0"/>
        <w:adjustRightInd w:val="0"/>
        <w:spacing w:line="360" w:lineRule="auto"/>
        <w:ind w:left="360"/>
        <w:rPr>
          <w:rFonts w:ascii="Times New Roman" w:hAnsi="Times New Roman" w:cs="Times New Roman"/>
          <w:b/>
          <w:sz w:val="24"/>
          <w:szCs w:val="24"/>
        </w:rPr>
      </w:pPr>
      <w:r w:rsidRPr="001F0E01">
        <w:rPr>
          <w:rFonts w:ascii="Times New Roman" w:hAnsi="Times New Roman" w:cs="Times New Roman"/>
          <w:b/>
          <w:sz w:val="24"/>
          <w:szCs w:val="24"/>
        </w:rPr>
        <w:t xml:space="preserve">Administration Operations in </w:t>
      </w:r>
      <w:proofErr w:type="spellStart"/>
      <w:r w:rsidRPr="001F0E01">
        <w:rPr>
          <w:rFonts w:ascii="Times New Roman" w:hAnsi="Times New Roman" w:cs="Times New Roman"/>
          <w:b/>
          <w:sz w:val="24"/>
          <w:szCs w:val="24"/>
        </w:rPr>
        <w:t>MongoDB</w:t>
      </w:r>
      <w:proofErr w:type="spellEnd"/>
    </w:p>
    <w:p w:rsidR="001F0E01" w:rsidRPr="001F0E01" w:rsidRDefault="001F0E01" w:rsidP="003A6D3B">
      <w:pPr>
        <w:autoSpaceDE w:val="0"/>
        <w:autoSpaceDN w:val="0"/>
        <w:adjustRightInd w:val="0"/>
        <w:spacing w:after="0" w:line="360" w:lineRule="auto"/>
        <w:ind w:left="360"/>
        <w:rPr>
          <w:rFonts w:ascii="Times New Roman" w:hAnsi="Times New Roman" w:cs="Times New Roman"/>
          <w:sz w:val="24"/>
          <w:szCs w:val="24"/>
        </w:rPr>
      </w:pPr>
      <w:r w:rsidRPr="001F0E01">
        <w:rPr>
          <w:rFonts w:ascii="Times New Roman" w:hAnsi="Times New Roman" w:cs="Times New Roman"/>
          <w:sz w:val="24"/>
          <w:szCs w:val="24"/>
        </w:rPr>
        <w:t xml:space="preserve">The most basic tool for getting statistics about a running </w:t>
      </w:r>
      <w:proofErr w:type="spellStart"/>
      <w:r w:rsidRPr="001F0E01">
        <w:rPr>
          <w:rFonts w:ascii="Times New Roman" w:hAnsi="Times New Roman" w:cs="Times New Roman"/>
          <w:sz w:val="24"/>
          <w:szCs w:val="24"/>
        </w:rPr>
        <w:t>MongoDB</w:t>
      </w:r>
      <w:proofErr w:type="spellEnd"/>
      <w:r w:rsidRPr="001F0E01">
        <w:rPr>
          <w:rFonts w:ascii="Times New Roman" w:hAnsi="Times New Roman" w:cs="Times New Roman"/>
          <w:sz w:val="24"/>
          <w:szCs w:val="24"/>
        </w:rPr>
        <w:t xml:space="preserve"> server is the</w:t>
      </w:r>
    </w:p>
    <w:p w:rsidR="001F0E01" w:rsidRPr="001F0E01" w:rsidRDefault="001F0E01" w:rsidP="003A6D3B">
      <w:pPr>
        <w:autoSpaceDE w:val="0"/>
        <w:autoSpaceDN w:val="0"/>
        <w:adjustRightInd w:val="0"/>
        <w:spacing w:after="0" w:line="360" w:lineRule="auto"/>
        <w:ind w:left="360"/>
        <w:rPr>
          <w:rFonts w:ascii="Times New Roman" w:hAnsi="Times New Roman" w:cs="Times New Roman"/>
          <w:sz w:val="24"/>
          <w:szCs w:val="24"/>
        </w:rPr>
      </w:pPr>
      <w:proofErr w:type="spellStart"/>
      <w:proofErr w:type="gramStart"/>
      <w:r w:rsidRPr="001F0E01">
        <w:rPr>
          <w:rFonts w:ascii="Times New Roman" w:hAnsi="Times New Roman" w:cs="Times New Roman"/>
          <w:sz w:val="24"/>
          <w:szCs w:val="24"/>
        </w:rPr>
        <w:t>serverStatus</w:t>
      </w:r>
      <w:proofErr w:type="spellEnd"/>
      <w:proofErr w:type="gramEnd"/>
      <w:r w:rsidRPr="001F0E01">
        <w:rPr>
          <w:rFonts w:ascii="Times New Roman" w:hAnsi="Times New Roman" w:cs="Times New Roman"/>
          <w:sz w:val="24"/>
          <w:szCs w:val="24"/>
        </w:rPr>
        <w:t xml:space="preserve"> command</w:t>
      </w:r>
    </w:p>
    <w:p w:rsidR="001F0E01" w:rsidRPr="001F0E01" w:rsidRDefault="001F0E01" w:rsidP="0061145C">
      <w:pPr>
        <w:pStyle w:val="ListParagraph"/>
        <w:numPr>
          <w:ilvl w:val="0"/>
          <w:numId w:val="19"/>
        </w:numPr>
        <w:autoSpaceDE w:val="0"/>
        <w:autoSpaceDN w:val="0"/>
        <w:adjustRightInd w:val="0"/>
        <w:spacing w:after="0" w:line="360" w:lineRule="auto"/>
        <w:rPr>
          <w:rFonts w:ascii="Times New Roman" w:hAnsi="Times New Roman" w:cs="Times New Roman"/>
          <w:sz w:val="24"/>
          <w:szCs w:val="24"/>
        </w:rPr>
      </w:pPr>
      <w:proofErr w:type="spellStart"/>
      <w:r w:rsidRPr="001F0E01">
        <w:rPr>
          <w:rFonts w:ascii="Times New Roman" w:hAnsi="Times New Roman" w:cs="Times New Roman"/>
          <w:sz w:val="24"/>
          <w:szCs w:val="24"/>
        </w:rPr>
        <w:t>db.runCommand</w:t>
      </w:r>
      <w:proofErr w:type="spellEnd"/>
      <w:r w:rsidRPr="001F0E01">
        <w:rPr>
          <w:rFonts w:ascii="Times New Roman" w:hAnsi="Times New Roman" w:cs="Times New Roman"/>
          <w:sz w:val="24"/>
          <w:szCs w:val="24"/>
        </w:rPr>
        <w:t>({"</w:t>
      </w:r>
      <w:proofErr w:type="spellStart"/>
      <w:r w:rsidRPr="001F0E01">
        <w:rPr>
          <w:rFonts w:ascii="Times New Roman" w:hAnsi="Times New Roman" w:cs="Times New Roman"/>
          <w:sz w:val="24"/>
          <w:szCs w:val="24"/>
        </w:rPr>
        <w:t>serverStatus</w:t>
      </w:r>
      <w:proofErr w:type="spellEnd"/>
      <w:r w:rsidRPr="001F0E01">
        <w:rPr>
          <w:rFonts w:ascii="Times New Roman" w:hAnsi="Times New Roman" w:cs="Times New Roman"/>
          <w:sz w:val="24"/>
          <w:szCs w:val="24"/>
        </w:rPr>
        <w:t>" : 1})</w:t>
      </w:r>
    </w:p>
    <w:p w:rsidR="001F0E01" w:rsidRPr="001F0E01" w:rsidRDefault="001F0E01" w:rsidP="003A6D3B">
      <w:pPr>
        <w:pStyle w:val="ListParagraph"/>
        <w:autoSpaceDE w:val="0"/>
        <w:autoSpaceDN w:val="0"/>
        <w:adjustRightInd w:val="0"/>
        <w:spacing w:after="0" w:line="360" w:lineRule="auto"/>
        <w:ind w:left="1440"/>
        <w:rPr>
          <w:rFonts w:ascii="Times New Roman" w:hAnsi="Times New Roman" w:cs="Times New Roman"/>
          <w:sz w:val="24"/>
          <w:szCs w:val="24"/>
        </w:rPr>
      </w:pPr>
      <w:r w:rsidRPr="001F0E01">
        <w:rPr>
          <w:rFonts w:ascii="Times New Roman" w:hAnsi="Times New Roman" w:cs="Times New Roman"/>
          <w:sz w:val="24"/>
          <w:szCs w:val="24"/>
        </w:rPr>
        <w:tab/>
      </w:r>
      <w:r w:rsidRPr="001F0E01">
        <w:rPr>
          <w:rFonts w:ascii="Times New Roman" w:hAnsi="Times New Roman" w:cs="Times New Roman"/>
          <w:sz w:val="24"/>
          <w:szCs w:val="24"/>
        </w:rPr>
        <w:tab/>
      </w:r>
      <w:r w:rsidRPr="001F0E01">
        <w:rPr>
          <w:rFonts w:ascii="Times New Roman" w:hAnsi="Times New Roman" w:cs="Times New Roman"/>
          <w:sz w:val="24"/>
          <w:szCs w:val="24"/>
        </w:rPr>
        <w:tab/>
      </w:r>
      <w:r w:rsidRPr="001F0E01">
        <w:rPr>
          <w:rFonts w:ascii="Times New Roman" w:hAnsi="Times New Roman" w:cs="Times New Roman"/>
          <w:sz w:val="24"/>
          <w:szCs w:val="24"/>
        </w:rPr>
        <w:tab/>
      </w:r>
      <w:r w:rsidRPr="001F0E01">
        <w:rPr>
          <w:rFonts w:ascii="Times New Roman" w:hAnsi="Times New Roman" w:cs="Times New Roman"/>
          <w:sz w:val="24"/>
          <w:szCs w:val="24"/>
        </w:rPr>
        <w:tab/>
      </w:r>
      <w:r w:rsidRPr="001F0E01">
        <w:rPr>
          <w:rFonts w:ascii="Times New Roman" w:hAnsi="Times New Roman" w:cs="Times New Roman"/>
          <w:sz w:val="24"/>
          <w:szCs w:val="24"/>
        </w:rPr>
        <w:tab/>
      </w:r>
      <w:r w:rsidRPr="001F0E01">
        <w:rPr>
          <w:rFonts w:ascii="Times New Roman" w:hAnsi="Times New Roman" w:cs="Times New Roman"/>
          <w:sz w:val="24"/>
          <w:szCs w:val="24"/>
        </w:rPr>
        <w:tab/>
      </w:r>
    </w:p>
    <w:p w:rsidR="001F0E01" w:rsidRPr="001F0E01" w:rsidRDefault="001F0E01" w:rsidP="003A6D3B">
      <w:pPr>
        <w:autoSpaceDE w:val="0"/>
        <w:autoSpaceDN w:val="0"/>
        <w:adjustRightInd w:val="0"/>
        <w:spacing w:after="0" w:line="360" w:lineRule="auto"/>
        <w:ind w:left="360"/>
        <w:rPr>
          <w:rFonts w:ascii="Times New Roman" w:hAnsi="Times New Roman" w:cs="Times New Roman"/>
          <w:sz w:val="24"/>
          <w:szCs w:val="24"/>
        </w:rPr>
      </w:pPr>
      <w:proofErr w:type="spellStart"/>
      <w:proofErr w:type="gramStart"/>
      <w:r w:rsidRPr="001F0E01">
        <w:rPr>
          <w:rFonts w:ascii="Times New Roman" w:hAnsi="Times New Roman" w:cs="Times New Roman"/>
          <w:sz w:val="24"/>
          <w:szCs w:val="24"/>
        </w:rPr>
        <w:t>serverStatus</w:t>
      </w:r>
      <w:proofErr w:type="spellEnd"/>
      <w:proofErr w:type="gramEnd"/>
      <w:r w:rsidRPr="001F0E01">
        <w:rPr>
          <w:rFonts w:ascii="Times New Roman" w:hAnsi="Times New Roman" w:cs="Times New Roman"/>
          <w:sz w:val="24"/>
          <w:szCs w:val="24"/>
        </w:rPr>
        <w:t xml:space="preserve"> provides a detailed look at what is going on inside a </w:t>
      </w:r>
      <w:proofErr w:type="spellStart"/>
      <w:r w:rsidRPr="001F0E01">
        <w:rPr>
          <w:rFonts w:ascii="Times New Roman" w:hAnsi="Times New Roman" w:cs="Times New Roman"/>
          <w:sz w:val="24"/>
          <w:szCs w:val="24"/>
        </w:rPr>
        <w:t>MongoDB</w:t>
      </w:r>
      <w:proofErr w:type="spellEnd"/>
      <w:r w:rsidRPr="001F0E01">
        <w:rPr>
          <w:rFonts w:ascii="Times New Roman" w:hAnsi="Times New Roman" w:cs="Times New Roman"/>
          <w:sz w:val="24"/>
          <w:szCs w:val="24"/>
        </w:rPr>
        <w:t xml:space="preserve"> server.</w:t>
      </w:r>
    </w:p>
    <w:p w:rsidR="001F0E01" w:rsidRPr="001F0E01" w:rsidRDefault="001F0E01" w:rsidP="003A6D3B">
      <w:pPr>
        <w:autoSpaceDE w:val="0"/>
        <w:autoSpaceDN w:val="0"/>
        <w:adjustRightInd w:val="0"/>
        <w:spacing w:after="0" w:line="360" w:lineRule="auto"/>
        <w:ind w:left="360"/>
        <w:rPr>
          <w:rFonts w:ascii="Times New Roman" w:hAnsi="Times New Roman" w:cs="Times New Roman"/>
          <w:sz w:val="24"/>
          <w:szCs w:val="24"/>
        </w:rPr>
      </w:pPr>
      <w:r w:rsidRPr="001F0E01">
        <w:rPr>
          <w:rFonts w:ascii="Times New Roman" w:hAnsi="Times New Roman" w:cs="Times New Roman"/>
          <w:sz w:val="24"/>
          <w:szCs w:val="24"/>
        </w:rPr>
        <w:t>Information such as the current server version, uptime (in seconds), and current number</w:t>
      </w:r>
    </w:p>
    <w:p w:rsidR="001F0E01" w:rsidRDefault="001F0E01" w:rsidP="003A6D3B">
      <w:pPr>
        <w:autoSpaceDE w:val="0"/>
        <w:autoSpaceDN w:val="0"/>
        <w:adjustRightInd w:val="0"/>
        <w:spacing w:after="0" w:line="360" w:lineRule="auto"/>
        <w:ind w:left="360"/>
        <w:rPr>
          <w:rFonts w:ascii="Times New Roman" w:hAnsi="Times New Roman" w:cs="Times New Roman"/>
          <w:sz w:val="24"/>
          <w:szCs w:val="24"/>
        </w:rPr>
      </w:pPr>
      <w:proofErr w:type="gramStart"/>
      <w:r w:rsidRPr="001F0E01">
        <w:rPr>
          <w:rFonts w:ascii="Times New Roman" w:hAnsi="Times New Roman" w:cs="Times New Roman"/>
          <w:sz w:val="24"/>
          <w:szCs w:val="24"/>
        </w:rPr>
        <w:t>of</w:t>
      </w:r>
      <w:proofErr w:type="gramEnd"/>
      <w:r w:rsidRPr="001F0E01">
        <w:rPr>
          <w:rFonts w:ascii="Times New Roman" w:hAnsi="Times New Roman" w:cs="Times New Roman"/>
          <w:sz w:val="24"/>
          <w:szCs w:val="24"/>
        </w:rPr>
        <w:t xml:space="preserve"> connections is easily available.</w:t>
      </w:r>
    </w:p>
    <w:p w:rsidR="001F0E01" w:rsidRPr="001F0E01" w:rsidRDefault="001F0E01" w:rsidP="003A6D3B">
      <w:pPr>
        <w:autoSpaceDE w:val="0"/>
        <w:autoSpaceDN w:val="0"/>
        <w:adjustRightInd w:val="0"/>
        <w:spacing w:after="0" w:line="360" w:lineRule="auto"/>
        <w:ind w:left="360"/>
        <w:rPr>
          <w:rFonts w:ascii="Times New Roman" w:hAnsi="Times New Roman" w:cs="Times New Roman"/>
          <w:sz w:val="24"/>
          <w:szCs w:val="24"/>
        </w:rPr>
      </w:pPr>
    </w:p>
    <w:p w:rsidR="001F0E01" w:rsidRPr="001F0E01" w:rsidRDefault="001F0E01" w:rsidP="003A6D3B">
      <w:pPr>
        <w:autoSpaceDE w:val="0"/>
        <w:autoSpaceDN w:val="0"/>
        <w:adjustRightInd w:val="0"/>
        <w:spacing w:after="0" w:line="360" w:lineRule="auto"/>
        <w:ind w:left="360"/>
        <w:rPr>
          <w:rFonts w:ascii="Times New Roman" w:hAnsi="Times New Roman" w:cs="Times New Roman"/>
          <w:sz w:val="24"/>
          <w:szCs w:val="24"/>
        </w:rPr>
      </w:pPr>
      <w:r w:rsidRPr="001F0E01">
        <w:rPr>
          <w:rFonts w:ascii="Times New Roman" w:hAnsi="Times New Roman" w:cs="Times New Roman"/>
          <w:sz w:val="24"/>
          <w:szCs w:val="24"/>
        </w:rPr>
        <w:t xml:space="preserve">2. </w:t>
      </w:r>
      <w:proofErr w:type="gramStart"/>
      <w:r w:rsidRPr="001F0E01">
        <w:rPr>
          <w:rFonts w:ascii="Times New Roman" w:hAnsi="Times New Roman" w:cs="Times New Roman"/>
          <w:sz w:val="24"/>
          <w:szCs w:val="24"/>
        </w:rPr>
        <w:t>starting</w:t>
      </w:r>
      <w:proofErr w:type="gramEnd"/>
      <w:r w:rsidRPr="001F0E01">
        <w:rPr>
          <w:rFonts w:ascii="Times New Roman" w:hAnsi="Times New Roman" w:cs="Times New Roman"/>
          <w:sz w:val="24"/>
          <w:szCs w:val="24"/>
        </w:rPr>
        <w:t xml:space="preserve"> from a shell connected to a server without security turned on:</w:t>
      </w:r>
    </w:p>
    <w:p w:rsidR="001F0E01" w:rsidRPr="001F0E01" w:rsidRDefault="001F0E01" w:rsidP="003A6D3B">
      <w:pPr>
        <w:autoSpaceDE w:val="0"/>
        <w:autoSpaceDN w:val="0"/>
        <w:adjustRightInd w:val="0"/>
        <w:spacing w:after="0" w:line="360" w:lineRule="auto"/>
        <w:ind w:left="360"/>
        <w:rPr>
          <w:rFonts w:ascii="Times New Roman" w:hAnsi="Times New Roman" w:cs="Times New Roman"/>
          <w:sz w:val="24"/>
          <w:szCs w:val="24"/>
        </w:rPr>
      </w:pPr>
      <w:r w:rsidRPr="001F0E01">
        <w:rPr>
          <w:rFonts w:ascii="Times New Roman" w:hAnsi="Times New Roman" w:cs="Times New Roman"/>
          <w:sz w:val="24"/>
          <w:szCs w:val="24"/>
        </w:rPr>
        <w:t>&gt; use admin</w:t>
      </w:r>
    </w:p>
    <w:p w:rsidR="001F0E01" w:rsidRDefault="001F0E01" w:rsidP="003A6D3B">
      <w:pPr>
        <w:autoSpaceDE w:val="0"/>
        <w:autoSpaceDN w:val="0"/>
        <w:adjustRightInd w:val="0"/>
        <w:spacing w:after="0" w:line="360" w:lineRule="auto"/>
        <w:ind w:left="360"/>
        <w:rPr>
          <w:rFonts w:ascii="Times New Roman" w:hAnsi="Times New Roman" w:cs="Times New Roman"/>
          <w:sz w:val="24"/>
          <w:szCs w:val="24"/>
        </w:rPr>
      </w:pPr>
      <w:proofErr w:type="gramStart"/>
      <w:r w:rsidRPr="001F0E01">
        <w:rPr>
          <w:rFonts w:ascii="Times New Roman" w:hAnsi="Times New Roman" w:cs="Times New Roman"/>
          <w:sz w:val="24"/>
          <w:szCs w:val="24"/>
        </w:rPr>
        <w:t>switched</w:t>
      </w:r>
      <w:proofErr w:type="gramEnd"/>
      <w:r w:rsidRPr="001F0E01">
        <w:rPr>
          <w:rFonts w:ascii="Times New Roman" w:hAnsi="Times New Roman" w:cs="Times New Roman"/>
          <w:sz w:val="24"/>
          <w:szCs w:val="24"/>
        </w:rPr>
        <w:t xml:space="preserve"> to db admin</w:t>
      </w:r>
    </w:p>
    <w:p w:rsidR="001F0E01" w:rsidRPr="001F0E01" w:rsidRDefault="001F0E01" w:rsidP="003A6D3B">
      <w:pPr>
        <w:autoSpaceDE w:val="0"/>
        <w:autoSpaceDN w:val="0"/>
        <w:adjustRightInd w:val="0"/>
        <w:spacing w:after="0" w:line="360" w:lineRule="auto"/>
        <w:ind w:left="360"/>
        <w:rPr>
          <w:rFonts w:ascii="Times New Roman" w:hAnsi="Times New Roman" w:cs="Times New Roman"/>
          <w:sz w:val="24"/>
          <w:szCs w:val="24"/>
        </w:rPr>
      </w:pPr>
    </w:p>
    <w:p w:rsidR="001F0E01" w:rsidRPr="001F0E01" w:rsidRDefault="001F0E01" w:rsidP="003A6D3B">
      <w:pPr>
        <w:autoSpaceDE w:val="0"/>
        <w:autoSpaceDN w:val="0"/>
        <w:adjustRightInd w:val="0"/>
        <w:spacing w:after="0" w:line="360" w:lineRule="auto"/>
        <w:ind w:left="360"/>
        <w:rPr>
          <w:rFonts w:ascii="Times New Roman" w:hAnsi="Times New Roman" w:cs="Times New Roman"/>
          <w:sz w:val="24"/>
          <w:szCs w:val="24"/>
        </w:rPr>
      </w:pPr>
      <w:r w:rsidRPr="001F0E01">
        <w:rPr>
          <w:rFonts w:ascii="Times New Roman" w:hAnsi="Times New Roman" w:cs="Times New Roman"/>
          <w:sz w:val="24"/>
          <w:szCs w:val="24"/>
        </w:rPr>
        <w:t xml:space="preserve">&gt; </w:t>
      </w:r>
      <w:proofErr w:type="spellStart"/>
      <w:proofErr w:type="gramStart"/>
      <w:r w:rsidRPr="001F0E01">
        <w:rPr>
          <w:rFonts w:ascii="Times New Roman" w:hAnsi="Times New Roman" w:cs="Times New Roman"/>
          <w:sz w:val="24"/>
          <w:szCs w:val="24"/>
        </w:rPr>
        <w:t>db.addUser</w:t>
      </w:r>
      <w:proofErr w:type="spellEnd"/>
      <w:r w:rsidRPr="001F0E01">
        <w:rPr>
          <w:rFonts w:ascii="Times New Roman" w:hAnsi="Times New Roman" w:cs="Times New Roman"/>
          <w:sz w:val="24"/>
          <w:szCs w:val="24"/>
        </w:rPr>
        <w:t>(</w:t>
      </w:r>
      <w:proofErr w:type="gramEnd"/>
      <w:r w:rsidRPr="001F0E01">
        <w:rPr>
          <w:rFonts w:ascii="Times New Roman" w:hAnsi="Times New Roman" w:cs="Times New Roman"/>
          <w:sz w:val="24"/>
          <w:szCs w:val="24"/>
        </w:rPr>
        <w:t>"root", "</w:t>
      </w:r>
      <w:proofErr w:type="spellStart"/>
      <w:r w:rsidRPr="001F0E01">
        <w:rPr>
          <w:rFonts w:ascii="Times New Roman" w:hAnsi="Times New Roman" w:cs="Times New Roman"/>
          <w:sz w:val="24"/>
          <w:szCs w:val="24"/>
        </w:rPr>
        <w:t>abcd</w:t>
      </w:r>
      <w:proofErr w:type="spellEnd"/>
      <w:r w:rsidRPr="001F0E01">
        <w:rPr>
          <w:rFonts w:ascii="Times New Roman" w:hAnsi="Times New Roman" w:cs="Times New Roman"/>
          <w:sz w:val="24"/>
          <w:szCs w:val="24"/>
        </w:rPr>
        <w:t>");</w:t>
      </w:r>
    </w:p>
    <w:p w:rsidR="001F0E01" w:rsidRPr="001F0E01" w:rsidRDefault="001F0E01" w:rsidP="003A6D3B">
      <w:pPr>
        <w:autoSpaceDE w:val="0"/>
        <w:autoSpaceDN w:val="0"/>
        <w:adjustRightInd w:val="0"/>
        <w:spacing w:after="0" w:line="360" w:lineRule="auto"/>
        <w:ind w:left="360"/>
        <w:rPr>
          <w:rFonts w:ascii="Times New Roman" w:hAnsi="Times New Roman" w:cs="Times New Roman"/>
          <w:sz w:val="24"/>
          <w:szCs w:val="24"/>
        </w:rPr>
      </w:pPr>
      <w:r w:rsidRPr="001F0E01">
        <w:rPr>
          <w:rFonts w:ascii="Times New Roman" w:hAnsi="Times New Roman" w:cs="Times New Roman"/>
          <w:sz w:val="24"/>
          <w:szCs w:val="24"/>
        </w:rPr>
        <w:t>{</w:t>
      </w:r>
    </w:p>
    <w:p w:rsidR="001F0E01" w:rsidRPr="001F0E01" w:rsidRDefault="001F0E01" w:rsidP="003A6D3B">
      <w:pPr>
        <w:autoSpaceDE w:val="0"/>
        <w:autoSpaceDN w:val="0"/>
        <w:adjustRightInd w:val="0"/>
        <w:spacing w:after="0" w:line="360" w:lineRule="auto"/>
        <w:ind w:left="360"/>
        <w:rPr>
          <w:rFonts w:ascii="Times New Roman" w:hAnsi="Times New Roman" w:cs="Times New Roman"/>
          <w:sz w:val="24"/>
          <w:szCs w:val="24"/>
        </w:rPr>
      </w:pPr>
      <w:r w:rsidRPr="001F0E01">
        <w:rPr>
          <w:rFonts w:ascii="Times New Roman" w:hAnsi="Times New Roman" w:cs="Times New Roman"/>
          <w:sz w:val="24"/>
          <w:szCs w:val="24"/>
        </w:rPr>
        <w:t>"</w:t>
      </w:r>
      <w:proofErr w:type="gramStart"/>
      <w:r w:rsidRPr="001F0E01">
        <w:rPr>
          <w:rFonts w:ascii="Times New Roman" w:hAnsi="Times New Roman" w:cs="Times New Roman"/>
          <w:sz w:val="24"/>
          <w:szCs w:val="24"/>
        </w:rPr>
        <w:t>user</w:t>
      </w:r>
      <w:proofErr w:type="gramEnd"/>
      <w:r w:rsidRPr="001F0E01">
        <w:rPr>
          <w:rFonts w:ascii="Times New Roman" w:hAnsi="Times New Roman" w:cs="Times New Roman"/>
          <w:sz w:val="24"/>
          <w:szCs w:val="24"/>
        </w:rPr>
        <w:t>" : "root",</w:t>
      </w:r>
    </w:p>
    <w:p w:rsidR="001F0E01" w:rsidRPr="001F0E01" w:rsidRDefault="001F0E01" w:rsidP="003A6D3B">
      <w:pPr>
        <w:autoSpaceDE w:val="0"/>
        <w:autoSpaceDN w:val="0"/>
        <w:adjustRightInd w:val="0"/>
        <w:spacing w:after="0" w:line="360" w:lineRule="auto"/>
        <w:ind w:left="360"/>
        <w:rPr>
          <w:rFonts w:ascii="Times New Roman" w:hAnsi="Times New Roman" w:cs="Times New Roman"/>
          <w:sz w:val="24"/>
          <w:szCs w:val="24"/>
        </w:rPr>
      </w:pPr>
    </w:p>
    <w:p w:rsidR="001F0E01" w:rsidRPr="001F0E01" w:rsidRDefault="001F0E01" w:rsidP="003A6D3B">
      <w:pPr>
        <w:autoSpaceDE w:val="0"/>
        <w:autoSpaceDN w:val="0"/>
        <w:adjustRightInd w:val="0"/>
        <w:spacing w:after="0" w:line="360" w:lineRule="auto"/>
        <w:ind w:left="360"/>
        <w:rPr>
          <w:rFonts w:ascii="Times New Roman" w:hAnsi="Times New Roman" w:cs="Times New Roman"/>
          <w:sz w:val="24"/>
          <w:szCs w:val="24"/>
        </w:rPr>
      </w:pPr>
      <w:r w:rsidRPr="001F0E01">
        <w:rPr>
          <w:rFonts w:ascii="Times New Roman" w:hAnsi="Times New Roman" w:cs="Times New Roman"/>
          <w:sz w:val="24"/>
          <w:szCs w:val="24"/>
        </w:rPr>
        <w:t xml:space="preserve">3. </w:t>
      </w:r>
      <w:proofErr w:type="gramStart"/>
      <w:r w:rsidRPr="001F0E01">
        <w:rPr>
          <w:rFonts w:ascii="Times New Roman" w:hAnsi="Times New Roman" w:cs="Times New Roman"/>
          <w:sz w:val="24"/>
          <w:szCs w:val="24"/>
        </w:rPr>
        <w:t>to</w:t>
      </w:r>
      <w:proofErr w:type="gramEnd"/>
      <w:r w:rsidRPr="001F0E01">
        <w:rPr>
          <w:rFonts w:ascii="Times New Roman" w:hAnsi="Times New Roman" w:cs="Times New Roman"/>
          <w:sz w:val="24"/>
          <w:szCs w:val="24"/>
        </w:rPr>
        <w:t xml:space="preserve"> know current user information:-</w:t>
      </w:r>
    </w:p>
    <w:p w:rsidR="001F0E01" w:rsidRPr="001F0E01" w:rsidRDefault="001F0E01" w:rsidP="003A6D3B">
      <w:pPr>
        <w:autoSpaceDE w:val="0"/>
        <w:autoSpaceDN w:val="0"/>
        <w:adjustRightInd w:val="0"/>
        <w:spacing w:after="0" w:line="360" w:lineRule="auto"/>
        <w:ind w:left="360"/>
        <w:rPr>
          <w:rFonts w:ascii="Times New Roman" w:hAnsi="Times New Roman" w:cs="Times New Roman"/>
          <w:sz w:val="24"/>
          <w:szCs w:val="24"/>
        </w:rPr>
      </w:pPr>
      <w:r w:rsidRPr="001F0E01">
        <w:rPr>
          <w:rFonts w:ascii="Times New Roman" w:hAnsi="Times New Roman" w:cs="Times New Roman"/>
          <w:sz w:val="24"/>
          <w:szCs w:val="24"/>
        </w:rPr>
        <w:t>&gt;show user;</w:t>
      </w:r>
    </w:p>
    <w:p w:rsidR="001F0E01" w:rsidRPr="001F0E01" w:rsidRDefault="001F0E01" w:rsidP="003A6D3B">
      <w:pPr>
        <w:autoSpaceDE w:val="0"/>
        <w:autoSpaceDN w:val="0"/>
        <w:adjustRightInd w:val="0"/>
        <w:spacing w:after="0" w:line="360" w:lineRule="auto"/>
        <w:ind w:left="360"/>
        <w:rPr>
          <w:rFonts w:ascii="Times New Roman" w:hAnsi="Times New Roman" w:cs="Times New Roman"/>
          <w:sz w:val="24"/>
          <w:szCs w:val="24"/>
        </w:rPr>
      </w:pPr>
    </w:p>
    <w:p w:rsidR="001F0E01" w:rsidRPr="001F0E01" w:rsidRDefault="001F0E01" w:rsidP="003A6D3B">
      <w:pPr>
        <w:autoSpaceDE w:val="0"/>
        <w:autoSpaceDN w:val="0"/>
        <w:adjustRightInd w:val="0"/>
        <w:spacing w:after="0" w:line="360" w:lineRule="auto"/>
        <w:ind w:left="360"/>
        <w:rPr>
          <w:rFonts w:ascii="Times New Roman" w:hAnsi="Times New Roman" w:cs="Times New Roman"/>
          <w:sz w:val="24"/>
          <w:szCs w:val="24"/>
        </w:rPr>
      </w:pPr>
      <w:r w:rsidRPr="001F0E01">
        <w:rPr>
          <w:rFonts w:ascii="Times New Roman" w:hAnsi="Times New Roman" w:cs="Times New Roman"/>
          <w:sz w:val="24"/>
          <w:szCs w:val="24"/>
        </w:rPr>
        <w:t xml:space="preserve">4. </w:t>
      </w:r>
      <w:proofErr w:type="gramStart"/>
      <w:r w:rsidRPr="001F0E01">
        <w:rPr>
          <w:rFonts w:ascii="Times New Roman" w:hAnsi="Times New Roman" w:cs="Times New Roman"/>
          <w:sz w:val="24"/>
          <w:szCs w:val="24"/>
        </w:rPr>
        <w:t>to</w:t>
      </w:r>
      <w:proofErr w:type="gramEnd"/>
      <w:r w:rsidRPr="001F0E01">
        <w:rPr>
          <w:rFonts w:ascii="Times New Roman" w:hAnsi="Times New Roman" w:cs="Times New Roman"/>
          <w:sz w:val="24"/>
          <w:szCs w:val="24"/>
        </w:rPr>
        <w:t xml:space="preserve"> remove users along with all its collections you have to go through admin:</w:t>
      </w:r>
    </w:p>
    <w:p w:rsidR="001F0E01" w:rsidRPr="001F0E01" w:rsidRDefault="001F0E01" w:rsidP="003A6D3B">
      <w:pPr>
        <w:autoSpaceDE w:val="0"/>
        <w:autoSpaceDN w:val="0"/>
        <w:adjustRightInd w:val="0"/>
        <w:spacing w:after="0" w:line="360" w:lineRule="auto"/>
        <w:ind w:left="360"/>
        <w:rPr>
          <w:rFonts w:ascii="Times New Roman" w:hAnsi="Times New Roman" w:cs="Times New Roman"/>
          <w:sz w:val="24"/>
          <w:szCs w:val="24"/>
        </w:rPr>
      </w:pPr>
      <w:r w:rsidRPr="001F0E01">
        <w:rPr>
          <w:rFonts w:ascii="Times New Roman" w:hAnsi="Times New Roman" w:cs="Times New Roman"/>
          <w:sz w:val="24"/>
          <w:szCs w:val="24"/>
        </w:rPr>
        <w:lastRenderedPageBreak/>
        <w:t>&gt;use admin</w:t>
      </w:r>
    </w:p>
    <w:p w:rsidR="001F0E01" w:rsidRPr="001F0E01" w:rsidRDefault="001F0E01" w:rsidP="003A6D3B">
      <w:pPr>
        <w:autoSpaceDE w:val="0"/>
        <w:autoSpaceDN w:val="0"/>
        <w:adjustRightInd w:val="0"/>
        <w:spacing w:after="0" w:line="360" w:lineRule="auto"/>
        <w:ind w:left="360"/>
        <w:rPr>
          <w:rFonts w:ascii="Times New Roman" w:hAnsi="Times New Roman" w:cs="Times New Roman"/>
          <w:sz w:val="24"/>
          <w:szCs w:val="24"/>
        </w:rPr>
      </w:pPr>
      <w:proofErr w:type="gramStart"/>
      <w:r w:rsidRPr="001F0E01">
        <w:rPr>
          <w:rFonts w:ascii="Times New Roman" w:hAnsi="Times New Roman" w:cs="Times New Roman"/>
          <w:sz w:val="24"/>
          <w:szCs w:val="24"/>
        </w:rPr>
        <w:t>switched</w:t>
      </w:r>
      <w:proofErr w:type="gramEnd"/>
      <w:r w:rsidRPr="001F0E01">
        <w:rPr>
          <w:rFonts w:ascii="Times New Roman" w:hAnsi="Times New Roman" w:cs="Times New Roman"/>
          <w:sz w:val="24"/>
          <w:szCs w:val="24"/>
        </w:rPr>
        <w:t xml:space="preserve"> to db admin</w:t>
      </w:r>
    </w:p>
    <w:p w:rsidR="001F0E01" w:rsidRPr="001F0E01" w:rsidRDefault="001F0E01" w:rsidP="003A6D3B">
      <w:pPr>
        <w:autoSpaceDE w:val="0"/>
        <w:autoSpaceDN w:val="0"/>
        <w:adjustRightInd w:val="0"/>
        <w:spacing w:after="0" w:line="360" w:lineRule="auto"/>
        <w:ind w:left="360"/>
        <w:rPr>
          <w:rFonts w:ascii="Times New Roman" w:hAnsi="Times New Roman" w:cs="Times New Roman"/>
          <w:sz w:val="24"/>
          <w:szCs w:val="24"/>
        </w:rPr>
      </w:pPr>
      <w:r w:rsidRPr="001F0E01">
        <w:rPr>
          <w:rFonts w:ascii="Times New Roman" w:hAnsi="Times New Roman" w:cs="Times New Roman"/>
          <w:sz w:val="24"/>
          <w:szCs w:val="24"/>
        </w:rPr>
        <w:t>&gt;</w:t>
      </w:r>
      <w:proofErr w:type="spellStart"/>
      <w:proofErr w:type="gramStart"/>
      <w:r w:rsidRPr="001F0E01">
        <w:rPr>
          <w:rFonts w:ascii="Times New Roman" w:hAnsi="Times New Roman" w:cs="Times New Roman"/>
          <w:sz w:val="24"/>
          <w:szCs w:val="24"/>
        </w:rPr>
        <w:t>db.system.users.remove</w:t>
      </w:r>
      <w:proofErr w:type="spellEnd"/>
      <w:r w:rsidRPr="001F0E01">
        <w:rPr>
          <w:rFonts w:ascii="Times New Roman" w:hAnsi="Times New Roman" w:cs="Times New Roman"/>
          <w:sz w:val="24"/>
          <w:szCs w:val="24"/>
        </w:rPr>
        <w:t>(</w:t>
      </w:r>
      <w:proofErr w:type="gramEnd"/>
      <w:r w:rsidRPr="001F0E01">
        <w:rPr>
          <w:rFonts w:ascii="Times New Roman" w:hAnsi="Times New Roman" w:cs="Times New Roman"/>
          <w:sz w:val="24"/>
          <w:szCs w:val="24"/>
        </w:rPr>
        <w:t>{"user" : "</w:t>
      </w:r>
      <w:proofErr w:type="spellStart"/>
      <w:r w:rsidRPr="001F0E01">
        <w:rPr>
          <w:rFonts w:ascii="Times New Roman" w:hAnsi="Times New Roman" w:cs="Times New Roman"/>
          <w:sz w:val="24"/>
          <w:szCs w:val="24"/>
        </w:rPr>
        <w:t>test_user</w:t>
      </w:r>
      <w:proofErr w:type="spellEnd"/>
      <w:r w:rsidRPr="001F0E01">
        <w:rPr>
          <w:rFonts w:ascii="Times New Roman" w:hAnsi="Times New Roman" w:cs="Times New Roman"/>
          <w:sz w:val="24"/>
          <w:szCs w:val="24"/>
        </w:rPr>
        <w:t>"});</w:t>
      </w:r>
    </w:p>
    <w:p w:rsidR="001F0E01" w:rsidRPr="001F0E01" w:rsidRDefault="001F0E01" w:rsidP="003A6D3B">
      <w:pPr>
        <w:autoSpaceDE w:val="0"/>
        <w:autoSpaceDN w:val="0"/>
        <w:adjustRightInd w:val="0"/>
        <w:spacing w:after="0" w:line="360" w:lineRule="auto"/>
        <w:ind w:left="360"/>
        <w:rPr>
          <w:rFonts w:ascii="Times New Roman" w:hAnsi="Times New Roman" w:cs="Times New Roman"/>
          <w:sz w:val="24"/>
          <w:szCs w:val="24"/>
        </w:rPr>
      </w:pPr>
    </w:p>
    <w:p w:rsidR="001F0E01" w:rsidRPr="001F0E01" w:rsidRDefault="001F0E01" w:rsidP="003A6D3B">
      <w:pPr>
        <w:autoSpaceDE w:val="0"/>
        <w:autoSpaceDN w:val="0"/>
        <w:adjustRightInd w:val="0"/>
        <w:spacing w:after="0" w:line="360" w:lineRule="auto"/>
        <w:ind w:left="360"/>
        <w:rPr>
          <w:rFonts w:ascii="Times New Roman" w:hAnsi="Times New Roman" w:cs="Times New Roman"/>
          <w:sz w:val="24"/>
          <w:szCs w:val="24"/>
        </w:rPr>
      </w:pPr>
      <w:proofErr w:type="gramStart"/>
      <w:r w:rsidRPr="001F0E01">
        <w:rPr>
          <w:rFonts w:ascii="Times New Roman" w:hAnsi="Times New Roman" w:cs="Times New Roman"/>
          <w:sz w:val="24"/>
          <w:szCs w:val="24"/>
        </w:rPr>
        <w:t>5.fsync</w:t>
      </w:r>
      <w:proofErr w:type="gramEnd"/>
      <w:r w:rsidRPr="001F0E01">
        <w:rPr>
          <w:rFonts w:ascii="Times New Roman" w:hAnsi="Times New Roman" w:cs="Times New Roman"/>
          <w:sz w:val="24"/>
          <w:szCs w:val="24"/>
        </w:rPr>
        <w:t xml:space="preserve"> and Lock</w:t>
      </w:r>
    </w:p>
    <w:p w:rsidR="001F0E01" w:rsidRPr="001F0E01" w:rsidRDefault="001F0E01" w:rsidP="003A6D3B">
      <w:pPr>
        <w:autoSpaceDE w:val="0"/>
        <w:autoSpaceDN w:val="0"/>
        <w:adjustRightInd w:val="0"/>
        <w:spacing w:after="0" w:line="360" w:lineRule="auto"/>
        <w:ind w:left="360"/>
        <w:rPr>
          <w:rFonts w:ascii="Times New Roman" w:hAnsi="Times New Roman" w:cs="Times New Roman"/>
          <w:sz w:val="24"/>
          <w:szCs w:val="24"/>
        </w:rPr>
      </w:pPr>
      <w:proofErr w:type="spellStart"/>
      <w:r w:rsidRPr="001F0E01">
        <w:rPr>
          <w:rFonts w:ascii="Times New Roman" w:hAnsi="Times New Roman" w:cs="Times New Roman"/>
          <w:sz w:val="24"/>
          <w:szCs w:val="24"/>
        </w:rPr>
        <w:t>MongoDBâ</w:t>
      </w:r>
      <w:proofErr w:type="spellEnd"/>
      <w:r w:rsidRPr="001F0E01">
        <w:rPr>
          <w:rFonts w:ascii="Times New Roman" w:hAnsi="Times New Roman" w:cs="Times New Roman"/>
          <w:sz w:val="24"/>
          <w:szCs w:val="24"/>
        </w:rPr>
        <w:t xml:space="preserve">€™s </w:t>
      </w:r>
      <w:proofErr w:type="spellStart"/>
      <w:r w:rsidRPr="001F0E01">
        <w:rPr>
          <w:rFonts w:ascii="Times New Roman" w:hAnsi="Times New Roman" w:cs="Times New Roman"/>
          <w:sz w:val="24"/>
          <w:szCs w:val="24"/>
        </w:rPr>
        <w:t>fsync</w:t>
      </w:r>
      <w:proofErr w:type="spellEnd"/>
      <w:r w:rsidRPr="001F0E01">
        <w:rPr>
          <w:rFonts w:ascii="Times New Roman" w:hAnsi="Times New Roman" w:cs="Times New Roman"/>
          <w:sz w:val="24"/>
          <w:szCs w:val="24"/>
        </w:rPr>
        <w:t xml:space="preserve"> command allows us to copy the data directory of a running </w:t>
      </w:r>
      <w:proofErr w:type="spellStart"/>
      <w:r w:rsidRPr="001F0E01">
        <w:rPr>
          <w:rFonts w:ascii="Times New Roman" w:hAnsi="Times New Roman" w:cs="Times New Roman"/>
          <w:sz w:val="24"/>
          <w:szCs w:val="24"/>
        </w:rPr>
        <w:t>MongoDB</w:t>
      </w:r>
      <w:proofErr w:type="spellEnd"/>
      <w:r w:rsidRPr="001F0E01">
        <w:rPr>
          <w:rFonts w:ascii="Times New Roman" w:hAnsi="Times New Roman" w:cs="Times New Roman"/>
          <w:sz w:val="24"/>
          <w:szCs w:val="24"/>
        </w:rPr>
        <w:t xml:space="preserve"> server without risking any corruption.</w:t>
      </w:r>
    </w:p>
    <w:p w:rsidR="001F0E01" w:rsidRPr="001F0E01" w:rsidRDefault="001F0E01" w:rsidP="003A6D3B">
      <w:pPr>
        <w:autoSpaceDE w:val="0"/>
        <w:autoSpaceDN w:val="0"/>
        <w:adjustRightInd w:val="0"/>
        <w:spacing w:after="0" w:line="360" w:lineRule="auto"/>
        <w:ind w:left="360"/>
        <w:rPr>
          <w:rFonts w:ascii="Times New Roman" w:hAnsi="Times New Roman" w:cs="Times New Roman"/>
          <w:sz w:val="24"/>
          <w:szCs w:val="24"/>
        </w:rPr>
      </w:pPr>
      <w:r w:rsidRPr="001F0E01">
        <w:rPr>
          <w:rFonts w:ascii="Times New Roman" w:hAnsi="Times New Roman" w:cs="Times New Roman"/>
          <w:sz w:val="24"/>
          <w:szCs w:val="24"/>
        </w:rPr>
        <w:t xml:space="preserve">The </w:t>
      </w:r>
      <w:proofErr w:type="spellStart"/>
      <w:r w:rsidRPr="001F0E01">
        <w:rPr>
          <w:rFonts w:ascii="Times New Roman" w:hAnsi="Times New Roman" w:cs="Times New Roman"/>
          <w:sz w:val="24"/>
          <w:szCs w:val="24"/>
        </w:rPr>
        <w:t>fsync</w:t>
      </w:r>
      <w:proofErr w:type="spellEnd"/>
      <w:r w:rsidRPr="001F0E01">
        <w:rPr>
          <w:rFonts w:ascii="Times New Roman" w:hAnsi="Times New Roman" w:cs="Times New Roman"/>
          <w:sz w:val="24"/>
          <w:szCs w:val="24"/>
        </w:rPr>
        <w:t xml:space="preserve"> command will force the </w:t>
      </w:r>
      <w:proofErr w:type="spellStart"/>
      <w:r w:rsidRPr="001F0E01">
        <w:rPr>
          <w:rFonts w:ascii="Times New Roman" w:hAnsi="Times New Roman" w:cs="Times New Roman"/>
          <w:sz w:val="24"/>
          <w:szCs w:val="24"/>
        </w:rPr>
        <w:t>MongoDB</w:t>
      </w:r>
      <w:proofErr w:type="spellEnd"/>
      <w:r w:rsidRPr="001F0E01">
        <w:rPr>
          <w:rFonts w:ascii="Times New Roman" w:hAnsi="Times New Roman" w:cs="Times New Roman"/>
          <w:sz w:val="24"/>
          <w:szCs w:val="24"/>
        </w:rPr>
        <w:t xml:space="preserve"> server to flush all pending writes to disk.</w:t>
      </w:r>
    </w:p>
    <w:p w:rsidR="001F0E01" w:rsidRPr="001F0E01" w:rsidRDefault="001F0E01" w:rsidP="003A6D3B">
      <w:pPr>
        <w:autoSpaceDE w:val="0"/>
        <w:autoSpaceDN w:val="0"/>
        <w:adjustRightInd w:val="0"/>
        <w:spacing w:after="0" w:line="360" w:lineRule="auto"/>
        <w:ind w:left="360"/>
        <w:rPr>
          <w:rFonts w:ascii="Times New Roman" w:hAnsi="Times New Roman" w:cs="Times New Roman"/>
          <w:sz w:val="24"/>
          <w:szCs w:val="24"/>
        </w:rPr>
      </w:pPr>
      <w:r w:rsidRPr="001F0E01">
        <w:rPr>
          <w:rFonts w:ascii="Times New Roman" w:hAnsi="Times New Roman" w:cs="Times New Roman"/>
          <w:sz w:val="24"/>
          <w:szCs w:val="24"/>
        </w:rPr>
        <w:t xml:space="preserve">It will also, optionally, hold a lock preventing any further writes to the database until the server is unlocked. This write lock is what allows the </w:t>
      </w:r>
      <w:proofErr w:type="spellStart"/>
      <w:r w:rsidRPr="001F0E01">
        <w:rPr>
          <w:rFonts w:ascii="Times New Roman" w:hAnsi="Times New Roman" w:cs="Times New Roman"/>
          <w:sz w:val="24"/>
          <w:szCs w:val="24"/>
        </w:rPr>
        <w:t>fsync</w:t>
      </w:r>
      <w:proofErr w:type="spellEnd"/>
      <w:r w:rsidRPr="001F0E01">
        <w:rPr>
          <w:rFonts w:ascii="Times New Roman" w:hAnsi="Times New Roman" w:cs="Times New Roman"/>
          <w:sz w:val="24"/>
          <w:szCs w:val="24"/>
        </w:rPr>
        <w:t xml:space="preserve"> command to be useful</w:t>
      </w:r>
    </w:p>
    <w:p w:rsidR="001F0E01" w:rsidRPr="001F0E01" w:rsidRDefault="001F0E01" w:rsidP="003A6D3B">
      <w:pPr>
        <w:autoSpaceDE w:val="0"/>
        <w:autoSpaceDN w:val="0"/>
        <w:adjustRightInd w:val="0"/>
        <w:spacing w:after="0" w:line="360" w:lineRule="auto"/>
        <w:ind w:left="360"/>
        <w:rPr>
          <w:rFonts w:ascii="Times New Roman" w:hAnsi="Times New Roman" w:cs="Times New Roman"/>
          <w:sz w:val="24"/>
          <w:szCs w:val="24"/>
        </w:rPr>
      </w:pPr>
      <w:proofErr w:type="gramStart"/>
      <w:r w:rsidRPr="001F0E01">
        <w:rPr>
          <w:rFonts w:ascii="Times New Roman" w:hAnsi="Times New Roman" w:cs="Times New Roman"/>
          <w:sz w:val="24"/>
          <w:szCs w:val="24"/>
        </w:rPr>
        <w:t>for</w:t>
      </w:r>
      <w:proofErr w:type="gramEnd"/>
      <w:r w:rsidRPr="001F0E01">
        <w:rPr>
          <w:rFonts w:ascii="Times New Roman" w:hAnsi="Times New Roman" w:cs="Times New Roman"/>
          <w:sz w:val="24"/>
          <w:szCs w:val="24"/>
        </w:rPr>
        <w:t xml:space="preserve"> backups.</w:t>
      </w:r>
    </w:p>
    <w:p w:rsidR="001F0E01" w:rsidRPr="001F0E01" w:rsidRDefault="001F0E01" w:rsidP="003A6D3B">
      <w:pPr>
        <w:autoSpaceDE w:val="0"/>
        <w:autoSpaceDN w:val="0"/>
        <w:adjustRightInd w:val="0"/>
        <w:spacing w:line="360" w:lineRule="auto"/>
        <w:ind w:left="360"/>
        <w:rPr>
          <w:rFonts w:ascii="Times New Roman" w:hAnsi="Times New Roman" w:cs="Times New Roman"/>
          <w:sz w:val="24"/>
          <w:szCs w:val="24"/>
        </w:rPr>
      </w:pPr>
      <w:r w:rsidRPr="001F0E01">
        <w:rPr>
          <w:rFonts w:ascii="Times New Roman" w:hAnsi="Times New Roman" w:cs="Times New Roman"/>
          <w:sz w:val="24"/>
          <w:szCs w:val="24"/>
        </w:rPr>
        <w:t>&gt; use admin</w:t>
      </w:r>
    </w:p>
    <w:p w:rsidR="001F0E01" w:rsidRPr="001F0E01" w:rsidRDefault="001F0E01" w:rsidP="003A6D3B">
      <w:pPr>
        <w:autoSpaceDE w:val="0"/>
        <w:autoSpaceDN w:val="0"/>
        <w:adjustRightInd w:val="0"/>
        <w:spacing w:line="360" w:lineRule="auto"/>
        <w:ind w:left="360"/>
        <w:rPr>
          <w:rFonts w:ascii="Times New Roman" w:hAnsi="Times New Roman" w:cs="Times New Roman"/>
          <w:sz w:val="24"/>
          <w:szCs w:val="24"/>
        </w:rPr>
      </w:pPr>
      <w:proofErr w:type="gramStart"/>
      <w:r w:rsidRPr="001F0E01">
        <w:rPr>
          <w:rFonts w:ascii="Times New Roman" w:hAnsi="Times New Roman" w:cs="Times New Roman"/>
          <w:sz w:val="24"/>
          <w:szCs w:val="24"/>
        </w:rPr>
        <w:t>switched</w:t>
      </w:r>
      <w:proofErr w:type="gramEnd"/>
      <w:r w:rsidRPr="001F0E01">
        <w:rPr>
          <w:rFonts w:ascii="Times New Roman" w:hAnsi="Times New Roman" w:cs="Times New Roman"/>
          <w:sz w:val="24"/>
          <w:szCs w:val="24"/>
        </w:rPr>
        <w:t xml:space="preserve"> to db admin</w:t>
      </w:r>
    </w:p>
    <w:p w:rsidR="001F0E01" w:rsidRPr="001F0E01" w:rsidRDefault="001F0E01" w:rsidP="003A6D3B">
      <w:pPr>
        <w:autoSpaceDE w:val="0"/>
        <w:autoSpaceDN w:val="0"/>
        <w:adjustRightInd w:val="0"/>
        <w:spacing w:line="360" w:lineRule="auto"/>
        <w:ind w:left="360"/>
        <w:rPr>
          <w:rFonts w:ascii="Times New Roman" w:hAnsi="Times New Roman" w:cs="Times New Roman"/>
          <w:sz w:val="24"/>
          <w:szCs w:val="24"/>
        </w:rPr>
      </w:pPr>
      <w:r w:rsidRPr="001F0E01">
        <w:rPr>
          <w:rFonts w:ascii="Times New Roman" w:hAnsi="Times New Roman" w:cs="Times New Roman"/>
          <w:sz w:val="24"/>
          <w:szCs w:val="24"/>
        </w:rPr>
        <w:t xml:space="preserve">&gt; </w:t>
      </w:r>
      <w:proofErr w:type="spellStart"/>
      <w:proofErr w:type="gramStart"/>
      <w:r w:rsidRPr="001F0E01">
        <w:rPr>
          <w:rFonts w:ascii="Times New Roman" w:hAnsi="Times New Roman" w:cs="Times New Roman"/>
          <w:sz w:val="24"/>
          <w:szCs w:val="24"/>
        </w:rPr>
        <w:t>db.runCommand</w:t>
      </w:r>
      <w:proofErr w:type="spellEnd"/>
      <w:r w:rsidRPr="001F0E01">
        <w:rPr>
          <w:rFonts w:ascii="Times New Roman" w:hAnsi="Times New Roman" w:cs="Times New Roman"/>
          <w:sz w:val="24"/>
          <w:szCs w:val="24"/>
        </w:rPr>
        <w:t>(</w:t>
      </w:r>
      <w:proofErr w:type="gramEnd"/>
      <w:r w:rsidRPr="001F0E01">
        <w:rPr>
          <w:rFonts w:ascii="Times New Roman" w:hAnsi="Times New Roman" w:cs="Times New Roman"/>
          <w:sz w:val="24"/>
          <w:szCs w:val="24"/>
        </w:rPr>
        <w:t>{"</w:t>
      </w:r>
      <w:proofErr w:type="spellStart"/>
      <w:r w:rsidRPr="001F0E01">
        <w:rPr>
          <w:rFonts w:ascii="Times New Roman" w:hAnsi="Times New Roman" w:cs="Times New Roman"/>
          <w:sz w:val="24"/>
          <w:szCs w:val="24"/>
        </w:rPr>
        <w:t>fsync</w:t>
      </w:r>
      <w:proofErr w:type="spellEnd"/>
      <w:r w:rsidRPr="001F0E01">
        <w:rPr>
          <w:rFonts w:ascii="Times New Roman" w:hAnsi="Times New Roman" w:cs="Times New Roman"/>
          <w:sz w:val="24"/>
          <w:szCs w:val="24"/>
        </w:rPr>
        <w:t>" : 1, "lock" : 1});</w:t>
      </w:r>
    </w:p>
    <w:p w:rsidR="001F0E01" w:rsidRPr="001F0E01" w:rsidRDefault="001F0E01" w:rsidP="003A6D3B">
      <w:pPr>
        <w:autoSpaceDE w:val="0"/>
        <w:autoSpaceDN w:val="0"/>
        <w:adjustRightInd w:val="0"/>
        <w:spacing w:line="360" w:lineRule="auto"/>
        <w:ind w:left="360"/>
        <w:rPr>
          <w:rFonts w:ascii="Times New Roman" w:hAnsi="Times New Roman" w:cs="Times New Roman"/>
          <w:sz w:val="24"/>
          <w:szCs w:val="24"/>
        </w:rPr>
      </w:pPr>
      <w:r w:rsidRPr="001F0E01">
        <w:rPr>
          <w:rFonts w:ascii="Times New Roman" w:hAnsi="Times New Roman" w:cs="Times New Roman"/>
          <w:sz w:val="24"/>
          <w:szCs w:val="24"/>
        </w:rPr>
        <w:t>{</w:t>
      </w:r>
    </w:p>
    <w:p w:rsidR="001F0E01" w:rsidRPr="001F0E01" w:rsidRDefault="001F0E01" w:rsidP="003A6D3B">
      <w:pPr>
        <w:autoSpaceDE w:val="0"/>
        <w:autoSpaceDN w:val="0"/>
        <w:adjustRightInd w:val="0"/>
        <w:spacing w:line="360" w:lineRule="auto"/>
        <w:ind w:left="360"/>
        <w:rPr>
          <w:rFonts w:ascii="Times New Roman" w:hAnsi="Times New Roman" w:cs="Times New Roman"/>
          <w:sz w:val="24"/>
          <w:szCs w:val="24"/>
        </w:rPr>
      </w:pPr>
      <w:r w:rsidRPr="001F0E01">
        <w:rPr>
          <w:rFonts w:ascii="Times New Roman" w:hAnsi="Times New Roman" w:cs="Times New Roman"/>
          <w:sz w:val="24"/>
          <w:szCs w:val="24"/>
        </w:rPr>
        <w:t>"</w:t>
      </w:r>
      <w:proofErr w:type="gramStart"/>
      <w:r w:rsidRPr="001F0E01">
        <w:rPr>
          <w:rFonts w:ascii="Times New Roman" w:hAnsi="Times New Roman" w:cs="Times New Roman"/>
          <w:sz w:val="24"/>
          <w:szCs w:val="24"/>
        </w:rPr>
        <w:t>info</w:t>
      </w:r>
      <w:proofErr w:type="gramEnd"/>
      <w:r w:rsidRPr="001F0E01">
        <w:rPr>
          <w:rFonts w:ascii="Times New Roman" w:hAnsi="Times New Roman" w:cs="Times New Roman"/>
          <w:sz w:val="24"/>
          <w:szCs w:val="24"/>
        </w:rPr>
        <w:t xml:space="preserve">" : "now locked against writes, use </w:t>
      </w:r>
      <w:proofErr w:type="spellStart"/>
      <w:r w:rsidRPr="001F0E01">
        <w:rPr>
          <w:rFonts w:ascii="Times New Roman" w:hAnsi="Times New Roman" w:cs="Times New Roman"/>
          <w:sz w:val="24"/>
          <w:szCs w:val="24"/>
        </w:rPr>
        <w:t>db.$cmd.sys.unlock.findOne</w:t>
      </w:r>
      <w:proofErr w:type="spellEnd"/>
      <w:r w:rsidRPr="001F0E01">
        <w:rPr>
          <w:rFonts w:ascii="Times New Roman" w:hAnsi="Times New Roman" w:cs="Times New Roman"/>
          <w:sz w:val="24"/>
          <w:szCs w:val="24"/>
        </w:rPr>
        <w:t>() to unlock",</w:t>
      </w:r>
    </w:p>
    <w:p w:rsidR="001F0E01" w:rsidRPr="001F0E01" w:rsidRDefault="001F0E01" w:rsidP="003A6D3B">
      <w:pPr>
        <w:autoSpaceDE w:val="0"/>
        <w:autoSpaceDN w:val="0"/>
        <w:adjustRightInd w:val="0"/>
        <w:spacing w:line="360" w:lineRule="auto"/>
        <w:ind w:left="360"/>
        <w:rPr>
          <w:rFonts w:ascii="Times New Roman" w:hAnsi="Times New Roman" w:cs="Times New Roman"/>
          <w:sz w:val="24"/>
          <w:szCs w:val="24"/>
        </w:rPr>
      </w:pPr>
      <w:r w:rsidRPr="001F0E01">
        <w:rPr>
          <w:rFonts w:ascii="Times New Roman" w:hAnsi="Times New Roman" w:cs="Times New Roman"/>
          <w:sz w:val="24"/>
          <w:szCs w:val="24"/>
        </w:rPr>
        <w:t>"</w:t>
      </w:r>
      <w:proofErr w:type="gramStart"/>
      <w:r w:rsidRPr="001F0E01">
        <w:rPr>
          <w:rFonts w:ascii="Times New Roman" w:hAnsi="Times New Roman" w:cs="Times New Roman"/>
          <w:sz w:val="24"/>
          <w:szCs w:val="24"/>
        </w:rPr>
        <w:t>ok</w:t>
      </w:r>
      <w:proofErr w:type="gramEnd"/>
      <w:r w:rsidRPr="001F0E01">
        <w:rPr>
          <w:rFonts w:ascii="Times New Roman" w:hAnsi="Times New Roman" w:cs="Times New Roman"/>
          <w:sz w:val="24"/>
          <w:szCs w:val="24"/>
        </w:rPr>
        <w:t>" : 1</w:t>
      </w:r>
    </w:p>
    <w:p w:rsidR="004E6734" w:rsidRDefault="001F0E01" w:rsidP="003A6D3B">
      <w:pPr>
        <w:autoSpaceDE w:val="0"/>
        <w:autoSpaceDN w:val="0"/>
        <w:adjustRightInd w:val="0"/>
        <w:spacing w:line="360" w:lineRule="auto"/>
        <w:ind w:left="360"/>
        <w:rPr>
          <w:rFonts w:ascii="Times New Roman" w:hAnsi="Times New Roman" w:cs="Times New Roman"/>
          <w:sz w:val="24"/>
          <w:szCs w:val="24"/>
        </w:rPr>
      </w:pPr>
      <w:r w:rsidRPr="001F0E01">
        <w:rPr>
          <w:rFonts w:ascii="Times New Roman" w:hAnsi="Times New Roman" w:cs="Times New Roman"/>
          <w:sz w:val="24"/>
          <w:szCs w:val="24"/>
        </w:rPr>
        <w:t>}</w:t>
      </w:r>
    </w:p>
    <w:p w:rsidR="001F0E01" w:rsidRPr="001F0E01" w:rsidRDefault="001F0E01" w:rsidP="003A6D3B">
      <w:pPr>
        <w:autoSpaceDE w:val="0"/>
        <w:autoSpaceDN w:val="0"/>
        <w:adjustRightInd w:val="0"/>
        <w:spacing w:line="360" w:lineRule="auto"/>
        <w:ind w:left="360"/>
        <w:rPr>
          <w:rFonts w:ascii="Times New Roman" w:hAnsi="Times New Roman" w:cs="Times New Roman"/>
          <w:sz w:val="24"/>
          <w:szCs w:val="24"/>
        </w:rPr>
      </w:pPr>
      <w:r w:rsidRPr="001F0E01">
        <w:rPr>
          <w:rFonts w:ascii="Times New Roman" w:hAnsi="Times New Roman" w:cs="Times New Roman"/>
          <w:sz w:val="24"/>
          <w:szCs w:val="24"/>
        </w:rPr>
        <w:t>6. UNLOCK</w:t>
      </w:r>
      <w:proofErr w:type="gramStart"/>
      <w:r w:rsidRPr="001F0E01">
        <w:rPr>
          <w:rFonts w:ascii="Times New Roman" w:hAnsi="Times New Roman" w:cs="Times New Roman"/>
          <w:sz w:val="24"/>
          <w:szCs w:val="24"/>
        </w:rPr>
        <w:t>:-</w:t>
      </w:r>
      <w:proofErr w:type="gramEnd"/>
      <w:r w:rsidRPr="001F0E01">
        <w:rPr>
          <w:rFonts w:ascii="Times New Roman" w:hAnsi="Times New Roman" w:cs="Times New Roman"/>
          <w:sz w:val="24"/>
          <w:szCs w:val="24"/>
        </w:rPr>
        <w:t xml:space="preserve"> After performing the backup, we need to unlock the database again:</w:t>
      </w:r>
    </w:p>
    <w:p w:rsidR="001F0E01" w:rsidRPr="001F0E01" w:rsidRDefault="001F0E01" w:rsidP="003A6D3B">
      <w:pPr>
        <w:autoSpaceDE w:val="0"/>
        <w:autoSpaceDN w:val="0"/>
        <w:adjustRightInd w:val="0"/>
        <w:spacing w:line="360" w:lineRule="auto"/>
        <w:ind w:left="360"/>
        <w:rPr>
          <w:rFonts w:ascii="Times New Roman" w:hAnsi="Times New Roman" w:cs="Times New Roman"/>
          <w:sz w:val="24"/>
          <w:szCs w:val="24"/>
        </w:rPr>
      </w:pPr>
      <w:r w:rsidRPr="001F0E01">
        <w:rPr>
          <w:rFonts w:ascii="Times New Roman" w:hAnsi="Times New Roman" w:cs="Times New Roman"/>
          <w:sz w:val="24"/>
          <w:szCs w:val="24"/>
        </w:rPr>
        <w:t xml:space="preserve">Simultaneously if connection terminal is open you can see changes over their while </w:t>
      </w:r>
      <w:proofErr w:type="spellStart"/>
      <w:r w:rsidRPr="001F0E01">
        <w:rPr>
          <w:rFonts w:ascii="Times New Roman" w:hAnsi="Times New Roman" w:cs="Times New Roman"/>
          <w:sz w:val="24"/>
          <w:szCs w:val="24"/>
        </w:rPr>
        <w:t>ruuning</w:t>
      </w:r>
      <w:proofErr w:type="spellEnd"/>
      <w:r w:rsidRPr="001F0E01">
        <w:rPr>
          <w:rFonts w:ascii="Times New Roman" w:hAnsi="Times New Roman" w:cs="Times New Roman"/>
          <w:sz w:val="24"/>
          <w:szCs w:val="24"/>
        </w:rPr>
        <w:t xml:space="preserve"> this command.</w:t>
      </w:r>
    </w:p>
    <w:p w:rsidR="001F0E01" w:rsidRPr="001F0E01" w:rsidRDefault="001F0E01" w:rsidP="003A6D3B">
      <w:pPr>
        <w:autoSpaceDE w:val="0"/>
        <w:autoSpaceDN w:val="0"/>
        <w:adjustRightInd w:val="0"/>
        <w:spacing w:line="360" w:lineRule="auto"/>
        <w:ind w:left="360"/>
        <w:rPr>
          <w:rFonts w:ascii="Times New Roman" w:hAnsi="Times New Roman" w:cs="Times New Roman"/>
          <w:sz w:val="24"/>
          <w:szCs w:val="24"/>
        </w:rPr>
      </w:pPr>
      <w:r w:rsidRPr="001F0E01">
        <w:rPr>
          <w:rFonts w:ascii="Times New Roman" w:hAnsi="Times New Roman" w:cs="Times New Roman"/>
          <w:sz w:val="24"/>
          <w:szCs w:val="24"/>
        </w:rPr>
        <w:t xml:space="preserve">&gt; </w:t>
      </w:r>
      <w:proofErr w:type="spellStart"/>
      <w:r w:rsidRPr="001F0E01">
        <w:rPr>
          <w:rFonts w:ascii="Times New Roman" w:hAnsi="Times New Roman" w:cs="Times New Roman"/>
          <w:sz w:val="24"/>
          <w:szCs w:val="24"/>
        </w:rPr>
        <w:t>db</w:t>
      </w:r>
      <w:proofErr w:type="gramStart"/>
      <w:r w:rsidRPr="001F0E01">
        <w:rPr>
          <w:rFonts w:ascii="Times New Roman" w:hAnsi="Times New Roman" w:cs="Times New Roman"/>
          <w:sz w:val="24"/>
          <w:szCs w:val="24"/>
        </w:rPr>
        <w:t>.$</w:t>
      </w:r>
      <w:proofErr w:type="gramEnd"/>
      <w:r w:rsidRPr="001F0E01">
        <w:rPr>
          <w:rFonts w:ascii="Times New Roman" w:hAnsi="Times New Roman" w:cs="Times New Roman"/>
          <w:sz w:val="24"/>
          <w:szCs w:val="24"/>
        </w:rPr>
        <w:t>cmd.sys.unlock.findOne</w:t>
      </w:r>
      <w:proofErr w:type="spellEnd"/>
      <w:r w:rsidRPr="001F0E01">
        <w:rPr>
          <w:rFonts w:ascii="Times New Roman" w:hAnsi="Times New Roman" w:cs="Times New Roman"/>
          <w:sz w:val="24"/>
          <w:szCs w:val="24"/>
        </w:rPr>
        <w:t>();</w:t>
      </w:r>
    </w:p>
    <w:p w:rsidR="001F0E01" w:rsidRPr="001F0E01" w:rsidRDefault="001F0E01" w:rsidP="003A6D3B">
      <w:pPr>
        <w:autoSpaceDE w:val="0"/>
        <w:autoSpaceDN w:val="0"/>
        <w:adjustRightInd w:val="0"/>
        <w:spacing w:line="360" w:lineRule="auto"/>
        <w:ind w:left="360"/>
        <w:rPr>
          <w:rFonts w:ascii="Times New Roman" w:hAnsi="Times New Roman" w:cs="Times New Roman"/>
          <w:sz w:val="24"/>
          <w:szCs w:val="24"/>
        </w:rPr>
      </w:pPr>
      <w:proofErr w:type="gramStart"/>
      <w:r w:rsidRPr="001F0E01">
        <w:rPr>
          <w:rFonts w:ascii="Times New Roman" w:hAnsi="Times New Roman" w:cs="Times New Roman"/>
          <w:sz w:val="24"/>
          <w:szCs w:val="24"/>
        </w:rPr>
        <w:t>{ "</w:t>
      </w:r>
      <w:proofErr w:type="gramEnd"/>
      <w:r w:rsidRPr="001F0E01">
        <w:rPr>
          <w:rFonts w:ascii="Times New Roman" w:hAnsi="Times New Roman" w:cs="Times New Roman"/>
          <w:sz w:val="24"/>
          <w:szCs w:val="24"/>
        </w:rPr>
        <w:t>ok" : 1, "info" : "unlock requested" }</w:t>
      </w:r>
    </w:p>
    <w:p w:rsidR="001F0E01" w:rsidRPr="001F0E01" w:rsidRDefault="001F0E01" w:rsidP="003A6D3B">
      <w:pPr>
        <w:autoSpaceDE w:val="0"/>
        <w:autoSpaceDN w:val="0"/>
        <w:adjustRightInd w:val="0"/>
        <w:spacing w:line="360" w:lineRule="auto"/>
        <w:ind w:left="360"/>
        <w:rPr>
          <w:rFonts w:ascii="Times New Roman" w:hAnsi="Times New Roman" w:cs="Times New Roman"/>
          <w:sz w:val="24"/>
          <w:szCs w:val="24"/>
        </w:rPr>
      </w:pPr>
      <w:r w:rsidRPr="001F0E01">
        <w:rPr>
          <w:rFonts w:ascii="Times New Roman" w:hAnsi="Times New Roman" w:cs="Times New Roman"/>
          <w:sz w:val="24"/>
          <w:szCs w:val="24"/>
        </w:rPr>
        <w:t xml:space="preserve">&gt; </w:t>
      </w:r>
      <w:proofErr w:type="spellStart"/>
      <w:proofErr w:type="gramStart"/>
      <w:r w:rsidRPr="001F0E01">
        <w:rPr>
          <w:rFonts w:ascii="Times New Roman" w:hAnsi="Times New Roman" w:cs="Times New Roman"/>
          <w:sz w:val="24"/>
          <w:szCs w:val="24"/>
        </w:rPr>
        <w:t>db.currentOp</w:t>
      </w:r>
      <w:proofErr w:type="spellEnd"/>
      <w:r w:rsidRPr="001F0E01">
        <w:rPr>
          <w:rFonts w:ascii="Times New Roman" w:hAnsi="Times New Roman" w:cs="Times New Roman"/>
          <w:sz w:val="24"/>
          <w:szCs w:val="24"/>
        </w:rPr>
        <w:t>(</w:t>
      </w:r>
      <w:proofErr w:type="gramEnd"/>
      <w:r w:rsidRPr="001F0E01">
        <w:rPr>
          <w:rFonts w:ascii="Times New Roman" w:hAnsi="Times New Roman" w:cs="Times New Roman"/>
          <w:sz w:val="24"/>
          <w:szCs w:val="24"/>
        </w:rPr>
        <w:t>);</w:t>
      </w:r>
    </w:p>
    <w:p w:rsidR="001F0E01" w:rsidRPr="001F0E01" w:rsidRDefault="001F0E01" w:rsidP="003A6D3B">
      <w:pPr>
        <w:autoSpaceDE w:val="0"/>
        <w:autoSpaceDN w:val="0"/>
        <w:adjustRightInd w:val="0"/>
        <w:spacing w:line="360" w:lineRule="auto"/>
        <w:ind w:left="360"/>
        <w:rPr>
          <w:rFonts w:ascii="Times New Roman" w:hAnsi="Times New Roman" w:cs="Times New Roman"/>
          <w:sz w:val="24"/>
          <w:szCs w:val="24"/>
        </w:rPr>
      </w:pPr>
      <w:proofErr w:type="gramStart"/>
      <w:r w:rsidRPr="001F0E01">
        <w:rPr>
          <w:rFonts w:ascii="Times New Roman" w:hAnsi="Times New Roman" w:cs="Times New Roman"/>
          <w:sz w:val="24"/>
          <w:szCs w:val="24"/>
        </w:rPr>
        <w:t>{ "</w:t>
      </w:r>
      <w:proofErr w:type="spellStart"/>
      <w:proofErr w:type="gramEnd"/>
      <w:r w:rsidRPr="001F0E01">
        <w:rPr>
          <w:rFonts w:ascii="Times New Roman" w:hAnsi="Times New Roman" w:cs="Times New Roman"/>
          <w:sz w:val="24"/>
          <w:szCs w:val="24"/>
        </w:rPr>
        <w:t>inprog</w:t>
      </w:r>
      <w:proofErr w:type="spellEnd"/>
      <w:r w:rsidRPr="001F0E01">
        <w:rPr>
          <w:rFonts w:ascii="Times New Roman" w:hAnsi="Times New Roman" w:cs="Times New Roman"/>
          <w:sz w:val="24"/>
          <w:szCs w:val="24"/>
        </w:rPr>
        <w:t>" : [ ] }</w:t>
      </w:r>
    </w:p>
    <w:p w:rsidR="001F0E01" w:rsidRPr="001F0E01" w:rsidRDefault="001F0E01" w:rsidP="003A6D3B">
      <w:pPr>
        <w:autoSpaceDE w:val="0"/>
        <w:autoSpaceDN w:val="0"/>
        <w:adjustRightInd w:val="0"/>
        <w:spacing w:line="360" w:lineRule="auto"/>
        <w:ind w:left="360"/>
        <w:rPr>
          <w:rFonts w:ascii="Times New Roman" w:hAnsi="Times New Roman" w:cs="Times New Roman"/>
          <w:sz w:val="24"/>
          <w:szCs w:val="24"/>
        </w:rPr>
      </w:pPr>
      <w:proofErr w:type="gramStart"/>
      <w:r w:rsidRPr="001F0E01">
        <w:rPr>
          <w:rFonts w:ascii="Times New Roman" w:hAnsi="Times New Roman" w:cs="Times New Roman"/>
          <w:sz w:val="24"/>
          <w:szCs w:val="24"/>
        </w:rPr>
        <w:t>7.For</w:t>
      </w:r>
      <w:proofErr w:type="gramEnd"/>
      <w:r w:rsidRPr="001F0E01">
        <w:rPr>
          <w:rFonts w:ascii="Times New Roman" w:hAnsi="Times New Roman" w:cs="Times New Roman"/>
          <w:sz w:val="24"/>
          <w:szCs w:val="24"/>
        </w:rPr>
        <w:t xml:space="preserve"> seeing information about a whole collection, there is a stats function:</w:t>
      </w:r>
    </w:p>
    <w:p w:rsidR="001F0E01" w:rsidRPr="001F0E01" w:rsidRDefault="001F0E01" w:rsidP="003A6D3B">
      <w:pPr>
        <w:autoSpaceDE w:val="0"/>
        <w:autoSpaceDN w:val="0"/>
        <w:adjustRightInd w:val="0"/>
        <w:spacing w:line="360" w:lineRule="auto"/>
        <w:ind w:left="360"/>
        <w:rPr>
          <w:rFonts w:ascii="Times New Roman" w:hAnsi="Times New Roman" w:cs="Times New Roman"/>
          <w:sz w:val="24"/>
          <w:szCs w:val="24"/>
        </w:rPr>
      </w:pPr>
      <w:r w:rsidRPr="001F0E01">
        <w:rPr>
          <w:rFonts w:ascii="Times New Roman" w:hAnsi="Times New Roman" w:cs="Times New Roman"/>
          <w:sz w:val="24"/>
          <w:szCs w:val="24"/>
        </w:rPr>
        <w:lastRenderedPageBreak/>
        <w:t xml:space="preserve">&gt; </w:t>
      </w:r>
      <w:proofErr w:type="spellStart"/>
      <w:proofErr w:type="gramStart"/>
      <w:r w:rsidRPr="001F0E01">
        <w:rPr>
          <w:rFonts w:ascii="Times New Roman" w:hAnsi="Times New Roman" w:cs="Times New Roman"/>
          <w:sz w:val="24"/>
          <w:szCs w:val="24"/>
        </w:rPr>
        <w:t>db.boards.stats</w:t>
      </w:r>
      <w:proofErr w:type="spellEnd"/>
      <w:r w:rsidRPr="001F0E01">
        <w:rPr>
          <w:rFonts w:ascii="Times New Roman" w:hAnsi="Times New Roman" w:cs="Times New Roman"/>
          <w:sz w:val="24"/>
          <w:szCs w:val="24"/>
        </w:rPr>
        <w:t>(</w:t>
      </w:r>
      <w:proofErr w:type="gramEnd"/>
      <w:r w:rsidRPr="001F0E01">
        <w:rPr>
          <w:rFonts w:ascii="Times New Roman" w:hAnsi="Times New Roman" w:cs="Times New Roman"/>
          <w:sz w:val="24"/>
          <w:szCs w:val="24"/>
        </w:rPr>
        <w:t xml:space="preserve">)  // </w:t>
      </w:r>
      <w:proofErr w:type="spellStart"/>
      <w:r w:rsidRPr="001F0E01">
        <w:rPr>
          <w:rFonts w:ascii="Times New Roman" w:hAnsi="Times New Roman" w:cs="Times New Roman"/>
          <w:sz w:val="24"/>
          <w:szCs w:val="24"/>
        </w:rPr>
        <w:t>db.collection_name.stats</w:t>
      </w:r>
      <w:proofErr w:type="spellEnd"/>
      <w:r w:rsidRPr="001F0E01">
        <w:rPr>
          <w:rFonts w:ascii="Times New Roman" w:hAnsi="Times New Roman" w:cs="Times New Roman"/>
          <w:sz w:val="24"/>
          <w:szCs w:val="24"/>
        </w:rPr>
        <w:t>()</w:t>
      </w:r>
    </w:p>
    <w:p w:rsidR="001F0E01" w:rsidRPr="001F0E01" w:rsidRDefault="001F0E01" w:rsidP="003A6D3B">
      <w:pPr>
        <w:autoSpaceDE w:val="0"/>
        <w:autoSpaceDN w:val="0"/>
        <w:adjustRightInd w:val="0"/>
        <w:spacing w:line="360" w:lineRule="auto"/>
        <w:ind w:left="360"/>
        <w:rPr>
          <w:rFonts w:ascii="Times New Roman" w:hAnsi="Times New Roman" w:cs="Times New Roman"/>
          <w:sz w:val="24"/>
          <w:szCs w:val="24"/>
        </w:rPr>
      </w:pPr>
      <w:r w:rsidRPr="001F0E01">
        <w:rPr>
          <w:rFonts w:ascii="Times New Roman" w:hAnsi="Times New Roman" w:cs="Times New Roman"/>
          <w:sz w:val="24"/>
          <w:szCs w:val="24"/>
        </w:rPr>
        <w:t>{</w:t>
      </w:r>
    </w:p>
    <w:p w:rsidR="001F0E01" w:rsidRPr="001F0E01" w:rsidRDefault="001F0E01" w:rsidP="003A6D3B">
      <w:pPr>
        <w:autoSpaceDE w:val="0"/>
        <w:autoSpaceDN w:val="0"/>
        <w:adjustRightInd w:val="0"/>
        <w:spacing w:line="360" w:lineRule="auto"/>
        <w:ind w:left="360"/>
        <w:rPr>
          <w:rFonts w:ascii="Times New Roman" w:hAnsi="Times New Roman" w:cs="Times New Roman"/>
          <w:sz w:val="24"/>
          <w:szCs w:val="24"/>
        </w:rPr>
      </w:pPr>
      <w:r w:rsidRPr="001F0E01">
        <w:rPr>
          <w:rFonts w:ascii="Times New Roman" w:hAnsi="Times New Roman" w:cs="Times New Roman"/>
          <w:sz w:val="24"/>
          <w:szCs w:val="24"/>
        </w:rPr>
        <w:t>"</w:t>
      </w:r>
      <w:proofErr w:type="gramStart"/>
      <w:r w:rsidRPr="001F0E01">
        <w:rPr>
          <w:rFonts w:ascii="Times New Roman" w:hAnsi="Times New Roman" w:cs="Times New Roman"/>
          <w:sz w:val="24"/>
          <w:szCs w:val="24"/>
        </w:rPr>
        <w:t>ns</w:t>
      </w:r>
      <w:proofErr w:type="gramEnd"/>
      <w:r w:rsidRPr="001F0E01">
        <w:rPr>
          <w:rFonts w:ascii="Times New Roman" w:hAnsi="Times New Roman" w:cs="Times New Roman"/>
          <w:sz w:val="24"/>
          <w:szCs w:val="24"/>
        </w:rPr>
        <w:t>" : "</w:t>
      </w:r>
      <w:proofErr w:type="spellStart"/>
      <w:r w:rsidRPr="001F0E01">
        <w:rPr>
          <w:rFonts w:ascii="Times New Roman" w:hAnsi="Times New Roman" w:cs="Times New Roman"/>
          <w:sz w:val="24"/>
          <w:szCs w:val="24"/>
        </w:rPr>
        <w:t>brains.boards</w:t>
      </w:r>
      <w:proofErr w:type="spellEnd"/>
      <w:r w:rsidRPr="001F0E01">
        <w:rPr>
          <w:rFonts w:ascii="Times New Roman" w:hAnsi="Times New Roman" w:cs="Times New Roman"/>
          <w:sz w:val="24"/>
          <w:szCs w:val="24"/>
        </w:rPr>
        <w:t>",</w:t>
      </w:r>
    </w:p>
    <w:p w:rsidR="001F0E01" w:rsidRPr="001F0E01" w:rsidRDefault="001F0E01" w:rsidP="003A6D3B">
      <w:pPr>
        <w:autoSpaceDE w:val="0"/>
        <w:autoSpaceDN w:val="0"/>
        <w:adjustRightInd w:val="0"/>
        <w:spacing w:line="360" w:lineRule="auto"/>
        <w:ind w:left="360"/>
        <w:rPr>
          <w:rFonts w:ascii="Times New Roman" w:hAnsi="Times New Roman" w:cs="Times New Roman"/>
          <w:sz w:val="24"/>
          <w:szCs w:val="24"/>
        </w:rPr>
      </w:pPr>
      <w:r w:rsidRPr="001F0E01">
        <w:rPr>
          <w:rFonts w:ascii="Times New Roman" w:hAnsi="Times New Roman" w:cs="Times New Roman"/>
          <w:sz w:val="24"/>
          <w:szCs w:val="24"/>
        </w:rPr>
        <w:t>"</w:t>
      </w:r>
      <w:proofErr w:type="gramStart"/>
      <w:r w:rsidRPr="001F0E01">
        <w:rPr>
          <w:rFonts w:ascii="Times New Roman" w:hAnsi="Times New Roman" w:cs="Times New Roman"/>
          <w:sz w:val="24"/>
          <w:szCs w:val="24"/>
        </w:rPr>
        <w:t>count</w:t>
      </w:r>
      <w:proofErr w:type="gramEnd"/>
      <w:r w:rsidRPr="001F0E01">
        <w:rPr>
          <w:rFonts w:ascii="Times New Roman" w:hAnsi="Times New Roman" w:cs="Times New Roman"/>
          <w:sz w:val="24"/>
          <w:szCs w:val="24"/>
        </w:rPr>
        <w:t>" : 12,</w:t>
      </w:r>
    </w:p>
    <w:p w:rsidR="001F0E01" w:rsidRPr="001F0E01" w:rsidRDefault="001F0E01" w:rsidP="003A6D3B">
      <w:pPr>
        <w:autoSpaceDE w:val="0"/>
        <w:autoSpaceDN w:val="0"/>
        <w:adjustRightInd w:val="0"/>
        <w:spacing w:line="360" w:lineRule="auto"/>
        <w:ind w:left="360"/>
        <w:rPr>
          <w:rFonts w:ascii="Times New Roman" w:hAnsi="Times New Roman" w:cs="Times New Roman"/>
          <w:sz w:val="24"/>
          <w:szCs w:val="24"/>
        </w:rPr>
      </w:pPr>
      <w:r w:rsidRPr="001F0E01">
        <w:rPr>
          <w:rFonts w:ascii="Times New Roman" w:hAnsi="Times New Roman" w:cs="Times New Roman"/>
          <w:sz w:val="24"/>
          <w:szCs w:val="24"/>
        </w:rPr>
        <w:t>"</w:t>
      </w:r>
      <w:proofErr w:type="gramStart"/>
      <w:r w:rsidRPr="001F0E01">
        <w:rPr>
          <w:rFonts w:ascii="Times New Roman" w:hAnsi="Times New Roman" w:cs="Times New Roman"/>
          <w:sz w:val="24"/>
          <w:szCs w:val="24"/>
        </w:rPr>
        <w:t>size</w:t>
      </w:r>
      <w:proofErr w:type="gramEnd"/>
      <w:r w:rsidRPr="001F0E01">
        <w:rPr>
          <w:rFonts w:ascii="Times New Roman" w:hAnsi="Times New Roman" w:cs="Times New Roman"/>
          <w:sz w:val="24"/>
          <w:szCs w:val="24"/>
        </w:rPr>
        <w:t>" : 32292,</w:t>
      </w:r>
    </w:p>
    <w:p w:rsidR="001F0E01" w:rsidRPr="001F0E01" w:rsidRDefault="001F0E01" w:rsidP="003A6D3B">
      <w:pPr>
        <w:autoSpaceDE w:val="0"/>
        <w:autoSpaceDN w:val="0"/>
        <w:adjustRightInd w:val="0"/>
        <w:spacing w:line="360" w:lineRule="auto"/>
        <w:ind w:left="360"/>
        <w:rPr>
          <w:rFonts w:ascii="Times New Roman" w:hAnsi="Times New Roman" w:cs="Times New Roman"/>
          <w:sz w:val="24"/>
          <w:szCs w:val="24"/>
        </w:rPr>
      </w:pPr>
      <w:r w:rsidRPr="001F0E01">
        <w:rPr>
          <w:rFonts w:ascii="Times New Roman" w:hAnsi="Times New Roman" w:cs="Times New Roman"/>
          <w:sz w:val="24"/>
          <w:szCs w:val="24"/>
        </w:rPr>
        <w:t>"</w:t>
      </w:r>
      <w:proofErr w:type="spellStart"/>
      <w:proofErr w:type="gramStart"/>
      <w:r w:rsidRPr="001F0E01">
        <w:rPr>
          <w:rFonts w:ascii="Times New Roman" w:hAnsi="Times New Roman" w:cs="Times New Roman"/>
          <w:sz w:val="24"/>
          <w:szCs w:val="24"/>
        </w:rPr>
        <w:t>avgObjSize</w:t>
      </w:r>
      <w:proofErr w:type="spellEnd"/>
      <w:proofErr w:type="gramEnd"/>
      <w:r w:rsidRPr="001F0E01">
        <w:rPr>
          <w:rFonts w:ascii="Times New Roman" w:hAnsi="Times New Roman" w:cs="Times New Roman"/>
          <w:sz w:val="24"/>
          <w:szCs w:val="24"/>
        </w:rPr>
        <w:t>" : 2691,</w:t>
      </w:r>
    </w:p>
    <w:p w:rsidR="001F0E01" w:rsidRPr="001F0E01" w:rsidRDefault="001F0E01" w:rsidP="003A6D3B">
      <w:pPr>
        <w:autoSpaceDE w:val="0"/>
        <w:autoSpaceDN w:val="0"/>
        <w:adjustRightInd w:val="0"/>
        <w:spacing w:line="360" w:lineRule="auto"/>
        <w:ind w:left="360"/>
        <w:rPr>
          <w:rFonts w:ascii="Times New Roman" w:hAnsi="Times New Roman" w:cs="Times New Roman"/>
          <w:sz w:val="24"/>
          <w:szCs w:val="24"/>
        </w:rPr>
      </w:pPr>
      <w:r w:rsidRPr="001F0E01">
        <w:rPr>
          <w:rFonts w:ascii="Times New Roman" w:hAnsi="Times New Roman" w:cs="Times New Roman"/>
          <w:sz w:val="24"/>
          <w:szCs w:val="24"/>
        </w:rPr>
        <w:t>"</w:t>
      </w:r>
      <w:proofErr w:type="spellStart"/>
      <w:proofErr w:type="gramStart"/>
      <w:r w:rsidRPr="001F0E01">
        <w:rPr>
          <w:rFonts w:ascii="Times New Roman" w:hAnsi="Times New Roman" w:cs="Times New Roman"/>
          <w:sz w:val="24"/>
          <w:szCs w:val="24"/>
        </w:rPr>
        <w:t>storageSize</w:t>
      </w:r>
      <w:proofErr w:type="spellEnd"/>
      <w:proofErr w:type="gramEnd"/>
      <w:r w:rsidRPr="001F0E01">
        <w:rPr>
          <w:rFonts w:ascii="Times New Roman" w:hAnsi="Times New Roman" w:cs="Times New Roman"/>
          <w:sz w:val="24"/>
          <w:szCs w:val="24"/>
        </w:rPr>
        <w:t>" : 270336,</w:t>
      </w:r>
    </w:p>
    <w:p w:rsidR="001F0E01" w:rsidRPr="001F0E01" w:rsidRDefault="001F0E01" w:rsidP="003A6D3B">
      <w:pPr>
        <w:autoSpaceDE w:val="0"/>
        <w:autoSpaceDN w:val="0"/>
        <w:adjustRightInd w:val="0"/>
        <w:spacing w:line="360" w:lineRule="auto"/>
        <w:ind w:left="360"/>
        <w:rPr>
          <w:rFonts w:ascii="Times New Roman" w:hAnsi="Times New Roman" w:cs="Times New Roman"/>
          <w:sz w:val="24"/>
          <w:szCs w:val="24"/>
        </w:rPr>
      </w:pPr>
      <w:r w:rsidRPr="001F0E01">
        <w:rPr>
          <w:rFonts w:ascii="Times New Roman" w:hAnsi="Times New Roman" w:cs="Times New Roman"/>
          <w:sz w:val="24"/>
          <w:szCs w:val="24"/>
        </w:rPr>
        <w:t>"</w:t>
      </w:r>
      <w:proofErr w:type="spellStart"/>
      <w:proofErr w:type="gramStart"/>
      <w:r w:rsidRPr="001F0E01">
        <w:rPr>
          <w:rFonts w:ascii="Times New Roman" w:hAnsi="Times New Roman" w:cs="Times New Roman"/>
          <w:sz w:val="24"/>
          <w:szCs w:val="24"/>
        </w:rPr>
        <w:t>numExtents</w:t>
      </w:r>
      <w:proofErr w:type="spellEnd"/>
      <w:proofErr w:type="gramEnd"/>
      <w:r w:rsidRPr="001F0E01">
        <w:rPr>
          <w:rFonts w:ascii="Times New Roman" w:hAnsi="Times New Roman" w:cs="Times New Roman"/>
          <w:sz w:val="24"/>
          <w:szCs w:val="24"/>
        </w:rPr>
        <w:t>" : 3,</w:t>
      </w:r>
    </w:p>
    <w:p w:rsidR="001F0E01" w:rsidRPr="001F0E01" w:rsidRDefault="001F0E01" w:rsidP="003A6D3B">
      <w:pPr>
        <w:autoSpaceDE w:val="0"/>
        <w:autoSpaceDN w:val="0"/>
        <w:adjustRightInd w:val="0"/>
        <w:spacing w:line="360" w:lineRule="auto"/>
        <w:ind w:left="360"/>
        <w:rPr>
          <w:rFonts w:ascii="Times New Roman" w:hAnsi="Times New Roman" w:cs="Times New Roman"/>
          <w:sz w:val="24"/>
          <w:szCs w:val="24"/>
        </w:rPr>
      </w:pPr>
      <w:r w:rsidRPr="001F0E01">
        <w:rPr>
          <w:rFonts w:ascii="Times New Roman" w:hAnsi="Times New Roman" w:cs="Times New Roman"/>
          <w:sz w:val="24"/>
          <w:szCs w:val="24"/>
        </w:rPr>
        <w:t>"</w:t>
      </w:r>
      <w:proofErr w:type="spellStart"/>
      <w:proofErr w:type="gramStart"/>
      <w:r w:rsidRPr="001F0E01">
        <w:rPr>
          <w:rFonts w:ascii="Times New Roman" w:hAnsi="Times New Roman" w:cs="Times New Roman"/>
          <w:sz w:val="24"/>
          <w:szCs w:val="24"/>
        </w:rPr>
        <w:t>nindexes</w:t>
      </w:r>
      <w:proofErr w:type="spellEnd"/>
      <w:proofErr w:type="gramEnd"/>
      <w:r w:rsidRPr="001F0E01">
        <w:rPr>
          <w:rFonts w:ascii="Times New Roman" w:hAnsi="Times New Roman" w:cs="Times New Roman"/>
          <w:sz w:val="24"/>
          <w:szCs w:val="24"/>
        </w:rPr>
        <w:t>" : 2,</w:t>
      </w:r>
    </w:p>
    <w:p w:rsidR="001F0E01" w:rsidRPr="001F0E01" w:rsidRDefault="001F0E01" w:rsidP="003A6D3B">
      <w:pPr>
        <w:autoSpaceDE w:val="0"/>
        <w:autoSpaceDN w:val="0"/>
        <w:adjustRightInd w:val="0"/>
        <w:spacing w:line="360" w:lineRule="auto"/>
        <w:ind w:left="360"/>
        <w:rPr>
          <w:rFonts w:ascii="Times New Roman" w:hAnsi="Times New Roman" w:cs="Times New Roman"/>
          <w:sz w:val="24"/>
          <w:szCs w:val="24"/>
        </w:rPr>
      </w:pPr>
      <w:r w:rsidRPr="001F0E01">
        <w:rPr>
          <w:rFonts w:ascii="Times New Roman" w:hAnsi="Times New Roman" w:cs="Times New Roman"/>
          <w:sz w:val="24"/>
          <w:szCs w:val="24"/>
        </w:rPr>
        <w:t>"</w:t>
      </w:r>
      <w:proofErr w:type="spellStart"/>
      <w:proofErr w:type="gramStart"/>
      <w:r w:rsidRPr="001F0E01">
        <w:rPr>
          <w:rFonts w:ascii="Times New Roman" w:hAnsi="Times New Roman" w:cs="Times New Roman"/>
          <w:sz w:val="24"/>
          <w:szCs w:val="24"/>
        </w:rPr>
        <w:t>lastExtentSize</w:t>
      </w:r>
      <w:proofErr w:type="spellEnd"/>
      <w:proofErr w:type="gramEnd"/>
      <w:r w:rsidRPr="001F0E01">
        <w:rPr>
          <w:rFonts w:ascii="Times New Roman" w:hAnsi="Times New Roman" w:cs="Times New Roman"/>
          <w:sz w:val="24"/>
          <w:szCs w:val="24"/>
        </w:rPr>
        <w:t>" : 212992,</w:t>
      </w:r>
    </w:p>
    <w:p w:rsidR="001F0E01" w:rsidRPr="001F0E01" w:rsidRDefault="001F0E01" w:rsidP="003A6D3B">
      <w:pPr>
        <w:autoSpaceDE w:val="0"/>
        <w:autoSpaceDN w:val="0"/>
        <w:adjustRightInd w:val="0"/>
        <w:spacing w:line="360" w:lineRule="auto"/>
        <w:ind w:left="360"/>
        <w:rPr>
          <w:rFonts w:ascii="Times New Roman" w:hAnsi="Times New Roman" w:cs="Times New Roman"/>
          <w:sz w:val="24"/>
          <w:szCs w:val="24"/>
        </w:rPr>
      </w:pPr>
      <w:r w:rsidRPr="001F0E01">
        <w:rPr>
          <w:rFonts w:ascii="Times New Roman" w:hAnsi="Times New Roman" w:cs="Times New Roman"/>
          <w:sz w:val="24"/>
          <w:szCs w:val="24"/>
        </w:rPr>
        <w:t>"</w:t>
      </w:r>
      <w:proofErr w:type="spellStart"/>
      <w:proofErr w:type="gramStart"/>
      <w:r w:rsidRPr="001F0E01">
        <w:rPr>
          <w:rFonts w:ascii="Times New Roman" w:hAnsi="Times New Roman" w:cs="Times New Roman"/>
          <w:sz w:val="24"/>
          <w:szCs w:val="24"/>
        </w:rPr>
        <w:t>paddingFactor</w:t>
      </w:r>
      <w:proofErr w:type="spellEnd"/>
      <w:proofErr w:type="gramEnd"/>
      <w:r w:rsidRPr="001F0E01">
        <w:rPr>
          <w:rFonts w:ascii="Times New Roman" w:hAnsi="Times New Roman" w:cs="Times New Roman"/>
          <w:sz w:val="24"/>
          <w:szCs w:val="24"/>
        </w:rPr>
        <w:t>" : 1.0099999999999825,</w:t>
      </w:r>
    </w:p>
    <w:p w:rsidR="001F0E01" w:rsidRPr="001F0E01" w:rsidRDefault="001F0E01" w:rsidP="003A6D3B">
      <w:pPr>
        <w:autoSpaceDE w:val="0"/>
        <w:autoSpaceDN w:val="0"/>
        <w:adjustRightInd w:val="0"/>
        <w:spacing w:line="360" w:lineRule="auto"/>
        <w:ind w:left="360"/>
        <w:rPr>
          <w:rFonts w:ascii="Times New Roman" w:hAnsi="Times New Roman" w:cs="Times New Roman"/>
          <w:sz w:val="24"/>
          <w:szCs w:val="24"/>
        </w:rPr>
      </w:pPr>
      <w:r w:rsidRPr="001F0E01">
        <w:rPr>
          <w:rFonts w:ascii="Times New Roman" w:hAnsi="Times New Roman" w:cs="Times New Roman"/>
          <w:sz w:val="24"/>
          <w:szCs w:val="24"/>
        </w:rPr>
        <w:t>"</w:t>
      </w:r>
      <w:proofErr w:type="gramStart"/>
      <w:r w:rsidRPr="001F0E01">
        <w:rPr>
          <w:rFonts w:ascii="Times New Roman" w:hAnsi="Times New Roman" w:cs="Times New Roman"/>
          <w:sz w:val="24"/>
          <w:szCs w:val="24"/>
        </w:rPr>
        <w:t>flags</w:t>
      </w:r>
      <w:proofErr w:type="gramEnd"/>
      <w:r w:rsidRPr="001F0E01">
        <w:rPr>
          <w:rFonts w:ascii="Times New Roman" w:hAnsi="Times New Roman" w:cs="Times New Roman"/>
          <w:sz w:val="24"/>
          <w:szCs w:val="24"/>
        </w:rPr>
        <w:t>" : 1,</w:t>
      </w:r>
    </w:p>
    <w:p w:rsidR="001F0E01" w:rsidRPr="001F0E01" w:rsidRDefault="001F0E01" w:rsidP="003A6D3B">
      <w:pPr>
        <w:autoSpaceDE w:val="0"/>
        <w:autoSpaceDN w:val="0"/>
        <w:adjustRightInd w:val="0"/>
        <w:spacing w:line="360" w:lineRule="auto"/>
        <w:ind w:left="360"/>
        <w:rPr>
          <w:rFonts w:ascii="Times New Roman" w:hAnsi="Times New Roman" w:cs="Times New Roman"/>
          <w:sz w:val="24"/>
          <w:szCs w:val="24"/>
        </w:rPr>
      </w:pPr>
      <w:r w:rsidRPr="001F0E01">
        <w:rPr>
          <w:rFonts w:ascii="Times New Roman" w:hAnsi="Times New Roman" w:cs="Times New Roman"/>
          <w:sz w:val="24"/>
          <w:szCs w:val="24"/>
        </w:rPr>
        <w:t>"</w:t>
      </w:r>
      <w:proofErr w:type="spellStart"/>
      <w:proofErr w:type="gramStart"/>
      <w:r w:rsidRPr="001F0E01">
        <w:rPr>
          <w:rFonts w:ascii="Times New Roman" w:hAnsi="Times New Roman" w:cs="Times New Roman"/>
          <w:sz w:val="24"/>
          <w:szCs w:val="24"/>
        </w:rPr>
        <w:t>totalIndexSize</w:t>
      </w:r>
      <w:proofErr w:type="spellEnd"/>
      <w:proofErr w:type="gramEnd"/>
      <w:r w:rsidRPr="001F0E01">
        <w:rPr>
          <w:rFonts w:ascii="Times New Roman" w:hAnsi="Times New Roman" w:cs="Times New Roman"/>
          <w:sz w:val="24"/>
          <w:szCs w:val="24"/>
        </w:rPr>
        <w:t>" : 16352,</w:t>
      </w:r>
    </w:p>
    <w:p w:rsidR="001F0E01" w:rsidRPr="001F0E01" w:rsidRDefault="001F0E01" w:rsidP="003A6D3B">
      <w:pPr>
        <w:autoSpaceDE w:val="0"/>
        <w:autoSpaceDN w:val="0"/>
        <w:adjustRightInd w:val="0"/>
        <w:spacing w:line="360" w:lineRule="auto"/>
        <w:ind w:left="360"/>
        <w:rPr>
          <w:rFonts w:ascii="Times New Roman" w:hAnsi="Times New Roman" w:cs="Times New Roman"/>
          <w:sz w:val="24"/>
          <w:szCs w:val="24"/>
        </w:rPr>
      </w:pPr>
      <w:r w:rsidRPr="001F0E01">
        <w:rPr>
          <w:rFonts w:ascii="Times New Roman" w:hAnsi="Times New Roman" w:cs="Times New Roman"/>
          <w:sz w:val="24"/>
          <w:szCs w:val="24"/>
        </w:rPr>
        <w:t>"</w:t>
      </w:r>
      <w:proofErr w:type="spellStart"/>
      <w:proofErr w:type="gramStart"/>
      <w:r w:rsidRPr="001F0E01">
        <w:rPr>
          <w:rFonts w:ascii="Times New Roman" w:hAnsi="Times New Roman" w:cs="Times New Roman"/>
          <w:sz w:val="24"/>
          <w:szCs w:val="24"/>
        </w:rPr>
        <w:t>indexSizes</w:t>
      </w:r>
      <w:proofErr w:type="spellEnd"/>
      <w:proofErr w:type="gramEnd"/>
      <w:r w:rsidRPr="001F0E01">
        <w:rPr>
          <w:rFonts w:ascii="Times New Roman" w:hAnsi="Times New Roman" w:cs="Times New Roman"/>
          <w:sz w:val="24"/>
          <w:szCs w:val="24"/>
        </w:rPr>
        <w:t>" : {</w:t>
      </w:r>
    </w:p>
    <w:p w:rsidR="001F0E01" w:rsidRPr="001F0E01" w:rsidRDefault="001F0E01" w:rsidP="003A6D3B">
      <w:pPr>
        <w:autoSpaceDE w:val="0"/>
        <w:autoSpaceDN w:val="0"/>
        <w:adjustRightInd w:val="0"/>
        <w:spacing w:line="360" w:lineRule="auto"/>
        <w:ind w:left="360"/>
        <w:rPr>
          <w:rFonts w:ascii="Times New Roman" w:hAnsi="Times New Roman" w:cs="Times New Roman"/>
          <w:sz w:val="24"/>
          <w:szCs w:val="24"/>
        </w:rPr>
      </w:pPr>
      <w:r w:rsidRPr="001F0E01">
        <w:rPr>
          <w:rFonts w:ascii="Times New Roman" w:hAnsi="Times New Roman" w:cs="Times New Roman"/>
          <w:sz w:val="24"/>
          <w:szCs w:val="24"/>
        </w:rPr>
        <w:t>"_id_</w:t>
      </w:r>
      <w:proofErr w:type="gramStart"/>
      <w:r w:rsidRPr="001F0E01">
        <w:rPr>
          <w:rFonts w:ascii="Times New Roman" w:hAnsi="Times New Roman" w:cs="Times New Roman"/>
          <w:sz w:val="24"/>
          <w:szCs w:val="24"/>
        </w:rPr>
        <w:t>" :</w:t>
      </w:r>
      <w:proofErr w:type="gramEnd"/>
      <w:r w:rsidRPr="001F0E01">
        <w:rPr>
          <w:rFonts w:ascii="Times New Roman" w:hAnsi="Times New Roman" w:cs="Times New Roman"/>
          <w:sz w:val="24"/>
          <w:szCs w:val="24"/>
        </w:rPr>
        <w:t xml:space="preserve"> 8176,</w:t>
      </w:r>
    </w:p>
    <w:p w:rsidR="001F0E01" w:rsidRPr="001F0E01" w:rsidRDefault="001F0E01" w:rsidP="003A6D3B">
      <w:pPr>
        <w:autoSpaceDE w:val="0"/>
        <w:autoSpaceDN w:val="0"/>
        <w:adjustRightInd w:val="0"/>
        <w:spacing w:line="360" w:lineRule="auto"/>
        <w:ind w:left="360"/>
        <w:rPr>
          <w:rFonts w:ascii="Times New Roman" w:hAnsi="Times New Roman" w:cs="Times New Roman"/>
          <w:sz w:val="24"/>
          <w:szCs w:val="24"/>
        </w:rPr>
      </w:pPr>
      <w:r w:rsidRPr="001F0E01">
        <w:rPr>
          <w:rFonts w:ascii="Times New Roman" w:hAnsi="Times New Roman" w:cs="Times New Roman"/>
          <w:sz w:val="24"/>
          <w:szCs w:val="24"/>
        </w:rPr>
        <w:t>"username_1_slug_1</w:t>
      </w:r>
      <w:proofErr w:type="gramStart"/>
      <w:r w:rsidRPr="001F0E01">
        <w:rPr>
          <w:rFonts w:ascii="Times New Roman" w:hAnsi="Times New Roman" w:cs="Times New Roman"/>
          <w:sz w:val="24"/>
          <w:szCs w:val="24"/>
        </w:rPr>
        <w:t>" :</w:t>
      </w:r>
      <w:proofErr w:type="gramEnd"/>
      <w:r w:rsidRPr="001F0E01">
        <w:rPr>
          <w:rFonts w:ascii="Times New Roman" w:hAnsi="Times New Roman" w:cs="Times New Roman"/>
          <w:sz w:val="24"/>
          <w:szCs w:val="24"/>
        </w:rPr>
        <w:t xml:space="preserve"> 8176</w:t>
      </w:r>
    </w:p>
    <w:p w:rsidR="001F0E01" w:rsidRPr="001F0E01" w:rsidRDefault="001F0E01" w:rsidP="003A6D3B">
      <w:pPr>
        <w:autoSpaceDE w:val="0"/>
        <w:autoSpaceDN w:val="0"/>
        <w:adjustRightInd w:val="0"/>
        <w:spacing w:line="360" w:lineRule="auto"/>
        <w:ind w:left="360"/>
        <w:rPr>
          <w:rFonts w:ascii="Times New Roman" w:hAnsi="Times New Roman" w:cs="Times New Roman"/>
          <w:sz w:val="24"/>
          <w:szCs w:val="24"/>
        </w:rPr>
      </w:pPr>
      <w:r w:rsidRPr="001F0E01">
        <w:rPr>
          <w:rFonts w:ascii="Times New Roman" w:hAnsi="Times New Roman" w:cs="Times New Roman"/>
          <w:sz w:val="24"/>
          <w:szCs w:val="24"/>
        </w:rPr>
        <w:t>},</w:t>
      </w:r>
    </w:p>
    <w:p w:rsidR="001F0E01" w:rsidRPr="001F0E01" w:rsidRDefault="001F0E01" w:rsidP="003A6D3B">
      <w:pPr>
        <w:autoSpaceDE w:val="0"/>
        <w:autoSpaceDN w:val="0"/>
        <w:adjustRightInd w:val="0"/>
        <w:spacing w:line="360" w:lineRule="auto"/>
        <w:ind w:left="360"/>
        <w:rPr>
          <w:rFonts w:ascii="Times New Roman" w:hAnsi="Times New Roman" w:cs="Times New Roman"/>
          <w:sz w:val="24"/>
          <w:szCs w:val="24"/>
        </w:rPr>
      </w:pPr>
      <w:r w:rsidRPr="001F0E01">
        <w:rPr>
          <w:rFonts w:ascii="Times New Roman" w:hAnsi="Times New Roman" w:cs="Times New Roman"/>
          <w:sz w:val="24"/>
          <w:szCs w:val="24"/>
        </w:rPr>
        <w:t>"</w:t>
      </w:r>
      <w:proofErr w:type="gramStart"/>
      <w:r w:rsidRPr="001F0E01">
        <w:rPr>
          <w:rFonts w:ascii="Times New Roman" w:hAnsi="Times New Roman" w:cs="Times New Roman"/>
          <w:sz w:val="24"/>
          <w:szCs w:val="24"/>
        </w:rPr>
        <w:t>ok</w:t>
      </w:r>
      <w:proofErr w:type="gramEnd"/>
      <w:r w:rsidRPr="001F0E01">
        <w:rPr>
          <w:rFonts w:ascii="Times New Roman" w:hAnsi="Times New Roman" w:cs="Times New Roman"/>
          <w:sz w:val="24"/>
          <w:szCs w:val="24"/>
        </w:rPr>
        <w:t>" : 1</w:t>
      </w:r>
    </w:p>
    <w:p w:rsidR="001F0E01" w:rsidRPr="001F0E01" w:rsidRDefault="001F0E01" w:rsidP="003A6D3B">
      <w:pPr>
        <w:autoSpaceDE w:val="0"/>
        <w:autoSpaceDN w:val="0"/>
        <w:adjustRightInd w:val="0"/>
        <w:spacing w:line="360" w:lineRule="auto"/>
        <w:ind w:left="360"/>
        <w:rPr>
          <w:rFonts w:ascii="Times New Roman" w:hAnsi="Times New Roman" w:cs="Times New Roman"/>
          <w:sz w:val="24"/>
          <w:szCs w:val="24"/>
        </w:rPr>
      </w:pPr>
      <w:r w:rsidRPr="001F0E01">
        <w:rPr>
          <w:rFonts w:ascii="Times New Roman" w:hAnsi="Times New Roman" w:cs="Times New Roman"/>
          <w:sz w:val="24"/>
          <w:szCs w:val="24"/>
        </w:rPr>
        <w:t>}</w:t>
      </w:r>
    </w:p>
    <w:p w:rsidR="001F0E01" w:rsidRPr="001F0E01" w:rsidRDefault="001F0E01" w:rsidP="003A6D3B">
      <w:pPr>
        <w:autoSpaceDE w:val="0"/>
        <w:autoSpaceDN w:val="0"/>
        <w:adjustRightInd w:val="0"/>
        <w:spacing w:line="360" w:lineRule="auto"/>
        <w:ind w:left="360"/>
        <w:rPr>
          <w:rFonts w:ascii="Times New Roman" w:hAnsi="Times New Roman" w:cs="Times New Roman"/>
          <w:sz w:val="24"/>
          <w:szCs w:val="24"/>
        </w:rPr>
      </w:pPr>
      <w:r w:rsidRPr="001F0E01">
        <w:rPr>
          <w:rFonts w:ascii="Times New Roman" w:hAnsi="Times New Roman" w:cs="Times New Roman"/>
          <w:sz w:val="24"/>
          <w:szCs w:val="24"/>
        </w:rPr>
        <w:t xml:space="preserve">8.&gt; </w:t>
      </w:r>
      <w:proofErr w:type="spellStart"/>
      <w:proofErr w:type="gramStart"/>
      <w:r w:rsidRPr="001F0E01">
        <w:rPr>
          <w:rFonts w:ascii="Times New Roman" w:hAnsi="Times New Roman" w:cs="Times New Roman"/>
          <w:sz w:val="24"/>
          <w:szCs w:val="24"/>
        </w:rPr>
        <w:t>db.stats</w:t>
      </w:r>
      <w:proofErr w:type="spellEnd"/>
      <w:r w:rsidRPr="001F0E01">
        <w:rPr>
          <w:rFonts w:ascii="Times New Roman" w:hAnsi="Times New Roman" w:cs="Times New Roman"/>
          <w:sz w:val="24"/>
          <w:szCs w:val="24"/>
        </w:rPr>
        <w:t>(</w:t>
      </w:r>
      <w:proofErr w:type="gramEnd"/>
      <w:r w:rsidRPr="001F0E01">
        <w:rPr>
          <w:rFonts w:ascii="Times New Roman" w:hAnsi="Times New Roman" w:cs="Times New Roman"/>
          <w:sz w:val="24"/>
          <w:szCs w:val="24"/>
        </w:rPr>
        <w:t xml:space="preserve">); //check </w:t>
      </w:r>
      <w:proofErr w:type="spellStart"/>
      <w:r w:rsidRPr="001F0E01">
        <w:rPr>
          <w:rFonts w:ascii="Times New Roman" w:hAnsi="Times New Roman" w:cs="Times New Roman"/>
          <w:sz w:val="24"/>
          <w:szCs w:val="24"/>
        </w:rPr>
        <w:t>databse</w:t>
      </w:r>
      <w:proofErr w:type="spellEnd"/>
      <w:r w:rsidRPr="001F0E01">
        <w:rPr>
          <w:rFonts w:ascii="Times New Roman" w:hAnsi="Times New Roman" w:cs="Times New Roman"/>
          <w:sz w:val="24"/>
          <w:szCs w:val="24"/>
        </w:rPr>
        <w:t xml:space="preserve"> status</w:t>
      </w:r>
    </w:p>
    <w:p w:rsidR="001F0E01" w:rsidRPr="001F0E01" w:rsidRDefault="001F0E01" w:rsidP="003A6D3B">
      <w:pPr>
        <w:autoSpaceDE w:val="0"/>
        <w:autoSpaceDN w:val="0"/>
        <w:adjustRightInd w:val="0"/>
        <w:spacing w:line="360" w:lineRule="auto"/>
        <w:ind w:left="360"/>
        <w:rPr>
          <w:rFonts w:ascii="Times New Roman" w:hAnsi="Times New Roman" w:cs="Times New Roman"/>
          <w:sz w:val="24"/>
          <w:szCs w:val="24"/>
        </w:rPr>
      </w:pPr>
      <w:r w:rsidRPr="001F0E01">
        <w:rPr>
          <w:rFonts w:ascii="Times New Roman" w:hAnsi="Times New Roman" w:cs="Times New Roman"/>
          <w:sz w:val="24"/>
          <w:szCs w:val="24"/>
        </w:rPr>
        <w:t>{</w:t>
      </w:r>
    </w:p>
    <w:p w:rsidR="001F0E01" w:rsidRPr="001F0E01" w:rsidRDefault="001F0E01" w:rsidP="003A6D3B">
      <w:pPr>
        <w:autoSpaceDE w:val="0"/>
        <w:autoSpaceDN w:val="0"/>
        <w:adjustRightInd w:val="0"/>
        <w:spacing w:line="360" w:lineRule="auto"/>
        <w:ind w:left="360"/>
        <w:rPr>
          <w:rFonts w:ascii="Times New Roman" w:hAnsi="Times New Roman" w:cs="Times New Roman"/>
          <w:sz w:val="24"/>
          <w:szCs w:val="24"/>
        </w:rPr>
      </w:pPr>
      <w:r w:rsidRPr="001F0E01">
        <w:rPr>
          <w:rFonts w:ascii="Times New Roman" w:hAnsi="Times New Roman" w:cs="Times New Roman"/>
          <w:sz w:val="24"/>
          <w:szCs w:val="24"/>
        </w:rPr>
        <w:t xml:space="preserve">        "</w:t>
      </w:r>
      <w:proofErr w:type="gramStart"/>
      <w:r w:rsidRPr="001F0E01">
        <w:rPr>
          <w:rFonts w:ascii="Times New Roman" w:hAnsi="Times New Roman" w:cs="Times New Roman"/>
          <w:sz w:val="24"/>
          <w:szCs w:val="24"/>
        </w:rPr>
        <w:t>db</w:t>
      </w:r>
      <w:proofErr w:type="gramEnd"/>
      <w:r w:rsidRPr="001F0E01">
        <w:rPr>
          <w:rFonts w:ascii="Times New Roman" w:hAnsi="Times New Roman" w:cs="Times New Roman"/>
          <w:sz w:val="24"/>
          <w:szCs w:val="24"/>
        </w:rPr>
        <w:t>" : "</w:t>
      </w:r>
      <w:proofErr w:type="spellStart"/>
      <w:r w:rsidRPr="001F0E01">
        <w:rPr>
          <w:rFonts w:ascii="Times New Roman" w:hAnsi="Times New Roman" w:cs="Times New Roman"/>
          <w:sz w:val="24"/>
          <w:szCs w:val="24"/>
        </w:rPr>
        <w:t>testdata</w:t>
      </w:r>
      <w:proofErr w:type="spellEnd"/>
      <w:r w:rsidRPr="001F0E01">
        <w:rPr>
          <w:rFonts w:ascii="Times New Roman" w:hAnsi="Times New Roman" w:cs="Times New Roman"/>
          <w:sz w:val="24"/>
          <w:szCs w:val="24"/>
        </w:rPr>
        <w:t>",</w:t>
      </w:r>
    </w:p>
    <w:p w:rsidR="001F0E01" w:rsidRPr="001F0E01" w:rsidRDefault="001F0E01" w:rsidP="003A6D3B">
      <w:pPr>
        <w:autoSpaceDE w:val="0"/>
        <w:autoSpaceDN w:val="0"/>
        <w:adjustRightInd w:val="0"/>
        <w:spacing w:line="360" w:lineRule="auto"/>
        <w:ind w:left="360"/>
        <w:rPr>
          <w:rFonts w:ascii="Times New Roman" w:hAnsi="Times New Roman" w:cs="Times New Roman"/>
          <w:sz w:val="24"/>
          <w:szCs w:val="24"/>
        </w:rPr>
      </w:pPr>
      <w:r w:rsidRPr="001F0E01">
        <w:rPr>
          <w:rFonts w:ascii="Times New Roman" w:hAnsi="Times New Roman" w:cs="Times New Roman"/>
          <w:sz w:val="24"/>
          <w:szCs w:val="24"/>
        </w:rPr>
        <w:lastRenderedPageBreak/>
        <w:t xml:space="preserve">        "</w:t>
      </w:r>
      <w:proofErr w:type="gramStart"/>
      <w:r w:rsidRPr="001F0E01">
        <w:rPr>
          <w:rFonts w:ascii="Times New Roman" w:hAnsi="Times New Roman" w:cs="Times New Roman"/>
          <w:sz w:val="24"/>
          <w:szCs w:val="24"/>
        </w:rPr>
        <w:t>collections</w:t>
      </w:r>
      <w:proofErr w:type="gramEnd"/>
      <w:r w:rsidRPr="001F0E01">
        <w:rPr>
          <w:rFonts w:ascii="Times New Roman" w:hAnsi="Times New Roman" w:cs="Times New Roman"/>
          <w:sz w:val="24"/>
          <w:szCs w:val="24"/>
        </w:rPr>
        <w:t>" : 3,</w:t>
      </w:r>
    </w:p>
    <w:p w:rsidR="001F0E01" w:rsidRPr="001F0E01" w:rsidRDefault="001F0E01" w:rsidP="003A6D3B">
      <w:pPr>
        <w:autoSpaceDE w:val="0"/>
        <w:autoSpaceDN w:val="0"/>
        <w:adjustRightInd w:val="0"/>
        <w:spacing w:line="360" w:lineRule="auto"/>
        <w:ind w:left="360"/>
        <w:rPr>
          <w:rFonts w:ascii="Times New Roman" w:hAnsi="Times New Roman" w:cs="Times New Roman"/>
          <w:sz w:val="24"/>
          <w:szCs w:val="24"/>
        </w:rPr>
      </w:pPr>
      <w:r w:rsidRPr="001F0E01">
        <w:rPr>
          <w:rFonts w:ascii="Times New Roman" w:hAnsi="Times New Roman" w:cs="Times New Roman"/>
          <w:sz w:val="24"/>
          <w:szCs w:val="24"/>
        </w:rPr>
        <w:t xml:space="preserve">        "</w:t>
      </w:r>
      <w:proofErr w:type="gramStart"/>
      <w:r w:rsidRPr="001F0E01">
        <w:rPr>
          <w:rFonts w:ascii="Times New Roman" w:hAnsi="Times New Roman" w:cs="Times New Roman"/>
          <w:sz w:val="24"/>
          <w:szCs w:val="24"/>
        </w:rPr>
        <w:t>objects</w:t>
      </w:r>
      <w:proofErr w:type="gramEnd"/>
      <w:r w:rsidRPr="001F0E01">
        <w:rPr>
          <w:rFonts w:ascii="Times New Roman" w:hAnsi="Times New Roman" w:cs="Times New Roman"/>
          <w:sz w:val="24"/>
          <w:szCs w:val="24"/>
        </w:rPr>
        <w:t>" : 5,</w:t>
      </w:r>
    </w:p>
    <w:p w:rsidR="001F0E01" w:rsidRPr="001F0E01" w:rsidRDefault="001F0E01" w:rsidP="003A6D3B">
      <w:pPr>
        <w:autoSpaceDE w:val="0"/>
        <w:autoSpaceDN w:val="0"/>
        <w:adjustRightInd w:val="0"/>
        <w:spacing w:line="360" w:lineRule="auto"/>
        <w:ind w:left="360"/>
        <w:rPr>
          <w:rFonts w:ascii="Times New Roman" w:hAnsi="Times New Roman" w:cs="Times New Roman"/>
          <w:sz w:val="24"/>
          <w:szCs w:val="24"/>
        </w:rPr>
      </w:pPr>
      <w:r w:rsidRPr="001F0E01">
        <w:rPr>
          <w:rFonts w:ascii="Times New Roman" w:hAnsi="Times New Roman" w:cs="Times New Roman"/>
          <w:sz w:val="24"/>
          <w:szCs w:val="24"/>
        </w:rPr>
        <w:t xml:space="preserve">        "</w:t>
      </w:r>
      <w:proofErr w:type="spellStart"/>
      <w:proofErr w:type="gramStart"/>
      <w:r w:rsidRPr="001F0E01">
        <w:rPr>
          <w:rFonts w:ascii="Times New Roman" w:hAnsi="Times New Roman" w:cs="Times New Roman"/>
          <w:sz w:val="24"/>
          <w:szCs w:val="24"/>
        </w:rPr>
        <w:t>avgObjSize</w:t>
      </w:r>
      <w:proofErr w:type="spellEnd"/>
      <w:proofErr w:type="gramEnd"/>
      <w:r w:rsidRPr="001F0E01">
        <w:rPr>
          <w:rFonts w:ascii="Times New Roman" w:hAnsi="Times New Roman" w:cs="Times New Roman"/>
          <w:sz w:val="24"/>
          <w:szCs w:val="24"/>
        </w:rPr>
        <w:t>" : 60.8,</w:t>
      </w:r>
    </w:p>
    <w:p w:rsidR="001F0E01" w:rsidRPr="001F0E01" w:rsidRDefault="001F0E01" w:rsidP="003A6D3B">
      <w:pPr>
        <w:autoSpaceDE w:val="0"/>
        <w:autoSpaceDN w:val="0"/>
        <w:adjustRightInd w:val="0"/>
        <w:spacing w:line="360" w:lineRule="auto"/>
        <w:ind w:left="360"/>
        <w:rPr>
          <w:rFonts w:ascii="Times New Roman" w:hAnsi="Times New Roman" w:cs="Times New Roman"/>
          <w:sz w:val="24"/>
          <w:szCs w:val="24"/>
        </w:rPr>
      </w:pPr>
      <w:r w:rsidRPr="001F0E01">
        <w:rPr>
          <w:rFonts w:ascii="Times New Roman" w:hAnsi="Times New Roman" w:cs="Times New Roman"/>
          <w:sz w:val="24"/>
          <w:szCs w:val="24"/>
        </w:rPr>
        <w:t xml:space="preserve">        "</w:t>
      </w:r>
      <w:proofErr w:type="spellStart"/>
      <w:proofErr w:type="gramStart"/>
      <w:r w:rsidRPr="001F0E01">
        <w:rPr>
          <w:rFonts w:ascii="Times New Roman" w:hAnsi="Times New Roman" w:cs="Times New Roman"/>
          <w:sz w:val="24"/>
          <w:szCs w:val="24"/>
        </w:rPr>
        <w:t>dataSize</w:t>
      </w:r>
      <w:proofErr w:type="spellEnd"/>
      <w:proofErr w:type="gramEnd"/>
      <w:r w:rsidRPr="001F0E01">
        <w:rPr>
          <w:rFonts w:ascii="Times New Roman" w:hAnsi="Times New Roman" w:cs="Times New Roman"/>
          <w:sz w:val="24"/>
          <w:szCs w:val="24"/>
        </w:rPr>
        <w:t>" : 304,</w:t>
      </w:r>
    </w:p>
    <w:p w:rsidR="001F0E01" w:rsidRPr="001F0E01" w:rsidRDefault="001F0E01" w:rsidP="003A6D3B">
      <w:pPr>
        <w:autoSpaceDE w:val="0"/>
        <w:autoSpaceDN w:val="0"/>
        <w:adjustRightInd w:val="0"/>
        <w:spacing w:line="360" w:lineRule="auto"/>
        <w:ind w:left="360"/>
        <w:rPr>
          <w:rFonts w:ascii="Times New Roman" w:hAnsi="Times New Roman" w:cs="Times New Roman"/>
          <w:sz w:val="24"/>
          <w:szCs w:val="24"/>
        </w:rPr>
      </w:pPr>
      <w:r w:rsidRPr="001F0E01">
        <w:rPr>
          <w:rFonts w:ascii="Times New Roman" w:hAnsi="Times New Roman" w:cs="Times New Roman"/>
          <w:sz w:val="24"/>
          <w:szCs w:val="24"/>
        </w:rPr>
        <w:t xml:space="preserve">        "</w:t>
      </w:r>
      <w:proofErr w:type="spellStart"/>
      <w:proofErr w:type="gramStart"/>
      <w:r w:rsidRPr="001F0E01">
        <w:rPr>
          <w:rFonts w:ascii="Times New Roman" w:hAnsi="Times New Roman" w:cs="Times New Roman"/>
          <w:sz w:val="24"/>
          <w:szCs w:val="24"/>
        </w:rPr>
        <w:t>storageSize</w:t>
      </w:r>
      <w:proofErr w:type="spellEnd"/>
      <w:proofErr w:type="gramEnd"/>
      <w:r w:rsidRPr="001F0E01">
        <w:rPr>
          <w:rFonts w:ascii="Times New Roman" w:hAnsi="Times New Roman" w:cs="Times New Roman"/>
          <w:sz w:val="24"/>
          <w:szCs w:val="24"/>
        </w:rPr>
        <w:t>" : 24576,</w:t>
      </w:r>
    </w:p>
    <w:p w:rsidR="001F0E01" w:rsidRPr="001F0E01" w:rsidRDefault="001F0E01" w:rsidP="003A6D3B">
      <w:pPr>
        <w:autoSpaceDE w:val="0"/>
        <w:autoSpaceDN w:val="0"/>
        <w:adjustRightInd w:val="0"/>
        <w:spacing w:line="360" w:lineRule="auto"/>
        <w:ind w:left="360"/>
        <w:rPr>
          <w:rFonts w:ascii="Times New Roman" w:hAnsi="Times New Roman" w:cs="Times New Roman"/>
          <w:sz w:val="24"/>
          <w:szCs w:val="24"/>
        </w:rPr>
      </w:pPr>
      <w:r w:rsidRPr="001F0E01">
        <w:rPr>
          <w:rFonts w:ascii="Times New Roman" w:hAnsi="Times New Roman" w:cs="Times New Roman"/>
          <w:sz w:val="24"/>
          <w:szCs w:val="24"/>
        </w:rPr>
        <w:t xml:space="preserve">        "</w:t>
      </w:r>
      <w:proofErr w:type="spellStart"/>
      <w:proofErr w:type="gramStart"/>
      <w:r w:rsidRPr="001F0E01">
        <w:rPr>
          <w:rFonts w:ascii="Times New Roman" w:hAnsi="Times New Roman" w:cs="Times New Roman"/>
          <w:sz w:val="24"/>
          <w:szCs w:val="24"/>
        </w:rPr>
        <w:t>numExtents</w:t>
      </w:r>
      <w:proofErr w:type="spellEnd"/>
      <w:proofErr w:type="gramEnd"/>
      <w:r w:rsidRPr="001F0E01">
        <w:rPr>
          <w:rFonts w:ascii="Times New Roman" w:hAnsi="Times New Roman" w:cs="Times New Roman"/>
          <w:sz w:val="24"/>
          <w:szCs w:val="24"/>
        </w:rPr>
        <w:t>" : 3,</w:t>
      </w:r>
    </w:p>
    <w:p w:rsidR="001F0E01" w:rsidRPr="001F0E01" w:rsidRDefault="001F0E01" w:rsidP="003A6D3B">
      <w:pPr>
        <w:autoSpaceDE w:val="0"/>
        <w:autoSpaceDN w:val="0"/>
        <w:adjustRightInd w:val="0"/>
        <w:spacing w:line="360" w:lineRule="auto"/>
        <w:ind w:left="360"/>
        <w:rPr>
          <w:rFonts w:ascii="Times New Roman" w:hAnsi="Times New Roman" w:cs="Times New Roman"/>
          <w:sz w:val="24"/>
          <w:szCs w:val="24"/>
        </w:rPr>
      </w:pPr>
      <w:r w:rsidRPr="001F0E01">
        <w:rPr>
          <w:rFonts w:ascii="Times New Roman" w:hAnsi="Times New Roman" w:cs="Times New Roman"/>
          <w:sz w:val="24"/>
          <w:szCs w:val="24"/>
        </w:rPr>
        <w:t xml:space="preserve">        "</w:t>
      </w:r>
      <w:proofErr w:type="gramStart"/>
      <w:r w:rsidRPr="001F0E01">
        <w:rPr>
          <w:rFonts w:ascii="Times New Roman" w:hAnsi="Times New Roman" w:cs="Times New Roman"/>
          <w:sz w:val="24"/>
          <w:szCs w:val="24"/>
        </w:rPr>
        <w:t>indexes</w:t>
      </w:r>
      <w:proofErr w:type="gramEnd"/>
      <w:r w:rsidRPr="001F0E01">
        <w:rPr>
          <w:rFonts w:ascii="Times New Roman" w:hAnsi="Times New Roman" w:cs="Times New Roman"/>
          <w:sz w:val="24"/>
          <w:szCs w:val="24"/>
        </w:rPr>
        <w:t>" : 1,</w:t>
      </w:r>
    </w:p>
    <w:p w:rsidR="001F0E01" w:rsidRPr="001F0E01" w:rsidRDefault="001F0E01" w:rsidP="003A6D3B">
      <w:pPr>
        <w:autoSpaceDE w:val="0"/>
        <w:autoSpaceDN w:val="0"/>
        <w:adjustRightInd w:val="0"/>
        <w:spacing w:line="360" w:lineRule="auto"/>
        <w:ind w:left="360"/>
        <w:rPr>
          <w:rFonts w:ascii="Times New Roman" w:hAnsi="Times New Roman" w:cs="Times New Roman"/>
          <w:sz w:val="24"/>
          <w:szCs w:val="24"/>
        </w:rPr>
      </w:pPr>
      <w:r w:rsidRPr="001F0E01">
        <w:rPr>
          <w:rFonts w:ascii="Times New Roman" w:hAnsi="Times New Roman" w:cs="Times New Roman"/>
          <w:sz w:val="24"/>
          <w:szCs w:val="24"/>
        </w:rPr>
        <w:t xml:space="preserve">        "</w:t>
      </w:r>
      <w:proofErr w:type="spellStart"/>
      <w:proofErr w:type="gramStart"/>
      <w:r w:rsidRPr="001F0E01">
        <w:rPr>
          <w:rFonts w:ascii="Times New Roman" w:hAnsi="Times New Roman" w:cs="Times New Roman"/>
          <w:sz w:val="24"/>
          <w:szCs w:val="24"/>
        </w:rPr>
        <w:t>indexSize</w:t>
      </w:r>
      <w:proofErr w:type="spellEnd"/>
      <w:proofErr w:type="gramEnd"/>
      <w:r w:rsidRPr="001F0E01">
        <w:rPr>
          <w:rFonts w:ascii="Times New Roman" w:hAnsi="Times New Roman" w:cs="Times New Roman"/>
          <w:sz w:val="24"/>
          <w:szCs w:val="24"/>
        </w:rPr>
        <w:t>" : 8176,</w:t>
      </w:r>
    </w:p>
    <w:p w:rsidR="001F0E01" w:rsidRPr="001F0E01" w:rsidRDefault="001F0E01" w:rsidP="003A6D3B">
      <w:pPr>
        <w:autoSpaceDE w:val="0"/>
        <w:autoSpaceDN w:val="0"/>
        <w:adjustRightInd w:val="0"/>
        <w:spacing w:line="360" w:lineRule="auto"/>
        <w:ind w:left="360"/>
        <w:rPr>
          <w:rFonts w:ascii="Times New Roman" w:hAnsi="Times New Roman" w:cs="Times New Roman"/>
          <w:sz w:val="24"/>
          <w:szCs w:val="24"/>
        </w:rPr>
      </w:pPr>
      <w:r w:rsidRPr="001F0E01">
        <w:rPr>
          <w:rFonts w:ascii="Times New Roman" w:hAnsi="Times New Roman" w:cs="Times New Roman"/>
          <w:sz w:val="24"/>
          <w:szCs w:val="24"/>
        </w:rPr>
        <w:t xml:space="preserve">        "</w:t>
      </w:r>
      <w:proofErr w:type="spellStart"/>
      <w:proofErr w:type="gramStart"/>
      <w:r w:rsidRPr="001F0E01">
        <w:rPr>
          <w:rFonts w:ascii="Times New Roman" w:hAnsi="Times New Roman" w:cs="Times New Roman"/>
          <w:sz w:val="24"/>
          <w:szCs w:val="24"/>
        </w:rPr>
        <w:t>fileSize</w:t>
      </w:r>
      <w:proofErr w:type="spellEnd"/>
      <w:proofErr w:type="gramEnd"/>
      <w:r w:rsidRPr="001F0E01">
        <w:rPr>
          <w:rFonts w:ascii="Times New Roman" w:hAnsi="Times New Roman" w:cs="Times New Roman"/>
          <w:sz w:val="24"/>
          <w:szCs w:val="24"/>
        </w:rPr>
        <w:t>" : 67108864,</w:t>
      </w:r>
    </w:p>
    <w:p w:rsidR="001F0E01" w:rsidRPr="001F0E01" w:rsidRDefault="001F0E01" w:rsidP="003A6D3B">
      <w:pPr>
        <w:autoSpaceDE w:val="0"/>
        <w:autoSpaceDN w:val="0"/>
        <w:adjustRightInd w:val="0"/>
        <w:spacing w:line="360" w:lineRule="auto"/>
        <w:ind w:left="360"/>
        <w:rPr>
          <w:rFonts w:ascii="Times New Roman" w:hAnsi="Times New Roman" w:cs="Times New Roman"/>
          <w:sz w:val="24"/>
          <w:szCs w:val="24"/>
        </w:rPr>
      </w:pPr>
      <w:r w:rsidRPr="001F0E01">
        <w:rPr>
          <w:rFonts w:ascii="Times New Roman" w:hAnsi="Times New Roman" w:cs="Times New Roman"/>
          <w:sz w:val="24"/>
          <w:szCs w:val="24"/>
        </w:rPr>
        <w:t xml:space="preserve">        "</w:t>
      </w:r>
      <w:proofErr w:type="spellStart"/>
      <w:proofErr w:type="gramStart"/>
      <w:r w:rsidRPr="001F0E01">
        <w:rPr>
          <w:rFonts w:ascii="Times New Roman" w:hAnsi="Times New Roman" w:cs="Times New Roman"/>
          <w:sz w:val="24"/>
          <w:szCs w:val="24"/>
        </w:rPr>
        <w:t>nsSizeMB</w:t>
      </w:r>
      <w:proofErr w:type="spellEnd"/>
      <w:proofErr w:type="gramEnd"/>
      <w:r w:rsidRPr="001F0E01">
        <w:rPr>
          <w:rFonts w:ascii="Times New Roman" w:hAnsi="Times New Roman" w:cs="Times New Roman"/>
          <w:sz w:val="24"/>
          <w:szCs w:val="24"/>
        </w:rPr>
        <w:t>" : 16,</w:t>
      </w:r>
    </w:p>
    <w:p w:rsidR="001F0E01" w:rsidRPr="001F0E01" w:rsidRDefault="001F0E01" w:rsidP="003A6D3B">
      <w:pPr>
        <w:autoSpaceDE w:val="0"/>
        <w:autoSpaceDN w:val="0"/>
        <w:adjustRightInd w:val="0"/>
        <w:spacing w:line="360" w:lineRule="auto"/>
        <w:ind w:left="360"/>
        <w:rPr>
          <w:rFonts w:ascii="Times New Roman" w:hAnsi="Times New Roman" w:cs="Times New Roman"/>
          <w:sz w:val="24"/>
          <w:szCs w:val="24"/>
        </w:rPr>
      </w:pPr>
      <w:r w:rsidRPr="001F0E01">
        <w:rPr>
          <w:rFonts w:ascii="Times New Roman" w:hAnsi="Times New Roman" w:cs="Times New Roman"/>
          <w:sz w:val="24"/>
          <w:szCs w:val="24"/>
        </w:rPr>
        <w:t xml:space="preserve">        "</w:t>
      </w:r>
      <w:proofErr w:type="spellStart"/>
      <w:proofErr w:type="gramStart"/>
      <w:r w:rsidRPr="001F0E01">
        <w:rPr>
          <w:rFonts w:ascii="Times New Roman" w:hAnsi="Times New Roman" w:cs="Times New Roman"/>
          <w:sz w:val="24"/>
          <w:szCs w:val="24"/>
        </w:rPr>
        <w:t>dataFileVersion</w:t>
      </w:r>
      <w:proofErr w:type="spellEnd"/>
      <w:proofErr w:type="gramEnd"/>
      <w:r w:rsidRPr="001F0E01">
        <w:rPr>
          <w:rFonts w:ascii="Times New Roman" w:hAnsi="Times New Roman" w:cs="Times New Roman"/>
          <w:sz w:val="24"/>
          <w:szCs w:val="24"/>
        </w:rPr>
        <w:t>" : {</w:t>
      </w:r>
    </w:p>
    <w:p w:rsidR="001F0E01" w:rsidRPr="001F0E01" w:rsidRDefault="001F0E01" w:rsidP="003A6D3B">
      <w:pPr>
        <w:autoSpaceDE w:val="0"/>
        <w:autoSpaceDN w:val="0"/>
        <w:adjustRightInd w:val="0"/>
        <w:spacing w:line="360" w:lineRule="auto"/>
        <w:ind w:left="360"/>
        <w:rPr>
          <w:rFonts w:ascii="Times New Roman" w:hAnsi="Times New Roman" w:cs="Times New Roman"/>
          <w:sz w:val="24"/>
          <w:szCs w:val="24"/>
        </w:rPr>
      </w:pPr>
      <w:r w:rsidRPr="001F0E01">
        <w:rPr>
          <w:rFonts w:ascii="Times New Roman" w:hAnsi="Times New Roman" w:cs="Times New Roman"/>
          <w:sz w:val="24"/>
          <w:szCs w:val="24"/>
        </w:rPr>
        <w:t xml:space="preserve">                "</w:t>
      </w:r>
      <w:proofErr w:type="gramStart"/>
      <w:r w:rsidRPr="001F0E01">
        <w:rPr>
          <w:rFonts w:ascii="Times New Roman" w:hAnsi="Times New Roman" w:cs="Times New Roman"/>
          <w:sz w:val="24"/>
          <w:szCs w:val="24"/>
        </w:rPr>
        <w:t>major</w:t>
      </w:r>
      <w:proofErr w:type="gramEnd"/>
      <w:r w:rsidRPr="001F0E01">
        <w:rPr>
          <w:rFonts w:ascii="Times New Roman" w:hAnsi="Times New Roman" w:cs="Times New Roman"/>
          <w:sz w:val="24"/>
          <w:szCs w:val="24"/>
        </w:rPr>
        <w:t>" : 4,</w:t>
      </w:r>
    </w:p>
    <w:p w:rsidR="001F0E01" w:rsidRPr="001F0E01" w:rsidRDefault="001F0E01" w:rsidP="003A6D3B">
      <w:pPr>
        <w:autoSpaceDE w:val="0"/>
        <w:autoSpaceDN w:val="0"/>
        <w:adjustRightInd w:val="0"/>
        <w:spacing w:line="360" w:lineRule="auto"/>
        <w:ind w:left="360"/>
        <w:rPr>
          <w:rFonts w:ascii="Times New Roman" w:hAnsi="Times New Roman" w:cs="Times New Roman"/>
          <w:sz w:val="24"/>
          <w:szCs w:val="24"/>
        </w:rPr>
      </w:pPr>
      <w:r w:rsidRPr="001F0E01">
        <w:rPr>
          <w:rFonts w:ascii="Times New Roman" w:hAnsi="Times New Roman" w:cs="Times New Roman"/>
          <w:sz w:val="24"/>
          <w:szCs w:val="24"/>
        </w:rPr>
        <w:t xml:space="preserve">                "</w:t>
      </w:r>
      <w:proofErr w:type="gramStart"/>
      <w:r w:rsidRPr="001F0E01">
        <w:rPr>
          <w:rFonts w:ascii="Times New Roman" w:hAnsi="Times New Roman" w:cs="Times New Roman"/>
          <w:sz w:val="24"/>
          <w:szCs w:val="24"/>
        </w:rPr>
        <w:t>minor</w:t>
      </w:r>
      <w:proofErr w:type="gramEnd"/>
      <w:r w:rsidRPr="001F0E01">
        <w:rPr>
          <w:rFonts w:ascii="Times New Roman" w:hAnsi="Times New Roman" w:cs="Times New Roman"/>
          <w:sz w:val="24"/>
          <w:szCs w:val="24"/>
        </w:rPr>
        <w:t>" : 5</w:t>
      </w:r>
    </w:p>
    <w:p w:rsidR="001F0E01" w:rsidRPr="001F0E01" w:rsidRDefault="001F0E01" w:rsidP="003A6D3B">
      <w:pPr>
        <w:autoSpaceDE w:val="0"/>
        <w:autoSpaceDN w:val="0"/>
        <w:adjustRightInd w:val="0"/>
        <w:spacing w:line="360" w:lineRule="auto"/>
        <w:ind w:left="360"/>
        <w:rPr>
          <w:rFonts w:ascii="Times New Roman" w:hAnsi="Times New Roman" w:cs="Times New Roman"/>
          <w:sz w:val="24"/>
          <w:szCs w:val="24"/>
        </w:rPr>
      </w:pPr>
      <w:r w:rsidRPr="001F0E01">
        <w:rPr>
          <w:rFonts w:ascii="Times New Roman" w:hAnsi="Times New Roman" w:cs="Times New Roman"/>
          <w:sz w:val="24"/>
          <w:szCs w:val="24"/>
        </w:rPr>
        <w:t xml:space="preserve">        },</w:t>
      </w:r>
    </w:p>
    <w:p w:rsidR="001F0E01" w:rsidRPr="001F0E01" w:rsidRDefault="001F0E01" w:rsidP="003A6D3B">
      <w:pPr>
        <w:autoSpaceDE w:val="0"/>
        <w:autoSpaceDN w:val="0"/>
        <w:adjustRightInd w:val="0"/>
        <w:spacing w:line="360" w:lineRule="auto"/>
        <w:ind w:left="360"/>
        <w:rPr>
          <w:rFonts w:ascii="Times New Roman" w:hAnsi="Times New Roman" w:cs="Times New Roman"/>
          <w:sz w:val="24"/>
          <w:szCs w:val="24"/>
        </w:rPr>
      </w:pPr>
      <w:r w:rsidRPr="001F0E01">
        <w:rPr>
          <w:rFonts w:ascii="Times New Roman" w:hAnsi="Times New Roman" w:cs="Times New Roman"/>
          <w:sz w:val="24"/>
          <w:szCs w:val="24"/>
        </w:rPr>
        <w:t xml:space="preserve">        "</w:t>
      </w:r>
      <w:proofErr w:type="spellStart"/>
      <w:proofErr w:type="gramStart"/>
      <w:r w:rsidRPr="001F0E01">
        <w:rPr>
          <w:rFonts w:ascii="Times New Roman" w:hAnsi="Times New Roman" w:cs="Times New Roman"/>
          <w:sz w:val="24"/>
          <w:szCs w:val="24"/>
        </w:rPr>
        <w:t>extentFreeList</w:t>
      </w:r>
      <w:proofErr w:type="spellEnd"/>
      <w:proofErr w:type="gramEnd"/>
      <w:r w:rsidRPr="001F0E01">
        <w:rPr>
          <w:rFonts w:ascii="Times New Roman" w:hAnsi="Times New Roman" w:cs="Times New Roman"/>
          <w:sz w:val="24"/>
          <w:szCs w:val="24"/>
        </w:rPr>
        <w:t>" : {</w:t>
      </w:r>
    </w:p>
    <w:p w:rsidR="001F0E01" w:rsidRPr="001F0E01" w:rsidRDefault="001F0E01" w:rsidP="003A6D3B">
      <w:pPr>
        <w:autoSpaceDE w:val="0"/>
        <w:autoSpaceDN w:val="0"/>
        <w:adjustRightInd w:val="0"/>
        <w:spacing w:line="360" w:lineRule="auto"/>
        <w:ind w:left="360"/>
        <w:rPr>
          <w:rFonts w:ascii="Times New Roman" w:hAnsi="Times New Roman" w:cs="Times New Roman"/>
          <w:sz w:val="24"/>
          <w:szCs w:val="24"/>
        </w:rPr>
      </w:pPr>
      <w:r w:rsidRPr="001F0E01">
        <w:rPr>
          <w:rFonts w:ascii="Times New Roman" w:hAnsi="Times New Roman" w:cs="Times New Roman"/>
          <w:sz w:val="24"/>
          <w:szCs w:val="24"/>
        </w:rPr>
        <w:t xml:space="preserve">                "</w:t>
      </w:r>
      <w:proofErr w:type="gramStart"/>
      <w:r w:rsidRPr="001F0E01">
        <w:rPr>
          <w:rFonts w:ascii="Times New Roman" w:hAnsi="Times New Roman" w:cs="Times New Roman"/>
          <w:sz w:val="24"/>
          <w:szCs w:val="24"/>
        </w:rPr>
        <w:t>num</w:t>
      </w:r>
      <w:proofErr w:type="gramEnd"/>
      <w:r w:rsidRPr="001F0E01">
        <w:rPr>
          <w:rFonts w:ascii="Times New Roman" w:hAnsi="Times New Roman" w:cs="Times New Roman"/>
          <w:sz w:val="24"/>
          <w:szCs w:val="24"/>
        </w:rPr>
        <w:t>" : 0,</w:t>
      </w:r>
    </w:p>
    <w:p w:rsidR="001F0E01" w:rsidRPr="001F0E01" w:rsidRDefault="001F0E01" w:rsidP="003A6D3B">
      <w:pPr>
        <w:autoSpaceDE w:val="0"/>
        <w:autoSpaceDN w:val="0"/>
        <w:adjustRightInd w:val="0"/>
        <w:spacing w:line="360" w:lineRule="auto"/>
        <w:ind w:left="360"/>
        <w:rPr>
          <w:rFonts w:ascii="Times New Roman" w:hAnsi="Times New Roman" w:cs="Times New Roman"/>
          <w:sz w:val="24"/>
          <w:szCs w:val="24"/>
        </w:rPr>
      </w:pPr>
      <w:r w:rsidRPr="001F0E01">
        <w:rPr>
          <w:rFonts w:ascii="Times New Roman" w:hAnsi="Times New Roman" w:cs="Times New Roman"/>
          <w:sz w:val="24"/>
          <w:szCs w:val="24"/>
        </w:rPr>
        <w:t xml:space="preserve">                "</w:t>
      </w:r>
      <w:proofErr w:type="spellStart"/>
      <w:proofErr w:type="gramStart"/>
      <w:r w:rsidRPr="001F0E01">
        <w:rPr>
          <w:rFonts w:ascii="Times New Roman" w:hAnsi="Times New Roman" w:cs="Times New Roman"/>
          <w:sz w:val="24"/>
          <w:szCs w:val="24"/>
        </w:rPr>
        <w:t>totalSize</w:t>
      </w:r>
      <w:proofErr w:type="spellEnd"/>
      <w:proofErr w:type="gramEnd"/>
      <w:r w:rsidRPr="001F0E01">
        <w:rPr>
          <w:rFonts w:ascii="Times New Roman" w:hAnsi="Times New Roman" w:cs="Times New Roman"/>
          <w:sz w:val="24"/>
          <w:szCs w:val="24"/>
        </w:rPr>
        <w:t>" : 0</w:t>
      </w:r>
    </w:p>
    <w:p w:rsidR="001F0E01" w:rsidRPr="001F0E01" w:rsidRDefault="001F0E01" w:rsidP="003A6D3B">
      <w:pPr>
        <w:autoSpaceDE w:val="0"/>
        <w:autoSpaceDN w:val="0"/>
        <w:adjustRightInd w:val="0"/>
        <w:spacing w:line="360" w:lineRule="auto"/>
        <w:ind w:left="360"/>
        <w:rPr>
          <w:rFonts w:ascii="Times New Roman" w:hAnsi="Times New Roman" w:cs="Times New Roman"/>
          <w:sz w:val="24"/>
          <w:szCs w:val="24"/>
        </w:rPr>
      </w:pPr>
      <w:r w:rsidRPr="001F0E01">
        <w:rPr>
          <w:rFonts w:ascii="Times New Roman" w:hAnsi="Times New Roman" w:cs="Times New Roman"/>
          <w:sz w:val="24"/>
          <w:szCs w:val="24"/>
        </w:rPr>
        <w:t xml:space="preserve">        },</w:t>
      </w:r>
    </w:p>
    <w:p w:rsidR="001F0E01" w:rsidRPr="001F0E01" w:rsidRDefault="001F0E01" w:rsidP="003A6D3B">
      <w:pPr>
        <w:autoSpaceDE w:val="0"/>
        <w:autoSpaceDN w:val="0"/>
        <w:adjustRightInd w:val="0"/>
        <w:spacing w:line="360" w:lineRule="auto"/>
        <w:ind w:left="360"/>
        <w:rPr>
          <w:rFonts w:ascii="Times New Roman" w:hAnsi="Times New Roman" w:cs="Times New Roman"/>
          <w:sz w:val="24"/>
          <w:szCs w:val="24"/>
        </w:rPr>
      </w:pPr>
      <w:r w:rsidRPr="001F0E01">
        <w:rPr>
          <w:rFonts w:ascii="Times New Roman" w:hAnsi="Times New Roman" w:cs="Times New Roman"/>
          <w:sz w:val="24"/>
          <w:szCs w:val="24"/>
        </w:rPr>
        <w:t xml:space="preserve">        "</w:t>
      </w:r>
      <w:proofErr w:type="gramStart"/>
      <w:r w:rsidRPr="001F0E01">
        <w:rPr>
          <w:rFonts w:ascii="Times New Roman" w:hAnsi="Times New Roman" w:cs="Times New Roman"/>
          <w:sz w:val="24"/>
          <w:szCs w:val="24"/>
        </w:rPr>
        <w:t>ok</w:t>
      </w:r>
      <w:proofErr w:type="gramEnd"/>
      <w:r w:rsidRPr="001F0E01">
        <w:rPr>
          <w:rFonts w:ascii="Times New Roman" w:hAnsi="Times New Roman" w:cs="Times New Roman"/>
          <w:sz w:val="24"/>
          <w:szCs w:val="24"/>
        </w:rPr>
        <w:t>" : 1</w:t>
      </w:r>
    </w:p>
    <w:p w:rsidR="001F0E01" w:rsidRPr="001F0E01" w:rsidRDefault="001F0E01" w:rsidP="003A6D3B">
      <w:pPr>
        <w:autoSpaceDE w:val="0"/>
        <w:autoSpaceDN w:val="0"/>
        <w:adjustRightInd w:val="0"/>
        <w:spacing w:line="360" w:lineRule="auto"/>
        <w:ind w:left="360"/>
        <w:rPr>
          <w:rFonts w:ascii="Times New Roman" w:hAnsi="Times New Roman" w:cs="Times New Roman"/>
          <w:sz w:val="24"/>
          <w:szCs w:val="24"/>
        </w:rPr>
      </w:pPr>
      <w:r w:rsidRPr="001F0E01">
        <w:rPr>
          <w:rFonts w:ascii="Times New Roman" w:hAnsi="Times New Roman" w:cs="Times New Roman"/>
          <w:sz w:val="24"/>
          <w:szCs w:val="24"/>
        </w:rPr>
        <w:t>}</w:t>
      </w:r>
    </w:p>
    <w:p w:rsidR="001F0E01" w:rsidRPr="001F0E01" w:rsidRDefault="001F0E01" w:rsidP="003A6D3B">
      <w:pPr>
        <w:autoSpaceDE w:val="0"/>
        <w:autoSpaceDN w:val="0"/>
        <w:adjustRightInd w:val="0"/>
        <w:spacing w:line="360" w:lineRule="auto"/>
        <w:ind w:left="360"/>
        <w:rPr>
          <w:rFonts w:ascii="Times New Roman" w:hAnsi="Times New Roman" w:cs="Times New Roman"/>
          <w:sz w:val="24"/>
          <w:szCs w:val="24"/>
        </w:rPr>
      </w:pPr>
      <w:r w:rsidRPr="001F0E01">
        <w:rPr>
          <w:rFonts w:ascii="Times New Roman" w:hAnsi="Times New Roman" w:cs="Times New Roman"/>
          <w:sz w:val="24"/>
          <w:szCs w:val="24"/>
        </w:rPr>
        <w:t xml:space="preserve">9. Rename collection </w:t>
      </w:r>
      <w:proofErr w:type="spellStart"/>
      <w:r w:rsidRPr="001F0E01">
        <w:rPr>
          <w:rFonts w:ascii="Times New Roman" w:hAnsi="Times New Roman" w:cs="Times New Roman"/>
          <w:sz w:val="24"/>
          <w:szCs w:val="24"/>
        </w:rPr>
        <w:t>permanentaly</w:t>
      </w:r>
      <w:proofErr w:type="spellEnd"/>
    </w:p>
    <w:p w:rsidR="001F0E01" w:rsidRPr="001F0E01" w:rsidRDefault="001F0E01" w:rsidP="003A6D3B">
      <w:pPr>
        <w:autoSpaceDE w:val="0"/>
        <w:autoSpaceDN w:val="0"/>
        <w:adjustRightInd w:val="0"/>
        <w:spacing w:line="360" w:lineRule="auto"/>
        <w:ind w:left="360"/>
        <w:rPr>
          <w:rFonts w:ascii="Times New Roman" w:hAnsi="Times New Roman" w:cs="Times New Roman"/>
          <w:sz w:val="24"/>
          <w:szCs w:val="24"/>
        </w:rPr>
      </w:pPr>
      <w:proofErr w:type="spellStart"/>
      <w:proofErr w:type="gramStart"/>
      <w:r w:rsidRPr="001F0E01">
        <w:rPr>
          <w:rFonts w:ascii="Times New Roman" w:hAnsi="Times New Roman" w:cs="Times New Roman"/>
          <w:sz w:val="24"/>
          <w:szCs w:val="24"/>
        </w:rPr>
        <w:t>db.sourceColl.renameCollection</w:t>
      </w:r>
      <w:proofErr w:type="spellEnd"/>
      <w:r w:rsidRPr="001F0E01">
        <w:rPr>
          <w:rFonts w:ascii="Times New Roman" w:hAnsi="Times New Roman" w:cs="Times New Roman"/>
          <w:sz w:val="24"/>
          <w:szCs w:val="24"/>
        </w:rPr>
        <w:t>(</w:t>
      </w:r>
      <w:proofErr w:type="gramEnd"/>
      <w:r w:rsidRPr="001F0E01">
        <w:rPr>
          <w:rFonts w:ascii="Times New Roman" w:hAnsi="Times New Roman" w:cs="Times New Roman"/>
          <w:sz w:val="24"/>
          <w:szCs w:val="24"/>
        </w:rPr>
        <w:t>"</w:t>
      </w:r>
      <w:proofErr w:type="spellStart"/>
      <w:r w:rsidRPr="001F0E01">
        <w:rPr>
          <w:rFonts w:ascii="Times New Roman" w:hAnsi="Times New Roman" w:cs="Times New Roman"/>
          <w:sz w:val="24"/>
          <w:szCs w:val="24"/>
        </w:rPr>
        <w:t>newName</w:t>
      </w:r>
      <w:proofErr w:type="spellEnd"/>
      <w:r w:rsidRPr="001F0E01">
        <w:rPr>
          <w:rFonts w:ascii="Times New Roman" w:hAnsi="Times New Roman" w:cs="Times New Roman"/>
          <w:sz w:val="24"/>
          <w:szCs w:val="24"/>
        </w:rPr>
        <w:t>")</w:t>
      </w:r>
    </w:p>
    <w:p w:rsidR="001F0E01" w:rsidRPr="001F0E01" w:rsidRDefault="001F0E01" w:rsidP="003A6D3B">
      <w:pPr>
        <w:autoSpaceDE w:val="0"/>
        <w:autoSpaceDN w:val="0"/>
        <w:adjustRightInd w:val="0"/>
        <w:spacing w:line="360" w:lineRule="auto"/>
        <w:ind w:left="360"/>
        <w:rPr>
          <w:rFonts w:ascii="Times New Roman" w:hAnsi="Times New Roman" w:cs="Times New Roman"/>
          <w:sz w:val="24"/>
          <w:szCs w:val="24"/>
        </w:rPr>
      </w:pPr>
      <w:r w:rsidRPr="001F0E01">
        <w:rPr>
          <w:rFonts w:ascii="Times New Roman" w:hAnsi="Times New Roman" w:cs="Times New Roman"/>
          <w:sz w:val="24"/>
          <w:szCs w:val="24"/>
        </w:rPr>
        <w:lastRenderedPageBreak/>
        <w:t xml:space="preserve">&gt;&gt; </w:t>
      </w:r>
      <w:proofErr w:type="spellStart"/>
      <w:proofErr w:type="gramStart"/>
      <w:r w:rsidRPr="001F0E01">
        <w:rPr>
          <w:rFonts w:ascii="Times New Roman" w:hAnsi="Times New Roman" w:cs="Times New Roman"/>
          <w:sz w:val="24"/>
          <w:szCs w:val="24"/>
        </w:rPr>
        <w:t>db.bank.renameCollection</w:t>
      </w:r>
      <w:proofErr w:type="spellEnd"/>
      <w:r w:rsidRPr="001F0E01">
        <w:rPr>
          <w:rFonts w:ascii="Times New Roman" w:hAnsi="Times New Roman" w:cs="Times New Roman"/>
          <w:sz w:val="24"/>
          <w:szCs w:val="24"/>
        </w:rPr>
        <w:t>(</w:t>
      </w:r>
      <w:proofErr w:type="gramEnd"/>
      <w:r w:rsidRPr="001F0E01">
        <w:rPr>
          <w:rFonts w:ascii="Times New Roman" w:hAnsi="Times New Roman" w:cs="Times New Roman"/>
          <w:sz w:val="24"/>
          <w:szCs w:val="24"/>
        </w:rPr>
        <w:t>"</w:t>
      </w:r>
      <w:proofErr w:type="spellStart"/>
      <w:r w:rsidRPr="001F0E01">
        <w:rPr>
          <w:rFonts w:ascii="Times New Roman" w:hAnsi="Times New Roman" w:cs="Times New Roman"/>
          <w:sz w:val="24"/>
          <w:szCs w:val="24"/>
        </w:rPr>
        <w:t>bankdata</w:t>
      </w:r>
      <w:proofErr w:type="spellEnd"/>
      <w:r w:rsidRPr="001F0E01">
        <w:rPr>
          <w:rFonts w:ascii="Times New Roman" w:hAnsi="Times New Roman" w:cs="Times New Roman"/>
          <w:sz w:val="24"/>
          <w:szCs w:val="24"/>
        </w:rPr>
        <w:t>");</w:t>
      </w:r>
    </w:p>
    <w:p w:rsidR="001F0E01" w:rsidRPr="001F0E01" w:rsidRDefault="001F0E01" w:rsidP="003A6D3B">
      <w:pPr>
        <w:autoSpaceDE w:val="0"/>
        <w:autoSpaceDN w:val="0"/>
        <w:adjustRightInd w:val="0"/>
        <w:spacing w:line="360" w:lineRule="auto"/>
        <w:ind w:left="360"/>
        <w:rPr>
          <w:rFonts w:ascii="Times New Roman" w:hAnsi="Times New Roman" w:cs="Times New Roman"/>
          <w:sz w:val="24"/>
          <w:szCs w:val="24"/>
        </w:rPr>
      </w:pPr>
      <w:proofErr w:type="gramStart"/>
      <w:r w:rsidRPr="001F0E01">
        <w:rPr>
          <w:rFonts w:ascii="Times New Roman" w:hAnsi="Times New Roman" w:cs="Times New Roman"/>
          <w:sz w:val="24"/>
          <w:szCs w:val="24"/>
        </w:rPr>
        <w:t>{ "</w:t>
      </w:r>
      <w:proofErr w:type="gramEnd"/>
      <w:r w:rsidRPr="001F0E01">
        <w:rPr>
          <w:rFonts w:ascii="Times New Roman" w:hAnsi="Times New Roman" w:cs="Times New Roman"/>
          <w:sz w:val="24"/>
          <w:szCs w:val="24"/>
        </w:rPr>
        <w:t>ok" : 1 }</w:t>
      </w:r>
    </w:p>
    <w:bookmarkEnd w:id="0"/>
    <w:p w:rsidR="00B17646" w:rsidRDefault="00685AC6" w:rsidP="003A6D3B">
      <w:pPr>
        <w:spacing w:after="0" w:line="360" w:lineRule="auto"/>
        <w:jc w:val="both"/>
        <w:rPr>
          <w:rFonts w:ascii="Times New Roman" w:hAnsi="Times New Roman" w:cs="Times New Roman"/>
          <w:bCs/>
          <w:sz w:val="24"/>
          <w:szCs w:val="24"/>
        </w:rPr>
      </w:pPr>
      <w:r w:rsidRPr="00305DCC">
        <w:rPr>
          <w:rFonts w:ascii="Times New Roman" w:hAnsi="Times New Roman" w:cs="Times New Roman"/>
          <w:b/>
          <w:sz w:val="24"/>
          <w:szCs w:val="24"/>
        </w:rPr>
        <w:t>Conclusion:</w:t>
      </w:r>
      <w:r w:rsidRPr="0061197F">
        <w:rPr>
          <w:rFonts w:ascii="Times New Roman" w:hAnsi="Times New Roman" w:cs="Times New Roman"/>
          <w:b/>
          <w:sz w:val="24"/>
          <w:szCs w:val="24"/>
        </w:rPr>
        <w:t xml:space="preserve"> </w:t>
      </w:r>
      <w:r w:rsidRPr="00AE3C41">
        <w:rPr>
          <w:rFonts w:ascii="Times New Roman" w:hAnsi="Times New Roman" w:cs="Times New Roman"/>
          <w:bCs/>
          <w:sz w:val="24"/>
          <w:szCs w:val="24"/>
        </w:rPr>
        <w:t>The</w:t>
      </w:r>
      <w:r w:rsidRPr="00D05B45">
        <w:rPr>
          <w:rFonts w:ascii="Times New Roman" w:hAnsi="Times New Roman" w:cs="Times New Roman"/>
          <w:bCs/>
          <w:sz w:val="24"/>
          <w:szCs w:val="24"/>
        </w:rPr>
        <w:t xml:space="preserve"> Client Server architecture in two-tier is used to impleme</w:t>
      </w:r>
      <w:r>
        <w:rPr>
          <w:rFonts w:ascii="Times New Roman" w:hAnsi="Times New Roman" w:cs="Times New Roman"/>
          <w:bCs/>
          <w:sz w:val="24"/>
          <w:szCs w:val="24"/>
        </w:rPr>
        <w:t xml:space="preserve">nt the </w:t>
      </w:r>
      <w:proofErr w:type="spellStart"/>
      <w:r>
        <w:rPr>
          <w:rFonts w:ascii="Times New Roman" w:hAnsi="Times New Roman" w:cs="Times New Roman"/>
          <w:bCs/>
          <w:sz w:val="24"/>
          <w:szCs w:val="24"/>
        </w:rPr>
        <w:t>MongoDB</w:t>
      </w:r>
      <w:proofErr w:type="spellEnd"/>
      <w:r>
        <w:rPr>
          <w:rFonts w:ascii="Times New Roman" w:hAnsi="Times New Roman" w:cs="Times New Roman"/>
          <w:bCs/>
          <w:sz w:val="24"/>
          <w:szCs w:val="24"/>
        </w:rPr>
        <w:t xml:space="preserve"> commands using </w:t>
      </w:r>
      <w:proofErr w:type="spellStart"/>
      <w:r>
        <w:rPr>
          <w:rFonts w:ascii="Times New Roman" w:hAnsi="Times New Roman" w:cs="Times New Roman"/>
          <w:bCs/>
          <w:sz w:val="24"/>
          <w:szCs w:val="24"/>
        </w:rPr>
        <w:t>MongoDB</w:t>
      </w:r>
      <w:proofErr w:type="spellEnd"/>
      <w:r>
        <w:rPr>
          <w:rFonts w:ascii="Times New Roman" w:hAnsi="Times New Roman" w:cs="Times New Roman"/>
          <w:bCs/>
          <w:sz w:val="24"/>
          <w:szCs w:val="24"/>
        </w:rPr>
        <w:t xml:space="preserve"> Server and Client. We can successfully create collection and performed all basic </w:t>
      </w:r>
      <w:r w:rsidR="008F6CEA">
        <w:rPr>
          <w:rFonts w:ascii="Times New Roman" w:hAnsi="Times New Roman" w:cs="Times New Roman"/>
          <w:bCs/>
          <w:sz w:val="24"/>
          <w:szCs w:val="24"/>
        </w:rPr>
        <w:t>commands called</w:t>
      </w:r>
      <w:r>
        <w:rPr>
          <w:rFonts w:ascii="Times New Roman" w:hAnsi="Times New Roman" w:cs="Times New Roman"/>
          <w:bCs/>
          <w:sz w:val="24"/>
          <w:szCs w:val="24"/>
        </w:rPr>
        <w:t xml:space="preserve"> </w:t>
      </w:r>
      <w:r w:rsidRPr="00685AC6">
        <w:rPr>
          <w:rFonts w:ascii="Times New Roman" w:hAnsi="Times New Roman" w:cs="Times New Roman"/>
          <w:b/>
          <w:bCs/>
          <w:sz w:val="24"/>
          <w:szCs w:val="24"/>
        </w:rPr>
        <w:t>CRUD</w:t>
      </w:r>
      <w:r>
        <w:rPr>
          <w:rFonts w:ascii="Times New Roman" w:hAnsi="Times New Roman" w:cs="Times New Roman"/>
          <w:b/>
          <w:bCs/>
          <w:sz w:val="24"/>
          <w:szCs w:val="24"/>
        </w:rPr>
        <w:t xml:space="preserve"> </w:t>
      </w:r>
      <w:r w:rsidRPr="00685AC6">
        <w:rPr>
          <w:rFonts w:ascii="Times New Roman" w:hAnsi="Times New Roman" w:cs="Times New Roman"/>
          <w:bCs/>
          <w:sz w:val="24"/>
          <w:szCs w:val="24"/>
        </w:rPr>
        <w:t>operations in mongo</w:t>
      </w:r>
      <w:r>
        <w:rPr>
          <w:rFonts w:ascii="Times New Roman" w:hAnsi="Times New Roman" w:cs="Times New Roman"/>
          <w:bCs/>
          <w:sz w:val="24"/>
          <w:szCs w:val="24"/>
        </w:rPr>
        <w:t xml:space="preserve">. We can perform administration commands using admin </w:t>
      </w:r>
      <w:r w:rsidR="00EA2226">
        <w:rPr>
          <w:rFonts w:ascii="Times New Roman" w:hAnsi="Times New Roman" w:cs="Times New Roman"/>
          <w:bCs/>
          <w:sz w:val="24"/>
          <w:szCs w:val="24"/>
        </w:rPr>
        <w:t>database in mongo shell</w:t>
      </w:r>
    </w:p>
    <w:p w:rsidR="004E6734" w:rsidRDefault="004E6734" w:rsidP="003A6D3B">
      <w:pPr>
        <w:spacing w:after="0" w:line="360" w:lineRule="auto"/>
        <w:jc w:val="both"/>
        <w:rPr>
          <w:rFonts w:ascii="Times New Roman" w:hAnsi="Times New Roman" w:cs="Times New Roman"/>
          <w:bCs/>
          <w:sz w:val="24"/>
          <w:szCs w:val="24"/>
        </w:rPr>
      </w:pPr>
    </w:p>
    <w:p w:rsidR="004E6734" w:rsidRPr="004E6734" w:rsidRDefault="004E6734" w:rsidP="003A6D3B">
      <w:pPr>
        <w:spacing w:after="0" w:line="360" w:lineRule="auto"/>
        <w:jc w:val="both"/>
        <w:rPr>
          <w:rFonts w:ascii="Times New Roman" w:hAnsi="Times New Roman" w:cs="Times New Roman"/>
          <w:b/>
          <w:sz w:val="24"/>
          <w:szCs w:val="24"/>
        </w:rPr>
      </w:pPr>
      <w:r w:rsidRPr="004E6734">
        <w:rPr>
          <w:rFonts w:ascii="Times New Roman" w:hAnsi="Times New Roman" w:cs="Times New Roman"/>
          <w:b/>
          <w:sz w:val="24"/>
          <w:szCs w:val="24"/>
        </w:rPr>
        <w:t>References:-</w:t>
      </w:r>
    </w:p>
    <w:p w:rsidR="00641A70" w:rsidRDefault="00EF6462" w:rsidP="009941F7">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MongoDB</w:t>
      </w:r>
      <w:proofErr w:type="spellEnd"/>
      <w:r>
        <w:rPr>
          <w:rFonts w:ascii="Times New Roman" w:hAnsi="Times New Roman" w:cs="Times New Roman"/>
          <w:sz w:val="24"/>
          <w:szCs w:val="24"/>
        </w:rPr>
        <w:t xml:space="preserve"> Commands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EF6462">
        <w:rPr>
          <w:rFonts w:ascii="Times New Roman" w:hAnsi="Times New Roman" w:cs="Times New Roman"/>
          <w:sz w:val="24"/>
          <w:szCs w:val="24"/>
        </w:rPr>
        <w:t>http://docs.mongodb.org/manual/tutorial/</w:t>
      </w:r>
    </w:p>
    <w:p w:rsidR="003A6D3B" w:rsidRDefault="003A6D3B" w:rsidP="003A6D3B">
      <w:pPr>
        <w:tabs>
          <w:tab w:val="left" w:pos="3224"/>
          <w:tab w:val="center" w:pos="5085"/>
        </w:tabs>
        <w:spacing w:line="360" w:lineRule="auto"/>
        <w:rPr>
          <w:rFonts w:ascii="Times New Roman" w:hAnsi="Times New Roman" w:cs="Times New Roman"/>
          <w:sz w:val="24"/>
          <w:szCs w:val="24"/>
        </w:rPr>
      </w:pPr>
    </w:p>
    <w:p w:rsidR="00ED142A" w:rsidRDefault="00ED142A" w:rsidP="003A6D3B">
      <w:pPr>
        <w:tabs>
          <w:tab w:val="left" w:pos="3224"/>
          <w:tab w:val="center" w:pos="5085"/>
        </w:tabs>
        <w:spacing w:line="360" w:lineRule="auto"/>
        <w:jc w:val="center"/>
        <w:rPr>
          <w:rFonts w:ascii="Times New Roman" w:hAnsi="Times New Roman" w:cs="Times New Roman"/>
          <w:b/>
          <w:sz w:val="24"/>
          <w:szCs w:val="24"/>
        </w:rPr>
      </w:pPr>
    </w:p>
    <w:p w:rsidR="00ED142A" w:rsidRDefault="00ED142A" w:rsidP="003A6D3B">
      <w:pPr>
        <w:tabs>
          <w:tab w:val="left" w:pos="3224"/>
          <w:tab w:val="center" w:pos="5085"/>
        </w:tabs>
        <w:spacing w:line="360" w:lineRule="auto"/>
        <w:jc w:val="center"/>
        <w:rPr>
          <w:rFonts w:ascii="Times New Roman" w:hAnsi="Times New Roman" w:cs="Times New Roman"/>
          <w:b/>
          <w:sz w:val="24"/>
          <w:szCs w:val="24"/>
        </w:rPr>
      </w:pPr>
    </w:p>
    <w:p w:rsidR="00ED142A" w:rsidRDefault="00ED142A" w:rsidP="003A6D3B">
      <w:pPr>
        <w:tabs>
          <w:tab w:val="left" w:pos="3224"/>
          <w:tab w:val="center" w:pos="5085"/>
        </w:tabs>
        <w:spacing w:line="360" w:lineRule="auto"/>
        <w:jc w:val="center"/>
        <w:rPr>
          <w:rFonts w:ascii="Times New Roman" w:hAnsi="Times New Roman" w:cs="Times New Roman"/>
          <w:b/>
          <w:sz w:val="24"/>
          <w:szCs w:val="24"/>
        </w:rPr>
      </w:pPr>
    </w:p>
    <w:p w:rsidR="00ED142A" w:rsidRDefault="00ED142A" w:rsidP="003A6D3B">
      <w:pPr>
        <w:tabs>
          <w:tab w:val="left" w:pos="3224"/>
          <w:tab w:val="center" w:pos="5085"/>
        </w:tabs>
        <w:spacing w:line="360" w:lineRule="auto"/>
        <w:jc w:val="center"/>
        <w:rPr>
          <w:rFonts w:ascii="Times New Roman" w:hAnsi="Times New Roman" w:cs="Times New Roman"/>
          <w:b/>
          <w:sz w:val="24"/>
          <w:szCs w:val="24"/>
        </w:rPr>
      </w:pPr>
    </w:p>
    <w:p w:rsidR="00ED142A" w:rsidRDefault="00ED142A" w:rsidP="003A6D3B">
      <w:pPr>
        <w:tabs>
          <w:tab w:val="left" w:pos="3224"/>
          <w:tab w:val="center" w:pos="5085"/>
        </w:tabs>
        <w:spacing w:line="360" w:lineRule="auto"/>
        <w:jc w:val="center"/>
        <w:rPr>
          <w:rFonts w:ascii="Times New Roman" w:hAnsi="Times New Roman" w:cs="Times New Roman"/>
          <w:b/>
          <w:sz w:val="24"/>
          <w:szCs w:val="24"/>
        </w:rPr>
      </w:pPr>
    </w:p>
    <w:p w:rsidR="00ED142A" w:rsidRDefault="00ED142A" w:rsidP="003A6D3B">
      <w:pPr>
        <w:tabs>
          <w:tab w:val="left" w:pos="3224"/>
          <w:tab w:val="center" w:pos="5085"/>
        </w:tabs>
        <w:spacing w:line="360" w:lineRule="auto"/>
        <w:jc w:val="center"/>
        <w:rPr>
          <w:rFonts w:ascii="Times New Roman" w:hAnsi="Times New Roman" w:cs="Times New Roman"/>
          <w:b/>
          <w:sz w:val="24"/>
          <w:szCs w:val="24"/>
        </w:rPr>
      </w:pPr>
    </w:p>
    <w:p w:rsidR="00ED142A" w:rsidRDefault="00ED142A" w:rsidP="003A6D3B">
      <w:pPr>
        <w:tabs>
          <w:tab w:val="left" w:pos="3224"/>
          <w:tab w:val="center" w:pos="5085"/>
        </w:tabs>
        <w:spacing w:line="360" w:lineRule="auto"/>
        <w:jc w:val="center"/>
        <w:rPr>
          <w:rFonts w:ascii="Times New Roman" w:hAnsi="Times New Roman" w:cs="Times New Roman"/>
          <w:b/>
          <w:sz w:val="24"/>
          <w:szCs w:val="24"/>
        </w:rPr>
      </w:pPr>
    </w:p>
    <w:p w:rsidR="00ED142A" w:rsidRDefault="00ED142A" w:rsidP="003A6D3B">
      <w:pPr>
        <w:tabs>
          <w:tab w:val="left" w:pos="3224"/>
          <w:tab w:val="center" w:pos="5085"/>
        </w:tabs>
        <w:spacing w:line="360" w:lineRule="auto"/>
        <w:jc w:val="center"/>
        <w:rPr>
          <w:rFonts w:ascii="Times New Roman" w:hAnsi="Times New Roman" w:cs="Times New Roman"/>
          <w:b/>
          <w:sz w:val="24"/>
          <w:szCs w:val="24"/>
        </w:rPr>
      </w:pPr>
    </w:p>
    <w:p w:rsidR="00ED142A" w:rsidRDefault="00ED142A" w:rsidP="003A6D3B">
      <w:pPr>
        <w:tabs>
          <w:tab w:val="left" w:pos="3224"/>
          <w:tab w:val="center" w:pos="5085"/>
        </w:tabs>
        <w:spacing w:line="360" w:lineRule="auto"/>
        <w:jc w:val="center"/>
        <w:rPr>
          <w:rFonts w:ascii="Times New Roman" w:hAnsi="Times New Roman" w:cs="Times New Roman"/>
          <w:b/>
          <w:sz w:val="24"/>
          <w:szCs w:val="24"/>
        </w:rPr>
      </w:pPr>
    </w:p>
    <w:p w:rsidR="00ED142A" w:rsidRDefault="00ED142A" w:rsidP="003A6D3B">
      <w:pPr>
        <w:tabs>
          <w:tab w:val="left" w:pos="3224"/>
          <w:tab w:val="center" w:pos="5085"/>
        </w:tabs>
        <w:spacing w:line="360" w:lineRule="auto"/>
        <w:jc w:val="center"/>
        <w:rPr>
          <w:rFonts w:ascii="Times New Roman" w:hAnsi="Times New Roman" w:cs="Times New Roman"/>
          <w:b/>
          <w:sz w:val="24"/>
          <w:szCs w:val="24"/>
        </w:rPr>
      </w:pPr>
    </w:p>
    <w:p w:rsidR="00ED142A" w:rsidRDefault="00ED142A" w:rsidP="003A6D3B">
      <w:pPr>
        <w:tabs>
          <w:tab w:val="left" w:pos="3224"/>
          <w:tab w:val="center" w:pos="5085"/>
        </w:tabs>
        <w:spacing w:line="360" w:lineRule="auto"/>
        <w:jc w:val="center"/>
        <w:rPr>
          <w:rFonts w:ascii="Times New Roman" w:hAnsi="Times New Roman" w:cs="Times New Roman"/>
          <w:b/>
          <w:sz w:val="24"/>
          <w:szCs w:val="24"/>
        </w:rPr>
      </w:pPr>
    </w:p>
    <w:p w:rsidR="00ED142A" w:rsidRDefault="00ED142A" w:rsidP="003A6D3B">
      <w:pPr>
        <w:tabs>
          <w:tab w:val="left" w:pos="3224"/>
          <w:tab w:val="center" w:pos="5085"/>
        </w:tabs>
        <w:spacing w:line="360" w:lineRule="auto"/>
        <w:jc w:val="center"/>
        <w:rPr>
          <w:rFonts w:ascii="Times New Roman" w:hAnsi="Times New Roman" w:cs="Times New Roman"/>
          <w:b/>
          <w:sz w:val="24"/>
          <w:szCs w:val="24"/>
        </w:rPr>
      </w:pPr>
    </w:p>
    <w:p w:rsidR="00ED142A" w:rsidRDefault="00ED142A" w:rsidP="003A6D3B">
      <w:pPr>
        <w:tabs>
          <w:tab w:val="left" w:pos="3224"/>
          <w:tab w:val="center" w:pos="5085"/>
        </w:tabs>
        <w:spacing w:line="360" w:lineRule="auto"/>
        <w:jc w:val="center"/>
        <w:rPr>
          <w:rFonts w:ascii="Times New Roman" w:hAnsi="Times New Roman" w:cs="Times New Roman"/>
          <w:b/>
          <w:sz w:val="24"/>
          <w:szCs w:val="24"/>
        </w:rPr>
      </w:pPr>
    </w:p>
    <w:p w:rsidR="00ED142A" w:rsidRDefault="00ED142A" w:rsidP="003A6D3B">
      <w:pPr>
        <w:tabs>
          <w:tab w:val="left" w:pos="3224"/>
          <w:tab w:val="center" w:pos="5085"/>
        </w:tabs>
        <w:spacing w:line="360" w:lineRule="auto"/>
        <w:jc w:val="center"/>
        <w:rPr>
          <w:rFonts w:ascii="Times New Roman" w:hAnsi="Times New Roman" w:cs="Times New Roman"/>
          <w:b/>
          <w:sz w:val="24"/>
          <w:szCs w:val="24"/>
        </w:rPr>
      </w:pPr>
    </w:p>
    <w:p w:rsidR="00641A70" w:rsidRDefault="00641A70" w:rsidP="003A6D3B">
      <w:pPr>
        <w:tabs>
          <w:tab w:val="left" w:pos="3224"/>
          <w:tab w:val="center" w:pos="5085"/>
        </w:tabs>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ASSIGNMENT NO.</w:t>
      </w:r>
      <w:r w:rsidR="00A17128">
        <w:rPr>
          <w:rFonts w:ascii="Times New Roman" w:hAnsi="Times New Roman" w:cs="Times New Roman"/>
          <w:b/>
          <w:sz w:val="24"/>
          <w:szCs w:val="24"/>
        </w:rPr>
        <w:t>3</w:t>
      </w:r>
      <w:r>
        <w:rPr>
          <w:rFonts w:ascii="Times New Roman" w:hAnsi="Times New Roman" w:cs="Times New Roman"/>
          <w:b/>
          <w:sz w:val="24"/>
          <w:szCs w:val="24"/>
        </w:rPr>
        <w:t xml:space="preserve"> (Group B)</w:t>
      </w:r>
    </w:p>
    <w:p w:rsidR="00641A70" w:rsidRPr="003A6D3B" w:rsidRDefault="00641A70" w:rsidP="00641A70">
      <w:pPr>
        <w:spacing w:line="360" w:lineRule="auto"/>
        <w:ind w:left="90"/>
        <w:jc w:val="center"/>
        <w:rPr>
          <w:rFonts w:ascii="Times New Roman" w:hAnsi="Times New Roman" w:cs="Times New Roman"/>
          <w:sz w:val="24"/>
          <w:szCs w:val="24"/>
        </w:rPr>
      </w:pPr>
      <w:proofErr w:type="spellStart"/>
      <w:r w:rsidRPr="003A6D3B">
        <w:rPr>
          <w:rFonts w:ascii="Times New Roman" w:hAnsi="Times New Roman" w:cs="Times New Roman"/>
          <w:sz w:val="24"/>
          <w:szCs w:val="24"/>
        </w:rPr>
        <w:t>MongoDB</w:t>
      </w:r>
      <w:proofErr w:type="spellEnd"/>
      <w:r w:rsidRPr="003A6D3B">
        <w:rPr>
          <w:rFonts w:ascii="Times New Roman" w:hAnsi="Times New Roman" w:cs="Times New Roman"/>
          <w:sz w:val="24"/>
          <w:szCs w:val="24"/>
        </w:rPr>
        <w:t xml:space="preserve"> </w:t>
      </w:r>
      <w:r w:rsidR="00A17128" w:rsidRPr="003A6D3B">
        <w:rPr>
          <w:rFonts w:ascii="Times New Roman" w:hAnsi="Times New Roman" w:cs="Times New Roman"/>
          <w:sz w:val="24"/>
          <w:szCs w:val="24"/>
        </w:rPr>
        <w:t>Python interface</w:t>
      </w:r>
    </w:p>
    <w:p w:rsidR="00641A70" w:rsidRDefault="00641A70" w:rsidP="00641A70">
      <w:pPr>
        <w:autoSpaceDE w:val="0"/>
        <w:autoSpaceDN w:val="0"/>
        <w:adjustRightInd w:val="0"/>
        <w:spacing w:line="360" w:lineRule="auto"/>
        <w:rPr>
          <w:rFonts w:ascii="Times New Roman" w:hAnsi="Times New Roman" w:cs="Times New Roman"/>
          <w:sz w:val="24"/>
          <w:szCs w:val="24"/>
        </w:rPr>
      </w:pPr>
      <w:r w:rsidRPr="00957E32">
        <w:rPr>
          <w:rFonts w:ascii="Times New Roman" w:hAnsi="Times New Roman" w:cs="Times New Roman"/>
          <w:b/>
          <w:sz w:val="24"/>
          <w:szCs w:val="24"/>
        </w:rPr>
        <w:t>Title: -</w:t>
      </w:r>
      <w:r w:rsidRPr="00BF525A">
        <w:rPr>
          <w:rFonts w:ascii="Times New Roman" w:hAnsi="Times New Roman" w:cs="Times New Roman"/>
          <w:sz w:val="24"/>
          <w:szCs w:val="24"/>
        </w:rPr>
        <w:t xml:space="preserve"> </w:t>
      </w:r>
      <w:proofErr w:type="spellStart"/>
      <w:r w:rsidR="00A17128">
        <w:rPr>
          <w:rFonts w:ascii="Times New Roman" w:hAnsi="Times New Roman" w:cs="Times New Roman"/>
          <w:sz w:val="24"/>
          <w:szCs w:val="24"/>
        </w:rPr>
        <w:t>Prosessing</w:t>
      </w:r>
      <w:proofErr w:type="spellEnd"/>
      <w:r w:rsidR="00A17128">
        <w:rPr>
          <w:rFonts w:ascii="Times New Roman" w:hAnsi="Times New Roman" w:cs="Times New Roman"/>
          <w:sz w:val="24"/>
          <w:szCs w:val="24"/>
        </w:rPr>
        <w:t xml:space="preserve"> </w:t>
      </w:r>
      <w:proofErr w:type="spellStart"/>
      <w:r w:rsidR="00A17128">
        <w:rPr>
          <w:rFonts w:ascii="Times New Roman" w:hAnsi="Times New Roman" w:cs="Times New Roman"/>
          <w:sz w:val="24"/>
          <w:szCs w:val="24"/>
        </w:rPr>
        <w:t>MongoDB</w:t>
      </w:r>
      <w:proofErr w:type="spellEnd"/>
      <w:r w:rsidR="00A17128">
        <w:rPr>
          <w:rFonts w:ascii="Times New Roman" w:hAnsi="Times New Roman" w:cs="Times New Roman"/>
          <w:sz w:val="24"/>
          <w:szCs w:val="24"/>
        </w:rPr>
        <w:t xml:space="preserve"> data collections as </w:t>
      </w:r>
      <w:proofErr w:type="spellStart"/>
      <w:r w:rsidR="00A17128">
        <w:rPr>
          <w:rFonts w:ascii="Times New Roman" w:hAnsi="Times New Roman" w:cs="Times New Roman"/>
          <w:sz w:val="24"/>
          <w:szCs w:val="24"/>
        </w:rPr>
        <w:t>Rfd</w:t>
      </w:r>
      <w:proofErr w:type="gramStart"/>
      <w:r w:rsidR="00A17128">
        <w:rPr>
          <w:rFonts w:ascii="Times New Roman" w:hAnsi="Times New Roman" w:cs="Times New Roman"/>
          <w:sz w:val="24"/>
          <w:szCs w:val="24"/>
        </w:rPr>
        <w:t>,images</w:t>
      </w:r>
      <w:proofErr w:type="spellEnd"/>
      <w:proofErr w:type="gramEnd"/>
      <w:r w:rsidR="00A17128">
        <w:rPr>
          <w:rFonts w:ascii="Times New Roman" w:hAnsi="Times New Roman" w:cs="Times New Roman"/>
          <w:sz w:val="24"/>
          <w:szCs w:val="24"/>
        </w:rPr>
        <w:t xml:space="preserve"> ,blogs with python interface .</w:t>
      </w:r>
    </w:p>
    <w:p w:rsidR="00641A70" w:rsidRDefault="00641A70" w:rsidP="00A17128">
      <w:pPr>
        <w:autoSpaceDE w:val="0"/>
        <w:autoSpaceDN w:val="0"/>
        <w:adjustRightInd w:val="0"/>
        <w:spacing w:line="360" w:lineRule="auto"/>
        <w:rPr>
          <w:rFonts w:ascii="Times New Roman" w:hAnsi="Times New Roman" w:cs="Times New Roman"/>
          <w:sz w:val="24"/>
          <w:szCs w:val="24"/>
        </w:rPr>
      </w:pPr>
      <w:r w:rsidRPr="00957E32">
        <w:rPr>
          <w:rFonts w:ascii="Times New Roman" w:hAnsi="Times New Roman" w:cs="Times New Roman"/>
          <w:b/>
          <w:sz w:val="24"/>
          <w:szCs w:val="24"/>
        </w:rPr>
        <w:t>Problem definition: -</w:t>
      </w:r>
      <w:r w:rsidRPr="009B6E55">
        <w:rPr>
          <w:rFonts w:ascii="Times New Roman" w:hAnsi="Times New Roman" w:cs="Times New Roman"/>
          <w:sz w:val="24"/>
          <w:szCs w:val="24"/>
        </w:rPr>
        <w:t xml:space="preserve"> </w:t>
      </w:r>
      <w:r w:rsidR="00A17128" w:rsidRPr="00030933">
        <w:rPr>
          <w:rFonts w:ascii="Times New Roman" w:hAnsi="Times New Roman" w:cs="Times New Roman"/>
          <w:sz w:val="24"/>
          <w:szCs w:val="24"/>
        </w:rPr>
        <w:t xml:space="preserve">Use </w:t>
      </w:r>
      <w:proofErr w:type="spellStart"/>
      <w:r w:rsidR="00A17128" w:rsidRPr="00030933">
        <w:rPr>
          <w:rFonts w:ascii="Times New Roman" w:hAnsi="Times New Roman" w:cs="Times New Roman"/>
          <w:sz w:val="24"/>
          <w:szCs w:val="24"/>
        </w:rPr>
        <w:t>MongoDB</w:t>
      </w:r>
      <w:proofErr w:type="spellEnd"/>
      <w:r w:rsidR="00A17128" w:rsidRPr="00030933">
        <w:rPr>
          <w:rFonts w:ascii="Times New Roman" w:hAnsi="Times New Roman" w:cs="Times New Roman"/>
          <w:sz w:val="24"/>
          <w:szCs w:val="24"/>
        </w:rPr>
        <w:t xml:space="preserve"> to process semi structured and unstructured data collections such as </w:t>
      </w:r>
      <w:proofErr w:type="spellStart"/>
      <w:r w:rsidR="00A17128" w:rsidRPr="00030933">
        <w:rPr>
          <w:rFonts w:ascii="Times New Roman" w:hAnsi="Times New Roman" w:cs="Times New Roman"/>
          <w:sz w:val="24"/>
          <w:szCs w:val="24"/>
        </w:rPr>
        <w:t>Rfid</w:t>
      </w:r>
      <w:proofErr w:type="spellEnd"/>
      <w:r w:rsidR="00A17128" w:rsidRPr="00030933">
        <w:rPr>
          <w:rFonts w:ascii="Times New Roman" w:hAnsi="Times New Roman" w:cs="Times New Roman"/>
          <w:sz w:val="24"/>
          <w:szCs w:val="24"/>
        </w:rPr>
        <w:t xml:space="preserve">, images, blogs use python/Java </w:t>
      </w:r>
      <w:proofErr w:type="spellStart"/>
      <w:r w:rsidR="00A17128" w:rsidRPr="00030933">
        <w:rPr>
          <w:rFonts w:ascii="Times New Roman" w:hAnsi="Times New Roman" w:cs="Times New Roman"/>
          <w:sz w:val="24"/>
          <w:szCs w:val="24"/>
        </w:rPr>
        <w:t>MongoDB</w:t>
      </w:r>
      <w:proofErr w:type="spellEnd"/>
      <w:r w:rsidR="00A17128" w:rsidRPr="00030933">
        <w:rPr>
          <w:rFonts w:ascii="Times New Roman" w:hAnsi="Times New Roman" w:cs="Times New Roman"/>
          <w:sz w:val="24"/>
          <w:szCs w:val="24"/>
        </w:rPr>
        <w:t xml:space="preserve"> interface.</w:t>
      </w:r>
    </w:p>
    <w:p w:rsidR="00641A70" w:rsidRPr="00957E32" w:rsidRDefault="00641A70" w:rsidP="00641A70">
      <w:pPr>
        <w:autoSpaceDE w:val="0"/>
        <w:autoSpaceDN w:val="0"/>
        <w:adjustRightInd w:val="0"/>
        <w:spacing w:after="0" w:line="240" w:lineRule="auto"/>
        <w:jc w:val="both"/>
        <w:rPr>
          <w:rFonts w:ascii="Times New Roman" w:hAnsi="Times New Roman" w:cs="Times New Roman"/>
          <w:b/>
          <w:sz w:val="24"/>
          <w:szCs w:val="24"/>
        </w:rPr>
      </w:pPr>
      <w:r w:rsidRPr="00957E32">
        <w:rPr>
          <w:rFonts w:ascii="Times New Roman" w:hAnsi="Times New Roman" w:cs="Times New Roman"/>
          <w:b/>
          <w:sz w:val="24"/>
          <w:szCs w:val="24"/>
        </w:rPr>
        <w:t>Learning Objective</w:t>
      </w:r>
      <w:r>
        <w:rPr>
          <w:rFonts w:ascii="Times New Roman" w:hAnsi="Times New Roman" w:cs="Times New Roman"/>
          <w:b/>
          <w:sz w:val="24"/>
          <w:szCs w:val="24"/>
        </w:rPr>
        <w:t>s:-</w:t>
      </w:r>
    </w:p>
    <w:p w:rsidR="00641A70" w:rsidRPr="00957E32" w:rsidRDefault="00641A70" w:rsidP="00641A70">
      <w:pPr>
        <w:autoSpaceDE w:val="0"/>
        <w:autoSpaceDN w:val="0"/>
        <w:adjustRightInd w:val="0"/>
        <w:spacing w:after="0" w:line="240" w:lineRule="auto"/>
        <w:rPr>
          <w:rFonts w:ascii="Times New Roman" w:hAnsi="Times New Roman" w:cs="Times New Roman"/>
          <w:sz w:val="24"/>
          <w:szCs w:val="24"/>
        </w:rPr>
      </w:pPr>
      <w:r w:rsidRPr="00957E32">
        <w:rPr>
          <w:rFonts w:ascii="Times New Roman" w:hAnsi="Times New Roman" w:cs="Times New Roman"/>
          <w:sz w:val="24"/>
          <w:szCs w:val="24"/>
        </w:rPr>
        <w:t>1)</w:t>
      </w:r>
      <w:r>
        <w:rPr>
          <w:rFonts w:ascii="Times New Roman" w:hAnsi="Times New Roman" w:cs="Times New Roman"/>
          <w:sz w:val="24"/>
          <w:szCs w:val="24"/>
        </w:rPr>
        <w:t xml:space="preserve">  </w:t>
      </w:r>
      <w:r w:rsidRPr="00957E32">
        <w:rPr>
          <w:rFonts w:ascii="Times New Roman" w:hAnsi="Times New Roman" w:cs="Times New Roman"/>
          <w:sz w:val="24"/>
          <w:szCs w:val="24"/>
        </w:rPr>
        <w:t>Implementation of the problem statement us</w:t>
      </w:r>
      <w:r>
        <w:rPr>
          <w:rFonts w:ascii="Times New Roman" w:hAnsi="Times New Roman" w:cs="Times New Roman"/>
          <w:sz w:val="24"/>
          <w:szCs w:val="24"/>
        </w:rPr>
        <w:t>ing DBMS features for unstructured data</w:t>
      </w:r>
      <w:proofErr w:type="gramStart"/>
      <w:r>
        <w:rPr>
          <w:rFonts w:ascii="Times New Roman" w:hAnsi="Times New Roman" w:cs="Times New Roman"/>
          <w:sz w:val="24"/>
          <w:szCs w:val="24"/>
        </w:rPr>
        <w:t>.</w:t>
      </w:r>
      <w:r w:rsidR="00A17128">
        <w:rPr>
          <w:rFonts w:ascii="Times New Roman" w:hAnsi="Times New Roman" w:cs="Times New Roman"/>
          <w:sz w:val="24"/>
          <w:szCs w:val="24"/>
        </w:rPr>
        <w:t>(</w:t>
      </w:r>
      <w:proofErr w:type="spellStart"/>
      <w:proofErr w:type="gramEnd"/>
      <w:r w:rsidR="00A17128">
        <w:rPr>
          <w:rFonts w:ascii="Times New Roman" w:hAnsi="Times New Roman" w:cs="Times New Roman"/>
          <w:sz w:val="24"/>
          <w:szCs w:val="24"/>
        </w:rPr>
        <w:t>MongoDB</w:t>
      </w:r>
      <w:proofErr w:type="spellEnd"/>
      <w:r w:rsidR="00A17128">
        <w:rPr>
          <w:rFonts w:ascii="Times New Roman" w:hAnsi="Times New Roman" w:cs="Times New Roman"/>
          <w:sz w:val="24"/>
          <w:szCs w:val="24"/>
        </w:rPr>
        <w:t>)</w:t>
      </w:r>
      <w:r w:rsidR="00894E75">
        <w:rPr>
          <w:rFonts w:ascii="Times New Roman" w:hAnsi="Times New Roman" w:cs="Times New Roman"/>
          <w:sz w:val="24"/>
          <w:szCs w:val="24"/>
        </w:rPr>
        <w:t xml:space="preserve"> and establish interface with python.</w:t>
      </w:r>
    </w:p>
    <w:p w:rsidR="00641A70" w:rsidRPr="00957E32" w:rsidRDefault="00641A70" w:rsidP="00641A70">
      <w:pPr>
        <w:autoSpaceDE w:val="0"/>
        <w:autoSpaceDN w:val="0"/>
        <w:adjustRightInd w:val="0"/>
        <w:spacing w:after="0" w:line="240" w:lineRule="auto"/>
        <w:rPr>
          <w:rFonts w:ascii="Times New Roman" w:hAnsi="Times New Roman" w:cs="Times New Roman"/>
          <w:sz w:val="24"/>
          <w:szCs w:val="24"/>
        </w:rPr>
      </w:pPr>
    </w:p>
    <w:p w:rsidR="00641A70" w:rsidRPr="00957E32" w:rsidRDefault="00641A70" w:rsidP="00641A70">
      <w:pPr>
        <w:autoSpaceDE w:val="0"/>
        <w:autoSpaceDN w:val="0"/>
        <w:adjustRightInd w:val="0"/>
        <w:spacing w:after="0" w:line="240" w:lineRule="auto"/>
        <w:rPr>
          <w:rFonts w:ascii="Times New Roman" w:hAnsi="Times New Roman" w:cs="Times New Roman"/>
          <w:b/>
          <w:sz w:val="24"/>
          <w:szCs w:val="24"/>
        </w:rPr>
      </w:pPr>
      <w:r w:rsidRPr="00957E32">
        <w:rPr>
          <w:rFonts w:ascii="Times New Roman" w:hAnsi="Times New Roman" w:cs="Times New Roman"/>
          <w:b/>
          <w:sz w:val="24"/>
          <w:szCs w:val="24"/>
        </w:rPr>
        <w:t>Learning Outcome</w:t>
      </w:r>
      <w:r>
        <w:rPr>
          <w:rFonts w:ascii="Times New Roman" w:hAnsi="Times New Roman" w:cs="Times New Roman"/>
          <w:b/>
          <w:sz w:val="24"/>
          <w:szCs w:val="24"/>
        </w:rPr>
        <w:t>s:-</w:t>
      </w:r>
    </w:p>
    <w:p w:rsidR="00641A70" w:rsidRPr="000918D6" w:rsidRDefault="00641A70" w:rsidP="0061145C">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sidRPr="000918D6">
        <w:rPr>
          <w:rFonts w:ascii="Times New Roman" w:hAnsi="Times New Roman" w:cs="Times New Roman"/>
          <w:sz w:val="24"/>
          <w:szCs w:val="24"/>
        </w:rPr>
        <w:t xml:space="preserve">Use of appropriate </w:t>
      </w:r>
      <w:r>
        <w:rPr>
          <w:rFonts w:ascii="Times New Roman" w:hAnsi="Times New Roman" w:cs="Times New Roman"/>
          <w:sz w:val="24"/>
          <w:szCs w:val="24"/>
        </w:rPr>
        <w:t xml:space="preserve">Mongo DB </w:t>
      </w:r>
      <w:r w:rsidR="00A17128">
        <w:rPr>
          <w:rFonts w:ascii="Times New Roman" w:hAnsi="Times New Roman" w:cs="Times New Roman"/>
          <w:sz w:val="24"/>
          <w:szCs w:val="24"/>
        </w:rPr>
        <w:t xml:space="preserve">interface with python and processing collection with </w:t>
      </w:r>
      <w:proofErr w:type="spellStart"/>
      <w:r w:rsidR="00A17128">
        <w:rPr>
          <w:rFonts w:ascii="Times New Roman" w:hAnsi="Times New Roman" w:cs="Times New Roman"/>
          <w:sz w:val="24"/>
          <w:szCs w:val="24"/>
        </w:rPr>
        <w:t>rfid</w:t>
      </w:r>
      <w:proofErr w:type="spellEnd"/>
      <w:r w:rsidR="00A17128">
        <w:rPr>
          <w:rFonts w:ascii="Times New Roman" w:hAnsi="Times New Roman" w:cs="Times New Roman"/>
          <w:sz w:val="24"/>
          <w:szCs w:val="24"/>
        </w:rPr>
        <w:t xml:space="preserve">, images and blogs in </w:t>
      </w:r>
      <w:proofErr w:type="spellStart"/>
      <w:r w:rsidR="00A17128">
        <w:rPr>
          <w:rFonts w:ascii="Times New Roman" w:hAnsi="Times New Roman" w:cs="Times New Roman"/>
          <w:sz w:val="24"/>
          <w:szCs w:val="24"/>
        </w:rPr>
        <w:t>MongoDB</w:t>
      </w:r>
      <w:proofErr w:type="spellEnd"/>
      <w:r w:rsidR="00A17128">
        <w:rPr>
          <w:rFonts w:ascii="Times New Roman" w:hAnsi="Times New Roman" w:cs="Times New Roman"/>
          <w:sz w:val="24"/>
          <w:szCs w:val="24"/>
        </w:rPr>
        <w:t>.</w:t>
      </w:r>
    </w:p>
    <w:p w:rsidR="00641A70" w:rsidRPr="000918D6" w:rsidRDefault="00641A70" w:rsidP="00641A70">
      <w:pPr>
        <w:pStyle w:val="ListParagraph"/>
        <w:autoSpaceDE w:val="0"/>
        <w:autoSpaceDN w:val="0"/>
        <w:adjustRightInd w:val="0"/>
        <w:spacing w:after="0" w:line="240" w:lineRule="auto"/>
        <w:rPr>
          <w:rFonts w:ascii="Times New Roman" w:hAnsi="Times New Roman" w:cs="Times New Roman"/>
          <w:sz w:val="24"/>
          <w:szCs w:val="24"/>
        </w:rPr>
      </w:pPr>
    </w:p>
    <w:p w:rsidR="00641A70" w:rsidRDefault="00641A70" w:rsidP="00641A70">
      <w:pPr>
        <w:autoSpaceDE w:val="0"/>
        <w:autoSpaceDN w:val="0"/>
        <w:adjustRightInd w:val="0"/>
        <w:spacing w:after="0" w:line="240" w:lineRule="auto"/>
        <w:rPr>
          <w:rFonts w:ascii="Times New Roman" w:hAnsi="Times New Roman" w:cs="Times New Roman"/>
          <w:b/>
          <w:sz w:val="24"/>
          <w:szCs w:val="24"/>
        </w:rPr>
      </w:pPr>
      <w:r w:rsidRPr="00957E32">
        <w:rPr>
          <w:rFonts w:ascii="Times New Roman" w:hAnsi="Times New Roman" w:cs="Times New Roman"/>
          <w:b/>
          <w:sz w:val="24"/>
          <w:szCs w:val="24"/>
        </w:rPr>
        <w:t>Software and Hardware Requirement</w:t>
      </w:r>
    </w:p>
    <w:p w:rsidR="00641A70" w:rsidRPr="00957E32" w:rsidRDefault="00641A70" w:rsidP="00641A70">
      <w:pPr>
        <w:autoSpaceDE w:val="0"/>
        <w:autoSpaceDN w:val="0"/>
        <w:adjustRightInd w:val="0"/>
        <w:spacing w:after="0" w:line="240" w:lineRule="auto"/>
        <w:rPr>
          <w:rFonts w:ascii="Times New Roman" w:hAnsi="Times New Roman" w:cs="Times New Roman"/>
          <w:b/>
          <w:sz w:val="24"/>
          <w:szCs w:val="24"/>
        </w:rPr>
      </w:pPr>
    </w:p>
    <w:p w:rsidR="00641A70" w:rsidRDefault="00641A70" w:rsidP="00641A70">
      <w:pPr>
        <w:autoSpaceDE w:val="0"/>
        <w:autoSpaceDN w:val="0"/>
        <w:adjustRightInd w:val="0"/>
        <w:spacing w:after="0" w:line="240" w:lineRule="auto"/>
        <w:rPr>
          <w:rFonts w:ascii="Times New Roman" w:hAnsi="Times New Roman" w:cs="Times New Roman"/>
          <w:sz w:val="24"/>
          <w:szCs w:val="24"/>
        </w:rPr>
      </w:pPr>
      <w:r w:rsidRPr="00957E32">
        <w:rPr>
          <w:rFonts w:ascii="Times New Roman" w:hAnsi="Times New Roman" w:cs="Times New Roman"/>
          <w:sz w:val="24"/>
          <w:szCs w:val="24"/>
        </w:rPr>
        <w:t>1. 64 bit machine</w:t>
      </w:r>
    </w:p>
    <w:p w:rsidR="00641A70" w:rsidRPr="00957E32" w:rsidRDefault="00641A70" w:rsidP="00641A70">
      <w:pPr>
        <w:autoSpaceDE w:val="0"/>
        <w:autoSpaceDN w:val="0"/>
        <w:adjustRightInd w:val="0"/>
        <w:spacing w:after="0" w:line="240" w:lineRule="auto"/>
        <w:rPr>
          <w:rFonts w:ascii="Times New Roman" w:hAnsi="Times New Roman" w:cs="Times New Roman"/>
          <w:sz w:val="24"/>
          <w:szCs w:val="24"/>
        </w:rPr>
      </w:pPr>
    </w:p>
    <w:p w:rsidR="00641A70" w:rsidRDefault="00641A70" w:rsidP="00641A70">
      <w:pPr>
        <w:spacing w:line="240" w:lineRule="auto"/>
        <w:rPr>
          <w:rFonts w:ascii="Times New Roman" w:hAnsi="Times New Roman" w:cs="Times New Roman"/>
          <w:sz w:val="24"/>
          <w:szCs w:val="24"/>
        </w:rPr>
      </w:pPr>
      <w:r w:rsidRPr="009B6E55">
        <w:rPr>
          <w:rFonts w:ascii="Times New Roman" w:hAnsi="Times New Roman" w:cs="Times New Roman"/>
          <w:sz w:val="24"/>
          <w:szCs w:val="24"/>
        </w:rPr>
        <w:t>2. Windows 8 / Open Source Operating System.</w:t>
      </w:r>
    </w:p>
    <w:p w:rsidR="00E214BE" w:rsidRDefault="00641A70" w:rsidP="00641A70">
      <w:pPr>
        <w:spacing w:line="240" w:lineRule="auto"/>
        <w:rPr>
          <w:rFonts w:ascii="Times New Roman" w:hAnsi="Times New Roman" w:cs="Times New Roman"/>
          <w:sz w:val="24"/>
          <w:szCs w:val="24"/>
        </w:rPr>
      </w:pPr>
      <w:r>
        <w:rPr>
          <w:rFonts w:ascii="Times New Roman" w:hAnsi="Times New Roman" w:cs="Times New Roman"/>
          <w:sz w:val="24"/>
          <w:szCs w:val="24"/>
        </w:rPr>
        <w:t>3.</w:t>
      </w:r>
      <w:r w:rsidRPr="00432F63">
        <w:rPr>
          <w:rFonts w:ascii="Times New Roman" w:hAnsi="Times New Roman" w:cs="Times New Roman"/>
          <w:sz w:val="24"/>
          <w:szCs w:val="24"/>
        </w:rPr>
        <w:t xml:space="preserve"> </w:t>
      </w:r>
      <w:r>
        <w:rPr>
          <w:rFonts w:ascii="Times New Roman" w:hAnsi="Times New Roman" w:cs="Times New Roman"/>
          <w:sz w:val="24"/>
          <w:szCs w:val="24"/>
        </w:rPr>
        <w:t>Mongo DB</w:t>
      </w:r>
      <w:r w:rsidR="00E214BE">
        <w:rPr>
          <w:rFonts w:ascii="Times New Roman" w:hAnsi="Times New Roman" w:cs="Times New Roman"/>
          <w:sz w:val="24"/>
          <w:szCs w:val="24"/>
        </w:rPr>
        <w:t xml:space="preserve"> 2.2.3</w:t>
      </w:r>
    </w:p>
    <w:p w:rsidR="00A17128" w:rsidRDefault="00A17128" w:rsidP="00641A70">
      <w:pPr>
        <w:spacing w:line="240" w:lineRule="auto"/>
        <w:rPr>
          <w:rFonts w:ascii="Times New Roman" w:hAnsi="Times New Roman" w:cs="Times New Roman"/>
          <w:sz w:val="24"/>
          <w:szCs w:val="24"/>
        </w:rPr>
      </w:pPr>
      <w:r>
        <w:rPr>
          <w:rFonts w:ascii="Times New Roman" w:hAnsi="Times New Roman" w:cs="Times New Roman"/>
          <w:sz w:val="24"/>
          <w:szCs w:val="24"/>
        </w:rPr>
        <w:t>4. Python driver</w:t>
      </w:r>
    </w:p>
    <w:p w:rsidR="00A17128" w:rsidRDefault="00A17128" w:rsidP="00641A70">
      <w:pPr>
        <w:spacing w:line="240" w:lineRule="auto"/>
        <w:rPr>
          <w:rFonts w:ascii="Times New Roman" w:hAnsi="Times New Roman" w:cs="Times New Roman"/>
          <w:sz w:val="24"/>
          <w:szCs w:val="24"/>
        </w:rPr>
      </w:pPr>
      <w:proofErr w:type="gramStart"/>
      <w:r>
        <w:rPr>
          <w:rFonts w:ascii="Times New Roman" w:hAnsi="Times New Roman" w:cs="Times New Roman"/>
          <w:sz w:val="24"/>
          <w:szCs w:val="24"/>
        </w:rPr>
        <w:t>5.</w:t>
      </w:r>
      <w:r w:rsidR="00957182">
        <w:rPr>
          <w:rFonts w:ascii="Times New Roman" w:hAnsi="Times New Roman" w:cs="Times New Roman"/>
          <w:sz w:val="24"/>
          <w:szCs w:val="24"/>
        </w:rPr>
        <w:t>JDK</w:t>
      </w:r>
      <w:proofErr w:type="gramEnd"/>
      <w:r w:rsidR="00957182">
        <w:rPr>
          <w:rFonts w:ascii="Times New Roman" w:hAnsi="Times New Roman" w:cs="Times New Roman"/>
          <w:sz w:val="24"/>
          <w:szCs w:val="24"/>
        </w:rPr>
        <w:t xml:space="preserve"> 1.7</w:t>
      </w:r>
    </w:p>
    <w:p w:rsidR="00E214BE" w:rsidRDefault="00E214BE" w:rsidP="00E214BE">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6.</w:t>
      </w:r>
      <w:r w:rsidRPr="00E214BE">
        <w:rPr>
          <w:rFonts w:ascii="Times New Roman" w:eastAsia="Times New Roman" w:hAnsi="Times New Roman" w:cs="Times New Roman"/>
          <w:sz w:val="24"/>
          <w:szCs w:val="24"/>
        </w:rPr>
        <w:t>MongoDB</w:t>
      </w:r>
      <w:proofErr w:type="gramEnd"/>
      <w:r w:rsidRPr="00E214BE">
        <w:rPr>
          <w:rFonts w:ascii="Times New Roman" w:eastAsia="Times New Roman" w:hAnsi="Times New Roman" w:cs="Times New Roman"/>
          <w:sz w:val="24"/>
          <w:szCs w:val="24"/>
        </w:rPr>
        <w:t>-Java-Driver 2.10.1</w:t>
      </w:r>
    </w:p>
    <w:p w:rsidR="00E214BE" w:rsidRPr="00E214BE" w:rsidRDefault="00E214BE" w:rsidP="00E214BE">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7.Eclipse</w:t>
      </w:r>
      <w:proofErr w:type="gramEnd"/>
    </w:p>
    <w:p w:rsidR="00641A70" w:rsidRPr="00957E32" w:rsidRDefault="00641A70" w:rsidP="00641A70">
      <w:pPr>
        <w:autoSpaceDE w:val="0"/>
        <w:autoSpaceDN w:val="0"/>
        <w:adjustRightInd w:val="0"/>
        <w:spacing w:after="0" w:line="240" w:lineRule="auto"/>
        <w:rPr>
          <w:rFonts w:ascii="Times New Roman" w:hAnsi="Times New Roman" w:cs="Times New Roman"/>
          <w:b/>
          <w:sz w:val="24"/>
          <w:szCs w:val="24"/>
        </w:rPr>
      </w:pPr>
      <w:r w:rsidRPr="00957E32">
        <w:rPr>
          <w:rFonts w:ascii="Times New Roman" w:hAnsi="Times New Roman" w:cs="Times New Roman"/>
          <w:b/>
          <w:sz w:val="24"/>
          <w:szCs w:val="24"/>
        </w:rPr>
        <w:t>Mathematical Model:-</w:t>
      </w:r>
    </w:p>
    <w:p w:rsidR="00641A70" w:rsidRPr="00957E32" w:rsidRDefault="00641A70" w:rsidP="00641A70">
      <w:pPr>
        <w:autoSpaceDE w:val="0"/>
        <w:autoSpaceDN w:val="0"/>
        <w:adjustRightInd w:val="0"/>
        <w:spacing w:after="0" w:line="240" w:lineRule="auto"/>
        <w:rPr>
          <w:rFonts w:ascii="Times New Roman" w:hAnsi="Times New Roman" w:cs="Times New Roman"/>
          <w:sz w:val="24"/>
          <w:szCs w:val="24"/>
        </w:rPr>
      </w:pPr>
    </w:p>
    <w:p w:rsidR="00641A70" w:rsidRPr="00957E32" w:rsidRDefault="00641A70" w:rsidP="00641A70">
      <w:pPr>
        <w:rPr>
          <w:rFonts w:ascii="Times New Roman" w:hAnsi="Times New Roman" w:cs="Times New Roman"/>
          <w:sz w:val="24"/>
          <w:szCs w:val="24"/>
        </w:rPr>
      </w:pPr>
      <w:r w:rsidRPr="00957E32">
        <w:rPr>
          <w:rFonts w:ascii="Times New Roman" w:hAnsi="Times New Roman" w:cs="Times New Roman"/>
          <w:sz w:val="24"/>
          <w:szCs w:val="24"/>
        </w:rPr>
        <w:t xml:space="preserve">Let S be the solution perspective of the class </w:t>
      </w:r>
      <w:r w:rsidR="00957182">
        <w:rPr>
          <w:rFonts w:ascii="Times New Roman" w:hAnsi="Times New Roman" w:cs="Times New Roman"/>
          <w:sz w:val="24"/>
          <w:szCs w:val="24"/>
        </w:rPr>
        <w:t xml:space="preserve">processing </w:t>
      </w:r>
      <w:proofErr w:type="spellStart"/>
      <w:r w:rsidR="00957182">
        <w:rPr>
          <w:rFonts w:ascii="Times New Roman" w:hAnsi="Times New Roman" w:cs="Times New Roman"/>
          <w:sz w:val="24"/>
          <w:szCs w:val="24"/>
        </w:rPr>
        <w:t>MongoDB</w:t>
      </w:r>
      <w:proofErr w:type="spellEnd"/>
      <w:r w:rsidRPr="00957E32">
        <w:rPr>
          <w:rFonts w:ascii="Times New Roman" w:hAnsi="Times New Roman" w:cs="Times New Roman"/>
          <w:sz w:val="24"/>
          <w:szCs w:val="24"/>
        </w:rPr>
        <w:t xml:space="preserve"> queries such that</w:t>
      </w:r>
    </w:p>
    <w:p w:rsidR="00641A70" w:rsidRPr="00CD5D8E" w:rsidRDefault="00641A70" w:rsidP="00641A70">
      <w:pPr>
        <w:rPr>
          <w:rFonts w:ascii="Times New Roman" w:hAnsi="Times New Roman" w:cs="Times New Roman"/>
          <w:b/>
          <w:bCs/>
          <w:sz w:val="24"/>
          <w:szCs w:val="24"/>
        </w:rPr>
      </w:pPr>
      <w:r w:rsidRPr="00CD5D8E">
        <w:rPr>
          <w:rFonts w:ascii="Times New Roman" w:hAnsi="Times New Roman" w:cs="Times New Roman"/>
          <w:b/>
          <w:bCs/>
          <w:sz w:val="24"/>
          <w:szCs w:val="24"/>
        </w:rPr>
        <w:t xml:space="preserve">S={s, e, </w:t>
      </w:r>
      <w:proofErr w:type="spellStart"/>
      <w:r w:rsidRPr="00CD5D8E">
        <w:rPr>
          <w:rFonts w:ascii="Times New Roman" w:hAnsi="Times New Roman" w:cs="Times New Roman"/>
          <w:b/>
          <w:bCs/>
          <w:sz w:val="24"/>
          <w:szCs w:val="24"/>
        </w:rPr>
        <w:t>i</w:t>
      </w:r>
      <w:proofErr w:type="spellEnd"/>
      <w:r w:rsidRPr="00CD5D8E">
        <w:rPr>
          <w:rFonts w:ascii="Times New Roman" w:hAnsi="Times New Roman" w:cs="Times New Roman"/>
          <w:b/>
          <w:bCs/>
          <w:sz w:val="24"/>
          <w:szCs w:val="24"/>
        </w:rPr>
        <w:t>, o, f, DD, NDD, success, failure}</w:t>
      </w:r>
    </w:p>
    <w:p w:rsidR="00641A70" w:rsidRPr="00957E32" w:rsidRDefault="00641A70" w:rsidP="00641A70">
      <w:pPr>
        <w:rPr>
          <w:rFonts w:ascii="Times New Roman" w:hAnsi="Times New Roman" w:cs="Times New Roman"/>
          <w:sz w:val="24"/>
          <w:szCs w:val="24"/>
        </w:rPr>
      </w:pPr>
      <w:r w:rsidRPr="005464A4">
        <w:rPr>
          <w:rFonts w:ascii="Times New Roman" w:hAnsi="Times New Roman" w:cs="Times New Roman"/>
          <w:b/>
          <w:bCs/>
          <w:sz w:val="24"/>
          <w:szCs w:val="24"/>
        </w:rPr>
        <w:t>s</w:t>
      </w:r>
      <w:r w:rsidRPr="00957E32">
        <w:rPr>
          <w:rFonts w:ascii="Times New Roman" w:hAnsi="Times New Roman" w:cs="Times New Roman"/>
          <w:sz w:val="24"/>
          <w:szCs w:val="24"/>
        </w:rPr>
        <w:t xml:space="preserve">=initial state and </w:t>
      </w:r>
      <w:r w:rsidRPr="005464A4">
        <w:rPr>
          <w:rFonts w:ascii="Times New Roman" w:hAnsi="Times New Roman" w:cs="Times New Roman"/>
          <w:b/>
          <w:bCs/>
          <w:sz w:val="24"/>
          <w:szCs w:val="24"/>
        </w:rPr>
        <w:t>e</w:t>
      </w:r>
      <w:r w:rsidRPr="00957E32">
        <w:rPr>
          <w:rFonts w:ascii="Times New Roman" w:hAnsi="Times New Roman" w:cs="Times New Roman"/>
          <w:sz w:val="24"/>
          <w:szCs w:val="24"/>
        </w:rPr>
        <w:t xml:space="preserve"> be the end state.</w:t>
      </w:r>
    </w:p>
    <w:p w:rsidR="00641A70" w:rsidRPr="00957E32" w:rsidRDefault="00641A70" w:rsidP="00641A70">
      <w:pPr>
        <w:rPr>
          <w:rFonts w:ascii="Times New Roman" w:hAnsi="Times New Roman" w:cs="Times New Roman"/>
          <w:sz w:val="24"/>
          <w:szCs w:val="24"/>
        </w:rPr>
      </w:pPr>
      <w:proofErr w:type="spellStart"/>
      <w:r w:rsidRPr="00957E32">
        <w:rPr>
          <w:rFonts w:ascii="Times New Roman" w:hAnsi="Times New Roman" w:cs="Times New Roman"/>
          <w:sz w:val="24"/>
          <w:szCs w:val="24"/>
        </w:rPr>
        <w:t>i</w:t>
      </w:r>
      <w:proofErr w:type="spellEnd"/>
      <w:r w:rsidRPr="00957E32">
        <w:rPr>
          <w:rFonts w:ascii="Times New Roman" w:hAnsi="Times New Roman" w:cs="Times New Roman"/>
          <w:sz w:val="24"/>
          <w:szCs w:val="24"/>
        </w:rPr>
        <w:t>= input of the system.</w:t>
      </w:r>
    </w:p>
    <w:p w:rsidR="00641A70" w:rsidRPr="00957E32" w:rsidRDefault="00641A70" w:rsidP="00641A70">
      <w:pPr>
        <w:rPr>
          <w:rFonts w:ascii="Times New Roman" w:hAnsi="Times New Roman" w:cs="Times New Roman"/>
          <w:sz w:val="24"/>
          <w:szCs w:val="24"/>
        </w:rPr>
      </w:pPr>
      <w:r w:rsidRPr="00957E32">
        <w:rPr>
          <w:rFonts w:ascii="Times New Roman" w:hAnsi="Times New Roman" w:cs="Times New Roman"/>
          <w:sz w:val="24"/>
          <w:szCs w:val="24"/>
        </w:rPr>
        <w:t>o=output of the system.</w:t>
      </w:r>
    </w:p>
    <w:p w:rsidR="00641A70" w:rsidRDefault="00641A70" w:rsidP="00641A70">
      <w:pPr>
        <w:rPr>
          <w:rFonts w:ascii="Times New Roman" w:hAnsi="Times New Roman" w:cs="Times New Roman"/>
          <w:sz w:val="24"/>
          <w:szCs w:val="24"/>
        </w:rPr>
      </w:pPr>
      <w:r w:rsidRPr="00957E32">
        <w:rPr>
          <w:rFonts w:ascii="Times New Roman" w:hAnsi="Times New Roman" w:cs="Times New Roman"/>
          <w:sz w:val="24"/>
          <w:szCs w:val="24"/>
        </w:rPr>
        <w:t>DD-deterministic data it helps identifying the load store functions or assignment functions.</w:t>
      </w:r>
    </w:p>
    <w:p w:rsidR="00641A70" w:rsidRDefault="00641A70" w:rsidP="00641A70">
      <w:pPr>
        <w:rPr>
          <w:rFonts w:ascii="Times New Roman" w:hAnsi="Times New Roman" w:cs="Times New Roman"/>
          <w:sz w:val="24"/>
          <w:szCs w:val="24"/>
        </w:rPr>
      </w:pPr>
      <w:r w:rsidRPr="00957E32">
        <w:rPr>
          <w:rFonts w:ascii="Times New Roman" w:hAnsi="Times New Roman" w:cs="Times New Roman"/>
          <w:sz w:val="24"/>
          <w:szCs w:val="24"/>
        </w:rPr>
        <w:t>NDD</w:t>
      </w:r>
      <w:proofErr w:type="gramStart"/>
      <w:r w:rsidRPr="00957E32">
        <w:rPr>
          <w:rFonts w:ascii="Times New Roman" w:hAnsi="Times New Roman" w:cs="Times New Roman"/>
          <w:sz w:val="24"/>
          <w:szCs w:val="24"/>
        </w:rPr>
        <w:t>-</w:t>
      </w:r>
      <w:r>
        <w:rPr>
          <w:rFonts w:ascii="Times New Roman" w:hAnsi="Times New Roman" w:cs="Times New Roman"/>
          <w:sz w:val="24"/>
          <w:szCs w:val="24"/>
        </w:rPr>
        <w:t xml:space="preserve"> </w:t>
      </w:r>
      <w:r w:rsidR="00E214BE">
        <w:rPr>
          <w:rFonts w:ascii="Times New Roman" w:hAnsi="Times New Roman" w:cs="Times New Roman"/>
          <w:sz w:val="24"/>
          <w:szCs w:val="24"/>
        </w:rPr>
        <w:t xml:space="preserve"> </w:t>
      </w:r>
      <w:r>
        <w:rPr>
          <w:rFonts w:ascii="Times New Roman" w:hAnsi="Times New Roman" w:cs="Times New Roman"/>
          <w:sz w:val="24"/>
          <w:szCs w:val="24"/>
        </w:rPr>
        <w:t>Non</w:t>
      </w:r>
      <w:proofErr w:type="gramEnd"/>
      <w:r w:rsidRPr="00957E32">
        <w:rPr>
          <w:rFonts w:ascii="Times New Roman" w:hAnsi="Times New Roman" w:cs="Times New Roman"/>
          <w:sz w:val="24"/>
          <w:szCs w:val="24"/>
        </w:rPr>
        <w:t xml:space="preserve"> deterministic data of the system S to be solved.</w:t>
      </w:r>
    </w:p>
    <w:p w:rsidR="00641A70" w:rsidRPr="00957E32" w:rsidRDefault="00641A70" w:rsidP="00641A70">
      <w:pPr>
        <w:rPr>
          <w:rFonts w:ascii="Times New Roman" w:hAnsi="Times New Roman" w:cs="Times New Roman"/>
          <w:sz w:val="24"/>
          <w:szCs w:val="24"/>
        </w:rPr>
      </w:pPr>
      <w:r w:rsidRPr="00957E32">
        <w:rPr>
          <w:rFonts w:ascii="Times New Roman" w:hAnsi="Times New Roman" w:cs="Times New Roman"/>
          <w:sz w:val="24"/>
          <w:szCs w:val="24"/>
        </w:rPr>
        <w:t>Success-desired outcome generated.</w:t>
      </w:r>
    </w:p>
    <w:p w:rsidR="00641A70" w:rsidRPr="00957E32" w:rsidRDefault="00641A70" w:rsidP="00641A70">
      <w:pPr>
        <w:rPr>
          <w:rFonts w:ascii="Times New Roman" w:hAnsi="Times New Roman" w:cs="Times New Roman"/>
          <w:sz w:val="24"/>
          <w:szCs w:val="24"/>
        </w:rPr>
      </w:pPr>
      <w:r w:rsidRPr="00957E32">
        <w:rPr>
          <w:rFonts w:ascii="Times New Roman" w:hAnsi="Times New Roman" w:cs="Times New Roman"/>
          <w:sz w:val="24"/>
          <w:szCs w:val="24"/>
        </w:rPr>
        <w:lastRenderedPageBreak/>
        <w:t>Failure-Desired outcome not generated or forced exit due to system error.</w:t>
      </w:r>
    </w:p>
    <w:p w:rsidR="00641A70" w:rsidRPr="00957E32" w:rsidRDefault="00641A70" w:rsidP="00641A70">
      <w:pPr>
        <w:rPr>
          <w:rFonts w:ascii="Times New Roman" w:hAnsi="Times New Roman" w:cs="Times New Roman"/>
          <w:sz w:val="24"/>
          <w:szCs w:val="24"/>
        </w:rPr>
      </w:pPr>
      <w:r w:rsidRPr="00957E32">
        <w:rPr>
          <w:rFonts w:ascii="Times New Roman" w:hAnsi="Times New Roman" w:cs="Times New Roman"/>
          <w:sz w:val="24"/>
          <w:szCs w:val="24"/>
        </w:rPr>
        <w:t xml:space="preserve">For class </w:t>
      </w:r>
      <w:r>
        <w:rPr>
          <w:rFonts w:ascii="Times New Roman" w:hAnsi="Times New Roman" w:cs="Times New Roman"/>
          <w:sz w:val="24"/>
          <w:szCs w:val="24"/>
        </w:rPr>
        <w:t xml:space="preserve">Mongo DB </w:t>
      </w:r>
      <w:proofErr w:type="gramStart"/>
      <w:r>
        <w:rPr>
          <w:rFonts w:ascii="Times New Roman" w:hAnsi="Times New Roman" w:cs="Times New Roman"/>
          <w:sz w:val="24"/>
          <w:szCs w:val="24"/>
        </w:rPr>
        <w:t xml:space="preserve">basic </w:t>
      </w:r>
      <w:r w:rsidRPr="00957E32">
        <w:rPr>
          <w:rFonts w:ascii="Times New Roman" w:hAnsi="Times New Roman" w:cs="Times New Roman"/>
          <w:sz w:val="24"/>
          <w:szCs w:val="24"/>
        </w:rPr>
        <w:t xml:space="preserve"> queries</w:t>
      </w:r>
      <w:proofErr w:type="gramEnd"/>
      <w:r w:rsidRPr="00957E32">
        <w:rPr>
          <w:rFonts w:ascii="Times New Roman" w:hAnsi="Times New Roman" w:cs="Times New Roman"/>
          <w:sz w:val="24"/>
          <w:szCs w:val="24"/>
        </w:rPr>
        <w:t>:</w:t>
      </w:r>
    </w:p>
    <w:p w:rsidR="00641A70" w:rsidRPr="00957E32" w:rsidRDefault="00641A70" w:rsidP="00641A70">
      <w:pPr>
        <w:rPr>
          <w:rFonts w:ascii="Times New Roman" w:hAnsi="Times New Roman" w:cs="Times New Roman"/>
          <w:sz w:val="24"/>
          <w:szCs w:val="24"/>
        </w:rPr>
      </w:pPr>
      <w:r w:rsidRPr="00957E32">
        <w:rPr>
          <w:rFonts w:ascii="Times New Roman" w:hAnsi="Times New Roman" w:cs="Times New Roman"/>
          <w:sz w:val="24"/>
          <w:szCs w:val="24"/>
        </w:rPr>
        <w:t xml:space="preserve">s=initial state of the created </w:t>
      </w:r>
      <w:r>
        <w:rPr>
          <w:rFonts w:ascii="Times New Roman" w:hAnsi="Times New Roman" w:cs="Times New Roman"/>
          <w:sz w:val="24"/>
          <w:szCs w:val="24"/>
        </w:rPr>
        <w:t>collection</w:t>
      </w:r>
      <w:r w:rsidRPr="00957E32">
        <w:rPr>
          <w:rFonts w:ascii="Times New Roman" w:hAnsi="Times New Roman" w:cs="Times New Roman"/>
          <w:sz w:val="24"/>
          <w:szCs w:val="24"/>
        </w:rPr>
        <w:t xml:space="preserve"> ()</w:t>
      </w:r>
    </w:p>
    <w:p w:rsidR="00641A70" w:rsidRDefault="00641A70" w:rsidP="00641A70">
      <w:pPr>
        <w:rPr>
          <w:rFonts w:ascii="Times New Roman" w:hAnsi="Times New Roman" w:cs="Times New Roman"/>
          <w:sz w:val="24"/>
          <w:szCs w:val="24"/>
        </w:rPr>
      </w:pPr>
      <w:r w:rsidRPr="00957E32">
        <w:rPr>
          <w:rFonts w:ascii="Times New Roman" w:hAnsi="Times New Roman" w:cs="Times New Roman"/>
          <w:sz w:val="24"/>
          <w:szCs w:val="24"/>
        </w:rPr>
        <w:t>s= {init ()} - sets the default values for all variables to respective values given in assignment.</w:t>
      </w:r>
    </w:p>
    <w:p w:rsidR="00641A70" w:rsidRDefault="00641A70" w:rsidP="00641A70">
      <w:pPr>
        <w:rPr>
          <w:rFonts w:ascii="Times New Roman" w:hAnsi="Times New Roman" w:cs="Times New Roman"/>
          <w:sz w:val="24"/>
          <w:szCs w:val="24"/>
        </w:rPr>
      </w:pPr>
      <w:r>
        <w:rPr>
          <w:rFonts w:ascii="Times New Roman" w:hAnsi="Times New Roman" w:cs="Times New Roman"/>
          <w:sz w:val="24"/>
          <w:szCs w:val="24"/>
        </w:rPr>
        <w:t xml:space="preserve"> e=</w:t>
      </w:r>
      <w:r w:rsidRPr="00766D42">
        <w:rPr>
          <w:rFonts w:ascii="Times New Roman" w:hAnsi="Times New Roman" w:cs="Times New Roman"/>
          <w:sz w:val="24"/>
          <w:szCs w:val="24"/>
        </w:rPr>
        <w:t xml:space="preserve"> </w:t>
      </w:r>
      <w:r w:rsidRPr="00957E32">
        <w:rPr>
          <w:rFonts w:ascii="Times New Roman" w:hAnsi="Times New Roman" w:cs="Times New Roman"/>
          <w:sz w:val="24"/>
          <w:szCs w:val="24"/>
        </w:rPr>
        <w:t xml:space="preserve">and e be the end state </w:t>
      </w:r>
    </w:p>
    <w:p w:rsidR="00641A70" w:rsidRPr="00957E32" w:rsidRDefault="00641A70" w:rsidP="00641A70">
      <w:pPr>
        <w:rPr>
          <w:rFonts w:ascii="Times New Roman" w:hAnsi="Times New Roman" w:cs="Times New Roman"/>
          <w:sz w:val="24"/>
          <w:szCs w:val="24"/>
        </w:rPr>
      </w:pPr>
      <w:r w:rsidRPr="00957E32">
        <w:rPr>
          <w:rFonts w:ascii="Times New Roman" w:hAnsi="Times New Roman" w:cs="Times New Roman"/>
          <w:sz w:val="24"/>
          <w:szCs w:val="24"/>
        </w:rPr>
        <w:t xml:space="preserve">Input </w:t>
      </w:r>
      <w:proofErr w:type="spellStart"/>
      <w:r w:rsidRPr="00957E32">
        <w:rPr>
          <w:rFonts w:ascii="Times New Roman" w:hAnsi="Times New Roman" w:cs="Times New Roman"/>
          <w:sz w:val="24"/>
          <w:szCs w:val="24"/>
        </w:rPr>
        <w:t>i</w:t>
      </w:r>
      <w:proofErr w:type="spellEnd"/>
      <w:r w:rsidRPr="00957E32">
        <w:rPr>
          <w:rFonts w:ascii="Times New Roman" w:hAnsi="Times New Roman" w:cs="Times New Roman"/>
          <w:sz w:val="24"/>
          <w:szCs w:val="24"/>
        </w:rPr>
        <w:t>= (I1</w:t>
      </w:r>
      <w:r>
        <w:rPr>
          <w:rFonts w:ascii="Times New Roman" w:hAnsi="Times New Roman" w:cs="Times New Roman"/>
          <w:sz w:val="24"/>
          <w:szCs w:val="24"/>
        </w:rPr>
        <w:t>, I2</w:t>
      </w:r>
      <w:proofErr w:type="gramStart"/>
      <w:r w:rsidR="00CE0CE8">
        <w:rPr>
          <w:rFonts w:ascii="Times New Roman" w:hAnsi="Times New Roman" w:cs="Times New Roman"/>
          <w:sz w:val="24"/>
          <w:szCs w:val="24"/>
        </w:rPr>
        <w:t>,I3</w:t>
      </w:r>
      <w:proofErr w:type="gramEnd"/>
      <w:r w:rsidRPr="00957E32">
        <w:rPr>
          <w:rFonts w:ascii="Times New Roman" w:hAnsi="Times New Roman" w:cs="Times New Roman"/>
          <w:sz w:val="24"/>
          <w:szCs w:val="24"/>
        </w:rPr>
        <w:t>)</w:t>
      </w:r>
    </w:p>
    <w:p w:rsidR="00641A70" w:rsidRDefault="00641A70" w:rsidP="00641A70">
      <w:pPr>
        <w:rPr>
          <w:rFonts w:ascii="Times New Roman" w:hAnsi="Times New Roman" w:cs="Times New Roman"/>
          <w:sz w:val="24"/>
          <w:szCs w:val="24"/>
        </w:rPr>
      </w:pPr>
      <w:r>
        <w:rPr>
          <w:rFonts w:ascii="Times New Roman" w:hAnsi="Times New Roman" w:cs="Times New Roman"/>
          <w:sz w:val="24"/>
          <w:szCs w:val="24"/>
        </w:rPr>
        <w:t>I1= {name of collection</w:t>
      </w:r>
      <w:r w:rsidR="00CE0CE8">
        <w:rPr>
          <w:rFonts w:ascii="Times New Roman" w:hAnsi="Times New Roman" w:cs="Times New Roman"/>
          <w:sz w:val="24"/>
          <w:szCs w:val="24"/>
        </w:rPr>
        <w:t xml:space="preserve">s with </w:t>
      </w:r>
      <w:proofErr w:type="spellStart"/>
      <w:r w:rsidR="00CE0CE8">
        <w:rPr>
          <w:rFonts w:ascii="Times New Roman" w:hAnsi="Times New Roman" w:cs="Times New Roman"/>
          <w:sz w:val="24"/>
          <w:szCs w:val="24"/>
        </w:rPr>
        <w:t>Rfid</w:t>
      </w:r>
      <w:proofErr w:type="spellEnd"/>
      <w:r>
        <w:rPr>
          <w:rFonts w:ascii="Times New Roman" w:hAnsi="Times New Roman" w:cs="Times New Roman"/>
          <w:sz w:val="24"/>
          <w:szCs w:val="24"/>
        </w:rPr>
        <w:t xml:space="preserve">}, </w:t>
      </w:r>
    </w:p>
    <w:p w:rsidR="00641A70" w:rsidRDefault="00641A70" w:rsidP="00641A70">
      <w:pPr>
        <w:rPr>
          <w:rFonts w:ascii="Times New Roman" w:hAnsi="Times New Roman" w:cs="Times New Roman"/>
          <w:sz w:val="24"/>
          <w:szCs w:val="24"/>
        </w:rPr>
      </w:pPr>
      <w:r>
        <w:rPr>
          <w:rFonts w:ascii="Times New Roman" w:hAnsi="Times New Roman" w:cs="Times New Roman"/>
          <w:sz w:val="24"/>
          <w:szCs w:val="24"/>
        </w:rPr>
        <w:t>I2</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name of </w:t>
      </w:r>
      <w:r w:rsidR="00CE0CE8">
        <w:rPr>
          <w:rFonts w:ascii="Times New Roman" w:hAnsi="Times New Roman" w:cs="Times New Roman"/>
          <w:sz w:val="24"/>
          <w:szCs w:val="24"/>
        </w:rPr>
        <w:t>collection</w:t>
      </w:r>
      <w:r>
        <w:rPr>
          <w:rFonts w:ascii="Times New Roman" w:hAnsi="Times New Roman" w:cs="Times New Roman"/>
          <w:sz w:val="24"/>
          <w:szCs w:val="24"/>
        </w:rPr>
        <w:t xml:space="preserve">s </w:t>
      </w:r>
      <w:r w:rsidR="00CE0CE8">
        <w:rPr>
          <w:rFonts w:ascii="Times New Roman" w:hAnsi="Times New Roman" w:cs="Times New Roman"/>
          <w:sz w:val="24"/>
          <w:szCs w:val="24"/>
        </w:rPr>
        <w:t>with images}</w:t>
      </w:r>
    </w:p>
    <w:p w:rsidR="00CE0CE8" w:rsidRDefault="00CE0CE8" w:rsidP="00641A70">
      <w:pPr>
        <w:rPr>
          <w:rFonts w:ascii="Times New Roman" w:hAnsi="Times New Roman" w:cs="Times New Roman"/>
          <w:sz w:val="24"/>
          <w:szCs w:val="24"/>
        </w:rPr>
      </w:pPr>
      <w:r>
        <w:rPr>
          <w:rFonts w:ascii="Times New Roman" w:hAnsi="Times New Roman" w:cs="Times New Roman"/>
          <w:sz w:val="24"/>
          <w:szCs w:val="24"/>
        </w:rPr>
        <w:t>I2</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name of collections with blogs}</w:t>
      </w:r>
    </w:p>
    <w:p w:rsidR="00641A70" w:rsidRDefault="00641A70" w:rsidP="00641A70">
      <w:pPr>
        <w:rPr>
          <w:rFonts w:ascii="Times New Roman" w:hAnsi="Times New Roman" w:cs="Times New Roman"/>
          <w:sz w:val="24"/>
          <w:szCs w:val="24"/>
        </w:rPr>
      </w:pPr>
      <w:proofErr w:type="gramStart"/>
      <w:r>
        <w:rPr>
          <w:rFonts w:ascii="Times New Roman" w:hAnsi="Times New Roman" w:cs="Times New Roman"/>
          <w:sz w:val="24"/>
          <w:szCs w:val="24"/>
        </w:rPr>
        <w:t>name</w:t>
      </w:r>
      <w:proofErr w:type="gramEnd"/>
      <w:r>
        <w:rPr>
          <w:rFonts w:ascii="Times New Roman" w:hAnsi="Times New Roman" w:cs="Times New Roman"/>
          <w:sz w:val="24"/>
          <w:szCs w:val="24"/>
        </w:rPr>
        <w:t xml:space="preserve"> of collection≠ NULL &amp; collection must exist in the </w:t>
      </w:r>
      <w:proofErr w:type="spellStart"/>
      <w:r>
        <w:rPr>
          <w:rFonts w:ascii="Times New Roman" w:hAnsi="Times New Roman" w:cs="Times New Roman"/>
          <w:sz w:val="24"/>
          <w:szCs w:val="24"/>
        </w:rPr>
        <w:t>M</w:t>
      </w:r>
      <w:r w:rsidR="00332F9F">
        <w:rPr>
          <w:rFonts w:ascii="Times New Roman" w:hAnsi="Times New Roman" w:cs="Times New Roman"/>
          <w:sz w:val="24"/>
          <w:szCs w:val="24"/>
        </w:rPr>
        <w:t>ongoDB</w:t>
      </w:r>
      <w:proofErr w:type="spellEnd"/>
      <w:r>
        <w:rPr>
          <w:rFonts w:ascii="Times New Roman" w:hAnsi="Times New Roman" w:cs="Times New Roman"/>
          <w:sz w:val="24"/>
          <w:szCs w:val="24"/>
        </w:rPr>
        <w:t xml:space="preserve"> server side </w:t>
      </w:r>
    </w:p>
    <w:p w:rsidR="00641A70" w:rsidRDefault="00641A70" w:rsidP="00641A70">
      <w:pPr>
        <w:rPr>
          <w:rFonts w:ascii="Times New Roman" w:hAnsi="Times New Roman" w:cs="Times New Roman"/>
          <w:sz w:val="24"/>
          <w:szCs w:val="24"/>
        </w:rPr>
      </w:pPr>
      <w:proofErr w:type="gramStart"/>
      <w:r>
        <w:rPr>
          <w:rFonts w:ascii="Times New Roman" w:hAnsi="Times New Roman" w:cs="Times New Roman"/>
          <w:sz w:val="24"/>
          <w:szCs w:val="24"/>
        </w:rPr>
        <w:t>name</w:t>
      </w:r>
      <w:proofErr w:type="gramEnd"/>
      <w:r>
        <w:rPr>
          <w:rFonts w:ascii="Times New Roman" w:hAnsi="Times New Roman" w:cs="Times New Roman"/>
          <w:sz w:val="24"/>
          <w:szCs w:val="24"/>
        </w:rPr>
        <w:t xml:space="preserve"> of field ≠NULL &amp; field must </w:t>
      </w:r>
      <w:r w:rsidR="00332F9F">
        <w:rPr>
          <w:rFonts w:ascii="Times New Roman" w:hAnsi="Times New Roman" w:cs="Times New Roman"/>
          <w:sz w:val="24"/>
          <w:szCs w:val="24"/>
        </w:rPr>
        <w:t>exist in the mentioned database</w:t>
      </w:r>
      <w:r>
        <w:rPr>
          <w:rFonts w:ascii="Times New Roman" w:hAnsi="Times New Roman" w:cs="Times New Roman"/>
          <w:sz w:val="24"/>
          <w:szCs w:val="24"/>
        </w:rPr>
        <w:t>.</w:t>
      </w:r>
    </w:p>
    <w:p w:rsidR="00641A70" w:rsidRDefault="00641A70" w:rsidP="00641A70">
      <w:pPr>
        <w:ind w:left="720" w:hanging="720"/>
        <w:rPr>
          <w:rFonts w:ascii="Times New Roman" w:hAnsi="Times New Roman" w:cs="Times New Roman"/>
          <w:sz w:val="24"/>
          <w:szCs w:val="24"/>
        </w:rPr>
      </w:pPr>
      <w:r>
        <w:rPr>
          <w:rFonts w:ascii="Times New Roman" w:hAnsi="Times New Roman" w:cs="Times New Roman"/>
          <w:sz w:val="24"/>
          <w:szCs w:val="24"/>
        </w:rPr>
        <w:t xml:space="preserve">O= {Collection Created, </w:t>
      </w:r>
      <w:r w:rsidR="00332F9F">
        <w:rPr>
          <w:rFonts w:ascii="Times New Roman" w:hAnsi="Times New Roman" w:cs="Times New Roman"/>
          <w:sz w:val="24"/>
          <w:szCs w:val="24"/>
        </w:rPr>
        <w:t xml:space="preserve">interface created, </w:t>
      </w:r>
      <w:r>
        <w:rPr>
          <w:rFonts w:ascii="Times New Roman" w:hAnsi="Times New Roman" w:cs="Times New Roman"/>
          <w:sz w:val="24"/>
          <w:szCs w:val="24"/>
        </w:rPr>
        <w:t xml:space="preserve">Collection </w:t>
      </w:r>
      <w:r w:rsidR="00332F9F">
        <w:rPr>
          <w:rFonts w:ascii="Times New Roman" w:hAnsi="Times New Roman" w:cs="Times New Roman"/>
          <w:sz w:val="24"/>
          <w:szCs w:val="24"/>
        </w:rPr>
        <w:t>processed</w:t>
      </w:r>
      <w:r>
        <w:rPr>
          <w:rFonts w:ascii="Times New Roman" w:hAnsi="Times New Roman" w:cs="Times New Roman"/>
          <w:sz w:val="24"/>
          <w:szCs w:val="24"/>
        </w:rPr>
        <w:t>, collection read</w:t>
      </w:r>
      <w:r w:rsidR="003B3BEC">
        <w:rPr>
          <w:rFonts w:ascii="Times New Roman" w:hAnsi="Times New Roman" w:cs="Times New Roman"/>
          <w:sz w:val="24"/>
          <w:szCs w:val="24"/>
        </w:rPr>
        <w:t>s</w:t>
      </w:r>
      <w:r>
        <w:rPr>
          <w:rFonts w:ascii="Times New Roman" w:hAnsi="Times New Roman" w:cs="Times New Roman"/>
          <w:sz w:val="24"/>
          <w:szCs w:val="24"/>
        </w:rPr>
        <w:t>}</w:t>
      </w:r>
    </w:p>
    <w:p w:rsidR="00641A70" w:rsidRPr="00957E32" w:rsidRDefault="00641A70" w:rsidP="00641A70">
      <w:pPr>
        <w:rPr>
          <w:rFonts w:ascii="Times New Roman" w:hAnsi="Times New Roman" w:cs="Times New Roman"/>
          <w:sz w:val="24"/>
          <w:szCs w:val="24"/>
        </w:rPr>
      </w:pPr>
      <w:r>
        <w:rPr>
          <w:rFonts w:ascii="Times New Roman" w:hAnsi="Times New Roman" w:cs="Times New Roman"/>
          <w:sz w:val="24"/>
          <w:szCs w:val="24"/>
        </w:rPr>
        <w:t>f</w:t>
      </w:r>
      <w:r w:rsidRPr="00957E32">
        <w:rPr>
          <w:rFonts w:ascii="Times New Roman" w:hAnsi="Times New Roman" w:cs="Times New Roman"/>
          <w:sz w:val="24"/>
          <w:szCs w:val="24"/>
        </w:rPr>
        <w:t>=</w:t>
      </w:r>
      <w:r>
        <w:rPr>
          <w:rFonts w:ascii="Times New Roman" w:hAnsi="Times New Roman" w:cs="Times New Roman"/>
          <w:sz w:val="24"/>
          <w:szCs w:val="24"/>
        </w:rPr>
        <w:t xml:space="preserve"> </w:t>
      </w:r>
      <w:r w:rsidRPr="00957E32">
        <w:rPr>
          <w:rFonts w:ascii="Times New Roman" w:hAnsi="Times New Roman" w:cs="Times New Roman"/>
          <w:sz w:val="24"/>
          <w:szCs w:val="24"/>
        </w:rPr>
        <w:t>{</w:t>
      </w:r>
      <w:proofErr w:type="spellStart"/>
      <w:r>
        <w:rPr>
          <w:rFonts w:ascii="Times New Roman" w:hAnsi="Times New Roman" w:cs="Times New Roman"/>
          <w:sz w:val="24"/>
          <w:szCs w:val="24"/>
        </w:rPr>
        <w:t>db.Createcollection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db.find</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db.insert</w:t>
      </w:r>
      <w:proofErr w:type="spellEnd"/>
      <w:r>
        <w:rPr>
          <w:rFonts w:ascii="Times New Roman" w:hAnsi="Times New Roman" w:cs="Times New Roman"/>
          <w:sz w:val="24"/>
          <w:szCs w:val="24"/>
        </w:rPr>
        <w:t xml:space="preserve"> ,</w:t>
      </w:r>
      <w:r w:rsidR="003B3BEC">
        <w:rPr>
          <w:rFonts w:ascii="Times New Roman" w:hAnsi="Times New Roman" w:cs="Times New Roman"/>
          <w:sz w:val="24"/>
          <w:szCs w:val="24"/>
        </w:rPr>
        <w:t>functions</w:t>
      </w:r>
      <w:proofErr w:type="gramEnd"/>
      <w:r w:rsidR="003B3BEC">
        <w:rPr>
          <w:rFonts w:ascii="Times New Roman" w:hAnsi="Times New Roman" w:cs="Times New Roman"/>
          <w:sz w:val="24"/>
          <w:szCs w:val="24"/>
        </w:rPr>
        <w:t xml:space="preserve"> for interface</w:t>
      </w:r>
      <w:r w:rsidRPr="00957E32">
        <w:rPr>
          <w:rFonts w:ascii="Times New Roman" w:hAnsi="Times New Roman" w:cs="Times New Roman"/>
          <w:sz w:val="24"/>
          <w:szCs w:val="24"/>
        </w:rPr>
        <w:t>}</w:t>
      </w:r>
    </w:p>
    <w:p w:rsidR="00641A70" w:rsidRPr="00957E32" w:rsidRDefault="00641A70" w:rsidP="00641A70">
      <w:pPr>
        <w:rPr>
          <w:rFonts w:ascii="Times New Roman" w:hAnsi="Times New Roman" w:cs="Times New Roman"/>
          <w:sz w:val="24"/>
          <w:szCs w:val="24"/>
        </w:rPr>
      </w:pPr>
      <w:r>
        <w:rPr>
          <w:rFonts w:ascii="Times New Roman" w:hAnsi="Times New Roman" w:cs="Times New Roman"/>
          <w:sz w:val="24"/>
          <w:szCs w:val="24"/>
        </w:rPr>
        <w:t>Create</w:t>
      </w:r>
      <w:r w:rsidRPr="00957E32">
        <w:rPr>
          <w:rFonts w:ascii="Times New Roman" w:hAnsi="Times New Roman" w:cs="Times New Roman"/>
          <w:sz w:val="24"/>
          <w:szCs w:val="24"/>
        </w:rPr>
        <w:t>= {</w:t>
      </w:r>
      <w:proofErr w:type="spellStart"/>
      <w:r>
        <w:rPr>
          <w:rFonts w:ascii="Times New Roman" w:hAnsi="Times New Roman" w:cs="Times New Roman"/>
          <w:sz w:val="24"/>
          <w:szCs w:val="24"/>
        </w:rPr>
        <w:t>Collecton</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name(</w:t>
      </w:r>
      <w:proofErr w:type="gramEnd"/>
      <w:r>
        <w:rPr>
          <w:rFonts w:ascii="Times New Roman" w:hAnsi="Times New Roman" w:cs="Times New Roman"/>
          <w:sz w:val="24"/>
          <w:szCs w:val="24"/>
        </w:rPr>
        <w:t xml:space="preserve">key1:value1,key2:value2,….key n:value n) </w:t>
      </w:r>
      <w:r w:rsidRPr="00957E32">
        <w:rPr>
          <w:rFonts w:ascii="Times New Roman" w:hAnsi="Times New Roman" w:cs="Times New Roman"/>
          <w:sz w:val="24"/>
          <w:szCs w:val="24"/>
        </w:rPr>
        <w:t xml:space="preserve">} </w:t>
      </w:r>
      <w:proofErr w:type="spellStart"/>
      <w:r w:rsidRPr="00957E32">
        <w:rPr>
          <w:rFonts w:ascii="Times New Roman" w:hAnsi="Times New Roman" w:cs="Times New Roman"/>
          <w:sz w:val="24"/>
          <w:szCs w:val="24"/>
        </w:rPr>
        <w:t>n≠Ø</w:t>
      </w:r>
      <w:proofErr w:type="spellEnd"/>
      <w:r w:rsidRPr="00957E32">
        <w:rPr>
          <w:rFonts w:ascii="Times New Roman" w:hAnsi="Times New Roman" w:cs="Times New Roman"/>
          <w:sz w:val="24"/>
          <w:szCs w:val="24"/>
        </w:rPr>
        <w:t xml:space="preserve">. n=no. of </w:t>
      </w:r>
      <w:r>
        <w:rPr>
          <w:rFonts w:ascii="Times New Roman" w:hAnsi="Times New Roman" w:cs="Times New Roman"/>
          <w:sz w:val="24"/>
          <w:szCs w:val="24"/>
        </w:rPr>
        <w:t xml:space="preserve"> fields</w:t>
      </w:r>
      <w:r w:rsidRPr="00957E32">
        <w:rPr>
          <w:rFonts w:ascii="Times New Roman" w:hAnsi="Times New Roman" w:cs="Times New Roman"/>
          <w:sz w:val="24"/>
          <w:szCs w:val="24"/>
        </w:rPr>
        <w:t>.</w:t>
      </w:r>
    </w:p>
    <w:p w:rsidR="00641A70" w:rsidRPr="00957E32" w:rsidRDefault="00641A70" w:rsidP="00641A70">
      <w:pPr>
        <w:rPr>
          <w:rFonts w:ascii="Times New Roman" w:hAnsi="Times New Roman" w:cs="Times New Roman"/>
          <w:sz w:val="24"/>
          <w:szCs w:val="24"/>
        </w:rPr>
      </w:pPr>
      <w:proofErr w:type="gramStart"/>
      <w:r>
        <w:rPr>
          <w:rFonts w:ascii="Times New Roman" w:hAnsi="Times New Roman" w:cs="Times New Roman"/>
          <w:sz w:val="24"/>
          <w:szCs w:val="24"/>
        </w:rPr>
        <w:t>insert</w:t>
      </w:r>
      <w:proofErr w:type="gramEnd"/>
      <w:r>
        <w:rPr>
          <w:rFonts w:ascii="Times New Roman" w:hAnsi="Times New Roman" w:cs="Times New Roman"/>
          <w:sz w:val="24"/>
          <w:szCs w:val="24"/>
        </w:rPr>
        <w:t xml:space="preserve">= {fields a} </w:t>
      </w:r>
      <w:r w:rsidRPr="00957E32">
        <w:rPr>
          <w:rFonts w:ascii="Times New Roman" w:hAnsi="Times New Roman" w:cs="Times New Roman"/>
          <w:sz w:val="24"/>
          <w:szCs w:val="24"/>
        </w:rPr>
        <w:t>a≠ Ø</w:t>
      </w:r>
    </w:p>
    <w:p w:rsidR="00641A70" w:rsidRDefault="00641A70" w:rsidP="00641A70">
      <w:pPr>
        <w:spacing w:line="240" w:lineRule="auto"/>
        <w:rPr>
          <w:rFonts w:ascii="Times New Roman" w:hAnsi="Times New Roman" w:cs="Times New Roman"/>
          <w:sz w:val="24"/>
          <w:szCs w:val="24"/>
        </w:rPr>
      </w:pPr>
      <w:r w:rsidRPr="00957E32">
        <w:rPr>
          <w:rFonts w:ascii="Times New Roman" w:hAnsi="Times New Roman" w:cs="Times New Roman"/>
          <w:sz w:val="24"/>
          <w:szCs w:val="24"/>
        </w:rPr>
        <w:t xml:space="preserve">Success- desired output is generated in </w:t>
      </w:r>
      <w:r>
        <w:rPr>
          <w:rFonts w:ascii="Times New Roman" w:hAnsi="Times New Roman" w:cs="Times New Roman"/>
          <w:sz w:val="24"/>
          <w:szCs w:val="24"/>
        </w:rPr>
        <w:t>and shown in the java frame.</w:t>
      </w:r>
    </w:p>
    <w:p w:rsidR="00641A70" w:rsidRDefault="00641A70" w:rsidP="00641A70">
      <w:pPr>
        <w:spacing w:line="240" w:lineRule="auto"/>
        <w:rPr>
          <w:rFonts w:ascii="Times New Roman" w:hAnsi="Times New Roman" w:cs="Times New Roman"/>
          <w:sz w:val="24"/>
          <w:szCs w:val="24"/>
        </w:rPr>
      </w:pPr>
      <w:r w:rsidRPr="00957E32">
        <w:rPr>
          <w:rFonts w:ascii="Times New Roman" w:hAnsi="Times New Roman" w:cs="Times New Roman"/>
          <w:sz w:val="24"/>
          <w:szCs w:val="24"/>
        </w:rPr>
        <w:t>Failure- d</w:t>
      </w:r>
      <w:r>
        <w:rPr>
          <w:rFonts w:ascii="Times New Roman" w:hAnsi="Times New Roman" w:cs="Times New Roman"/>
          <w:sz w:val="24"/>
          <w:szCs w:val="24"/>
        </w:rPr>
        <w:t>esired output is not generated and error is shown in a message box</w:t>
      </w:r>
      <w:r w:rsidRPr="00957E32">
        <w:rPr>
          <w:rFonts w:ascii="Times New Roman" w:hAnsi="Times New Roman" w:cs="Times New Roman"/>
          <w:sz w:val="24"/>
          <w:szCs w:val="24"/>
        </w:rPr>
        <w:t>.</w:t>
      </w:r>
    </w:p>
    <w:p w:rsidR="00641A70" w:rsidRDefault="001E000D" w:rsidP="009941F7">
      <w:pPr>
        <w:spacing w:line="360" w:lineRule="auto"/>
        <w:rPr>
          <w:rFonts w:ascii="Times New Roman" w:hAnsi="Times New Roman" w:cs="Times New Roman"/>
          <w:b/>
          <w:sz w:val="24"/>
          <w:szCs w:val="24"/>
        </w:rPr>
      </w:pPr>
      <w:r w:rsidRPr="001E000D">
        <w:rPr>
          <w:rFonts w:ascii="Times New Roman" w:hAnsi="Times New Roman" w:cs="Times New Roman"/>
          <w:b/>
          <w:sz w:val="24"/>
          <w:szCs w:val="24"/>
        </w:rPr>
        <w:t>Theory:-</w:t>
      </w:r>
    </w:p>
    <w:p w:rsidR="00167B56" w:rsidRPr="00055E6A" w:rsidRDefault="00167B56" w:rsidP="00167B56">
      <w:pPr>
        <w:spacing w:line="240" w:lineRule="auto"/>
        <w:rPr>
          <w:rFonts w:ascii="Times New Roman" w:hAnsi="Times New Roman" w:cs="Times New Roman"/>
          <w:b/>
          <w:sz w:val="24"/>
          <w:szCs w:val="24"/>
        </w:rPr>
      </w:pPr>
      <w:proofErr w:type="spellStart"/>
      <w:r w:rsidRPr="00055E6A">
        <w:rPr>
          <w:rFonts w:ascii="Times New Roman" w:hAnsi="Times New Roman" w:cs="Times New Roman"/>
          <w:b/>
          <w:sz w:val="24"/>
          <w:szCs w:val="24"/>
        </w:rPr>
        <w:t>Mongodb</w:t>
      </w:r>
      <w:proofErr w:type="spellEnd"/>
      <w:r w:rsidRPr="00055E6A">
        <w:rPr>
          <w:rFonts w:ascii="Times New Roman" w:hAnsi="Times New Roman" w:cs="Times New Roman"/>
          <w:b/>
          <w:sz w:val="24"/>
          <w:szCs w:val="24"/>
        </w:rPr>
        <w:t xml:space="preserve"> Server</w:t>
      </w:r>
    </w:p>
    <w:p w:rsidR="00167B56" w:rsidRPr="00167B56" w:rsidRDefault="00167B56" w:rsidP="00167B56">
      <w:pPr>
        <w:spacing w:line="240" w:lineRule="auto"/>
        <w:rPr>
          <w:rFonts w:ascii="Times New Roman" w:hAnsi="Times New Roman" w:cs="Times New Roman"/>
          <w:sz w:val="24"/>
          <w:szCs w:val="24"/>
        </w:rPr>
      </w:pPr>
      <w:proofErr w:type="gramStart"/>
      <w:r w:rsidRPr="00167B56">
        <w:rPr>
          <w:rFonts w:ascii="Times New Roman" w:hAnsi="Times New Roman" w:cs="Times New Roman"/>
          <w:sz w:val="24"/>
          <w:szCs w:val="24"/>
        </w:rPr>
        <w:t>exam@ccompl0768:~/</w:t>
      </w:r>
      <w:proofErr w:type="spellStart"/>
      <w:r w:rsidRPr="00167B56">
        <w:rPr>
          <w:rFonts w:ascii="Times New Roman" w:hAnsi="Times New Roman" w:cs="Times New Roman"/>
          <w:sz w:val="24"/>
          <w:szCs w:val="24"/>
        </w:rPr>
        <w:t>mongodb-linux</w:t>
      </w:r>
      <w:proofErr w:type="spellEnd"/>
      <w:r w:rsidRPr="00167B56">
        <w:rPr>
          <w:rFonts w:ascii="Times New Roman" w:hAnsi="Times New Roman" w:cs="Times New Roman"/>
          <w:sz w:val="24"/>
          <w:szCs w:val="24"/>
        </w:rPr>
        <w:t>/bin$ ./</w:t>
      </w:r>
      <w:proofErr w:type="spellStart"/>
      <w:proofErr w:type="gramEnd"/>
      <w:r w:rsidRPr="00167B56">
        <w:rPr>
          <w:rFonts w:ascii="Times New Roman" w:hAnsi="Times New Roman" w:cs="Times New Roman"/>
          <w:sz w:val="24"/>
          <w:szCs w:val="24"/>
        </w:rPr>
        <w:t>mongod</w:t>
      </w:r>
      <w:proofErr w:type="spellEnd"/>
      <w:r w:rsidRPr="00167B56">
        <w:rPr>
          <w:rFonts w:ascii="Times New Roman" w:hAnsi="Times New Roman" w:cs="Times New Roman"/>
          <w:sz w:val="24"/>
          <w:szCs w:val="24"/>
        </w:rPr>
        <w:t xml:space="preserve"> --</w:t>
      </w:r>
      <w:proofErr w:type="spellStart"/>
      <w:r w:rsidRPr="00167B56">
        <w:rPr>
          <w:rFonts w:ascii="Times New Roman" w:hAnsi="Times New Roman" w:cs="Times New Roman"/>
          <w:sz w:val="24"/>
          <w:szCs w:val="24"/>
        </w:rPr>
        <w:t>dbpath</w:t>
      </w:r>
      <w:proofErr w:type="spellEnd"/>
      <w:r w:rsidRPr="00167B56">
        <w:rPr>
          <w:rFonts w:ascii="Times New Roman" w:hAnsi="Times New Roman" w:cs="Times New Roman"/>
          <w:sz w:val="24"/>
          <w:szCs w:val="24"/>
        </w:rPr>
        <w:t xml:space="preserve"> /home/exam/</w:t>
      </w:r>
      <w:proofErr w:type="spellStart"/>
      <w:r w:rsidRPr="00167B56">
        <w:rPr>
          <w:rFonts w:ascii="Times New Roman" w:hAnsi="Times New Roman" w:cs="Times New Roman"/>
          <w:sz w:val="24"/>
          <w:szCs w:val="24"/>
        </w:rPr>
        <w:t>mongodb-linux</w:t>
      </w:r>
      <w:proofErr w:type="spellEnd"/>
      <w:r w:rsidRPr="00167B56">
        <w:rPr>
          <w:rFonts w:ascii="Times New Roman" w:hAnsi="Times New Roman" w:cs="Times New Roman"/>
          <w:sz w:val="24"/>
          <w:szCs w:val="24"/>
        </w:rPr>
        <w:t xml:space="preserve">/data/db </w:t>
      </w:r>
    </w:p>
    <w:p w:rsidR="00167B56" w:rsidRPr="00055E6A" w:rsidRDefault="00167B56" w:rsidP="00167B56">
      <w:pPr>
        <w:spacing w:line="240" w:lineRule="auto"/>
        <w:rPr>
          <w:rFonts w:ascii="Times New Roman" w:hAnsi="Times New Roman" w:cs="Times New Roman"/>
          <w:b/>
          <w:sz w:val="24"/>
          <w:szCs w:val="24"/>
        </w:rPr>
      </w:pPr>
      <w:proofErr w:type="spellStart"/>
      <w:r w:rsidRPr="00055E6A">
        <w:rPr>
          <w:rFonts w:ascii="Times New Roman" w:hAnsi="Times New Roman" w:cs="Times New Roman"/>
          <w:b/>
          <w:sz w:val="24"/>
          <w:szCs w:val="24"/>
        </w:rPr>
        <w:t>Mongodb</w:t>
      </w:r>
      <w:proofErr w:type="spellEnd"/>
      <w:r w:rsidRPr="00055E6A">
        <w:rPr>
          <w:rFonts w:ascii="Times New Roman" w:hAnsi="Times New Roman" w:cs="Times New Roman"/>
          <w:b/>
          <w:sz w:val="24"/>
          <w:szCs w:val="24"/>
        </w:rPr>
        <w:t xml:space="preserve"> client</w:t>
      </w:r>
    </w:p>
    <w:p w:rsidR="00167B56" w:rsidRPr="00167B56" w:rsidRDefault="00167B56" w:rsidP="00167B56">
      <w:pPr>
        <w:spacing w:line="240" w:lineRule="auto"/>
        <w:rPr>
          <w:rFonts w:ascii="Times New Roman" w:hAnsi="Times New Roman" w:cs="Times New Roman"/>
          <w:sz w:val="24"/>
          <w:szCs w:val="24"/>
        </w:rPr>
      </w:pPr>
      <w:proofErr w:type="gramStart"/>
      <w:r w:rsidRPr="00167B56">
        <w:rPr>
          <w:rFonts w:ascii="Times New Roman" w:hAnsi="Times New Roman" w:cs="Times New Roman"/>
          <w:sz w:val="24"/>
          <w:szCs w:val="24"/>
        </w:rPr>
        <w:t>exam@ccompl0768:~/</w:t>
      </w:r>
      <w:proofErr w:type="spellStart"/>
      <w:r w:rsidRPr="00167B56">
        <w:rPr>
          <w:rFonts w:ascii="Times New Roman" w:hAnsi="Times New Roman" w:cs="Times New Roman"/>
          <w:sz w:val="24"/>
          <w:szCs w:val="24"/>
        </w:rPr>
        <w:t>mongodb-linux</w:t>
      </w:r>
      <w:proofErr w:type="spellEnd"/>
      <w:r w:rsidRPr="00167B56">
        <w:rPr>
          <w:rFonts w:ascii="Times New Roman" w:hAnsi="Times New Roman" w:cs="Times New Roman"/>
          <w:sz w:val="24"/>
          <w:szCs w:val="24"/>
        </w:rPr>
        <w:t>/bin$ ./</w:t>
      </w:r>
      <w:proofErr w:type="gramEnd"/>
      <w:r w:rsidRPr="00167B56">
        <w:rPr>
          <w:rFonts w:ascii="Times New Roman" w:hAnsi="Times New Roman" w:cs="Times New Roman"/>
          <w:sz w:val="24"/>
          <w:szCs w:val="24"/>
        </w:rPr>
        <w:t xml:space="preserve">mongo </w:t>
      </w:r>
    </w:p>
    <w:p w:rsidR="00055E6A" w:rsidRDefault="00055E6A" w:rsidP="00167B56">
      <w:pPr>
        <w:spacing w:line="240" w:lineRule="auto"/>
        <w:rPr>
          <w:rFonts w:ascii="Times New Roman" w:hAnsi="Times New Roman" w:cs="Times New Roman"/>
          <w:sz w:val="24"/>
          <w:szCs w:val="24"/>
        </w:rPr>
      </w:pPr>
    </w:p>
    <w:p w:rsidR="00167B56" w:rsidRPr="00167B56" w:rsidRDefault="00167B56" w:rsidP="00167B56">
      <w:pPr>
        <w:spacing w:line="240" w:lineRule="auto"/>
        <w:rPr>
          <w:rFonts w:ascii="Times New Roman" w:hAnsi="Times New Roman" w:cs="Times New Roman"/>
          <w:sz w:val="24"/>
          <w:szCs w:val="24"/>
        </w:rPr>
      </w:pPr>
      <w:proofErr w:type="spellStart"/>
      <w:r w:rsidRPr="00167B56">
        <w:rPr>
          <w:rFonts w:ascii="Times New Roman" w:hAnsi="Times New Roman" w:cs="Times New Roman"/>
          <w:sz w:val="24"/>
          <w:szCs w:val="24"/>
        </w:rPr>
        <w:t>MongoDB</w:t>
      </w:r>
      <w:proofErr w:type="spellEnd"/>
      <w:r w:rsidRPr="00167B56">
        <w:rPr>
          <w:rFonts w:ascii="Times New Roman" w:hAnsi="Times New Roman" w:cs="Times New Roman"/>
          <w:sz w:val="24"/>
          <w:szCs w:val="24"/>
        </w:rPr>
        <w:t xml:space="preserve"> shell version: 2.6.1 </w:t>
      </w:r>
    </w:p>
    <w:p w:rsidR="00167B56" w:rsidRPr="00167B56" w:rsidRDefault="00167B56" w:rsidP="00167B56">
      <w:pPr>
        <w:spacing w:line="240" w:lineRule="auto"/>
        <w:rPr>
          <w:rFonts w:ascii="Times New Roman" w:hAnsi="Times New Roman" w:cs="Times New Roman"/>
          <w:sz w:val="24"/>
          <w:szCs w:val="24"/>
        </w:rPr>
      </w:pPr>
      <w:proofErr w:type="gramStart"/>
      <w:r w:rsidRPr="00167B56">
        <w:rPr>
          <w:rFonts w:ascii="Times New Roman" w:hAnsi="Times New Roman" w:cs="Times New Roman"/>
          <w:sz w:val="24"/>
          <w:szCs w:val="24"/>
        </w:rPr>
        <w:t>connecting</w:t>
      </w:r>
      <w:proofErr w:type="gramEnd"/>
      <w:r w:rsidRPr="00167B56">
        <w:rPr>
          <w:rFonts w:ascii="Times New Roman" w:hAnsi="Times New Roman" w:cs="Times New Roman"/>
          <w:sz w:val="24"/>
          <w:szCs w:val="24"/>
        </w:rPr>
        <w:t xml:space="preserve"> to: test </w:t>
      </w:r>
    </w:p>
    <w:p w:rsidR="00167B56" w:rsidRPr="00167B56" w:rsidRDefault="00167B56" w:rsidP="00167B56">
      <w:pPr>
        <w:spacing w:line="240" w:lineRule="auto"/>
        <w:rPr>
          <w:rFonts w:ascii="Times New Roman" w:hAnsi="Times New Roman" w:cs="Times New Roman"/>
          <w:sz w:val="24"/>
          <w:szCs w:val="24"/>
        </w:rPr>
      </w:pPr>
      <w:r w:rsidRPr="00167B56">
        <w:rPr>
          <w:rFonts w:ascii="Times New Roman" w:hAnsi="Times New Roman" w:cs="Times New Roman"/>
          <w:sz w:val="24"/>
          <w:szCs w:val="24"/>
        </w:rPr>
        <w:t xml:space="preserve">Welcome to the </w:t>
      </w:r>
      <w:proofErr w:type="spellStart"/>
      <w:r w:rsidRPr="00167B56">
        <w:rPr>
          <w:rFonts w:ascii="Times New Roman" w:hAnsi="Times New Roman" w:cs="Times New Roman"/>
          <w:sz w:val="24"/>
          <w:szCs w:val="24"/>
        </w:rPr>
        <w:t>MongoDB</w:t>
      </w:r>
      <w:proofErr w:type="spellEnd"/>
      <w:r w:rsidRPr="00167B56">
        <w:rPr>
          <w:rFonts w:ascii="Times New Roman" w:hAnsi="Times New Roman" w:cs="Times New Roman"/>
          <w:sz w:val="24"/>
          <w:szCs w:val="24"/>
        </w:rPr>
        <w:t xml:space="preserve"> shell. </w:t>
      </w:r>
    </w:p>
    <w:p w:rsidR="00167B56" w:rsidRPr="00167B56" w:rsidRDefault="00167B56" w:rsidP="00167B56">
      <w:pPr>
        <w:spacing w:line="240" w:lineRule="auto"/>
        <w:rPr>
          <w:rFonts w:ascii="Times New Roman" w:hAnsi="Times New Roman" w:cs="Times New Roman"/>
          <w:sz w:val="24"/>
          <w:szCs w:val="24"/>
        </w:rPr>
      </w:pPr>
      <w:r w:rsidRPr="00167B56">
        <w:rPr>
          <w:rFonts w:ascii="Times New Roman" w:hAnsi="Times New Roman" w:cs="Times New Roman"/>
          <w:sz w:val="24"/>
          <w:szCs w:val="24"/>
        </w:rPr>
        <w:t xml:space="preserve">For interactive help, type "help". </w:t>
      </w:r>
    </w:p>
    <w:p w:rsidR="00167B56" w:rsidRPr="00167B56" w:rsidRDefault="00167B56" w:rsidP="00167B56">
      <w:pPr>
        <w:spacing w:line="240" w:lineRule="auto"/>
        <w:rPr>
          <w:rFonts w:ascii="Times New Roman" w:hAnsi="Times New Roman" w:cs="Times New Roman"/>
          <w:sz w:val="24"/>
          <w:szCs w:val="24"/>
        </w:rPr>
      </w:pPr>
      <w:r w:rsidRPr="00167B56">
        <w:rPr>
          <w:rFonts w:ascii="Times New Roman" w:hAnsi="Times New Roman" w:cs="Times New Roman"/>
          <w:sz w:val="24"/>
          <w:szCs w:val="24"/>
        </w:rPr>
        <w:lastRenderedPageBreak/>
        <w:t xml:space="preserve">For more comprehensive documentation, see </w:t>
      </w:r>
    </w:p>
    <w:p w:rsidR="00167B56" w:rsidRPr="00167B56" w:rsidRDefault="00167B56" w:rsidP="00167B56">
      <w:pPr>
        <w:spacing w:line="240" w:lineRule="auto"/>
        <w:rPr>
          <w:rFonts w:ascii="Times New Roman" w:hAnsi="Times New Roman" w:cs="Times New Roman"/>
          <w:sz w:val="24"/>
          <w:szCs w:val="24"/>
        </w:rPr>
      </w:pPr>
      <w:r w:rsidRPr="00167B56">
        <w:rPr>
          <w:rFonts w:ascii="Times New Roman" w:hAnsi="Times New Roman" w:cs="Times New Roman"/>
          <w:sz w:val="24"/>
          <w:szCs w:val="24"/>
        </w:rPr>
        <w:tab/>
      </w:r>
      <w:hyperlink r:id="rId12" w:history="1">
        <w:r w:rsidRPr="00167B56">
          <w:rPr>
            <w:rFonts w:ascii="Times New Roman" w:hAnsi="Times New Roman" w:cs="Times New Roman"/>
            <w:sz w:val="24"/>
            <w:szCs w:val="24"/>
          </w:rPr>
          <w:t>http://docs.mongodb.org/</w:t>
        </w:r>
      </w:hyperlink>
      <w:r w:rsidRPr="00167B56">
        <w:rPr>
          <w:rFonts w:ascii="Times New Roman" w:hAnsi="Times New Roman" w:cs="Times New Roman"/>
          <w:sz w:val="24"/>
          <w:szCs w:val="24"/>
        </w:rPr>
        <w:t xml:space="preserve"> </w:t>
      </w:r>
    </w:p>
    <w:p w:rsidR="00167B56" w:rsidRPr="00167B56" w:rsidRDefault="00167B56" w:rsidP="00167B56">
      <w:pPr>
        <w:spacing w:line="240" w:lineRule="auto"/>
        <w:rPr>
          <w:rFonts w:ascii="Times New Roman" w:hAnsi="Times New Roman" w:cs="Times New Roman"/>
          <w:sz w:val="24"/>
          <w:szCs w:val="24"/>
        </w:rPr>
      </w:pPr>
      <w:proofErr w:type="gramStart"/>
      <w:r w:rsidRPr="00167B56">
        <w:rPr>
          <w:rFonts w:ascii="Times New Roman" w:hAnsi="Times New Roman" w:cs="Times New Roman"/>
          <w:sz w:val="24"/>
          <w:szCs w:val="24"/>
        </w:rPr>
        <w:t>Questions?</w:t>
      </w:r>
      <w:proofErr w:type="gramEnd"/>
      <w:r w:rsidRPr="00167B56">
        <w:rPr>
          <w:rFonts w:ascii="Times New Roman" w:hAnsi="Times New Roman" w:cs="Times New Roman"/>
          <w:sz w:val="24"/>
          <w:szCs w:val="24"/>
        </w:rPr>
        <w:t xml:space="preserve"> Try the support group </w:t>
      </w:r>
    </w:p>
    <w:p w:rsidR="00167B56" w:rsidRPr="00167B56" w:rsidRDefault="00167B56" w:rsidP="00167B56">
      <w:pPr>
        <w:spacing w:line="240" w:lineRule="auto"/>
        <w:rPr>
          <w:rFonts w:ascii="Times New Roman" w:hAnsi="Times New Roman" w:cs="Times New Roman"/>
          <w:sz w:val="24"/>
          <w:szCs w:val="24"/>
        </w:rPr>
      </w:pPr>
      <w:r w:rsidRPr="00167B56">
        <w:rPr>
          <w:rFonts w:ascii="Times New Roman" w:hAnsi="Times New Roman" w:cs="Times New Roman"/>
          <w:sz w:val="24"/>
          <w:szCs w:val="24"/>
        </w:rPr>
        <w:tab/>
      </w:r>
      <w:hyperlink r:id="rId13" w:history="1">
        <w:r w:rsidRPr="00167B56">
          <w:rPr>
            <w:rFonts w:ascii="Times New Roman" w:hAnsi="Times New Roman" w:cs="Times New Roman"/>
            <w:sz w:val="24"/>
            <w:szCs w:val="24"/>
          </w:rPr>
          <w:t>http://groups.google.com/group/mongodb-user</w:t>
        </w:r>
      </w:hyperlink>
      <w:r w:rsidRPr="00167B56">
        <w:rPr>
          <w:rFonts w:ascii="Times New Roman" w:hAnsi="Times New Roman" w:cs="Times New Roman"/>
          <w:sz w:val="24"/>
          <w:szCs w:val="24"/>
        </w:rPr>
        <w:t xml:space="preserve"> </w:t>
      </w:r>
    </w:p>
    <w:p w:rsidR="00167B56" w:rsidRPr="00167B56" w:rsidRDefault="00167B56" w:rsidP="00167B56">
      <w:pPr>
        <w:spacing w:line="240" w:lineRule="auto"/>
        <w:rPr>
          <w:rFonts w:ascii="Times New Roman" w:hAnsi="Times New Roman" w:cs="Times New Roman"/>
          <w:sz w:val="24"/>
          <w:szCs w:val="24"/>
        </w:rPr>
      </w:pPr>
      <w:r w:rsidRPr="00167B56">
        <w:rPr>
          <w:rFonts w:ascii="Times New Roman" w:hAnsi="Times New Roman" w:cs="Times New Roman"/>
          <w:sz w:val="24"/>
          <w:szCs w:val="24"/>
        </w:rPr>
        <w:t xml:space="preserve">&gt; </w:t>
      </w:r>
      <w:proofErr w:type="gramStart"/>
      <w:r w:rsidRPr="00167B56">
        <w:rPr>
          <w:rFonts w:ascii="Times New Roman" w:hAnsi="Times New Roman" w:cs="Times New Roman"/>
          <w:sz w:val="24"/>
          <w:szCs w:val="24"/>
        </w:rPr>
        <w:t>db</w:t>
      </w:r>
      <w:proofErr w:type="gramEnd"/>
      <w:r w:rsidRPr="00167B56">
        <w:rPr>
          <w:rFonts w:ascii="Times New Roman" w:hAnsi="Times New Roman" w:cs="Times New Roman"/>
          <w:sz w:val="24"/>
          <w:szCs w:val="24"/>
        </w:rPr>
        <w:t xml:space="preserve"> </w:t>
      </w:r>
    </w:p>
    <w:p w:rsidR="00167B56" w:rsidRPr="00167B56" w:rsidRDefault="00167B56" w:rsidP="00167B56">
      <w:pPr>
        <w:spacing w:line="240" w:lineRule="auto"/>
        <w:rPr>
          <w:rFonts w:ascii="Times New Roman" w:hAnsi="Times New Roman" w:cs="Times New Roman"/>
          <w:sz w:val="24"/>
          <w:szCs w:val="24"/>
        </w:rPr>
      </w:pPr>
      <w:proofErr w:type="gramStart"/>
      <w:r w:rsidRPr="00167B56">
        <w:rPr>
          <w:rFonts w:ascii="Times New Roman" w:hAnsi="Times New Roman" w:cs="Times New Roman"/>
          <w:sz w:val="24"/>
          <w:szCs w:val="24"/>
        </w:rPr>
        <w:t>test</w:t>
      </w:r>
      <w:proofErr w:type="gramEnd"/>
      <w:r w:rsidRPr="00167B56">
        <w:rPr>
          <w:rFonts w:ascii="Times New Roman" w:hAnsi="Times New Roman" w:cs="Times New Roman"/>
          <w:sz w:val="24"/>
          <w:szCs w:val="24"/>
        </w:rPr>
        <w:t xml:space="preserve"> </w:t>
      </w:r>
    </w:p>
    <w:p w:rsidR="00167B56" w:rsidRPr="00167B56" w:rsidRDefault="00167B56" w:rsidP="00167B56">
      <w:pPr>
        <w:spacing w:line="240" w:lineRule="auto"/>
        <w:rPr>
          <w:rFonts w:ascii="Times New Roman" w:hAnsi="Times New Roman" w:cs="Times New Roman"/>
          <w:sz w:val="24"/>
          <w:szCs w:val="24"/>
        </w:rPr>
      </w:pPr>
      <w:r w:rsidRPr="00167B56">
        <w:rPr>
          <w:rFonts w:ascii="Times New Roman" w:hAnsi="Times New Roman" w:cs="Times New Roman"/>
          <w:sz w:val="24"/>
          <w:szCs w:val="24"/>
        </w:rPr>
        <w:t xml:space="preserve">&gt; show </w:t>
      </w:r>
      <w:proofErr w:type="spellStart"/>
      <w:r w:rsidRPr="00167B56">
        <w:rPr>
          <w:rFonts w:ascii="Times New Roman" w:hAnsi="Times New Roman" w:cs="Times New Roman"/>
          <w:sz w:val="24"/>
          <w:szCs w:val="24"/>
        </w:rPr>
        <w:t>dbs</w:t>
      </w:r>
      <w:proofErr w:type="spellEnd"/>
      <w:r w:rsidRPr="00167B56">
        <w:rPr>
          <w:rFonts w:ascii="Times New Roman" w:hAnsi="Times New Roman" w:cs="Times New Roman"/>
          <w:sz w:val="24"/>
          <w:szCs w:val="24"/>
        </w:rPr>
        <w:t xml:space="preserve"> </w:t>
      </w:r>
    </w:p>
    <w:p w:rsidR="00167B56" w:rsidRPr="00167B56" w:rsidRDefault="00167B56" w:rsidP="00167B56">
      <w:pPr>
        <w:spacing w:line="240" w:lineRule="auto"/>
        <w:rPr>
          <w:rFonts w:ascii="Times New Roman" w:hAnsi="Times New Roman" w:cs="Times New Roman"/>
          <w:sz w:val="24"/>
          <w:szCs w:val="24"/>
        </w:rPr>
      </w:pPr>
      <w:proofErr w:type="gramStart"/>
      <w:r w:rsidRPr="00167B56">
        <w:rPr>
          <w:rFonts w:ascii="Times New Roman" w:hAnsi="Times New Roman" w:cs="Times New Roman"/>
          <w:sz w:val="24"/>
          <w:szCs w:val="24"/>
        </w:rPr>
        <w:t>admin  (</w:t>
      </w:r>
      <w:proofErr w:type="gramEnd"/>
      <w:r w:rsidRPr="00167B56">
        <w:rPr>
          <w:rFonts w:ascii="Times New Roman" w:hAnsi="Times New Roman" w:cs="Times New Roman"/>
          <w:sz w:val="24"/>
          <w:szCs w:val="24"/>
        </w:rPr>
        <w:t xml:space="preserve">empty) </w:t>
      </w:r>
    </w:p>
    <w:p w:rsidR="00167B56" w:rsidRPr="00167B56" w:rsidRDefault="00167B56" w:rsidP="00167B56">
      <w:pPr>
        <w:spacing w:line="240" w:lineRule="auto"/>
        <w:rPr>
          <w:rFonts w:ascii="Times New Roman" w:hAnsi="Times New Roman" w:cs="Times New Roman"/>
          <w:sz w:val="24"/>
          <w:szCs w:val="24"/>
        </w:rPr>
      </w:pPr>
      <w:proofErr w:type="gramStart"/>
      <w:r w:rsidRPr="00167B56">
        <w:rPr>
          <w:rFonts w:ascii="Times New Roman" w:hAnsi="Times New Roman" w:cs="Times New Roman"/>
          <w:sz w:val="24"/>
          <w:szCs w:val="24"/>
        </w:rPr>
        <w:t>local  0.078GB</w:t>
      </w:r>
      <w:proofErr w:type="gramEnd"/>
      <w:r w:rsidRPr="00167B56">
        <w:rPr>
          <w:rFonts w:ascii="Times New Roman" w:hAnsi="Times New Roman" w:cs="Times New Roman"/>
          <w:sz w:val="24"/>
          <w:szCs w:val="24"/>
        </w:rPr>
        <w:t xml:space="preserve"> </w:t>
      </w:r>
    </w:p>
    <w:p w:rsidR="00167B56" w:rsidRPr="00167B56" w:rsidRDefault="00167B56" w:rsidP="00167B56">
      <w:pPr>
        <w:spacing w:line="240" w:lineRule="auto"/>
        <w:rPr>
          <w:rFonts w:ascii="Times New Roman" w:hAnsi="Times New Roman" w:cs="Times New Roman"/>
          <w:sz w:val="24"/>
          <w:szCs w:val="24"/>
        </w:rPr>
      </w:pPr>
      <w:r w:rsidRPr="00167B56">
        <w:rPr>
          <w:rFonts w:ascii="Times New Roman" w:hAnsi="Times New Roman" w:cs="Times New Roman"/>
          <w:sz w:val="24"/>
          <w:szCs w:val="24"/>
        </w:rPr>
        <w:t xml:space="preserve">&gt; use </w:t>
      </w:r>
      <w:proofErr w:type="spellStart"/>
      <w:r w:rsidRPr="00167B56">
        <w:rPr>
          <w:rFonts w:ascii="Times New Roman" w:hAnsi="Times New Roman" w:cs="Times New Roman"/>
          <w:sz w:val="24"/>
          <w:szCs w:val="24"/>
        </w:rPr>
        <w:t>pnr</w:t>
      </w:r>
      <w:proofErr w:type="spellEnd"/>
      <w:r w:rsidRPr="00167B56">
        <w:rPr>
          <w:rFonts w:ascii="Times New Roman" w:hAnsi="Times New Roman" w:cs="Times New Roman"/>
          <w:sz w:val="24"/>
          <w:szCs w:val="24"/>
        </w:rPr>
        <w:t xml:space="preserve"> </w:t>
      </w:r>
    </w:p>
    <w:p w:rsidR="00167B56" w:rsidRPr="00167B56" w:rsidRDefault="00167B56" w:rsidP="00167B56">
      <w:pPr>
        <w:spacing w:line="240" w:lineRule="auto"/>
        <w:rPr>
          <w:rFonts w:ascii="Times New Roman" w:hAnsi="Times New Roman" w:cs="Times New Roman"/>
          <w:sz w:val="24"/>
          <w:szCs w:val="24"/>
        </w:rPr>
      </w:pPr>
      <w:proofErr w:type="gramStart"/>
      <w:r w:rsidRPr="00167B56">
        <w:rPr>
          <w:rFonts w:ascii="Times New Roman" w:hAnsi="Times New Roman" w:cs="Times New Roman"/>
          <w:sz w:val="24"/>
          <w:szCs w:val="24"/>
        </w:rPr>
        <w:t>switched</w:t>
      </w:r>
      <w:proofErr w:type="gramEnd"/>
      <w:r w:rsidRPr="00167B56">
        <w:rPr>
          <w:rFonts w:ascii="Times New Roman" w:hAnsi="Times New Roman" w:cs="Times New Roman"/>
          <w:sz w:val="24"/>
          <w:szCs w:val="24"/>
        </w:rPr>
        <w:t xml:space="preserve"> to db </w:t>
      </w:r>
      <w:proofErr w:type="spellStart"/>
      <w:r w:rsidRPr="00167B56">
        <w:rPr>
          <w:rFonts w:ascii="Times New Roman" w:hAnsi="Times New Roman" w:cs="Times New Roman"/>
          <w:sz w:val="24"/>
          <w:szCs w:val="24"/>
        </w:rPr>
        <w:t>pnr</w:t>
      </w:r>
      <w:proofErr w:type="spellEnd"/>
      <w:r w:rsidRPr="00167B56">
        <w:rPr>
          <w:rFonts w:ascii="Times New Roman" w:hAnsi="Times New Roman" w:cs="Times New Roman"/>
          <w:sz w:val="24"/>
          <w:szCs w:val="24"/>
        </w:rPr>
        <w:t xml:space="preserve"> </w:t>
      </w:r>
    </w:p>
    <w:p w:rsidR="00167B56" w:rsidRPr="00167B56" w:rsidRDefault="00167B56" w:rsidP="00167B56">
      <w:pPr>
        <w:spacing w:line="240" w:lineRule="auto"/>
        <w:rPr>
          <w:rFonts w:ascii="Times New Roman" w:hAnsi="Times New Roman" w:cs="Times New Roman"/>
          <w:sz w:val="24"/>
          <w:szCs w:val="24"/>
        </w:rPr>
      </w:pPr>
      <w:r w:rsidRPr="00167B56">
        <w:rPr>
          <w:rFonts w:ascii="Times New Roman" w:hAnsi="Times New Roman" w:cs="Times New Roman"/>
          <w:sz w:val="24"/>
          <w:szCs w:val="24"/>
        </w:rPr>
        <w:t>Python Driver</w:t>
      </w:r>
    </w:p>
    <w:p w:rsidR="00167B56" w:rsidRPr="00167B56" w:rsidRDefault="00167B56" w:rsidP="00167B56">
      <w:pPr>
        <w:spacing w:line="240" w:lineRule="auto"/>
        <w:rPr>
          <w:rFonts w:ascii="Times New Roman" w:hAnsi="Times New Roman" w:cs="Times New Roman"/>
          <w:sz w:val="24"/>
          <w:szCs w:val="24"/>
        </w:rPr>
      </w:pPr>
      <w:proofErr w:type="spellStart"/>
      <w:r w:rsidRPr="00167B56">
        <w:rPr>
          <w:rFonts w:ascii="Times New Roman" w:hAnsi="Times New Roman" w:cs="Times New Roman"/>
          <w:sz w:val="24"/>
          <w:szCs w:val="24"/>
        </w:rPr>
        <w:t>PyMongo</w:t>
      </w:r>
      <w:proofErr w:type="spellEnd"/>
      <w:r w:rsidRPr="00167B56">
        <w:rPr>
          <w:rFonts w:ascii="Times New Roman" w:hAnsi="Times New Roman" w:cs="Times New Roman"/>
          <w:sz w:val="24"/>
          <w:szCs w:val="24"/>
        </w:rPr>
        <w:t xml:space="preserve"> is the recommended way to work with </w:t>
      </w:r>
      <w:proofErr w:type="spellStart"/>
      <w:r w:rsidRPr="00167B56">
        <w:rPr>
          <w:rFonts w:ascii="Times New Roman" w:hAnsi="Times New Roman" w:cs="Times New Roman"/>
          <w:sz w:val="24"/>
          <w:szCs w:val="24"/>
        </w:rPr>
        <w:t>MongoDB</w:t>
      </w:r>
      <w:proofErr w:type="spellEnd"/>
      <w:r w:rsidRPr="00167B56">
        <w:rPr>
          <w:rFonts w:ascii="Times New Roman" w:hAnsi="Times New Roman" w:cs="Times New Roman"/>
          <w:sz w:val="24"/>
          <w:szCs w:val="24"/>
        </w:rPr>
        <w:t xml:space="preserve"> from Python.</w:t>
      </w:r>
    </w:p>
    <w:p w:rsidR="00167B56" w:rsidRPr="00055E6A" w:rsidRDefault="00167B56" w:rsidP="00167B56">
      <w:pPr>
        <w:spacing w:line="240" w:lineRule="auto"/>
        <w:rPr>
          <w:rFonts w:ascii="Times New Roman" w:hAnsi="Times New Roman" w:cs="Times New Roman"/>
          <w:b/>
          <w:sz w:val="24"/>
          <w:szCs w:val="24"/>
        </w:rPr>
      </w:pPr>
      <w:r w:rsidRPr="00055E6A">
        <w:rPr>
          <w:rFonts w:ascii="Times New Roman" w:hAnsi="Times New Roman" w:cs="Times New Roman"/>
          <w:b/>
          <w:sz w:val="24"/>
          <w:szCs w:val="24"/>
        </w:rPr>
        <w:t xml:space="preserve">Installing with </w:t>
      </w:r>
      <w:proofErr w:type="spellStart"/>
      <w:r w:rsidRPr="00055E6A">
        <w:rPr>
          <w:rFonts w:ascii="Times New Roman" w:hAnsi="Times New Roman" w:cs="Times New Roman"/>
          <w:b/>
          <w:sz w:val="24"/>
          <w:szCs w:val="24"/>
        </w:rPr>
        <w:t>easy_install</w:t>
      </w:r>
      <w:proofErr w:type="spellEnd"/>
    </w:p>
    <w:p w:rsidR="00167B56" w:rsidRPr="00167B56" w:rsidRDefault="00167B56" w:rsidP="00167B56">
      <w:pPr>
        <w:spacing w:line="240" w:lineRule="auto"/>
        <w:rPr>
          <w:rFonts w:ascii="Times New Roman" w:hAnsi="Times New Roman" w:cs="Times New Roman"/>
          <w:sz w:val="24"/>
          <w:szCs w:val="24"/>
        </w:rPr>
      </w:pPr>
      <w:r w:rsidRPr="00167B56">
        <w:rPr>
          <w:rFonts w:ascii="Times New Roman" w:hAnsi="Times New Roman" w:cs="Times New Roman"/>
          <w:sz w:val="24"/>
          <w:szCs w:val="24"/>
        </w:rPr>
        <w:t xml:space="preserve">To use </w:t>
      </w:r>
      <w:proofErr w:type="spellStart"/>
      <w:r w:rsidRPr="00167B56">
        <w:rPr>
          <w:rFonts w:ascii="Times New Roman" w:hAnsi="Times New Roman" w:cs="Times New Roman"/>
          <w:sz w:val="24"/>
          <w:szCs w:val="24"/>
        </w:rPr>
        <w:t>easy_install</w:t>
      </w:r>
      <w:proofErr w:type="spellEnd"/>
      <w:r w:rsidRPr="00167B56">
        <w:rPr>
          <w:rFonts w:ascii="Times New Roman" w:hAnsi="Times New Roman" w:cs="Times New Roman"/>
          <w:sz w:val="24"/>
          <w:szCs w:val="24"/>
        </w:rPr>
        <w:t xml:space="preserve"> from </w:t>
      </w:r>
      <w:hyperlink r:id="rId14" w:history="1">
        <w:proofErr w:type="spellStart"/>
        <w:r w:rsidRPr="00167B56">
          <w:rPr>
            <w:rFonts w:ascii="Times New Roman" w:hAnsi="Times New Roman" w:cs="Times New Roman"/>
            <w:sz w:val="24"/>
            <w:szCs w:val="24"/>
          </w:rPr>
          <w:t>setuptools</w:t>
        </w:r>
        <w:proofErr w:type="spellEnd"/>
      </w:hyperlink>
      <w:r w:rsidRPr="00167B56">
        <w:rPr>
          <w:rFonts w:ascii="Times New Roman" w:hAnsi="Times New Roman" w:cs="Times New Roman"/>
          <w:sz w:val="24"/>
          <w:szCs w:val="24"/>
        </w:rPr>
        <w:t xml:space="preserve"> do:</w:t>
      </w:r>
    </w:p>
    <w:p w:rsidR="00167B56" w:rsidRPr="00167B56" w:rsidRDefault="00167B56" w:rsidP="00167B56">
      <w:pPr>
        <w:spacing w:line="240" w:lineRule="auto"/>
        <w:rPr>
          <w:rFonts w:ascii="Times New Roman" w:hAnsi="Times New Roman" w:cs="Times New Roman"/>
          <w:sz w:val="24"/>
          <w:szCs w:val="24"/>
        </w:rPr>
      </w:pPr>
      <w:r w:rsidRPr="00167B56">
        <w:rPr>
          <w:rFonts w:ascii="Times New Roman" w:hAnsi="Times New Roman" w:cs="Times New Roman"/>
          <w:sz w:val="24"/>
          <w:szCs w:val="24"/>
        </w:rPr>
        <w:t xml:space="preserve">$ </w:t>
      </w:r>
      <w:proofErr w:type="spellStart"/>
      <w:proofErr w:type="gramStart"/>
      <w:r w:rsidRPr="00167B56">
        <w:rPr>
          <w:rFonts w:ascii="Times New Roman" w:hAnsi="Times New Roman" w:cs="Times New Roman"/>
          <w:sz w:val="24"/>
          <w:szCs w:val="24"/>
        </w:rPr>
        <w:t>easy_install</w:t>
      </w:r>
      <w:proofErr w:type="spellEnd"/>
      <w:proofErr w:type="gramEnd"/>
      <w:r w:rsidRPr="00167B56">
        <w:rPr>
          <w:rFonts w:ascii="Times New Roman" w:hAnsi="Times New Roman" w:cs="Times New Roman"/>
          <w:sz w:val="24"/>
          <w:szCs w:val="24"/>
        </w:rPr>
        <w:t xml:space="preserve"> </w:t>
      </w:r>
      <w:proofErr w:type="spellStart"/>
      <w:r w:rsidRPr="00167B56">
        <w:rPr>
          <w:rFonts w:ascii="Times New Roman" w:hAnsi="Times New Roman" w:cs="Times New Roman"/>
          <w:sz w:val="24"/>
          <w:szCs w:val="24"/>
        </w:rPr>
        <w:t>pymongo</w:t>
      </w:r>
      <w:proofErr w:type="spellEnd"/>
    </w:p>
    <w:p w:rsidR="00167B56" w:rsidRPr="00167B56" w:rsidRDefault="00167B56" w:rsidP="00167B56">
      <w:pPr>
        <w:spacing w:line="240" w:lineRule="auto"/>
        <w:rPr>
          <w:rFonts w:ascii="Times New Roman" w:hAnsi="Times New Roman" w:cs="Times New Roman"/>
          <w:sz w:val="24"/>
          <w:szCs w:val="24"/>
        </w:rPr>
      </w:pPr>
      <w:r w:rsidRPr="00167B56">
        <w:rPr>
          <w:rFonts w:ascii="Times New Roman" w:hAnsi="Times New Roman" w:cs="Times New Roman"/>
          <w:sz w:val="24"/>
          <w:szCs w:val="24"/>
        </w:rPr>
        <w:t>To upgrade do:</w:t>
      </w:r>
    </w:p>
    <w:p w:rsidR="00167B56" w:rsidRPr="00167B56" w:rsidRDefault="00167B56" w:rsidP="00167B56">
      <w:pPr>
        <w:spacing w:line="240" w:lineRule="auto"/>
        <w:rPr>
          <w:rFonts w:ascii="Times New Roman" w:hAnsi="Times New Roman" w:cs="Times New Roman"/>
          <w:sz w:val="24"/>
          <w:szCs w:val="24"/>
        </w:rPr>
      </w:pPr>
      <w:r w:rsidRPr="00167B56">
        <w:rPr>
          <w:rFonts w:ascii="Times New Roman" w:hAnsi="Times New Roman" w:cs="Times New Roman"/>
          <w:sz w:val="24"/>
          <w:szCs w:val="24"/>
        </w:rPr>
        <w:t xml:space="preserve">$ </w:t>
      </w:r>
      <w:proofErr w:type="spellStart"/>
      <w:r w:rsidRPr="00167B56">
        <w:rPr>
          <w:rFonts w:ascii="Times New Roman" w:hAnsi="Times New Roman" w:cs="Times New Roman"/>
          <w:sz w:val="24"/>
          <w:szCs w:val="24"/>
        </w:rPr>
        <w:t>easy_install</w:t>
      </w:r>
      <w:proofErr w:type="spellEnd"/>
      <w:r w:rsidRPr="00167B56">
        <w:rPr>
          <w:rFonts w:ascii="Times New Roman" w:hAnsi="Times New Roman" w:cs="Times New Roman"/>
          <w:sz w:val="24"/>
          <w:szCs w:val="24"/>
        </w:rPr>
        <w:t xml:space="preserve"> -U </w:t>
      </w:r>
      <w:proofErr w:type="spellStart"/>
      <w:r w:rsidRPr="00167B56">
        <w:rPr>
          <w:rFonts w:ascii="Times New Roman" w:hAnsi="Times New Roman" w:cs="Times New Roman"/>
          <w:sz w:val="24"/>
          <w:szCs w:val="24"/>
        </w:rPr>
        <w:t>pymongo</w:t>
      </w:r>
      <w:proofErr w:type="spellEnd"/>
    </w:p>
    <w:p w:rsidR="00167B56" w:rsidRPr="00167B56" w:rsidRDefault="00167B56" w:rsidP="00167B56">
      <w:pPr>
        <w:spacing w:line="240" w:lineRule="auto"/>
        <w:rPr>
          <w:rFonts w:ascii="Times New Roman" w:hAnsi="Times New Roman" w:cs="Times New Roman"/>
          <w:sz w:val="24"/>
          <w:szCs w:val="24"/>
        </w:rPr>
      </w:pPr>
      <w:r w:rsidRPr="00167B56">
        <w:rPr>
          <w:rFonts w:ascii="Times New Roman" w:hAnsi="Times New Roman" w:cs="Times New Roman"/>
          <w:sz w:val="24"/>
          <w:szCs w:val="24"/>
        </w:rPr>
        <w:t xml:space="preserve">Alternative for </w:t>
      </w:r>
      <w:proofErr w:type="spellStart"/>
      <w:r w:rsidRPr="00167B56">
        <w:rPr>
          <w:rFonts w:ascii="Times New Roman" w:hAnsi="Times New Roman" w:cs="Times New Roman"/>
          <w:sz w:val="24"/>
          <w:szCs w:val="24"/>
        </w:rPr>
        <w:t>ubauntu</w:t>
      </w:r>
      <w:proofErr w:type="spellEnd"/>
      <w:r w:rsidRPr="00167B56">
        <w:rPr>
          <w:rFonts w:ascii="Times New Roman" w:hAnsi="Times New Roman" w:cs="Times New Roman"/>
          <w:sz w:val="24"/>
          <w:szCs w:val="24"/>
        </w:rPr>
        <w:t>:</w:t>
      </w:r>
    </w:p>
    <w:p w:rsidR="00167B56" w:rsidRPr="00167B56" w:rsidRDefault="00167B56" w:rsidP="00167B56">
      <w:pPr>
        <w:spacing w:line="240" w:lineRule="auto"/>
        <w:rPr>
          <w:rFonts w:ascii="Times New Roman" w:hAnsi="Times New Roman" w:cs="Times New Roman"/>
          <w:sz w:val="24"/>
          <w:szCs w:val="24"/>
        </w:rPr>
      </w:pPr>
      <w:r w:rsidRPr="00167B56">
        <w:rPr>
          <w:rFonts w:ascii="Times New Roman" w:hAnsi="Times New Roman" w:cs="Times New Roman"/>
          <w:sz w:val="24"/>
          <w:szCs w:val="24"/>
        </w:rPr>
        <w:t xml:space="preserve"> </w:t>
      </w:r>
      <w:proofErr w:type="spellStart"/>
      <w:proofErr w:type="gramStart"/>
      <w:r w:rsidRPr="00167B56">
        <w:rPr>
          <w:rFonts w:ascii="Times New Roman" w:hAnsi="Times New Roman" w:cs="Times New Roman"/>
          <w:sz w:val="24"/>
          <w:szCs w:val="24"/>
        </w:rPr>
        <w:t>sudo</w:t>
      </w:r>
      <w:proofErr w:type="spellEnd"/>
      <w:proofErr w:type="gramEnd"/>
      <w:r w:rsidRPr="00167B56">
        <w:rPr>
          <w:rFonts w:ascii="Times New Roman" w:hAnsi="Times New Roman" w:cs="Times New Roman"/>
          <w:sz w:val="24"/>
          <w:szCs w:val="24"/>
        </w:rPr>
        <w:t xml:space="preserve"> apt-get install python-</w:t>
      </w:r>
      <w:proofErr w:type="spellStart"/>
      <w:r w:rsidRPr="00167B56">
        <w:rPr>
          <w:rFonts w:ascii="Times New Roman" w:hAnsi="Times New Roman" w:cs="Times New Roman"/>
          <w:sz w:val="24"/>
          <w:szCs w:val="24"/>
        </w:rPr>
        <w:t>setuptools</w:t>
      </w:r>
      <w:proofErr w:type="spellEnd"/>
      <w:r w:rsidRPr="00167B56">
        <w:rPr>
          <w:rFonts w:ascii="Times New Roman" w:hAnsi="Times New Roman" w:cs="Times New Roman"/>
          <w:sz w:val="24"/>
          <w:szCs w:val="24"/>
        </w:rPr>
        <w:t xml:space="preserve"> </w:t>
      </w:r>
    </w:p>
    <w:p w:rsidR="00167B56" w:rsidRPr="00FC1BB7" w:rsidRDefault="00167B56" w:rsidP="00167B56">
      <w:pPr>
        <w:spacing w:line="240" w:lineRule="auto"/>
        <w:rPr>
          <w:rFonts w:ascii="Times New Roman" w:hAnsi="Times New Roman" w:cs="Times New Roman"/>
          <w:b/>
          <w:sz w:val="24"/>
          <w:szCs w:val="24"/>
        </w:rPr>
      </w:pPr>
      <w:r w:rsidRPr="00FC1BB7">
        <w:rPr>
          <w:rFonts w:ascii="Times New Roman" w:hAnsi="Times New Roman" w:cs="Times New Roman"/>
          <w:b/>
          <w:sz w:val="24"/>
          <w:szCs w:val="24"/>
        </w:rPr>
        <w:t xml:space="preserve">Making a Connection with </w:t>
      </w:r>
      <w:proofErr w:type="spellStart"/>
      <w:r w:rsidRPr="00FC1BB7">
        <w:rPr>
          <w:rFonts w:ascii="Times New Roman" w:hAnsi="Times New Roman" w:cs="Times New Roman"/>
          <w:b/>
          <w:sz w:val="24"/>
          <w:szCs w:val="24"/>
        </w:rPr>
        <w:t>MongoClient</w:t>
      </w:r>
      <w:proofErr w:type="spellEnd"/>
    </w:p>
    <w:p w:rsidR="00167B56" w:rsidRPr="00167B56" w:rsidRDefault="00167B56" w:rsidP="00167B56">
      <w:pPr>
        <w:spacing w:line="240" w:lineRule="auto"/>
        <w:rPr>
          <w:rFonts w:ascii="Times New Roman" w:hAnsi="Times New Roman" w:cs="Times New Roman"/>
          <w:sz w:val="24"/>
          <w:szCs w:val="24"/>
        </w:rPr>
      </w:pPr>
      <w:r w:rsidRPr="00167B56">
        <w:rPr>
          <w:rFonts w:ascii="Times New Roman" w:hAnsi="Times New Roman" w:cs="Times New Roman"/>
          <w:sz w:val="24"/>
          <w:szCs w:val="24"/>
        </w:rPr>
        <w:t xml:space="preserve">The first step when working with </w:t>
      </w:r>
      <w:proofErr w:type="spellStart"/>
      <w:r w:rsidRPr="00167B56">
        <w:rPr>
          <w:rFonts w:ascii="Times New Roman" w:hAnsi="Times New Roman" w:cs="Times New Roman"/>
          <w:sz w:val="24"/>
          <w:szCs w:val="24"/>
        </w:rPr>
        <w:t>PyMongo</w:t>
      </w:r>
      <w:proofErr w:type="spellEnd"/>
      <w:r w:rsidRPr="00167B56">
        <w:rPr>
          <w:rFonts w:ascii="Times New Roman" w:hAnsi="Times New Roman" w:cs="Times New Roman"/>
          <w:sz w:val="24"/>
          <w:szCs w:val="24"/>
        </w:rPr>
        <w:t xml:space="preserve"> is to create a </w:t>
      </w:r>
      <w:hyperlink r:id="rId15" w:anchor="pymongo.mongo_client.MongoClient" w:history="1">
        <w:proofErr w:type="spellStart"/>
        <w:r w:rsidRPr="00167B56">
          <w:rPr>
            <w:rFonts w:ascii="Times New Roman" w:hAnsi="Times New Roman" w:cs="Times New Roman"/>
            <w:sz w:val="24"/>
            <w:szCs w:val="24"/>
          </w:rPr>
          <w:t>MongoClient</w:t>
        </w:r>
        <w:proofErr w:type="spellEnd"/>
      </w:hyperlink>
      <w:r w:rsidRPr="00167B56">
        <w:rPr>
          <w:rFonts w:ascii="Times New Roman" w:hAnsi="Times New Roman" w:cs="Times New Roman"/>
          <w:sz w:val="24"/>
          <w:szCs w:val="24"/>
        </w:rPr>
        <w:t xml:space="preserve"> to the running </w:t>
      </w:r>
      <w:proofErr w:type="spellStart"/>
      <w:r w:rsidRPr="00167B56">
        <w:rPr>
          <w:rFonts w:ascii="Times New Roman" w:hAnsi="Times New Roman" w:cs="Times New Roman"/>
          <w:sz w:val="24"/>
          <w:szCs w:val="24"/>
        </w:rPr>
        <w:t>mongod</w:t>
      </w:r>
      <w:proofErr w:type="spellEnd"/>
      <w:r w:rsidRPr="00167B56">
        <w:rPr>
          <w:rFonts w:ascii="Times New Roman" w:hAnsi="Times New Roman" w:cs="Times New Roman"/>
          <w:sz w:val="24"/>
          <w:szCs w:val="24"/>
        </w:rPr>
        <w:t xml:space="preserve"> instance. Doing so is easy:</w:t>
      </w:r>
    </w:p>
    <w:p w:rsidR="00167B56" w:rsidRPr="00167B56" w:rsidRDefault="00167B56" w:rsidP="00167B56">
      <w:pPr>
        <w:spacing w:line="240" w:lineRule="auto"/>
        <w:rPr>
          <w:rFonts w:ascii="Times New Roman" w:hAnsi="Times New Roman" w:cs="Times New Roman"/>
          <w:sz w:val="24"/>
          <w:szCs w:val="24"/>
        </w:rPr>
      </w:pPr>
      <w:r w:rsidRPr="00167B56">
        <w:rPr>
          <w:rFonts w:ascii="Times New Roman" w:hAnsi="Times New Roman" w:cs="Times New Roman"/>
          <w:sz w:val="24"/>
          <w:szCs w:val="24"/>
        </w:rPr>
        <w:t xml:space="preserve">&gt;&gt;&gt; </w:t>
      </w:r>
      <w:proofErr w:type="gramStart"/>
      <w:r w:rsidRPr="00167B56">
        <w:rPr>
          <w:rFonts w:ascii="Times New Roman" w:hAnsi="Times New Roman" w:cs="Times New Roman"/>
          <w:sz w:val="24"/>
          <w:szCs w:val="24"/>
        </w:rPr>
        <w:t>from</w:t>
      </w:r>
      <w:proofErr w:type="gramEnd"/>
      <w:r w:rsidRPr="00167B56">
        <w:rPr>
          <w:rFonts w:ascii="Times New Roman" w:hAnsi="Times New Roman" w:cs="Times New Roman"/>
          <w:sz w:val="24"/>
          <w:szCs w:val="24"/>
        </w:rPr>
        <w:t xml:space="preserve"> </w:t>
      </w:r>
      <w:proofErr w:type="spellStart"/>
      <w:r w:rsidRPr="00167B56">
        <w:rPr>
          <w:rFonts w:ascii="Times New Roman" w:hAnsi="Times New Roman" w:cs="Times New Roman"/>
          <w:sz w:val="24"/>
          <w:szCs w:val="24"/>
        </w:rPr>
        <w:t>pymongo</w:t>
      </w:r>
      <w:proofErr w:type="spellEnd"/>
      <w:r w:rsidRPr="00167B56">
        <w:rPr>
          <w:rFonts w:ascii="Times New Roman" w:hAnsi="Times New Roman" w:cs="Times New Roman"/>
          <w:sz w:val="24"/>
          <w:szCs w:val="24"/>
        </w:rPr>
        <w:t xml:space="preserve"> import </w:t>
      </w:r>
      <w:proofErr w:type="spellStart"/>
      <w:r w:rsidRPr="00167B56">
        <w:rPr>
          <w:rFonts w:ascii="Times New Roman" w:hAnsi="Times New Roman" w:cs="Times New Roman"/>
          <w:sz w:val="24"/>
          <w:szCs w:val="24"/>
        </w:rPr>
        <w:t>MongoClient</w:t>
      </w:r>
      <w:proofErr w:type="spellEnd"/>
    </w:p>
    <w:p w:rsidR="00167B56" w:rsidRPr="00167B56" w:rsidRDefault="00167B56" w:rsidP="00167B56">
      <w:pPr>
        <w:spacing w:line="240" w:lineRule="auto"/>
        <w:rPr>
          <w:rFonts w:ascii="Times New Roman" w:hAnsi="Times New Roman" w:cs="Times New Roman"/>
          <w:sz w:val="24"/>
          <w:szCs w:val="24"/>
        </w:rPr>
      </w:pPr>
      <w:r w:rsidRPr="00167B56">
        <w:rPr>
          <w:rFonts w:ascii="Times New Roman" w:hAnsi="Times New Roman" w:cs="Times New Roman"/>
          <w:sz w:val="24"/>
          <w:szCs w:val="24"/>
        </w:rPr>
        <w:t xml:space="preserve">&gt;&gt;&gt; </w:t>
      </w:r>
      <w:proofErr w:type="spellStart"/>
      <w:r w:rsidRPr="00167B56">
        <w:rPr>
          <w:rFonts w:ascii="Times New Roman" w:hAnsi="Times New Roman" w:cs="Times New Roman"/>
          <w:sz w:val="24"/>
          <w:szCs w:val="24"/>
        </w:rPr>
        <w:t>conn</w:t>
      </w:r>
      <w:proofErr w:type="spellEnd"/>
      <w:r w:rsidRPr="00167B56">
        <w:rPr>
          <w:rFonts w:ascii="Times New Roman" w:hAnsi="Times New Roman" w:cs="Times New Roman"/>
          <w:sz w:val="24"/>
          <w:szCs w:val="24"/>
        </w:rPr>
        <w:t>=</w:t>
      </w:r>
      <w:proofErr w:type="spellStart"/>
      <w:proofErr w:type="gramStart"/>
      <w:r w:rsidRPr="00167B56">
        <w:rPr>
          <w:rFonts w:ascii="Times New Roman" w:hAnsi="Times New Roman" w:cs="Times New Roman"/>
          <w:sz w:val="24"/>
          <w:szCs w:val="24"/>
        </w:rPr>
        <w:t>MongoClient</w:t>
      </w:r>
      <w:proofErr w:type="spellEnd"/>
      <w:r w:rsidRPr="00167B56">
        <w:rPr>
          <w:rFonts w:ascii="Times New Roman" w:hAnsi="Times New Roman" w:cs="Times New Roman"/>
          <w:sz w:val="24"/>
          <w:szCs w:val="24"/>
        </w:rPr>
        <w:t>()</w:t>
      </w:r>
      <w:proofErr w:type="gramEnd"/>
      <w:r w:rsidRPr="00167B56">
        <w:rPr>
          <w:rFonts w:ascii="Times New Roman" w:hAnsi="Times New Roman" w:cs="Times New Roman"/>
          <w:sz w:val="24"/>
          <w:szCs w:val="24"/>
        </w:rPr>
        <w:t xml:space="preserve"> </w:t>
      </w:r>
    </w:p>
    <w:p w:rsidR="00167B56" w:rsidRPr="00167B56" w:rsidRDefault="00167B56" w:rsidP="00167B56">
      <w:pPr>
        <w:spacing w:line="240" w:lineRule="auto"/>
        <w:rPr>
          <w:rFonts w:ascii="Times New Roman" w:hAnsi="Times New Roman" w:cs="Times New Roman"/>
          <w:sz w:val="24"/>
          <w:szCs w:val="24"/>
        </w:rPr>
      </w:pPr>
      <w:r w:rsidRPr="00167B56">
        <w:rPr>
          <w:rFonts w:ascii="Times New Roman" w:hAnsi="Times New Roman" w:cs="Times New Roman"/>
          <w:sz w:val="24"/>
          <w:szCs w:val="24"/>
        </w:rPr>
        <w:t>The above code will connect on the default host and port. We can also specify the host and port explicitly, as follows:</w:t>
      </w:r>
    </w:p>
    <w:p w:rsidR="00167B56" w:rsidRPr="00167B56" w:rsidRDefault="00167B56" w:rsidP="00167B56">
      <w:pPr>
        <w:spacing w:line="240" w:lineRule="auto"/>
        <w:rPr>
          <w:rFonts w:ascii="Times New Roman" w:hAnsi="Times New Roman" w:cs="Times New Roman"/>
          <w:sz w:val="24"/>
          <w:szCs w:val="24"/>
        </w:rPr>
      </w:pPr>
      <w:r w:rsidRPr="00167B56">
        <w:rPr>
          <w:rFonts w:ascii="Times New Roman" w:hAnsi="Times New Roman" w:cs="Times New Roman"/>
          <w:sz w:val="24"/>
          <w:szCs w:val="24"/>
        </w:rPr>
        <w:t xml:space="preserve">&gt;&gt;&gt; </w:t>
      </w:r>
      <w:proofErr w:type="spellStart"/>
      <w:r w:rsidRPr="00167B56">
        <w:rPr>
          <w:rFonts w:ascii="Times New Roman" w:hAnsi="Times New Roman" w:cs="Times New Roman"/>
          <w:sz w:val="24"/>
          <w:szCs w:val="24"/>
        </w:rPr>
        <w:t>conn</w:t>
      </w:r>
      <w:proofErr w:type="spellEnd"/>
      <w:r w:rsidRPr="00167B56">
        <w:rPr>
          <w:rFonts w:ascii="Times New Roman" w:hAnsi="Times New Roman" w:cs="Times New Roman"/>
          <w:sz w:val="24"/>
          <w:szCs w:val="24"/>
        </w:rPr>
        <w:t xml:space="preserve"> = </w:t>
      </w:r>
      <w:proofErr w:type="spellStart"/>
      <w:proofErr w:type="gramStart"/>
      <w:r w:rsidRPr="00167B56">
        <w:rPr>
          <w:rFonts w:ascii="Times New Roman" w:hAnsi="Times New Roman" w:cs="Times New Roman"/>
          <w:sz w:val="24"/>
          <w:szCs w:val="24"/>
        </w:rPr>
        <w:t>MongoClient</w:t>
      </w:r>
      <w:proofErr w:type="spellEnd"/>
      <w:r w:rsidRPr="00167B56">
        <w:rPr>
          <w:rFonts w:ascii="Times New Roman" w:hAnsi="Times New Roman" w:cs="Times New Roman"/>
          <w:sz w:val="24"/>
          <w:szCs w:val="24"/>
        </w:rPr>
        <w:t>(</w:t>
      </w:r>
      <w:proofErr w:type="gramEnd"/>
      <w:r w:rsidRPr="00167B56">
        <w:rPr>
          <w:rFonts w:ascii="Times New Roman" w:hAnsi="Times New Roman" w:cs="Times New Roman"/>
          <w:sz w:val="24"/>
          <w:szCs w:val="24"/>
        </w:rPr>
        <w:t>'</w:t>
      </w:r>
      <w:proofErr w:type="spellStart"/>
      <w:r w:rsidRPr="00167B56">
        <w:rPr>
          <w:rFonts w:ascii="Times New Roman" w:hAnsi="Times New Roman" w:cs="Times New Roman"/>
          <w:sz w:val="24"/>
          <w:szCs w:val="24"/>
        </w:rPr>
        <w:t>localhost</w:t>
      </w:r>
      <w:proofErr w:type="spellEnd"/>
      <w:r w:rsidRPr="00167B56">
        <w:rPr>
          <w:rFonts w:ascii="Times New Roman" w:hAnsi="Times New Roman" w:cs="Times New Roman"/>
          <w:sz w:val="24"/>
          <w:szCs w:val="24"/>
        </w:rPr>
        <w:t>', 27017)</w:t>
      </w:r>
    </w:p>
    <w:p w:rsidR="00167B56" w:rsidRPr="00167B56" w:rsidRDefault="00167B56" w:rsidP="00167B56">
      <w:pPr>
        <w:spacing w:line="240" w:lineRule="auto"/>
        <w:rPr>
          <w:rFonts w:ascii="Times New Roman" w:hAnsi="Times New Roman" w:cs="Times New Roman"/>
          <w:sz w:val="24"/>
          <w:szCs w:val="24"/>
        </w:rPr>
      </w:pPr>
      <w:r w:rsidRPr="00167B56">
        <w:rPr>
          <w:rFonts w:ascii="Times New Roman" w:hAnsi="Times New Roman" w:cs="Times New Roman"/>
          <w:sz w:val="24"/>
          <w:szCs w:val="24"/>
        </w:rPr>
        <w:t xml:space="preserve">&gt;&gt;&gt; </w:t>
      </w:r>
      <w:proofErr w:type="spellStart"/>
      <w:r w:rsidRPr="00167B56">
        <w:rPr>
          <w:rFonts w:ascii="Times New Roman" w:hAnsi="Times New Roman" w:cs="Times New Roman"/>
          <w:sz w:val="24"/>
          <w:szCs w:val="24"/>
        </w:rPr>
        <w:t>conn</w:t>
      </w:r>
      <w:proofErr w:type="spellEnd"/>
      <w:r w:rsidRPr="00167B56">
        <w:rPr>
          <w:rFonts w:ascii="Times New Roman" w:hAnsi="Times New Roman" w:cs="Times New Roman"/>
          <w:sz w:val="24"/>
          <w:szCs w:val="24"/>
        </w:rPr>
        <w:t xml:space="preserve"> </w:t>
      </w:r>
    </w:p>
    <w:p w:rsidR="00167B56" w:rsidRPr="00167B56" w:rsidRDefault="00167B56" w:rsidP="00167B56">
      <w:pPr>
        <w:spacing w:line="240" w:lineRule="auto"/>
        <w:rPr>
          <w:rFonts w:ascii="Times New Roman" w:hAnsi="Times New Roman" w:cs="Times New Roman"/>
          <w:sz w:val="24"/>
          <w:szCs w:val="24"/>
        </w:rPr>
      </w:pPr>
      <w:proofErr w:type="spellStart"/>
      <w:proofErr w:type="gramStart"/>
      <w:r w:rsidRPr="00167B56">
        <w:rPr>
          <w:rFonts w:ascii="Times New Roman" w:hAnsi="Times New Roman" w:cs="Times New Roman"/>
          <w:sz w:val="24"/>
          <w:szCs w:val="24"/>
        </w:rPr>
        <w:t>MongoClient</w:t>
      </w:r>
      <w:proofErr w:type="spellEnd"/>
      <w:r w:rsidRPr="00167B56">
        <w:rPr>
          <w:rFonts w:ascii="Times New Roman" w:hAnsi="Times New Roman" w:cs="Times New Roman"/>
          <w:sz w:val="24"/>
          <w:szCs w:val="24"/>
        </w:rPr>
        <w:t>(</w:t>
      </w:r>
      <w:proofErr w:type="gramEnd"/>
      <w:r w:rsidRPr="00167B56">
        <w:rPr>
          <w:rFonts w:ascii="Times New Roman" w:hAnsi="Times New Roman" w:cs="Times New Roman"/>
          <w:sz w:val="24"/>
          <w:szCs w:val="24"/>
        </w:rPr>
        <w:t>'</w:t>
      </w:r>
      <w:proofErr w:type="spellStart"/>
      <w:r w:rsidRPr="00167B56">
        <w:rPr>
          <w:rFonts w:ascii="Times New Roman" w:hAnsi="Times New Roman" w:cs="Times New Roman"/>
          <w:sz w:val="24"/>
          <w:szCs w:val="24"/>
        </w:rPr>
        <w:t>localhost</w:t>
      </w:r>
      <w:proofErr w:type="spellEnd"/>
      <w:r w:rsidRPr="00167B56">
        <w:rPr>
          <w:rFonts w:ascii="Times New Roman" w:hAnsi="Times New Roman" w:cs="Times New Roman"/>
          <w:sz w:val="24"/>
          <w:szCs w:val="24"/>
        </w:rPr>
        <w:t xml:space="preserve">', 27017) </w:t>
      </w:r>
    </w:p>
    <w:p w:rsidR="00167B56" w:rsidRPr="00167B56" w:rsidRDefault="00167B56" w:rsidP="00167B56">
      <w:pPr>
        <w:spacing w:line="240" w:lineRule="auto"/>
        <w:rPr>
          <w:rFonts w:ascii="Times New Roman" w:hAnsi="Times New Roman" w:cs="Times New Roman"/>
          <w:sz w:val="24"/>
          <w:szCs w:val="24"/>
        </w:rPr>
      </w:pPr>
      <w:r w:rsidRPr="00167B56">
        <w:rPr>
          <w:rFonts w:ascii="Times New Roman" w:hAnsi="Times New Roman" w:cs="Times New Roman"/>
          <w:sz w:val="24"/>
          <w:szCs w:val="24"/>
        </w:rPr>
        <w:lastRenderedPageBreak/>
        <w:t xml:space="preserve">&gt;&gt;&gt; </w:t>
      </w:r>
      <w:proofErr w:type="spellStart"/>
      <w:proofErr w:type="gramStart"/>
      <w:r w:rsidRPr="00167B56">
        <w:rPr>
          <w:rFonts w:ascii="Times New Roman" w:hAnsi="Times New Roman" w:cs="Times New Roman"/>
          <w:sz w:val="24"/>
          <w:szCs w:val="24"/>
        </w:rPr>
        <w:t>MongoClient</w:t>
      </w:r>
      <w:proofErr w:type="spellEnd"/>
      <w:r w:rsidRPr="00167B56">
        <w:rPr>
          <w:rFonts w:ascii="Times New Roman" w:hAnsi="Times New Roman" w:cs="Times New Roman"/>
          <w:sz w:val="24"/>
          <w:szCs w:val="24"/>
        </w:rPr>
        <w:t>(</w:t>
      </w:r>
      <w:proofErr w:type="gramEnd"/>
      <w:r w:rsidRPr="00167B56">
        <w:rPr>
          <w:rFonts w:ascii="Times New Roman" w:hAnsi="Times New Roman" w:cs="Times New Roman"/>
          <w:sz w:val="24"/>
          <w:szCs w:val="24"/>
        </w:rPr>
        <w:t>'</w:t>
      </w:r>
      <w:proofErr w:type="spellStart"/>
      <w:r w:rsidRPr="00167B56">
        <w:rPr>
          <w:rFonts w:ascii="Times New Roman" w:hAnsi="Times New Roman" w:cs="Times New Roman"/>
          <w:sz w:val="24"/>
          <w:szCs w:val="24"/>
        </w:rPr>
        <w:t>localhost</w:t>
      </w:r>
      <w:proofErr w:type="spellEnd"/>
      <w:r w:rsidRPr="00167B56">
        <w:rPr>
          <w:rFonts w:ascii="Times New Roman" w:hAnsi="Times New Roman" w:cs="Times New Roman"/>
          <w:sz w:val="24"/>
          <w:szCs w:val="24"/>
        </w:rPr>
        <w:t xml:space="preserve">', 27017) </w:t>
      </w:r>
    </w:p>
    <w:p w:rsidR="00167B56" w:rsidRPr="00167B56" w:rsidRDefault="00167B56" w:rsidP="00167B56">
      <w:pPr>
        <w:spacing w:line="240" w:lineRule="auto"/>
        <w:rPr>
          <w:rFonts w:ascii="Times New Roman" w:hAnsi="Times New Roman" w:cs="Times New Roman"/>
          <w:sz w:val="24"/>
          <w:szCs w:val="24"/>
        </w:rPr>
      </w:pPr>
      <w:proofErr w:type="spellStart"/>
      <w:proofErr w:type="gramStart"/>
      <w:r w:rsidRPr="00167B56">
        <w:rPr>
          <w:rFonts w:ascii="Times New Roman" w:hAnsi="Times New Roman" w:cs="Times New Roman"/>
          <w:sz w:val="24"/>
          <w:szCs w:val="24"/>
        </w:rPr>
        <w:t>MongoClient</w:t>
      </w:r>
      <w:proofErr w:type="spellEnd"/>
      <w:r w:rsidRPr="00167B56">
        <w:rPr>
          <w:rFonts w:ascii="Times New Roman" w:hAnsi="Times New Roman" w:cs="Times New Roman"/>
          <w:sz w:val="24"/>
          <w:szCs w:val="24"/>
        </w:rPr>
        <w:t>(</w:t>
      </w:r>
      <w:proofErr w:type="gramEnd"/>
      <w:r w:rsidRPr="00167B56">
        <w:rPr>
          <w:rFonts w:ascii="Times New Roman" w:hAnsi="Times New Roman" w:cs="Times New Roman"/>
          <w:sz w:val="24"/>
          <w:szCs w:val="24"/>
        </w:rPr>
        <w:t>'</w:t>
      </w:r>
      <w:proofErr w:type="spellStart"/>
      <w:r w:rsidRPr="00167B56">
        <w:rPr>
          <w:rFonts w:ascii="Times New Roman" w:hAnsi="Times New Roman" w:cs="Times New Roman"/>
          <w:sz w:val="24"/>
          <w:szCs w:val="24"/>
        </w:rPr>
        <w:t>localhost</w:t>
      </w:r>
      <w:proofErr w:type="spellEnd"/>
      <w:r w:rsidRPr="00167B56">
        <w:rPr>
          <w:rFonts w:ascii="Times New Roman" w:hAnsi="Times New Roman" w:cs="Times New Roman"/>
          <w:sz w:val="24"/>
          <w:szCs w:val="24"/>
        </w:rPr>
        <w:t xml:space="preserve">', 27017) </w:t>
      </w:r>
    </w:p>
    <w:p w:rsidR="00167B56" w:rsidRPr="00167B56" w:rsidRDefault="00167B56" w:rsidP="00167B56">
      <w:pPr>
        <w:spacing w:line="240" w:lineRule="auto"/>
        <w:rPr>
          <w:rFonts w:ascii="Times New Roman" w:hAnsi="Times New Roman" w:cs="Times New Roman"/>
          <w:sz w:val="24"/>
          <w:szCs w:val="24"/>
        </w:rPr>
      </w:pPr>
      <w:r w:rsidRPr="00167B56">
        <w:rPr>
          <w:rFonts w:ascii="Times New Roman" w:hAnsi="Times New Roman" w:cs="Times New Roman"/>
          <w:sz w:val="24"/>
          <w:szCs w:val="24"/>
        </w:rPr>
        <w:t xml:space="preserve">&gt;&gt;&gt; </w:t>
      </w:r>
      <w:proofErr w:type="gramStart"/>
      <w:r w:rsidRPr="00167B56">
        <w:rPr>
          <w:rFonts w:ascii="Times New Roman" w:hAnsi="Times New Roman" w:cs="Times New Roman"/>
          <w:sz w:val="24"/>
          <w:szCs w:val="24"/>
        </w:rPr>
        <w:t>db=</w:t>
      </w:r>
      <w:proofErr w:type="gramEnd"/>
      <w:r w:rsidRPr="00167B56">
        <w:rPr>
          <w:rFonts w:ascii="Times New Roman" w:hAnsi="Times New Roman" w:cs="Times New Roman"/>
          <w:sz w:val="24"/>
          <w:szCs w:val="24"/>
        </w:rPr>
        <w:t xml:space="preserve">conn.pnr </w:t>
      </w:r>
    </w:p>
    <w:p w:rsidR="00167B56" w:rsidRPr="00167B56" w:rsidRDefault="00167B56" w:rsidP="00167B56">
      <w:pPr>
        <w:spacing w:line="240" w:lineRule="auto"/>
        <w:rPr>
          <w:rFonts w:ascii="Times New Roman" w:hAnsi="Times New Roman" w:cs="Times New Roman"/>
          <w:sz w:val="24"/>
          <w:szCs w:val="24"/>
        </w:rPr>
      </w:pPr>
      <w:r w:rsidRPr="00167B56">
        <w:rPr>
          <w:rFonts w:ascii="Times New Roman" w:hAnsi="Times New Roman" w:cs="Times New Roman"/>
          <w:sz w:val="24"/>
          <w:szCs w:val="24"/>
        </w:rPr>
        <w:t xml:space="preserve">&gt;&gt;&gt; </w:t>
      </w:r>
      <w:proofErr w:type="gramStart"/>
      <w:r w:rsidRPr="00167B56">
        <w:rPr>
          <w:rFonts w:ascii="Times New Roman" w:hAnsi="Times New Roman" w:cs="Times New Roman"/>
          <w:sz w:val="24"/>
          <w:szCs w:val="24"/>
        </w:rPr>
        <w:t>db</w:t>
      </w:r>
      <w:proofErr w:type="gramEnd"/>
      <w:r w:rsidRPr="00167B56">
        <w:rPr>
          <w:rFonts w:ascii="Times New Roman" w:hAnsi="Times New Roman" w:cs="Times New Roman"/>
          <w:sz w:val="24"/>
          <w:szCs w:val="24"/>
        </w:rPr>
        <w:t xml:space="preserve"> </w:t>
      </w:r>
    </w:p>
    <w:p w:rsidR="00167B56" w:rsidRPr="00167B56" w:rsidRDefault="00167B56" w:rsidP="00167B56">
      <w:pPr>
        <w:spacing w:line="240" w:lineRule="auto"/>
        <w:rPr>
          <w:rFonts w:ascii="Times New Roman" w:hAnsi="Times New Roman" w:cs="Times New Roman"/>
          <w:sz w:val="24"/>
          <w:szCs w:val="24"/>
        </w:rPr>
      </w:pPr>
      <w:proofErr w:type="gramStart"/>
      <w:r w:rsidRPr="00167B56">
        <w:rPr>
          <w:rFonts w:ascii="Times New Roman" w:hAnsi="Times New Roman" w:cs="Times New Roman"/>
          <w:sz w:val="24"/>
          <w:szCs w:val="24"/>
        </w:rPr>
        <w:t>Database(</w:t>
      </w:r>
      <w:proofErr w:type="spellStart"/>
      <w:proofErr w:type="gramEnd"/>
      <w:r w:rsidRPr="00167B56">
        <w:rPr>
          <w:rFonts w:ascii="Times New Roman" w:hAnsi="Times New Roman" w:cs="Times New Roman"/>
          <w:sz w:val="24"/>
          <w:szCs w:val="24"/>
        </w:rPr>
        <w:t>MongoClient</w:t>
      </w:r>
      <w:proofErr w:type="spellEnd"/>
      <w:r w:rsidRPr="00167B56">
        <w:rPr>
          <w:rFonts w:ascii="Times New Roman" w:hAnsi="Times New Roman" w:cs="Times New Roman"/>
          <w:sz w:val="24"/>
          <w:szCs w:val="24"/>
        </w:rPr>
        <w:t>('</w:t>
      </w:r>
      <w:proofErr w:type="spellStart"/>
      <w:r w:rsidRPr="00167B56">
        <w:rPr>
          <w:rFonts w:ascii="Times New Roman" w:hAnsi="Times New Roman" w:cs="Times New Roman"/>
          <w:sz w:val="24"/>
          <w:szCs w:val="24"/>
        </w:rPr>
        <w:t>localhost</w:t>
      </w:r>
      <w:proofErr w:type="spellEnd"/>
      <w:r w:rsidRPr="00167B56">
        <w:rPr>
          <w:rFonts w:ascii="Times New Roman" w:hAnsi="Times New Roman" w:cs="Times New Roman"/>
          <w:sz w:val="24"/>
          <w:szCs w:val="24"/>
        </w:rPr>
        <w:t xml:space="preserve">', 27017), </w:t>
      </w:r>
      <w:proofErr w:type="spellStart"/>
      <w:r w:rsidRPr="00167B56">
        <w:rPr>
          <w:rFonts w:ascii="Times New Roman" w:hAnsi="Times New Roman" w:cs="Times New Roman"/>
          <w:sz w:val="24"/>
          <w:szCs w:val="24"/>
        </w:rPr>
        <w:t>u'pnr</w:t>
      </w:r>
      <w:proofErr w:type="spellEnd"/>
      <w:r w:rsidRPr="00167B56">
        <w:rPr>
          <w:rFonts w:ascii="Times New Roman" w:hAnsi="Times New Roman" w:cs="Times New Roman"/>
          <w:sz w:val="24"/>
          <w:szCs w:val="24"/>
        </w:rPr>
        <w:t xml:space="preserve">') </w:t>
      </w:r>
    </w:p>
    <w:p w:rsidR="00167B56" w:rsidRPr="00167B56" w:rsidRDefault="00167B56" w:rsidP="00167B56">
      <w:pPr>
        <w:spacing w:line="240" w:lineRule="auto"/>
        <w:rPr>
          <w:rFonts w:ascii="Times New Roman" w:hAnsi="Times New Roman" w:cs="Times New Roman"/>
          <w:sz w:val="24"/>
          <w:szCs w:val="24"/>
        </w:rPr>
      </w:pPr>
    </w:p>
    <w:p w:rsidR="00167B56" w:rsidRPr="00167B56" w:rsidRDefault="00167B56" w:rsidP="00167B56">
      <w:pPr>
        <w:spacing w:line="240" w:lineRule="auto"/>
        <w:rPr>
          <w:rFonts w:ascii="Times New Roman" w:hAnsi="Times New Roman" w:cs="Times New Roman"/>
          <w:sz w:val="24"/>
          <w:szCs w:val="24"/>
        </w:rPr>
      </w:pPr>
      <w:r w:rsidRPr="00167B56">
        <w:rPr>
          <w:rFonts w:ascii="Times New Roman" w:hAnsi="Times New Roman" w:cs="Times New Roman"/>
          <w:sz w:val="24"/>
          <w:szCs w:val="24"/>
        </w:rPr>
        <w:t>To read data</w:t>
      </w:r>
    </w:p>
    <w:p w:rsidR="00167B56" w:rsidRPr="00167B56" w:rsidRDefault="00167B56" w:rsidP="00167B56">
      <w:pPr>
        <w:spacing w:line="240" w:lineRule="auto"/>
        <w:rPr>
          <w:rFonts w:ascii="Times New Roman" w:hAnsi="Times New Roman" w:cs="Times New Roman"/>
          <w:sz w:val="24"/>
          <w:szCs w:val="24"/>
        </w:rPr>
      </w:pPr>
      <w:r w:rsidRPr="00167B56">
        <w:rPr>
          <w:rFonts w:ascii="Times New Roman" w:hAnsi="Times New Roman" w:cs="Times New Roman"/>
          <w:sz w:val="24"/>
          <w:szCs w:val="24"/>
        </w:rPr>
        <w:t xml:space="preserve">&gt;&gt;&gt; </w:t>
      </w:r>
      <w:proofErr w:type="gramStart"/>
      <w:r w:rsidRPr="00167B56">
        <w:rPr>
          <w:rFonts w:ascii="Times New Roman" w:hAnsi="Times New Roman" w:cs="Times New Roman"/>
          <w:sz w:val="24"/>
          <w:szCs w:val="24"/>
        </w:rPr>
        <w:t>cur=</w:t>
      </w:r>
      <w:proofErr w:type="spellStart"/>
      <w:proofErr w:type="gramEnd"/>
      <w:r w:rsidRPr="00167B56">
        <w:rPr>
          <w:rFonts w:ascii="Times New Roman" w:hAnsi="Times New Roman" w:cs="Times New Roman"/>
          <w:sz w:val="24"/>
          <w:szCs w:val="24"/>
        </w:rPr>
        <w:t>db.blog.find</w:t>
      </w:r>
      <w:proofErr w:type="spellEnd"/>
      <w:r w:rsidRPr="00167B56">
        <w:rPr>
          <w:rFonts w:ascii="Times New Roman" w:hAnsi="Times New Roman" w:cs="Times New Roman"/>
          <w:sz w:val="24"/>
          <w:szCs w:val="24"/>
        </w:rPr>
        <w:t xml:space="preserve">() </w:t>
      </w:r>
    </w:p>
    <w:p w:rsidR="00167B56" w:rsidRPr="00167B56" w:rsidRDefault="00167B56" w:rsidP="00167B56">
      <w:pPr>
        <w:spacing w:line="240" w:lineRule="auto"/>
        <w:rPr>
          <w:rFonts w:ascii="Times New Roman" w:hAnsi="Times New Roman" w:cs="Times New Roman"/>
          <w:sz w:val="24"/>
          <w:szCs w:val="24"/>
        </w:rPr>
      </w:pPr>
      <w:r w:rsidRPr="00167B56">
        <w:rPr>
          <w:rFonts w:ascii="Times New Roman" w:hAnsi="Times New Roman" w:cs="Times New Roman"/>
          <w:sz w:val="24"/>
          <w:szCs w:val="24"/>
        </w:rPr>
        <w:t xml:space="preserve">&gt;&gt;&gt; </w:t>
      </w:r>
      <w:proofErr w:type="spellStart"/>
      <w:proofErr w:type="gramStart"/>
      <w:r w:rsidRPr="00167B56">
        <w:rPr>
          <w:rFonts w:ascii="Times New Roman" w:hAnsi="Times New Roman" w:cs="Times New Roman"/>
          <w:sz w:val="24"/>
          <w:szCs w:val="24"/>
        </w:rPr>
        <w:t>cur.next</w:t>
      </w:r>
      <w:proofErr w:type="spellEnd"/>
      <w:r w:rsidRPr="00167B56">
        <w:rPr>
          <w:rFonts w:ascii="Times New Roman" w:hAnsi="Times New Roman" w:cs="Times New Roman"/>
          <w:sz w:val="24"/>
          <w:szCs w:val="24"/>
        </w:rPr>
        <w:t>()</w:t>
      </w:r>
      <w:proofErr w:type="gramEnd"/>
      <w:r w:rsidRPr="00167B56">
        <w:rPr>
          <w:rFonts w:ascii="Times New Roman" w:hAnsi="Times New Roman" w:cs="Times New Roman"/>
          <w:sz w:val="24"/>
          <w:szCs w:val="24"/>
        </w:rPr>
        <w:t xml:space="preserve"> </w:t>
      </w:r>
    </w:p>
    <w:p w:rsidR="00167B56" w:rsidRPr="00167B56" w:rsidRDefault="00167B56" w:rsidP="00167B56">
      <w:pPr>
        <w:spacing w:line="240" w:lineRule="auto"/>
        <w:rPr>
          <w:rFonts w:ascii="Times New Roman" w:hAnsi="Times New Roman" w:cs="Times New Roman"/>
          <w:sz w:val="24"/>
          <w:szCs w:val="24"/>
        </w:rPr>
      </w:pPr>
      <w:r w:rsidRPr="00167B56">
        <w:rPr>
          <w:rFonts w:ascii="Times New Roman" w:hAnsi="Times New Roman" w:cs="Times New Roman"/>
          <w:sz w:val="24"/>
          <w:szCs w:val="24"/>
        </w:rPr>
        <w:t>{</w:t>
      </w:r>
      <w:proofErr w:type="spellStart"/>
      <w:r w:rsidRPr="00167B56">
        <w:rPr>
          <w:rFonts w:ascii="Times New Roman" w:hAnsi="Times New Roman" w:cs="Times New Roman"/>
          <w:sz w:val="24"/>
          <w:szCs w:val="24"/>
        </w:rPr>
        <w:t>u'Message</w:t>
      </w:r>
      <w:proofErr w:type="spellEnd"/>
      <w:r w:rsidRPr="00167B56">
        <w:rPr>
          <w:rFonts w:ascii="Times New Roman" w:hAnsi="Times New Roman" w:cs="Times New Roman"/>
          <w:sz w:val="24"/>
          <w:szCs w:val="24"/>
        </w:rPr>
        <w:t xml:space="preserve">': </w:t>
      </w:r>
      <w:proofErr w:type="spellStart"/>
      <w:r w:rsidRPr="00167B56">
        <w:rPr>
          <w:rFonts w:ascii="Times New Roman" w:hAnsi="Times New Roman" w:cs="Times New Roman"/>
          <w:sz w:val="24"/>
          <w:szCs w:val="24"/>
        </w:rPr>
        <w:t>u'Hello</w:t>
      </w:r>
      <w:proofErr w:type="spellEnd"/>
      <w:r w:rsidRPr="00167B56">
        <w:rPr>
          <w:rFonts w:ascii="Times New Roman" w:hAnsi="Times New Roman" w:cs="Times New Roman"/>
          <w:sz w:val="24"/>
          <w:szCs w:val="24"/>
        </w:rPr>
        <w:t xml:space="preserve">', </w:t>
      </w:r>
      <w:proofErr w:type="spellStart"/>
      <w:r w:rsidRPr="00167B56">
        <w:rPr>
          <w:rFonts w:ascii="Times New Roman" w:hAnsi="Times New Roman" w:cs="Times New Roman"/>
          <w:sz w:val="24"/>
          <w:szCs w:val="24"/>
        </w:rPr>
        <w:t>u'_id</w:t>
      </w:r>
      <w:proofErr w:type="spellEnd"/>
      <w:r w:rsidRPr="00167B56">
        <w:rPr>
          <w:rFonts w:ascii="Times New Roman" w:hAnsi="Times New Roman" w:cs="Times New Roman"/>
          <w:sz w:val="24"/>
          <w:szCs w:val="24"/>
        </w:rPr>
        <w:t xml:space="preserve">': </w:t>
      </w:r>
      <w:proofErr w:type="spellStart"/>
      <w:proofErr w:type="gramStart"/>
      <w:r w:rsidRPr="00167B56">
        <w:rPr>
          <w:rFonts w:ascii="Times New Roman" w:hAnsi="Times New Roman" w:cs="Times New Roman"/>
          <w:sz w:val="24"/>
          <w:szCs w:val="24"/>
        </w:rPr>
        <w:t>ObjectId</w:t>
      </w:r>
      <w:proofErr w:type="spellEnd"/>
      <w:r w:rsidRPr="00167B56">
        <w:rPr>
          <w:rFonts w:ascii="Times New Roman" w:hAnsi="Times New Roman" w:cs="Times New Roman"/>
          <w:sz w:val="24"/>
          <w:szCs w:val="24"/>
        </w:rPr>
        <w:t>(</w:t>
      </w:r>
      <w:proofErr w:type="gramEnd"/>
      <w:r w:rsidRPr="00167B56">
        <w:rPr>
          <w:rFonts w:ascii="Times New Roman" w:hAnsi="Times New Roman" w:cs="Times New Roman"/>
          <w:sz w:val="24"/>
          <w:szCs w:val="24"/>
        </w:rPr>
        <w:t xml:space="preserve">'53a02df25ce53643797b0393'), </w:t>
      </w:r>
      <w:proofErr w:type="spellStart"/>
      <w:r w:rsidRPr="00167B56">
        <w:rPr>
          <w:rFonts w:ascii="Times New Roman" w:hAnsi="Times New Roman" w:cs="Times New Roman"/>
          <w:sz w:val="24"/>
          <w:szCs w:val="24"/>
        </w:rPr>
        <w:t>u'Name</w:t>
      </w:r>
      <w:proofErr w:type="spellEnd"/>
      <w:r w:rsidRPr="00167B56">
        <w:rPr>
          <w:rFonts w:ascii="Times New Roman" w:hAnsi="Times New Roman" w:cs="Times New Roman"/>
          <w:sz w:val="24"/>
          <w:szCs w:val="24"/>
        </w:rPr>
        <w:t xml:space="preserve">': </w:t>
      </w:r>
      <w:proofErr w:type="spellStart"/>
      <w:r w:rsidRPr="00167B56">
        <w:rPr>
          <w:rFonts w:ascii="Times New Roman" w:hAnsi="Times New Roman" w:cs="Times New Roman"/>
          <w:sz w:val="24"/>
          <w:szCs w:val="24"/>
        </w:rPr>
        <w:t>u'Poonam</w:t>
      </w:r>
      <w:proofErr w:type="spellEnd"/>
      <w:r w:rsidRPr="00167B56">
        <w:rPr>
          <w:rFonts w:ascii="Times New Roman" w:hAnsi="Times New Roman" w:cs="Times New Roman"/>
          <w:sz w:val="24"/>
          <w:szCs w:val="24"/>
        </w:rPr>
        <w:t xml:space="preserve">'} </w:t>
      </w:r>
    </w:p>
    <w:p w:rsidR="00167B56" w:rsidRPr="00167B56" w:rsidRDefault="00167B56" w:rsidP="00167B56">
      <w:pPr>
        <w:spacing w:line="240" w:lineRule="auto"/>
        <w:rPr>
          <w:rFonts w:ascii="Times New Roman" w:hAnsi="Times New Roman" w:cs="Times New Roman"/>
          <w:sz w:val="24"/>
          <w:szCs w:val="24"/>
        </w:rPr>
      </w:pPr>
    </w:p>
    <w:p w:rsidR="00167B56" w:rsidRPr="00167B56" w:rsidRDefault="00167B56" w:rsidP="00167B56">
      <w:pPr>
        <w:spacing w:line="240" w:lineRule="auto"/>
        <w:rPr>
          <w:rFonts w:ascii="Times New Roman" w:hAnsi="Times New Roman" w:cs="Times New Roman"/>
          <w:sz w:val="24"/>
          <w:szCs w:val="24"/>
        </w:rPr>
      </w:pPr>
      <w:r w:rsidRPr="00167B56">
        <w:rPr>
          <w:rFonts w:ascii="Times New Roman" w:hAnsi="Times New Roman" w:cs="Times New Roman"/>
          <w:sz w:val="24"/>
          <w:szCs w:val="24"/>
        </w:rPr>
        <w:t>Another example:</w:t>
      </w:r>
    </w:p>
    <w:p w:rsidR="00167B56" w:rsidRPr="00167B56" w:rsidRDefault="00167B56" w:rsidP="00167B56">
      <w:pPr>
        <w:spacing w:line="240" w:lineRule="auto"/>
        <w:rPr>
          <w:rFonts w:ascii="Times New Roman" w:hAnsi="Times New Roman" w:cs="Times New Roman"/>
          <w:sz w:val="24"/>
          <w:szCs w:val="24"/>
        </w:rPr>
      </w:pPr>
      <w:r w:rsidRPr="00167B56">
        <w:rPr>
          <w:rFonts w:ascii="Times New Roman" w:hAnsi="Times New Roman" w:cs="Times New Roman"/>
          <w:sz w:val="24"/>
          <w:szCs w:val="24"/>
        </w:rPr>
        <w:t xml:space="preserve">&gt;&gt;&gt; </w:t>
      </w:r>
      <w:proofErr w:type="gramStart"/>
      <w:r w:rsidRPr="00167B56">
        <w:rPr>
          <w:rFonts w:ascii="Times New Roman" w:hAnsi="Times New Roman" w:cs="Times New Roman"/>
          <w:sz w:val="24"/>
          <w:szCs w:val="24"/>
        </w:rPr>
        <w:t>from</w:t>
      </w:r>
      <w:proofErr w:type="gramEnd"/>
      <w:r w:rsidRPr="00167B56">
        <w:rPr>
          <w:rFonts w:ascii="Times New Roman" w:hAnsi="Times New Roman" w:cs="Times New Roman"/>
          <w:sz w:val="24"/>
          <w:szCs w:val="24"/>
        </w:rPr>
        <w:t xml:space="preserve"> </w:t>
      </w:r>
      <w:proofErr w:type="spellStart"/>
      <w:r w:rsidRPr="00167B56">
        <w:rPr>
          <w:rFonts w:ascii="Times New Roman" w:hAnsi="Times New Roman" w:cs="Times New Roman"/>
          <w:sz w:val="24"/>
          <w:szCs w:val="24"/>
        </w:rPr>
        <w:t>pymongo</w:t>
      </w:r>
      <w:proofErr w:type="spellEnd"/>
      <w:r w:rsidRPr="00167B56">
        <w:rPr>
          <w:rFonts w:ascii="Times New Roman" w:hAnsi="Times New Roman" w:cs="Times New Roman"/>
          <w:sz w:val="24"/>
          <w:szCs w:val="24"/>
        </w:rPr>
        <w:t xml:space="preserve"> import </w:t>
      </w:r>
      <w:proofErr w:type="spellStart"/>
      <w:r w:rsidRPr="00167B56">
        <w:rPr>
          <w:rFonts w:ascii="Times New Roman" w:hAnsi="Times New Roman" w:cs="Times New Roman"/>
          <w:sz w:val="24"/>
          <w:szCs w:val="24"/>
        </w:rPr>
        <w:t>MongoClient</w:t>
      </w:r>
      <w:proofErr w:type="spellEnd"/>
      <w:r w:rsidRPr="00167B56">
        <w:rPr>
          <w:rFonts w:ascii="Times New Roman" w:hAnsi="Times New Roman" w:cs="Times New Roman"/>
          <w:sz w:val="24"/>
          <w:szCs w:val="24"/>
        </w:rPr>
        <w:t xml:space="preserve"> </w:t>
      </w:r>
    </w:p>
    <w:p w:rsidR="00167B56" w:rsidRPr="00167B56" w:rsidRDefault="00167B56" w:rsidP="00167B56">
      <w:pPr>
        <w:spacing w:line="240" w:lineRule="auto"/>
        <w:rPr>
          <w:rFonts w:ascii="Times New Roman" w:hAnsi="Times New Roman" w:cs="Times New Roman"/>
          <w:sz w:val="24"/>
          <w:szCs w:val="24"/>
        </w:rPr>
      </w:pPr>
      <w:r w:rsidRPr="00167B56">
        <w:rPr>
          <w:rFonts w:ascii="Times New Roman" w:hAnsi="Times New Roman" w:cs="Times New Roman"/>
          <w:sz w:val="24"/>
          <w:szCs w:val="24"/>
        </w:rPr>
        <w:t xml:space="preserve">&gt;&gt;&gt; </w:t>
      </w:r>
      <w:proofErr w:type="spellStart"/>
      <w:r w:rsidRPr="00167B56">
        <w:rPr>
          <w:rFonts w:ascii="Times New Roman" w:hAnsi="Times New Roman" w:cs="Times New Roman"/>
          <w:sz w:val="24"/>
          <w:szCs w:val="24"/>
        </w:rPr>
        <w:t>conn</w:t>
      </w:r>
      <w:proofErr w:type="spellEnd"/>
      <w:r w:rsidRPr="00167B56">
        <w:rPr>
          <w:rFonts w:ascii="Times New Roman" w:hAnsi="Times New Roman" w:cs="Times New Roman"/>
          <w:sz w:val="24"/>
          <w:szCs w:val="24"/>
        </w:rPr>
        <w:t>=</w:t>
      </w:r>
      <w:proofErr w:type="spellStart"/>
      <w:proofErr w:type="gramStart"/>
      <w:r w:rsidRPr="00167B56">
        <w:rPr>
          <w:rFonts w:ascii="Times New Roman" w:hAnsi="Times New Roman" w:cs="Times New Roman"/>
          <w:sz w:val="24"/>
          <w:szCs w:val="24"/>
        </w:rPr>
        <w:t>MongoClient</w:t>
      </w:r>
      <w:proofErr w:type="spellEnd"/>
      <w:r w:rsidRPr="00167B56">
        <w:rPr>
          <w:rFonts w:ascii="Times New Roman" w:hAnsi="Times New Roman" w:cs="Times New Roman"/>
          <w:sz w:val="24"/>
          <w:szCs w:val="24"/>
        </w:rPr>
        <w:t>()</w:t>
      </w:r>
      <w:proofErr w:type="gramEnd"/>
      <w:r w:rsidRPr="00167B56">
        <w:rPr>
          <w:rFonts w:ascii="Times New Roman" w:hAnsi="Times New Roman" w:cs="Times New Roman"/>
          <w:sz w:val="24"/>
          <w:szCs w:val="24"/>
        </w:rPr>
        <w:t xml:space="preserve"> </w:t>
      </w:r>
    </w:p>
    <w:p w:rsidR="00167B56" w:rsidRPr="00167B56" w:rsidRDefault="00167B56" w:rsidP="00167B56">
      <w:pPr>
        <w:spacing w:line="240" w:lineRule="auto"/>
        <w:rPr>
          <w:rFonts w:ascii="Times New Roman" w:hAnsi="Times New Roman" w:cs="Times New Roman"/>
          <w:sz w:val="24"/>
          <w:szCs w:val="24"/>
        </w:rPr>
      </w:pPr>
      <w:r w:rsidRPr="00167B56">
        <w:rPr>
          <w:rFonts w:ascii="Times New Roman" w:hAnsi="Times New Roman" w:cs="Times New Roman"/>
          <w:sz w:val="24"/>
          <w:szCs w:val="24"/>
        </w:rPr>
        <w:t xml:space="preserve">&gt;&gt;&gt; </w:t>
      </w:r>
      <w:proofErr w:type="spellStart"/>
      <w:r w:rsidRPr="00167B56">
        <w:rPr>
          <w:rFonts w:ascii="Times New Roman" w:hAnsi="Times New Roman" w:cs="Times New Roman"/>
          <w:sz w:val="24"/>
          <w:szCs w:val="24"/>
        </w:rPr>
        <w:t>conn</w:t>
      </w:r>
      <w:proofErr w:type="spellEnd"/>
      <w:r w:rsidRPr="00167B56">
        <w:rPr>
          <w:rFonts w:ascii="Times New Roman" w:hAnsi="Times New Roman" w:cs="Times New Roman"/>
          <w:sz w:val="24"/>
          <w:szCs w:val="24"/>
        </w:rPr>
        <w:t xml:space="preserve"> </w:t>
      </w:r>
    </w:p>
    <w:p w:rsidR="00167B56" w:rsidRPr="00167B56" w:rsidRDefault="00167B56" w:rsidP="00167B56">
      <w:pPr>
        <w:spacing w:line="240" w:lineRule="auto"/>
        <w:rPr>
          <w:rFonts w:ascii="Times New Roman" w:hAnsi="Times New Roman" w:cs="Times New Roman"/>
          <w:sz w:val="24"/>
          <w:szCs w:val="24"/>
        </w:rPr>
      </w:pPr>
      <w:proofErr w:type="spellStart"/>
      <w:proofErr w:type="gramStart"/>
      <w:r w:rsidRPr="00167B56">
        <w:rPr>
          <w:rFonts w:ascii="Times New Roman" w:hAnsi="Times New Roman" w:cs="Times New Roman"/>
          <w:sz w:val="24"/>
          <w:szCs w:val="24"/>
        </w:rPr>
        <w:t>MongoClient</w:t>
      </w:r>
      <w:proofErr w:type="spellEnd"/>
      <w:r w:rsidRPr="00167B56">
        <w:rPr>
          <w:rFonts w:ascii="Times New Roman" w:hAnsi="Times New Roman" w:cs="Times New Roman"/>
          <w:sz w:val="24"/>
          <w:szCs w:val="24"/>
        </w:rPr>
        <w:t>(</w:t>
      </w:r>
      <w:proofErr w:type="gramEnd"/>
      <w:r w:rsidRPr="00167B56">
        <w:rPr>
          <w:rFonts w:ascii="Times New Roman" w:hAnsi="Times New Roman" w:cs="Times New Roman"/>
          <w:sz w:val="24"/>
          <w:szCs w:val="24"/>
        </w:rPr>
        <w:t>'</w:t>
      </w:r>
      <w:proofErr w:type="spellStart"/>
      <w:r w:rsidRPr="00167B56">
        <w:rPr>
          <w:rFonts w:ascii="Times New Roman" w:hAnsi="Times New Roman" w:cs="Times New Roman"/>
          <w:sz w:val="24"/>
          <w:szCs w:val="24"/>
        </w:rPr>
        <w:t>localhost</w:t>
      </w:r>
      <w:proofErr w:type="spellEnd"/>
      <w:r w:rsidRPr="00167B56">
        <w:rPr>
          <w:rFonts w:ascii="Times New Roman" w:hAnsi="Times New Roman" w:cs="Times New Roman"/>
          <w:sz w:val="24"/>
          <w:szCs w:val="24"/>
        </w:rPr>
        <w:t xml:space="preserve">', 27017) </w:t>
      </w:r>
    </w:p>
    <w:p w:rsidR="00167B56" w:rsidRPr="00167B56" w:rsidRDefault="00167B56" w:rsidP="00167B56">
      <w:pPr>
        <w:spacing w:line="240" w:lineRule="auto"/>
        <w:rPr>
          <w:rFonts w:ascii="Times New Roman" w:hAnsi="Times New Roman" w:cs="Times New Roman"/>
          <w:sz w:val="24"/>
          <w:szCs w:val="24"/>
        </w:rPr>
      </w:pPr>
      <w:r w:rsidRPr="00167B56">
        <w:rPr>
          <w:rFonts w:ascii="Times New Roman" w:hAnsi="Times New Roman" w:cs="Times New Roman"/>
          <w:sz w:val="24"/>
          <w:szCs w:val="24"/>
        </w:rPr>
        <w:t xml:space="preserve">&gt;&gt;&gt; </w:t>
      </w:r>
      <w:proofErr w:type="gramStart"/>
      <w:r w:rsidRPr="00167B56">
        <w:rPr>
          <w:rFonts w:ascii="Times New Roman" w:hAnsi="Times New Roman" w:cs="Times New Roman"/>
          <w:sz w:val="24"/>
          <w:szCs w:val="24"/>
        </w:rPr>
        <w:t>db=</w:t>
      </w:r>
      <w:proofErr w:type="gramEnd"/>
      <w:r w:rsidRPr="00167B56">
        <w:rPr>
          <w:rFonts w:ascii="Times New Roman" w:hAnsi="Times New Roman" w:cs="Times New Roman"/>
          <w:sz w:val="24"/>
          <w:szCs w:val="24"/>
        </w:rPr>
        <w:t xml:space="preserve">conn.pnr </w:t>
      </w:r>
    </w:p>
    <w:p w:rsidR="00167B56" w:rsidRPr="00167B56" w:rsidRDefault="00167B56" w:rsidP="00167B56">
      <w:pPr>
        <w:spacing w:line="240" w:lineRule="auto"/>
        <w:rPr>
          <w:rFonts w:ascii="Times New Roman" w:hAnsi="Times New Roman" w:cs="Times New Roman"/>
          <w:sz w:val="24"/>
          <w:szCs w:val="24"/>
        </w:rPr>
      </w:pPr>
      <w:r w:rsidRPr="00167B56">
        <w:rPr>
          <w:rFonts w:ascii="Times New Roman" w:hAnsi="Times New Roman" w:cs="Times New Roman"/>
          <w:sz w:val="24"/>
          <w:szCs w:val="24"/>
        </w:rPr>
        <w:t xml:space="preserve">&gt;&gt;&gt; </w:t>
      </w:r>
      <w:proofErr w:type="gramStart"/>
      <w:r w:rsidRPr="00167B56">
        <w:rPr>
          <w:rFonts w:ascii="Times New Roman" w:hAnsi="Times New Roman" w:cs="Times New Roman"/>
          <w:sz w:val="24"/>
          <w:szCs w:val="24"/>
        </w:rPr>
        <w:t>db</w:t>
      </w:r>
      <w:proofErr w:type="gramEnd"/>
      <w:r w:rsidRPr="00167B56">
        <w:rPr>
          <w:rFonts w:ascii="Times New Roman" w:hAnsi="Times New Roman" w:cs="Times New Roman"/>
          <w:sz w:val="24"/>
          <w:szCs w:val="24"/>
        </w:rPr>
        <w:t xml:space="preserve"> </w:t>
      </w:r>
    </w:p>
    <w:p w:rsidR="00167B56" w:rsidRPr="00167B56" w:rsidRDefault="00167B56" w:rsidP="00167B56">
      <w:pPr>
        <w:spacing w:line="240" w:lineRule="auto"/>
        <w:rPr>
          <w:rFonts w:ascii="Times New Roman" w:hAnsi="Times New Roman" w:cs="Times New Roman"/>
          <w:sz w:val="24"/>
          <w:szCs w:val="24"/>
        </w:rPr>
      </w:pPr>
      <w:proofErr w:type="gramStart"/>
      <w:r w:rsidRPr="00167B56">
        <w:rPr>
          <w:rFonts w:ascii="Times New Roman" w:hAnsi="Times New Roman" w:cs="Times New Roman"/>
          <w:sz w:val="24"/>
          <w:szCs w:val="24"/>
        </w:rPr>
        <w:t>Database(</w:t>
      </w:r>
      <w:proofErr w:type="spellStart"/>
      <w:proofErr w:type="gramEnd"/>
      <w:r w:rsidRPr="00167B56">
        <w:rPr>
          <w:rFonts w:ascii="Times New Roman" w:hAnsi="Times New Roman" w:cs="Times New Roman"/>
          <w:sz w:val="24"/>
          <w:szCs w:val="24"/>
        </w:rPr>
        <w:t>MongoClient</w:t>
      </w:r>
      <w:proofErr w:type="spellEnd"/>
      <w:r w:rsidRPr="00167B56">
        <w:rPr>
          <w:rFonts w:ascii="Times New Roman" w:hAnsi="Times New Roman" w:cs="Times New Roman"/>
          <w:sz w:val="24"/>
          <w:szCs w:val="24"/>
        </w:rPr>
        <w:t>('</w:t>
      </w:r>
      <w:proofErr w:type="spellStart"/>
      <w:r w:rsidRPr="00167B56">
        <w:rPr>
          <w:rFonts w:ascii="Times New Roman" w:hAnsi="Times New Roman" w:cs="Times New Roman"/>
          <w:sz w:val="24"/>
          <w:szCs w:val="24"/>
        </w:rPr>
        <w:t>localhost</w:t>
      </w:r>
      <w:proofErr w:type="spellEnd"/>
      <w:r w:rsidRPr="00167B56">
        <w:rPr>
          <w:rFonts w:ascii="Times New Roman" w:hAnsi="Times New Roman" w:cs="Times New Roman"/>
          <w:sz w:val="24"/>
          <w:szCs w:val="24"/>
        </w:rPr>
        <w:t xml:space="preserve">', 27017), </w:t>
      </w:r>
      <w:proofErr w:type="spellStart"/>
      <w:r w:rsidRPr="00167B56">
        <w:rPr>
          <w:rFonts w:ascii="Times New Roman" w:hAnsi="Times New Roman" w:cs="Times New Roman"/>
          <w:sz w:val="24"/>
          <w:szCs w:val="24"/>
        </w:rPr>
        <w:t>u'pnr</w:t>
      </w:r>
      <w:proofErr w:type="spellEnd"/>
      <w:r w:rsidRPr="00167B56">
        <w:rPr>
          <w:rFonts w:ascii="Times New Roman" w:hAnsi="Times New Roman" w:cs="Times New Roman"/>
          <w:sz w:val="24"/>
          <w:szCs w:val="24"/>
        </w:rPr>
        <w:t xml:space="preserve">') </w:t>
      </w:r>
    </w:p>
    <w:p w:rsidR="00167B56" w:rsidRPr="00167B56" w:rsidRDefault="00167B56" w:rsidP="00167B56">
      <w:pPr>
        <w:spacing w:line="240" w:lineRule="auto"/>
        <w:rPr>
          <w:rFonts w:ascii="Times New Roman" w:hAnsi="Times New Roman" w:cs="Times New Roman"/>
          <w:sz w:val="24"/>
          <w:szCs w:val="24"/>
        </w:rPr>
      </w:pPr>
      <w:r w:rsidRPr="00167B56">
        <w:rPr>
          <w:rFonts w:ascii="Times New Roman" w:hAnsi="Times New Roman" w:cs="Times New Roman"/>
          <w:sz w:val="24"/>
          <w:szCs w:val="24"/>
        </w:rPr>
        <w:t xml:space="preserve">&gt;&gt;&gt; </w:t>
      </w:r>
      <w:proofErr w:type="gramStart"/>
      <w:r w:rsidRPr="00167B56">
        <w:rPr>
          <w:rFonts w:ascii="Times New Roman" w:hAnsi="Times New Roman" w:cs="Times New Roman"/>
          <w:sz w:val="24"/>
          <w:szCs w:val="24"/>
        </w:rPr>
        <w:t>cur=</w:t>
      </w:r>
      <w:proofErr w:type="spellStart"/>
      <w:proofErr w:type="gramEnd"/>
      <w:r w:rsidRPr="00167B56">
        <w:rPr>
          <w:rFonts w:ascii="Times New Roman" w:hAnsi="Times New Roman" w:cs="Times New Roman"/>
          <w:sz w:val="24"/>
          <w:szCs w:val="24"/>
        </w:rPr>
        <w:t>db.teachers.find</w:t>
      </w:r>
      <w:proofErr w:type="spellEnd"/>
      <w:r w:rsidRPr="00167B56">
        <w:rPr>
          <w:rFonts w:ascii="Times New Roman" w:hAnsi="Times New Roman" w:cs="Times New Roman"/>
          <w:sz w:val="24"/>
          <w:szCs w:val="24"/>
        </w:rPr>
        <w:t xml:space="preserve">() </w:t>
      </w:r>
    </w:p>
    <w:p w:rsidR="00167B56" w:rsidRPr="00167B56" w:rsidRDefault="00167B56" w:rsidP="00167B56">
      <w:pPr>
        <w:spacing w:line="240" w:lineRule="auto"/>
        <w:rPr>
          <w:rFonts w:ascii="Times New Roman" w:hAnsi="Times New Roman" w:cs="Times New Roman"/>
          <w:sz w:val="24"/>
          <w:szCs w:val="24"/>
        </w:rPr>
      </w:pPr>
      <w:r w:rsidRPr="00167B56">
        <w:rPr>
          <w:rFonts w:ascii="Times New Roman" w:hAnsi="Times New Roman" w:cs="Times New Roman"/>
          <w:sz w:val="24"/>
          <w:szCs w:val="24"/>
        </w:rPr>
        <w:t xml:space="preserve">&gt;&gt;&gt; </w:t>
      </w:r>
      <w:proofErr w:type="spellStart"/>
      <w:proofErr w:type="gramStart"/>
      <w:r w:rsidRPr="00167B56">
        <w:rPr>
          <w:rFonts w:ascii="Times New Roman" w:hAnsi="Times New Roman" w:cs="Times New Roman"/>
          <w:sz w:val="24"/>
          <w:szCs w:val="24"/>
        </w:rPr>
        <w:t>cur.next</w:t>
      </w:r>
      <w:proofErr w:type="spellEnd"/>
      <w:r w:rsidRPr="00167B56">
        <w:rPr>
          <w:rFonts w:ascii="Times New Roman" w:hAnsi="Times New Roman" w:cs="Times New Roman"/>
          <w:sz w:val="24"/>
          <w:szCs w:val="24"/>
        </w:rPr>
        <w:t>()</w:t>
      </w:r>
      <w:proofErr w:type="gramEnd"/>
      <w:r w:rsidRPr="00167B56">
        <w:rPr>
          <w:rFonts w:ascii="Times New Roman" w:hAnsi="Times New Roman" w:cs="Times New Roman"/>
          <w:sz w:val="24"/>
          <w:szCs w:val="24"/>
        </w:rPr>
        <w:t xml:space="preserve"> </w:t>
      </w:r>
    </w:p>
    <w:p w:rsidR="00167B56" w:rsidRPr="00167B56" w:rsidRDefault="00167B56" w:rsidP="00167B56">
      <w:pPr>
        <w:spacing w:line="240" w:lineRule="auto"/>
        <w:rPr>
          <w:rFonts w:ascii="Times New Roman" w:hAnsi="Times New Roman" w:cs="Times New Roman"/>
          <w:sz w:val="24"/>
          <w:szCs w:val="24"/>
        </w:rPr>
      </w:pPr>
      <w:r w:rsidRPr="00167B56">
        <w:rPr>
          <w:rFonts w:ascii="Times New Roman" w:hAnsi="Times New Roman" w:cs="Times New Roman"/>
          <w:sz w:val="24"/>
          <w:szCs w:val="24"/>
        </w:rPr>
        <w:t>{</w:t>
      </w:r>
      <w:proofErr w:type="spellStart"/>
      <w:r w:rsidRPr="00167B56">
        <w:rPr>
          <w:rFonts w:ascii="Times New Roman" w:hAnsi="Times New Roman" w:cs="Times New Roman"/>
          <w:sz w:val="24"/>
          <w:szCs w:val="24"/>
        </w:rPr>
        <w:t>u'dept</w:t>
      </w:r>
      <w:proofErr w:type="spellEnd"/>
      <w:r w:rsidRPr="00167B56">
        <w:rPr>
          <w:rFonts w:ascii="Times New Roman" w:hAnsi="Times New Roman" w:cs="Times New Roman"/>
          <w:sz w:val="24"/>
          <w:szCs w:val="24"/>
        </w:rPr>
        <w:t xml:space="preserve">': </w:t>
      </w:r>
      <w:proofErr w:type="spellStart"/>
      <w:r w:rsidRPr="00167B56">
        <w:rPr>
          <w:rFonts w:ascii="Times New Roman" w:hAnsi="Times New Roman" w:cs="Times New Roman"/>
          <w:sz w:val="24"/>
          <w:szCs w:val="24"/>
        </w:rPr>
        <w:t>u'E</w:t>
      </w:r>
      <w:proofErr w:type="spellEnd"/>
      <w:r w:rsidRPr="00167B56">
        <w:rPr>
          <w:rFonts w:ascii="Times New Roman" w:hAnsi="Times New Roman" w:cs="Times New Roman"/>
          <w:sz w:val="24"/>
          <w:szCs w:val="24"/>
        </w:rPr>
        <w:t xml:space="preserve"> and TC', </w:t>
      </w:r>
      <w:proofErr w:type="spellStart"/>
      <w:r w:rsidRPr="00167B56">
        <w:rPr>
          <w:rFonts w:ascii="Times New Roman" w:hAnsi="Times New Roman" w:cs="Times New Roman"/>
          <w:sz w:val="24"/>
          <w:szCs w:val="24"/>
        </w:rPr>
        <w:t>u'_id</w:t>
      </w:r>
      <w:proofErr w:type="spellEnd"/>
      <w:r w:rsidRPr="00167B56">
        <w:rPr>
          <w:rFonts w:ascii="Times New Roman" w:hAnsi="Times New Roman" w:cs="Times New Roman"/>
          <w:sz w:val="24"/>
          <w:szCs w:val="24"/>
        </w:rPr>
        <w:t xml:space="preserve">': </w:t>
      </w:r>
      <w:proofErr w:type="spellStart"/>
      <w:proofErr w:type="gramStart"/>
      <w:r w:rsidRPr="00167B56">
        <w:rPr>
          <w:rFonts w:ascii="Times New Roman" w:hAnsi="Times New Roman" w:cs="Times New Roman"/>
          <w:sz w:val="24"/>
          <w:szCs w:val="24"/>
        </w:rPr>
        <w:t>ObjectId</w:t>
      </w:r>
      <w:proofErr w:type="spellEnd"/>
      <w:r w:rsidRPr="00167B56">
        <w:rPr>
          <w:rFonts w:ascii="Times New Roman" w:hAnsi="Times New Roman" w:cs="Times New Roman"/>
          <w:sz w:val="24"/>
          <w:szCs w:val="24"/>
        </w:rPr>
        <w:t>(</w:t>
      </w:r>
      <w:proofErr w:type="gramEnd"/>
      <w:r w:rsidRPr="00167B56">
        <w:rPr>
          <w:rFonts w:ascii="Times New Roman" w:hAnsi="Times New Roman" w:cs="Times New Roman"/>
          <w:sz w:val="24"/>
          <w:szCs w:val="24"/>
        </w:rPr>
        <w:t xml:space="preserve">'53915e971b21a2e6b204b448'), </w:t>
      </w:r>
      <w:proofErr w:type="spellStart"/>
      <w:r w:rsidRPr="00167B56">
        <w:rPr>
          <w:rFonts w:ascii="Times New Roman" w:hAnsi="Times New Roman" w:cs="Times New Roman"/>
          <w:sz w:val="24"/>
          <w:szCs w:val="24"/>
        </w:rPr>
        <w:t>u'name</w:t>
      </w:r>
      <w:proofErr w:type="spellEnd"/>
      <w:r w:rsidRPr="00167B56">
        <w:rPr>
          <w:rFonts w:ascii="Times New Roman" w:hAnsi="Times New Roman" w:cs="Times New Roman"/>
          <w:sz w:val="24"/>
          <w:szCs w:val="24"/>
        </w:rPr>
        <w:t>': u'</w:t>
      </w:r>
      <w:r w:rsidR="00FC1BB7" w:rsidRPr="00FC1BB7">
        <w:rPr>
          <w:rFonts w:ascii="Times New Roman" w:hAnsi="Times New Roman" w:cs="Times New Roman"/>
          <w:sz w:val="24"/>
          <w:szCs w:val="24"/>
        </w:rPr>
        <w:t xml:space="preserve"> </w:t>
      </w:r>
      <w:r w:rsidR="00FC1BB7">
        <w:rPr>
          <w:rFonts w:ascii="Times New Roman" w:hAnsi="Times New Roman" w:cs="Times New Roman"/>
          <w:sz w:val="24"/>
          <w:szCs w:val="24"/>
        </w:rPr>
        <w:t>Rajesh</w:t>
      </w:r>
      <w:r w:rsidR="00FC1BB7" w:rsidRPr="00167B56">
        <w:rPr>
          <w:rFonts w:ascii="Times New Roman" w:hAnsi="Times New Roman" w:cs="Times New Roman"/>
          <w:sz w:val="24"/>
          <w:szCs w:val="24"/>
        </w:rPr>
        <w:t xml:space="preserve"> </w:t>
      </w:r>
      <w:r w:rsidRPr="00167B56">
        <w:rPr>
          <w:rFonts w:ascii="Times New Roman" w:hAnsi="Times New Roman" w:cs="Times New Roman"/>
          <w:sz w:val="24"/>
          <w:szCs w:val="24"/>
        </w:rPr>
        <w:t xml:space="preserve">'} </w:t>
      </w:r>
    </w:p>
    <w:p w:rsidR="00167B56" w:rsidRPr="00167B56" w:rsidRDefault="00167B56" w:rsidP="00167B56">
      <w:pPr>
        <w:spacing w:line="240" w:lineRule="auto"/>
        <w:rPr>
          <w:rFonts w:ascii="Times New Roman" w:hAnsi="Times New Roman" w:cs="Times New Roman"/>
          <w:sz w:val="24"/>
          <w:szCs w:val="24"/>
        </w:rPr>
      </w:pPr>
      <w:r w:rsidRPr="00167B56">
        <w:rPr>
          <w:rFonts w:ascii="Times New Roman" w:hAnsi="Times New Roman" w:cs="Times New Roman"/>
          <w:sz w:val="24"/>
          <w:szCs w:val="24"/>
        </w:rPr>
        <w:t xml:space="preserve">&gt;&gt;&gt; </w:t>
      </w:r>
      <w:proofErr w:type="spellStart"/>
      <w:proofErr w:type="gramStart"/>
      <w:r w:rsidRPr="00167B56">
        <w:rPr>
          <w:rFonts w:ascii="Times New Roman" w:hAnsi="Times New Roman" w:cs="Times New Roman"/>
          <w:sz w:val="24"/>
          <w:szCs w:val="24"/>
        </w:rPr>
        <w:t>cur.next</w:t>
      </w:r>
      <w:proofErr w:type="spellEnd"/>
      <w:r w:rsidRPr="00167B56">
        <w:rPr>
          <w:rFonts w:ascii="Times New Roman" w:hAnsi="Times New Roman" w:cs="Times New Roman"/>
          <w:sz w:val="24"/>
          <w:szCs w:val="24"/>
        </w:rPr>
        <w:t>()</w:t>
      </w:r>
      <w:proofErr w:type="gramEnd"/>
      <w:r w:rsidRPr="00167B56">
        <w:rPr>
          <w:rFonts w:ascii="Times New Roman" w:hAnsi="Times New Roman" w:cs="Times New Roman"/>
          <w:sz w:val="24"/>
          <w:szCs w:val="24"/>
        </w:rPr>
        <w:t xml:space="preserve"> </w:t>
      </w:r>
    </w:p>
    <w:p w:rsidR="00167B56" w:rsidRPr="00167B56" w:rsidRDefault="00167B56" w:rsidP="00167B56">
      <w:pPr>
        <w:spacing w:line="240" w:lineRule="auto"/>
        <w:rPr>
          <w:rFonts w:ascii="Times New Roman" w:hAnsi="Times New Roman" w:cs="Times New Roman"/>
          <w:sz w:val="24"/>
          <w:szCs w:val="24"/>
        </w:rPr>
      </w:pPr>
      <w:r w:rsidRPr="00167B56">
        <w:rPr>
          <w:rFonts w:ascii="Times New Roman" w:hAnsi="Times New Roman" w:cs="Times New Roman"/>
          <w:sz w:val="24"/>
          <w:szCs w:val="24"/>
        </w:rPr>
        <w:t>{</w:t>
      </w:r>
      <w:proofErr w:type="spellStart"/>
      <w:proofErr w:type="gramStart"/>
      <w:r w:rsidRPr="00167B56">
        <w:rPr>
          <w:rFonts w:ascii="Times New Roman" w:hAnsi="Times New Roman" w:cs="Times New Roman"/>
          <w:sz w:val="24"/>
          <w:szCs w:val="24"/>
        </w:rPr>
        <w:t>u</w:t>
      </w:r>
      <w:proofErr w:type="gramEnd"/>
      <w:r w:rsidRPr="00167B56">
        <w:rPr>
          <w:rFonts w:ascii="Times New Roman" w:hAnsi="Times New Roman" w:cs="Times New Roman"/>
          <w:sz w:val="24"/>
          <w:szCs w:val="24"/>
        </w:rPr>
        <w:t>'_id</w:t>
      </w:r>
      <w:proofErr w:type="spellEnd"/>
      <w:r w:rsidRPr="00167B56">
        <w:rPr>
          <w:rFonts w:ascii="Times New Roman" w:hAnsi="Times New Roman" w:cs="Times New Roman"/>
          <w:sz w:val="24"/>
          <w:szCs w:val="24"/>
        </w:rPr>
        <w:t xml:space="preserve">': </w:t>
      </w:r>
      <w:proofErr w:type="spellStart"/>
      <w:r w:rsidRPr="00167B56">
        <w:rPr>
          <w:rFonts w:ascii="Times New Roman" w:hAnsi="Times New Roman" w:cs="Times New Roman"/>
          <w:sz w:val="24"/>
          <w:szCs w:val="24"/>
        </w:rPr>
        <w:t>ObjectId</w:t>
      </w:r>
      <w:proofErr w:type="spellEnd"/>
      <w:r w:rsidRPr="00167B56">
        <w:rPr>
          <w:rFonts w:ascii="Times New Roman" w:hAnsi="Times New Roman" w:cs="Times New Roman"/>
          <w:sz w:val="24"/>
          <w:szCs w:val="24"/>
        </w:rPr>
        <w:t xml:space="preserve">('53915ec81b21a2e6b204b449'), </w:t>
      </w:r>
      <w:proofErr w:type="spellStart"/>
      <w:r w:rsidRPr="00167B56">
        <w:rPr>
          <w:rFonts w:ascii="Times New Roman" w:hAnsi="Times New Roman" w:cs="Times New Roman"/>
          <w:sz w:val="24"/>
          <w:szCs w:val="24"/>
        </w:rPr>
        <w:t>u'name</w:t>
      </w:r>
      <w:proofErr w:type="spellEnd"/>
      <w:r w:rsidRPr="00167B56">
        <w:rPr>
          <w:rFonts w:ascii="Times New Roman" w:hAnsi="Times New Roman" w:cs="Times New Roman"/>
          <w:sz w:val="24"/>
          <w:szCs w:val="24"/>
        </w:rPr>
        <w:t xml:space="preserve">': </w:t>
      </w:r>
      <w:proofErr w:type="spellStart"/>
      <w:r w:rsidRPr="00167B56">
        <w:rPr>
          <w:rFonts w:ascii="Times New Roman" w:hAnsi="Times New Roman" w:cs="Times New Roman"/>
          <w:sz w:val="24"/>
          <w:szCs w:val="24"/>
        </w:rPr>
        <w:t>u'Rama</w:t>
      </w:r>
      <w:proofErr w:type="spellEnd"/>
      <w:r w:rsidRPr="00167B56">
        <w:rPr>
          <w:rFonts w:ascii="Times New Roman" w:hAnsi="Times New Roman" w:cs="Times New Roman"/>
          <w:sz w:val="24"/>
          <w:szCs w:val="24"/>
        </w:rPr>
        <w:t xml:space="preserve">'} </w:t>
      </w:r>
    </w:p>
    <w:p w:rsidR="00167B56" w:rsidRPr="00167B56" w:rsidRDefault="00167B56" w:rsidP="00167B56">
      <w:pPr>
        <w:spacing w:line="240" w:lineRule="auto"/>
        <w:rPr>
          <w:rFonts w:ascii="Times New Roman" w:hAnsi="Times New Roman" w:cs="Times New Roman"/>
          <w:sz w:val="24"/>
          <w:szCs w:val="24"/>
        </w:rPr>
      </w:pPr>
      <w:r w:rsidRPr="00167B56">
        <w:rPr>
          <w:rFonts w:ascii="Times New Roman" w:hAnsi="Times New Roman" w:cs="Times New Roman"/>
          <w:sz w:val="24"/>
          <w:szCs w:val="24"/>
        </w:rPr>
        <w:t xml:space="preserve">&gt;&gt;&gt; </w:t>
      </w:r>
      <w:proofErr w:type="spellStart"/>
      <w:proofErr w:type="gramStart"/>
      <w:r w:rsidRPr="00167B56">
        <w:rPr>
          <w:rFonts w:ascii="Times New Roman" w:hAnsi="Times New Roman" w:cs="Times New Roman"/>
          <w:sz w:val="24"/>
          <w:szCs w:val="24"/>
        </w:rPr>
        <w:t>cur.next</w:t>
      </w:r>
      <w:proofErr w:type="spellEnd"/>
      <w:r w:rsidRPr="00167B56">
        <w:rPr>
          <w:rFonts w:ascii="Times New Roman" w:hAnsi="Times New Roman" w:cs="Times New Roman"/>
          <w:sz w:val="24"/>
          <w:szCs w:val="24"/>
        </w:rPr>
        <w:t>()</w:t>
      </w:r>
      <w:proofErr w:type="gramEnd"/>
      <w:r w:rsidRPr="00167B56">
        <w:rPr>
          <w:rFonts w:ascii="Times New Roman" w:hAnsi="Times New Roman" w:cs="Times New Roman"/>
          <w:sz w:val="24"/>
          <w:szCs w:val="24"/>
        </w:rPr>
        <w:t xml:space="preserve"> </w:t>
      </w:r>
    </w:p>
    <w:p w:rsidR="00167B56" w:rsidRPr="00167B56" w:rsidRDefault="00167B56" w:rsidP="00167B56">
      <w:pPr>
        <w:spacing w:line="240" w:lineRule="auto"/>
        <w:rPr>
          <w:rFonts w:ascii="Times New Roman" w:hAnsi="Times New Roman" w:cs="Times New Roman"/>
          <w:sz w:val="24"/>
          <w:szCs w:val="24"/>
        </w:rPr>
      </w:pPr>
      <w:r w:rsidRPr="00167B56">
        <w:rPr>
          <w:rFonts w:ascii="Times New Roman" w:hAnsi="Times New Roman" w:cs="Times New Roman"/>
          <w:sz w:val="24"/>
          <w:szCs w:val="24"/>
        </w:rPr>
        <w:t>{</w:t>
      </w:r>
      <w:proofErr w:type="spellStart"/>
      <w:proofErr w:type="gramStart"/>
      <w:r w:rsidRPr="00167B56">
        <w:rPr>
          <w:rFonts w:ascii="Times New Roman" w:hAnsi="Times New Roman" w:cs="Times New Roman"/>
          <w:sz w:val="24"/>
          <w:szCs w:val="24"/>
        </w:rPr>
        <w:t>u</w:t>
      </w:r>
      <w:proofErr w:type="gramEnd"/>
      <w:r w:rsidRPr="00167B56">
        <w:rPr>
          <w:rFonts w:ascii="Times New Roman" w:hAnsi="Times New Roman" w:cs="Times New Roman"/>
          <w:sz w:val="24"/>
          <w:szCs w:val="24"/>
        </w:rPr>
        <w:t>'_id</w:t>
      </w:r>
      <w:proofErr w:type="spellEnd"/>
      <w:r w:rsidRPr="00167B56">
        <w:rPr>
          <w:rFonts w:ascii="Times New Roman" w:hAnsi="Times New Roman" w:cs="Times New Roman"/>
          <w:sz w:val="24"/>
          <w:szCs w:val="24"/>
        </w:rPr>
        <w:t xml:space="preserve">': </w:t>
      </w:r>
      <w:proofErr w:type="spellStart"/>
      <w:r w:rsidRPr="00167B56">
        <w:rPr>
          <w:rFonts w:ascii="Times New Roman" w:hAnsi="Times New Roman" w:cs="Times New Roman"/>
          <w:sz w:val="24"/>
          <w:szCs w:val="24"/>
        </w:rPr>
        <w:t>ObjectId</w:t>
      </w:r>
      <w:proofErr w:type="spellEnd"/>
      <w:r w:rsidRPr="00167B56">
        <w:rPr>
          <w:rFonts w:ascii="Times New Roman" w:hAnsi="Times New Roman" w:cs="Times New Roman"/>
          <w:sz w:val="24"/>
          <w:szCs w:val="24"/>
        </w:rPr>
        <w:t xml:space="preserve">('53915f821b21a2e6b204b44a'), </w:t>
      </w:r>
      <w:proofErr w:type="spellStart"/>
      <w:r w:rsidRPr="00167B56">
        <w:rPr>
          <w:rFonts w:ascii="Times New Roman" w:hAnsi="Times New Roman" w:cs="Times New Roman"/>
          <w:sz w:val="24"/>
          <w:szCs w:val="24"/>
        </w:rPr>
        <w:t>u'college</w:t>
      </w:r>
      <w:proofErr w:type="spellEnd"/>
      <w:r w:rsidRPr="00167B56">
        <w:rPr>
          <w:rFonts w:ascii="Times New Roman" w:hAnsi="Times New Roman" w:cs="Times New Roman"/>
          <w:sz w:val="24"/>
          <w:szCs w:val="24"/>
        </w:rPr>
        <w:t xml:space="preserve">': </w:t>
      </w:r>
      <w:proofErr w:type="spellStart"/>
      <w:r w:rsidRPr="00167B56">
        <w:rPr>
          <w:rFonts w:ascii="Times New Roman" w:hAnsi="Times New Roman" w:cs="Times New Roman"/>
          <w:sz w:val="24"/>
          <w:szCs w:val="24"/>
        </w:rPr>
        <w:t>u'SKN</w:t>
      </w:r>
      <w:proofErr w:type="spellEnd"/>
      <w:r w:rsidRPr="00167B56">
        <w:rPr>
          <w:rFonts w:ascii="Times New Roman" w:hAnsi="Times New Roman" w:cs="Times New Roman"/>
          <w:sz w:val="24"/>
          <w:szCs w:val="24"/>
        </w:rPr>
        <w:t xml:space="preserve">', </w:t>
      </w:r>
      <w:proofErr w:type="spellStart"/>
      <w:r w:rsidRPr="00167B56">
        <w:rPr>
          <w:rFonts w:ascii="Times New Roman" w:hAnsi="Times New Roman" w:cs="Times New Roman"/>
          <w:sz w:val="24"/>
          <w:szCs w:val="24"/>
        </w:rPr>
        <w:t>u'name</w:t>
      </w:r>
      <w:proofErr w:type="spellEnd"/>
      <w:r w:rsidRPr="00167B56">
        <w:rPr>
          <w:rFonts w:ascii="Times New Roman" w:hAnsi="Times New Roman" w:cs="Times New Roman"/>
          <w:sz w:val="24"/>
          <w:szCs w:val="24"/>
        </w:rPr>
        <w:t xml:space="preserve">': </w:t>
      </w:r>
      <w:proofErr w:type="spellStart"/>
      <w:r w:rsidRPr="00167B56">
        <w:rPr>
          <w:rFonts w:ascii="Times New Roman" w:hAnsi="Times New Roman" w:cs="Times New Roman"/>
          <w:sz w:val="24"/>
          <w:szCs w:val="24"/>
        </w:rPr>
        <w:t>u'Advait</w:t>
      </w:r>
      <w:proofErr w:type="spellEnd"/>
      <w:r w:rsidRPr="00167B56">
        <w:rPr>
          <w:rFonts w:ascii="Times New Roman" w:hAnsi="Times New Roman" w:cs="Times New Roman"/>
          <w:sz w:val="24"/>
          <w:szCs w:val="24"/>
        </w:rPr>
        <w:t xml:space="preserve">'} </w:t>
      </w:r>
    </w:p>
    <w:p w:rsidR="00167B56" w:rsidRPr="00167B56" w:rsidRDefault="00167B56" w:rsidP="00167B56">
      <w:pPr>
        <w:spacing w:line="240" w:lineRule="auto"/>
        <w:rPr>
          <w:rFonts w:ascii="Times New Roman" w:hAnsi="Times New Roman" w:cs="Times New Roman"/>
          <w:sz w:val="24"/>
          <w:szCs w:val="24"/>
        </w:rPr>
      </w:pPr>
    </w:p>
    <w:p w:rsidR="00167B56" w:rsidRPr="00167B56" w:rsidRDefault="00167B56" w:rsidP="00167B56">
      <w:pPr>
        <w:spacing w:line="240" w:lineRule="auto"/>
        <w:rPr>
          <w:rFonts w:ascii="Times New Roman" w:hAnsi="Times New Roman" w:cs="Times New Roman"/>
          <w:sz w:val="24"/>
          <w:szCs w:val="24"/>
        </w:rPr>
      </w:pPr>
      <w:r w:rsidRPr="00167B56">
        <w:rPr>
          <w:rFonts w:ascii="Times New Roman" w:hAnsi="Times New Roman" w:cs="Times New Roman"/>
          <w:sz w:val="24"/>
          <w:szCs w:val="24"/>
        </w:rPr>
        <w:t xml:space="preserve">&gt;&gt;&gt; </w:t>
      </w:r>
      <w:proofErr w:type="gramStart"/>
      <w:r w:rsidRPr="00167B56">
        <w:rPr>
          <w:rFonts w:ascii="Times New Roman" w:hAnsi="Times New Roman" w:cs="Times New Roman"/>
          <w:sz w:val="24"/>
          <w:szCs w:val="24"/>
        </w:rPr>
        <w:t>for</w:t>
      </w:r>
      <w:proofErr w:type="gramEnd"/>
      <w:r w:rsidRPr="00167B56">
        <w:rPr>
          <w:rFonts w:ascii="Times New Roman" w:hAnsi="Times New Roman" w:cs="Times New Roman"/>
          <w:sz w:val="24"/>
          <w:szCs w:val="24"/>
        </w:rPr>
        <w:t xml:space="preserve"> d in cur: print d </w:t>
      </w:r>
    </w:p>
    <w:p w:rsidR="00167B56" w:rsidRPr="00167B56" w:rsidRDefault="00167B56" w:rsidP="00167B56">
      <w:pPr>
        <w:spacing w:line="240" w:lineRule="auto"/>
        <w:rPr>
          <w:rFonts w:ascii="Times New Roman" w:hAnsi="Times New Roman" w:cs="Times New Roman"/>
          <w:sz w:val="24"/>
          <w:szCs w:val="24"/>
        </w:rPr>
      </w:pPr>
      <w:r w:rsidRPr="00167B56">
        <w:rPr>
          <w:rFonts w:ascii="Times New Roman" w:hAnsi="Times New Roman" w:cs="Times New Roman"/>
          <w:sz w:val="24"/>
          <w:szCs w:val="24"/>
        </w:rPr>
        <w:t xml:space="preserve">... </w:t>
      </w:r>
    </w:p>
    <w:p w:rsidR="00167B56" w:rsidRPr="00167B56" w:rsidRDefault="00167B56" w:rsidP="00167B56">
      <w:pPr>
        <w:spacing w:line="240" w:lineRule="auto"/>
        <w:rPr>
          <w:rFonts w:ascii="Times New Roman" w:hAnsi="Times New Roman" w:cs="Times New Roman"/>
          <w:sz w:val="24"/>
          <w:szCs w:val="24"/>
        </w:rPr>
      </w:pPr>
      <w:r w:rsidRPr="00167B56">
        <w:rPr>
          <w:rFonts w:ascii="Times New Roman" w:hAnsi="Times New Roman" w:cs="Times New Roman"/>
          <w:sz w:val="24"/>
          <w:szCs w:val="24"/>
        </w:rPr>
        <w:lastRenderedPageBreak/>
        <w:t>{</w:t>
      </w:r>
      <w:proofErr w:type="spellStart"/>
      <w:r w:rsidRPr="00167B56">
        <w:rPr>
          <w:rFonts w:ascii="Times New Roman" w:hAnsi="Times New Roman" w:cs="Times New Roman"/>
          <w:sz w:val="24"/>
          <w:szCs w:val="24"/>
        </w:rPr>
        <w:t>u'Phone</w:t>
      </w:r>
      <w:proofErr w:type="spellEnd"/>
      <w:r w:rsidRPr="00167B56">
        <w:rPr>
          <w:rFonts w:ascii="Times New Roman" w:hAnsi="Times New Roman" w:cs="Times New Roman"/>
          <w:sz w:val="24"/>
          <w:szCs w:val="24"/>
        </w:rPr>
        <w:t xml:space="preserve">': 50.0, </w:t>
      </w:r>
      <w:proofErr w:type="spellStart"/>
      <w:r w:rsidRPr="00167B56">
        <w:rPr>
          <w:rFonts w:ascii="Times New Roman" w:hAnsi="Times New Roman" w:cs="Times New Roman"/>
          <w:sz w:val="24"/>
          <w:szCs w:val="24"/>
        </w:rPr>
        <w:t>u'dept</w:t>
      </w:r>
      <w:proofErr w:type="spellEnd"/>
      <w:r w:rsidRPr="00167B56">
        <w:rPr>
          <w:rFonts w:ascii="Times New Roman" w:hAnsi="Times New Roman" w:cs="Times New Roman"/>
          <w:sz w:val="24"/>
          <w:szCs w:val="24"/>
        </w:rPr>
        <w:t xml:space="preserve">': </w:t>
      </w:r>
      <w:proofErr w:type="spellStart"/>
      <w:r w:rsidRPr="00167B56">
        <w:rPr>
          <w:rFonts w:ascii="Times New Roman" w:hAnsi="Times New Roman" w:cs="Times New Roman"/>
          <w:sz w:val="24"/>
          <w:szCs w:val="24"/>
        </w:rPr>
        <w:t>u'IT</w:t>
      </w:r>
      <w:proofErr w:type="spellEnd"/>
      <w:r w:rsidRPr="00167B56">
        <w:rPr>
          <w:rFonts w:ascii="Times New Roman" w:hAnsi="Times New Roman" w:cs="Times New Roman"/>
          <w:sz w:val="24"/>
          <w:szCs w:val="24"/>
        </w:rPr>
        <w:t xml:space="preserve">', </w:t>
      </w:r>
      <w:proofErr w:type="spellStart"/>
      <w:r w:rsidRPr="00167B56">
        <w:rPr>
          <w:rFonts w:ascii="Times New Roman" w:hAnsi="Times New Roman" w:cs="Times New Roman"/>
          <w:sz w:val="24"/>
          <w:szCs w:val="24"/>
        </w:rPr>
        <w:t>u'_id</w:t>
      </w:r>
      <w:proofErr w:type="spellEnd"/>
      <w:r w:rsidRPr="00167B56">
        <w:rPr>
          <w:rFonts w:ascii="Times New Roman" w:hAnsi="Times New Roman" w:cs="Times New Roman"/>
          <w:sz w:val="24"/>
          <w:szCs w:val="24"/>
        </w:rPr>
        <w:t xml:space="preserve">': </w:t>
      </w:r>
      <w:proofErr w:type="spellStart"/>
      <w:proofErr w:type="gramStart"/>
      <w:r w:rsidRPr="00167B56">
        <w:rPr>
          <w:rFonts w:ascii="Times New Roman" w:hAnsi="Times New Roman" w:cs="Times New Roman"/>
          <w:sz w:val="24"/>
          <w:szCs w:val="24"/>
        </w:rPr>
        <w:t>ObjectId</w:t>
      </w:r>
      <w:proofErr w:type="spellEnd"/>
      <w:r w:rsidRPr="00167B56">
        <w:rPr>
          <w:rFonts w:ascii="Times New Roman" w:hAnsi="Times New Roman" w:cs="Times New Roman"/>
          <w:sz w:val="24"/>
          <w:szCs w:val="24"/>
        </w:rPr>
        <w:t>(</w:t>
      </w:r>
      <w:proofErr w:type="gramEnd"/>
      <w:r w:rsidRPr="00167B56">
        <w:rPr>
          <w:rFonts w:ascii="Times New Roman" w:hAnsi="Times New Roman" w:cs="Times New Roman"/>
          <w:sz w:val="24"/>
          <w:szCs w:val="24"/>
        </w:rPr>
        <w:t xml:space="preserve">'539161e41b21a2e6b204b44b'), </w:t>
      </w:r>
      <w:proofErr w:type="spellStart"/>
      <w:r w:rsidRPr="00167B56">
        <w:rPr>
          <w:rFonts w:ascii="Times New Roman" w:hAnsi="Times New Roman" w:cs="Times New Roman"/>
          <w:sz w:val="24"/>
          <w:szCs w:val="24"/>
        </w:rPr>
        <w:t>u'name</w:t>
      </w:r>
      <w:proofErr w:type="spellEnd"/>
      <w:r w:rsidRPr="00167B56">
        <w:rPr>
          <w:rFonts w:ascii="Times New Roman" w:hAnsi="Times New Roman" w:cs="Times New Roman"/>
          <w:sz w:val="24"/>
          <w:szCs w:val="24"/>
        </w:rPr>
        <w:t xml:space="preserve">': </w:t>
      </w:r>
      <w:proofErr w:type="spellStart"/>
      <w:r w:rsidRPr="00167B56">
        <w:rPr>
          <w:rFonts w:ascii="Times New Roman" w:hAnsi="Times New Roman" w:cs="Times New Roman"/>
          <w:sz w:val="24"/>
          <w:szCs w:val="24"/>
        </w:rPr>
        <w:t>u'Manasi</w:t>
      </w:r>
      <w:proofErr w:type="spellEnd"/>
      <w:r w:rsidRPr="00167B56">
        <w:rPr>
          <w:rFonts w:ascii="Times New Roman" w:hAnsi="Times New Roman" w:cs="Times New Roman"/>
          <w:sz w:val="24"/>
          <w:szCs w:val="24"/>
        </w:rPr>
        <w:t xml:space="preserve">', </w:t>
      </w:r>
      <w:proofErr w:type="spellStart"/>
      <w:r w:rsidRPr="00167B56">
        <w:rPr>
          <w:rFonts w:ascii="Times New Roman" w:hAnsi="Times New Roman" w:cs="Times New Roman"/>
          <w:sz w:val="24"/>
          <w:szCs w:val="24"/>
        </w:rPr>
        <w:t>u'address</w:t>
      </w:r>
      <w:proofErr w:type="spellEnd"/>
      <w:r w:rsidRPr="00167B56">
        <w:rPr>
          <w:rFonts w:ascii="Times New Roman" w:hAnsi="Times New Roman" w:cs="Times New Roman"/>
          <w:sz w:val="24"/>
          <w:szCs w:val="24"/>
        </w:rPr>
        <w:t>': {</w:t>
      </w:r>
      <w:proofErr w:type="spellStart"/>
      <w:r w:rsidRPr="00167B56">
        <w:rPr>
          <w:rFonts w:ascii="Times New Roman" w:hAnsi="Times New Roman" w:cs="Times New Roman"/>
          <w:sz w:val="24"/>
          <w:szCs w:val="24"/>
        </w:rPr>
        <w:t>u'city</w:t>
      </w:r>
      <w:proofErr w:type="spellEnd"/>
      <w:r w:rsidRPr="00167B56">
        <w:rPr>
          <w:rFonts w:ascii="Times New Roman" w:hAnsi="Times New Roman" w:cs="Times New Roman"/>
          <w:sz w:val="24"/>
          <w:szCs w:val="24"/>
        </w:rPr>
        <w:t xml:space="preserve">': </w:t>
      </w:r>
      <w:proofErr w:type="spellStart"/>
      <w:r w:rsidRPr="00167B56">
        <w:rPr>
          <w:rFonts w:ascii="Times New Roman" w:hAnsi="Times New Roman" w:cs="Times New Roman"/>
          <w:sz w:val="24"/>
          <w:szCs w:val="24"/>
        </w:rPr>
        <w:t>u'Pune</w:t>
      </w:r>
      <w:proofErr w:type="spellEnd"/>
      <w:r w:rsidRPr="00167B56">
        <w:rPr>
          <w:rFonts w:ascii="Times New Roman" w:hAnsi="Times New Roman" w:cs="Times New Roman"/>
          <w:sz w:val="24"/>
          <w:szCs w:val="24"/>
        </w:rPr>
        <w:t xml:space="preserve">'}} </w:t>
      </w:r>
    </w:p>
    <w:p w:rsidR="00167B56" w:rsidRPr="00167B56" w:rsidRDefault="00167B56" w:rsidP="00167B56">
      <w:pPr>
        <w:spacing w:line="240" w:lineRule="auto"/>
        <w:rPr>
          <w:rFonts w:ascii="Times New Roman" w:hAnsi="Times New Roman" w:cs="Times New Roman"/>
          <w:sz w:val="24"/>
          <w:szCs w:val="24"/>
        </w:rPr>
      </w:pPr>
      <w:r w:rsidRPr="00167B56">
        <w:rPr>
          <w:rFonts w:ascii="Times New Roman" w:hAnsi="Times New Roman" w:cs="Times New Roman"/>
          <w:sz w:val="24"/>
          <w:szCs w:val="24"/>
        </w:rPr>
        <w:t>{</w:t>
      </w:r>
      <w:proofErr w:type="spellStart"/>
      <w:r w:rsidRPr="00167B56">
        <w:rPr>
          <w:rFonts w:ascii="Times New Roman" w:hAnsi="Times New Roman" w:cs="Times New Roman"/>
          <w:sz w:val="24"/>
          <w:szCs w:val="24"/>
        </w:rPr>
        <w:t>u'dept</w:t>
      </w:r>
      <w:proofErr w:type="spellEnd"/>
      <w:r w:rsidRPr="00167B56">
        <w:rPr>
          <w:rFonts w:ascii="Times New Roman" w:hAnsi="Times New Roman" w:cs="Times New Roman"/>
          <w:sz w:val="24"/>
          <w:szCs w:val="24"/>
        </w:rPr>
        <w:t xml:space="preserve">': </w:t>
      </w:r>
      <w:proofErr w:type="spellStart"/>
      <w:r w:rsidRPr="00167B56">
        <w:rPr>
          <w:rFonts w:ascii="Times New Roman" w:hAnsi="Times New Roman" w:cs="Times New Roman"/>
          <w:sz w:val="24"/>
          <w:szCs w:val="24"/>
        </w:rPr>
        <w:t>u'IT</w:t>
      </w:r>
      <w:proofErr w:type="spellEnd"/>
      <w:r w:rsidRPr="00167B56">
        <w:rPr>
          <w:rFonts w:ascii="Times New Roman" w:hAnsi="Times New Roman" w:cs="Times New Roman"/>
          <w:sz w:val="24"/>
          <w:szCs w:val="24"/>
        </w:rPr>
        <w:t xml:space="preserve">', </w:t>
      </w:r>
      <w:proofErr w:type="spellStart"/>
      <w:r w:rsidRPr="00167B56">
        <w:rPr>
          <w:rFonts w:ascii="Times New Roman" w:hAnsi="Times New Roman" w:cs="Times New Roman"/>
          <w:sz w:val="24"/>
          <w:szCs w:val="24"/>
        </w:rPr>
        <w:t>u'_id</w:t>
      </w:r>
      <w:proofErr w:type="spellEnd"/>
      <w:r w:rsidRPr="00167B56">
        <w:rPr>
          <w:rFonts w:ascii="Times New Roman" w:hAnsi="Times New Roman" w:cs="Times New Roman"/>
          <w:sz w:val="24"/>
          <w:szCs w:val="24"/>
        </w:rPr>
        <w:t xml:space="preserve">': </w:t>
      </w:r>
      <w:proofErr w:type="spellStart"/>
      <w:proofErr w:type="gramStart"/>
      <w:r w:rsidRPr="00167B56">
        <w:rPr>
          <w:rFonts w:ascii="Times New Roman" w:hAnsi="Times New Roman" w:cs="Times New Roman"/>
          <w:sz w:val="24"/>
          <w:szCs w:val="24"/>
        </w:rPr>
        <w:t>ObjectId</w:t>
      </w:r>
      <w:proofErr w:type="spellEnd"/>
      <w:r w:rsidRPr="00167B56">
        <w:rPr>
          <w:rFonts w:ascii="Times New Roman" w:hAnsi="Times New Roman" w:cs="Times New Roman"/>
          <w:sz w:val="24"/>
          <w:szCs w:val="24"/>
        </w:rPr>
        <w:t>(</w:t>
      </w:r>
      <w:proofErr w:type="gramEnd"/>
      <w:r w:rsidRPr="00167B56">
        <w:rPr>
          <w:rFonts w:ascii="Times New Roman" w:hAnsi="Times New Roman" w:cs="Times New Roman"/>
          <w:sz w:val="24"/>
          <w:szCs w:val="24"/>
        </w:rPr>
        <w:t xml:space="preserve">'539162681b21a2e6b204b44c'), </w:t>
      </w:r>
      <w:proofErr w:type="spellStart"/>
      <w:r w:rsidRPr="00167B56">
        <w:rPr>
          <w:rFonts w:ascii="Times New Roman" w:hAnsi="Times New Roman" w:cs="Times New Roman"/>
          <w:sz w:val="24"/>
          <w:szCs w:val="24"/>
        </w:rPr>
        <w:t>u'name</w:t>
      </w:r>
      <w:proofErr w:type="spellEnd"/>
      <w:r w:rsidRPr="00167B56">
        <w:rPr>
          <w:rFonts w:ascii="Times New Roman" w:hAnsi="Times New Roman" w:cs="Times New Roman"/>
          <w:sz w:val="24"/>
          <w:szCs w:val="24"/>
        </w:rPr>
        <w:t xml:space="preserve">': </w:t>
      </w:r>
      <w:proofErr w:type="spellStart"/>
      <w:r w:rsidRPr="00167B56">
        <w:rPr>
          <w:rFonts w:ascii="Times New Roman" w:hAnsi="Times New Roman" w:cs="Times New Roman"/>
          <w:sz w:val="24"/>
          <w:szCs w:val="24"/>
        </w:rPr>
        <w:t>u'Akshara</w:t>
      </w:r>
      <w:proofErr w:type="spellEnd"/>
      <w:r w:rsidRPr="00167B56">
        <w:rPr>
          <w:rFonts w:ascii="Times New Roman" w:hAnsi="Times New Roman" w:cs="Times New Roman"/>
          <w:sz w:val="24"/>
          <w:szCs w:val="24"/>
        </w:rPr>
        <w:t xml:space="preserve">', </w:t>
      </w:r>
      <w:proofErr w:type="spellStart"/>
      <w:r w:rsidRPr="00167B56">
        <w:rPr>
          <w:rFonts w:ascii="Times New Roman" w:hAnsi="Times New Roman" w:cs="Times New Roman"/>
          <w:sz w:val="24"/>
          <w:szCs w:val="24"/>
        </w:rPr>
        <w:t>u'address</w:t>
      </w:r>
      <w:proofErr w:type="spellEnd"/>
      <w:r w:rsidRPr="00167B56">
        <w:rPr>
          <w:rFonts w:ascii="Times New Roman" w:hAnsi="Times New Roman" w:cs="Times New Roman"/>
          <w:sz w:val="24"/>
          <w:szCs w:val="24"/>
        </w:rPr>
        <w:t>': {</w:t>
      </w:r>
      <w:proofErr w:type="spellStart"/>
      <w:r w:rsidRPr="00167B56">
        <w:rPr>
          <w:rFonts w:ascii="Times New Roman" w:hAnsi="Times New Roman" w:cs="Times New Roman"/>
          <w:sz w:val="24"/>
          <w:szCs w:val="24"/>
        </w:rPr>
        <w:t>u'city</w:t>
      </w:r>
      <w:proofErr w:type="spellEnd"/>
      <w:r w:rsidRPr="00167B56">
        <w:rPr>
          <w:rFonts w:ascii="Times New Roman" w:hAnsi="Times New Roman" w:cs="Times New Roman"/>
          <w:sz w:val="24"/>
          <w:szCs w:val="24"/>
        </w:rPr>
        <w:t xml:space="preserve">': </w:t>
      </w:r>
      <w:proofErr w:type="spellStart"/>
      <w:r w:rsidRPr="00167B56">
        <w:rPr>
          <w:rFonts w:ascii="Times New Roman" w:hAnsi="Times New Roman" w:cs="Times New Roman"/>
          <w:sz w:val="24"/>
          <w:szCs w:val="24"/>
        </w:rPr>
        <w:t>u'Pune</w:t>
      </w:r>
      <w:proofErr w:type="spellEnd"/>
      <w:r w:rsidRPr="00167B56">
        <w:rPr>
          <w:rFonts w:ascii="Times New Roman" w:hAnsi="Times New Roman" w:cs="Times New Roman"/>
          <w:sz w:val="24"/>
          <w:szCs w:val="24"/>
        </w:rPr>
        <w:t xml:space="preserve">', </w:t>
      </w:r>
      <w:proofErr w:type="spellStart"/>
      <w:r w:rsidRPr="00167B56">
        <w:rPr>
          <w:rFonts w:ascii="Times New Roman" w:hAnsi="Times New Roman" w:cs="Times New Roman"/>
          <w:sz w:val="24"/>
          <w:szCs w:val="24"/>
        </w:rPr>
        <w:t>u'state</w:t>
      </w:r>
      <w:proofErr w:type="spellEnd"/>
      <w:r w:rsidRPr="00167B56">
        <w:rPr>
          <w:rFonts w:ascii="Times New Roman" w:hAnsi="Times New Roman" w:cs="Times New Roman"/>
          <w:sz w:val="24"/>
          <w:szCs w:val="24"/>
        </w:rPr>
        <w:t xml:space="preserve">': </w:t>
      </w:r>
      <w:proofErr w:type="spellStart"/>
      <w:r w:rsidRPr="00167B56">
        <w:rPr>
          <w:rFonts w:ascii="Times New Roman" w:hAnsi="Times New Roman" w:cs="Times New Roman"/>
          <w:sz w:val="24"/>
          <w:szCs w:val="24"/>
        </w:rPr>
        <w:t>u'Maharashtra</w:t>
      </w:r>
      <w:proofErr w:type="spellEnd"/>
      <w:r w:rsidRPr="00167B56">
        <w:rPr>
          <w:rFonts w:ascii="Times New Roman" w:hAnsi="Times New Roman" w:cs="Times New Roman"/>
          <w:sz w:val="24"/>
          <w:szCs w:val="24"/>
        </w:rPr>
        <w:t xml:space="preserve">'}} </w:t>
      </w:r>
    </w:p>
    <w:p w:rsidR="00167B56" w:rsidRPr="00167B56" w:rsidRDefault="00167B56" w:rsidP="00167B56">
      <w:pPr>
        <w:spacing w:line="240" w:lineRule="auto"/>
        <w:rPr>
          <w:rFonts w:ascii="Times New Roman" w:hAnsi="Times New Roman" w:cs="Times New Roman"/>
          <w:sz w:val="24"/>
          <w:szCs w:val="24"/>
        </w:rPr>
      </w:pPr>
      <w:r w:rsidRPr="00167B56">
        <w:rPr>
          <w:rFonts w:ascii="Times New Roman" w:hAnsi="Times New Roman" w:cs="Times New Roman"/>
          <w:sz w:val="24"/>
          <w:szCs w:val="24"/>
        </w:rPr>
        <w:t>{</w:t>
      </w:r>
      <w:proofErr w:type="spellStart"/>
      <w:r w:rsidRPr="00167B56">
        <w:rPr>
          <w:rFonts w:ascii="Times New Roman" w:hAnsi="Times New Roman" w:cs="Times New Roman"/>
          <w:sz w:val="24"/>
          <w:szCs w:val="24"/>
        </w:rPr>
        <w:t>u'dept</w:t>
      </w:r>
      <w:proofErr w:type="spellEnd"/>
      <w:r w:rsidRPr="00167B56">
        <w:rPr>
          <w:rFonts w:ascii="Times New Roman" w:hAnsi="Times New Roman" w:cs="Times New Roman"/>
          <w:sz w:val="24"/>
          <w:szCs w:val="24"/>
        </w:rPr>
        <w:t xml:space="preserve">': </w:t>
      </w:r>
      <w:proofErr w:type="spellStart"/>
      <w:r w:rsidRPr="00167B56">
        <w:rPr>
          <w:rFonts w:ascii="Times New Roman" w:hAnsi="Times New Roman" w:cs="Times New Roman"/>
          <w:sz w:val="24"/>
          <w:szCs w:val="24"/>
        </w:rPr>
        <w:t>u'IT</w:t>
      </w:r>
      <w:proofErr w:type="spellEnd"/>
      <w:r w:rsidRPr="00167B56">
        <w:rPr>
          <w:rFonts w:ascii="Times New Roman" w:hAnsi="Times New Roman" w:cs="Times New Roman"/>
          <w:sz w:val="24"/>
          <w:szCs w:val="24"/>
        </w:rPr>
        <w:t xml:space="preserve">', </w:t>
      </w:r>
      <w:proofErr w:type="spellStart"/>
      <w:r w:rsidRPr="00167B56">
        <w:rPr>
          <w:rFonts w:ascii="Times New Roman" w:hAnsi="Times New Roman" w:cs="Times New Roman"/>
          <w:sz w:val="24"/>
          <w:szCs w:val="24"/>
        </w:rPr>
        <w:t>u'_id</w:t>
      </w:r>
      <w:proofErr w:type="spellEnd"/>
      <w:r w:rsidRPr="00167B56">
        <w:rPr>
          <w:rFonts w:ascii="Times New Roman" w:hAnsi="Times New Roman" w:cs="Times New Roman"/>
          <w:sz w:val="24"/>
          <w:szCs w:val="24"/>
        </w:rPr>
        <w:t xml:space="preserve">': </w:t>
      </w:r>
      <w:proofErr w:type="spellStart"/>
      <w:proofErr w:type="gramStart"/>
      <w:r w:rsidRPr="00167B56">
        <w:rPr>
          <w:rFonts w:ascii="Times New Roman" w:hAnsi="Times New Roman" w:cs="Times New Roman"/>
          <w:sz w:val="24"/>
          <w:szCs w:val="24"/>
        </w:rPr>
        <w:t>ObjectId</w:t>
      </w:r>
      <w:proofErr w:type="spellEnd"/>
      <w:r w:rsidRPr="00167B56">
        <w:rPr>
          <w:rFonts w:ascii="Times New Roman" w:hAnsi="Times New Roman" w:cs="Times New Roman"/>
          <w:sz w:val="24"/>
          <w:szCs w:val="24"/>
        </w:rPr>
        <w:t>(</w:t>
      </w:r>
      <w:proofErr w:type="gramEnd"/>
      <w:r w:rsidRPr="00167B56">
        <w:rPr>
          <w:rFonts w:ascii="Times New Roman" w:hAnsi="Times New Roman" w:cs="Times New Roman"/>
          <w:sz w:val="24"/>
          <w:szCs w:val="24"/>
        </w:rPr>
        <w:t xml:space="preserve">'539163351b21a2e6b204b44d'), </w:t>
      </w:r>
      <w:proofErr w:type="spellStart"/>
      <w:r w:rsidRPr="00167B56">
        <w:rPr>
          <w:rFonts w:ascii="Times New Roman" w:hAnsi="Times New Roman" w:cs="Times New Roman"/>
          <w:sz w:val="24"/>
          <w:szCs w:val="24"/>
        </w:rPr>
        <w:t>u'name</w:t>
      </w:r>
      <w:proofErr w:type="spellEnd"/>
      <w:r w:rsidRPr="00167B56">
        <w:rPr>
          <w:rFonts w:ascii="Times New Roman" w:hAnsi="Times New Roman" w:cs="Times New Roman"/>
          <w:sz w:val="24"/>
          <w:szCs w:val="24"/>
        </w:rPr>
        <w:t xml:space="preserve">': </w:t>
      </w:r>
      <w:proofErr w:type="spellStart"/>
      <w:r w:rsidRPr="00167B56">
        <w:rPr>
          <w:rFonts w:ascii="Times New Roman" w:hAnsi="Times New Roman" w:cs="Times New Roman"/>
          <w:sz w:val="24"/>
          <w:szCs w:val="24"/>
        </w:rPr>
        <w:t>u'Raghav</w:t>
      </w:r>
      <w:proofErr w:type="spellEnd"/>
      <w:r w:rsidRPr="00167B56">
        <w:rPr>
          <w:rFonts w:ascii="Times New Roman" w:hAnsi="Times New Roman" w:cs="Times New Roman"/>
          <w:sz w:val="24"/>
          <w:szCs w:val="24"/>
        </w:rPr>
        <w:t xml:space="preserve">', </w:t>
      </w:r>
      <w:proofErr w:type="spellStart"/>
      <w:r w:rsidRPr="00167B56">
        <w:rPr>
          <w:rFonts w:ascii="Times New Roman" w:hAnsi="Times New Roman" w:cs="Times New Roman"/>
          <w:sz w:val="24"/>
          <w:szCs w:val="24"/>
        </w:rPr>
        <w:t>u'contacts</w:t>
      </w:r>
      <w:proofErr w:type="spellEnd"/>
      <w:r w:rsidRPr="00167B56">
        <w:rPr>
          <w:rFonts w:ascii="Times New Roman" w:hAnsi="Times New Roman" w:cs="Times New Roman"/>
          <w:sz w:val="24"/>
          <w:szCs w:val="24"/>
        </w:rPr>
        <w:t xml:space="preserve">': [111111.0, 393939.0]} </w:t>
      </w:r>
    </w:p>
    <w:p w:rsidR="00167B56" w:rsidRPr="00167B56" w:rsidRDefault="00167B56" w:rsidP="00167B56">
      <w:pPr>
        <w:spacing w:line="240" w:lineRule="auto"/>
        <w:rPr>
          <w:rFonts w:ascii="Times New Roman" w:hAnsi="Times New Roman" w:cs="Times New Roman"/>
          <w:sz w:val="24"/>
          <w:szCs w:val="24"/>
        </w:rPr>
      </w:pPr>
      <w:r w:rsidRPr="00167B56">
        <w:rPr>
          <w:rFonts w:ascii="Times New Roman" w:hAnsi="Times New Roman" w:cs="Times New Roman"/>
          <w:sz w:val="24"/>
          <w:szCs w:val="24"/>
        </w:rPr>
        <w:t>{</w:t>
      </w:r>
      <w:proofErr w:type="spellStart"/>
      <w:r w:rsidRPr="00167B56">
        <w:rPr>
          <w:rFonts w:ascii="Times New Roman" w:hAnsi="Times New Roman" w:cs="Times New Roman"/>
          <w:sz w:val="24"/>
          <w:szCs w:val="24"/>
        </w:rPr>
        <w:t>u'Phone</w:t>
      </w:r>
      <w:proofErr w:type="spellEnd"/>
      <w:r w:rsidRPr="00167B56">
        <w:rPr>
          <w:rFonts w:ascii="Times New Roman" w:hAnsi="Times New Roman" w:cs="Times New Roman"/>
          <w:sz w:val="24"/>
          <w:szCs w:val="24"/>
        </w:rPr>
        <w:t xml:space="preserve">': u'10', </w:t>
      </w:r>
      <w:proofErr w:type="spellStart"/>
      <w:r w:rsidRPr="00167B56">
        <w:rPr>
          <w:rFonts w:ascii="Times New Roman" w:hAnsi="Times New Roman" w:cs="Times New Roman"/>
          <w:sz w:val="24"/>
          <w:szCs w:val="24"/>
        </w:rPr>
        <w:t>u'dept</w:t>
      </w:r>
      <w:proofErr w:type="spellEnd"/>
      <w:r w:rsidRPr="00167B56">
        <w:rPr>
          <w:rFonts w:ascii="Times New Roman" w:hAnsi="Times New Roman" w:cs="Times New Roman"/>
          <w:sz w:val="24"/>
          <w:szCs w:val="24"/>
        </w:rPr>
        <w:t xml:space="preserve">': </w:t>
      </w:r>
      <w:proofErr w:type="spellStart"/>
      <w:r w:rsidRPr="00167B56">
        <w:rPr>
          <w:rFonts w:ascii="Times New Roman" w:hAnsi="Times New Roman" w:cs="Times New Roman"/>
          <w:sz w:val="24"/>
          <w:szCs w:val="24"/>
        </w:rPr>
        <w:t>u'IT</w:t>
      </w:r>
      <w:proofErr w:type="spellEnd"/>
      <w:r w:rsidRPr="00167B56">
        <w:rPr>
          <w:rFonts w:ascii="Times New Roman" w:hAnsi="Times New Roman" w:cs="Times New Roman"/>
          <w:sz w:val="24"/>
          <w:szCs w:val="24"/>
        </w:rPr>
        <w:t xml:space="preserve">', </w:t>
      </w:r>
      <w:proofErr w:type="spellStart"/>
      <w:r w:rsidRPr="00167B56">
        <w:rPr>
          <w:rFonts w:ascii="Times New Roman" w:hAnsi="Times New Roman" w:cs="Times New Roman"/>
          <w:sz w:val="24"/>
          <w:szCs w:val="24"/>
        </w:rPr>
        <w:t>u'_id</w:t>
      </w:r>
      <w:proofErr w:type="spellEnd"/>
      <w:r w:rsidRPr="00167B56">
        <w:rPr>
          <w:rFonts w:ascii="Times New Roman" w:hAnsi="Times New Roman" w:cs="Times New Roman"/>
          <w:sz w:val="24"/>
          <w:szCs w:val="24"/>
        </w:rPr>
        <w:t xml:space="preserve">': </w:t>
      </w:r>
      <w:proofErr w:type="spellStart"/>
      <w:proofErr w:type="gramStart"/>
      <w:r w:rsidRPr="00167B56">
        <w:rPr>
          <w:rFonts w:ascii="Times New Roman" w:hAnsi="Times New Roman" w:cs="Times New Roman"/>
          <w:sz w:val="24"/>
          <w:szCs w:val="24"/>
        </w:rPr>
        <w:t>ObjectId</w:t>
      </w:r>
      <w:proofErr w:type="spellEnd"/>
      <w:r w:rsidRPr="00167B56">
        <w:rPr>
          <w:rFonts w:ascii="Times New Roman" w:hAnsi="Times New Roman" w:cs="Times New Roman"/>
          <w:sz w:val="24"/>
          <w:szCs w:val="24"/>
        </w:rPr>
        <w:t>(</w:t>
      </w:r>
      <w:proofErr w:type="gramEnd"/>
      <w:r w:rsidRPr="00167B56">
        <w:rPr>
          <w:rFonts w:ascii="Times New Roman" w:hAnsi="Times New Roman" w:cs="Times New Roman"/>
          <w:sz w:val="24"/>
          <w:szCs w:val="24"/>
        </w:rPr>
        <w:t xml:space="preserve">'53917d2367cb2952b36b2f0a'), </w:t>
      </w:r>
      <w:proofErr w:type="spellStart"/>
      <w:r w:rsidRPr="00167B56">
        <w:rPr>
          <w:rFonts w:ascii="Times New Roman" w:hAnsi="Times New Roman" w:cs="Times New Roman"/>
          <w:sz w:val="24"/>
          <w:szCs w:val="24"/>
        </w:rPr>
        <w:t>u'name</w:t>
      </w:r>
      <w:proofErr w:type="spellEnd"/>
      <w:r w:rsidRPr="00167B56">
        <w:rPr>
          <w:rFonts w:ascii="Times New Roman" w:hAnsi="Times New Roman" w:cs="Times New Roman"/>
          <w:sz w:val="24"/>
          <w:szCs w:val="24"/>
        </w:rPr>
        <w:t xml:space="preserve">': </w:t>
      </w:r>
      <w:proofErr w:type="spellStart"/>
      <w:r w:rsidRPr="00167B56">
        <w:rPr>
          <w:rFonts w:ascii="Times New Roman" w:hAnsi="Times New Roman" w:cs="Times New Roman"/>
          <w:sz w:val="24"/>
          <w:szCs w:val="24"/>
        </w:rPr>
        <w:t>u'Manasi</w:t>
      </w:r>
      <w:proofErr w:type="spellEnd"/>
      <w:r w:rsidRPr="00167B56">
        <w:rPr>
          <w:rFonts w:ascii="Times New Roman" w:hAnsi="Times New Roman" w:cs="Times New Roman"/>
          <w:sz w:val="24"/>
          <w:szCs w:val="24"/>
        </w:rPr>
        <w:t xml:space="preserve">', </w:t>
      </w:r>
      <w:proofErr w:type="spellStart"/>
      <w:r w:rsidRPr="00167B56">
        <w:rPr>
          <w:rFonts w:ascii="Times New Roman" w:hAnsi="Times New Roman" w:cs="Times New Roman"/>
          <w:sz w:val="24"/>
          <w:szCs w:val="24"/>
        </w:rPr>
        <w:t>u'address</w:t>
      </w:r>
      <w:proofErr w:type="spellEnd"/>
      <w:r w:rsidRPr="00167B56">
        <w:rPr>
          <w:rFonts w:ascii="Times New Roman" w:hAnsi="Times New Roman" w:cs="Times New Roman"/>
          <w:sz w:val="24"/>
          <w:szCs w:val="24"/>
        </w:rPr>
        <w:t>': {</w:t>
      </w:r>
      <w:proofErr w:type="spellStart"/>
      <w:r w:rsidRPr="00167B56">
        <w:rPr>
          <w:rFonts w:ascii="Times New Roman" w:hAnsi="Times New Roman" w:cs="Times New Roman"/>
          <w:sz w:val="24"/>
          <w:szCs w:val="24"/>
        </w:rPr>
        <w:t>u'city</w:t>
      </w:r>
      <w:proofErr w:type="spellEnd"/>
      <w:r w:rsidRPr="00167B56">
        <w:rPr>
          <w:rFonts w:ascii="Times New Roman" w:hAnsi="Times New Roman" w:cs="Times New Roman"/>
          <w:sz w:val="24"/>
          <w:szCs w:val="24"/>
        </w:rPr>
        <w:t xml:space="preserve">': </w:t>
      </w:r>
      <w:proofErr w:type="spellStart"/>
      <w:r w:rsidRPr="00167B56">
        <w:rPr>
          <w:rFonts w:ascii="Times New Roman" w:hAnsi="Times New Roman" w:cs="Times New Roman"/>
          <w:sz w:val="24"/>
          <w:szCs w:val="24"/>
        </w:rPr>
        <w:t>u'Pune</w:t>
      </w:r>
      <w:proofErr w:type="spellEnd"/>
      <w:r w:rsidRPr="00167B56">
        <w:rPr>
          <w:rFonts w:ascii="Times New Roman" w:hAnsi="Times New Roman" w:cs="Times New Roman"/>
          <w:sz w:val="24"/>
          <w:szCs w:val="24"/>
        </w:rPr>
        <w:t xml:space="preserve">'}} </w:t>
      </w:r>
    </w:p>
    <w:p w:rsidR="00167B56" w:rsidRPr="00167B56" w:rsidRDefault="00167B56" w:rsidP="00167B56">
      <w:pPr>
        <w:spacing w:line="240" w:lineRule="auto"/>
        <w:rPr>
          <w:rFonts w:ascii="Times New Roman" w:hAnsi="Times New Roman" w:cs="Times New Roman"/>
          <w:sz w:val="24"/>
          <w:szCs w:val="24"/>
        </w:rPr>
      </w:pPr>
      <w:r w:rsidRPr="00167B56">
        <w:rPr>
          <w:rFonts w:ascii="Times New Roman" w:hAnsi="Times New Roman" w:cs="Times New Roman"/>
          <w:sz w:val="24"/>
          <w:szCs w:val="24"/>
        </w:rPr>
        <w:t>{</w:t>
      </w:r>
      <w:proofErr w:type="spellStart"/>
      <w:r w:rsidRPr="00167B56">
        <w:rPr>
          <w:rFonts w:ascii="Times New Roman" w:hAnsi="Times New Roman" w:cs="Times New Roman"/>
          <w:sz w:val="24"/>
          <w:szCs w:val="24"/>
        </w:rPr>
        <w:t>u'Phone</w:t>
      </w:r>
      <w:proofErr w:type="spellEnd"/>
      <w:r w:rsidRPr="00167B56">
        <w:rPr>
          <w:rFonts w:ascii="Times New Roman" w:hAnsi="Times New Roman" w:cs="Times New Roman"/>
          <w:sz w:val="24"/>
          <w:szCs w:val="24"/>
        </w:rPr>
        <w:t xml:space="preserve">': 11.0, </w:t>
      </w:r>
      <w:proofErr w:type="spellStart"/>
      <w:r w:rsidRPr="00167B56">
        <w:rPr>
          <w:rFonts w:ascii="Times New Roman" w:hAnsi="Times New Roman" w:cs="Times New Roman"/>
          <w:sz w:val="24"/>
          <w:szCs w:val="24"/>
        </w:rPr>
        <w:t>u'dept</w:t>
      </w:r>
      <w:proofErr w:type="spellEnd"/>
      <w:r w:rsidRPr="00167B56">
        <w:rPr>
          <w:rFonts w:ascii="Times New Roman" w:hAnsi="Times New Roman" w:cs="Times New Roman"/>
          <w:sz w:val="24"/>
          <w:szCs w:val="24"/>
        </w:rPr>
        <w:t xml:space="preserve">': </w:t>
      </w:r>
      <w:proofErr w:type="spellStart"/>
      <w:r w:rsidRPr="00167B56">
        <w:rPr>
          <w:rFonts w:ascii="Times New Roman" w:hAnsi="Times New Roman" w:cs="Times New Roman"/>
          <w:sz w:val="24"/>
          <w:szCs w:val="24"/>
        </w:rPr>
        <w:t>u'IT</w:t>
      </w:r>
      <w:proofErr w:type="spellEnd"/>
      <w:r w:rsidRPr="00167B56">
        <w:rPr>
          <w:rFonts w:ascii="Times New Roman" w:hAnsi="Times New Roman" w:cs="Times New Roman"/>
          <w:sz w:val="24"/>
          <w:szCs w:val="24"/>
        </w:rPr>
        <w:t xml:space="preserve">', </w:t>
      </w:r>
      <w:proofErr w:type="spellStart"/>
      <w:r w:rsidRPr="00167B56">
        <w:rPr>
          <w:rFonts w:ascii="Times New Roman" w:hAnsi="Times New Roman" w:cs="Times New Roman"/>
          <w:sz w:val="24"/>
          <w:szCs w:val="24"/>
        </w:rPr>
        <w:t>u'_id</w:t>
      </w:r>
      <w:proofErr w:type="spellEnd"/>
      <w:r w:rsidRPr="00167B56">
        <w:rPr>
          <w:rFonts w:ascii="Times New Roman" w:hAnsi="Times New Roman" w:cs="Times New Roman"/>
          <w:sz w:val="24"/>
          <w:szCs w:val="24"/>
        </w:rPr>
        <w:t xml:space="preserve">': </w:t>
      </w:r>
      <w:proofErr w:type="spellStart"/>
      <w:proofErr w:type="gramStart"/>
      <w:r w:rsidRPr="00167B56">
        <w:rPr>
          <w:rFonts w:ascii="Times New Roman" w:hAnsi="Times New Roman" w:cs="Times New Roman"/>
          <w:sz w:val="24"/>
          <w:szCs w:val="24"/>
        </w:rPr>
        <w:t>ObjectId</w:t>
      </w:r>
      <w:proofErr w:type="spellEnd"/>
      <w:r w:rsidRPr="00167B56">
        <w:rPr>
          <w:rFonts w:ascii="Times New Roman" w:hAnsi="Times New Roman" w:cs="Times New Roman"/>
          <w:sz w:val="24"/>
          <w:szCs w:val="24"/>
        </w:rPr>
        <w:t>(</w:t>
      </w:r>
      <w:proofErr w:type="gramEnd"/>
      <w:r w:rsidRPr="00167B56">
        <w:rPr>
          <w:rFonts w:ascii="Times New Roman" w:hAnsi="Times New Roman" w:cs="Times New Roman"/>
          <w:sz w:val="24"/>
          <w:szCs w:val="24"/>
        </w:rPr>
        <w:t xml:space="preserve">'53917d5c67cb2952b36b2f0b'), </w:t>
      </w:r>
      <w:proofErr w:type="spellStart"/>
      <w:r w:rsidRPr="00167B56">
        <w:rPr>
          <w:rFonts w:ascii="Times New Roman" w:hAnsi="Times New Roman" w:cs="Times New Roman"/>
          <w:sz w:val="24"/>
          <w:szCs w:val="24"/>
        </w:rPr>
        <w:t>u'name</w:t>
      </w:r>
      <w:proofErr w:type="spellEnd"/>
      <w:r w:rsidRPr="00167B56">
        <w:rPr>
          <w:rFonts w:ascii="Times New Roman" w:hAnsi="Times New Roman" w:cs="Times New Roman"/>
          <w:sz w:val="24"/>
          <w:szCs w:val="24"/>
        </w:rPr>
        <w:t xml:space="preserve">': </w:t>
      </w:r>
      <w:proofErr w:type="spellStart"/>
      <w:r w:rsidRPr="00167B56">
        <w:rPr>
          <w:rFonts w:ascii="Times New Roman" w:hAnsi="Times New Roman" w:cs="Times New Roman"/>
          <w:sz w:val="24"/>
          <w:szCs w:val="24"/>
        </w:rPr>
        <w:t>u'Manasi</w:t>
      </w:r>
      <w:proofErr w:type="spellEnd"/>
      <w:r w:rsidRPr="00167B56">
        <w:rPr>
          <w:rFonts w:ascii="Times New Roman" w:hAnsi="Times New Roman" w:cs="Times New Roman"/>
          <w:sz w:val="24"/>
          <w:szCs w:val="24"/>
        </w:rPr>
        <w:t xml:space="preserve">', </w:t>
      </w:r>
      <w:proofErr w:type="spellStart"/>
      <w:r w:rsidRPr="00167B56">
        <w:rPr>
          <w:rFonts w:ascii="Times New Roman" w:hAnsi="Times New Roman" w:cs="Times New Roman"/>
          <w:sz w:val="24"/>
          <w:szCs w:val="24"/>
        </w:rPr>
        <w:t>u'address</w:t>
      </w:r>
      <w:proofErr w:type="spellEnd"/>
      <w:r w:rsidRPr="00167B56">
        <w:rPr>
          <w:rFonts w:ascii="Times New Roman" w:hAnsi="Times New Roman" w:cs="Times New Roman"/>
          <w:sz w:val="24"/>
          <w:szCs w:val="24"/>
        </w:rPr>
        <w:t>': {</w:t>
      </w:r>
      <w:proofErr w:type="spellStart"/>
      <w:r w:rsidRPr="00167B56">
        <w:rPr>
          <w:rFonts w:ascii="Times New Roman" w:hAnsi="Times New Roman" w:cs="Times New Roman"/>
          <w:sz w:val="24"/>
          <w:szCs w:val="24"/>
        </w:rPr>
        <w:t>u'city</w:t>
      </w:r>
      <w:proofErr w:type="spellEnd"/>
      <w:r w:rsidRPr="00167B56">
        <w:rPr>
          <w:rFonts w:ascii="Times New Roman" w:hAnsi="Times New Roman" w:cs="Times New Roman"/>
          <w:sz w:val="24"/>
          <w:szCs w:val="24"/>
        </w:rPr>
        <w:t xml:space="preserve">': </w:t>
      </w:r>
      <w:proofErr w:type="spellStart"/>
      <w:r w:rsidRPr="00167B56">
        <w:rPr>
          <w:rFonts w:ascii="Times New Roman" w:hAnsi="Times New Roman" w:cs="Times New Roman"/>
          <w:sz w:val="24"/>
          <w:szCs w:val="24"/>
        </w:rPr>
        <w:t>u'Pune</w:t>
      </w:r>
      <w:proofErr w:type="spellEnd"/>
      <w:r w:rsidRPr="00167B56">
        <w:rPr>
          <w:rFonts w:ascii="Times New Roman" w:hAnsi="Times New Roman" w:cs="Times New Roman"/>
          <w:sz w:val="24"/>
          <w:szCs w:val="24"/>
        </w:rPr>
        <w:t xml:space="preserve">'}} </w:t>
      </w:r>
    </w:p>
    <w:p w:rsidR="00167B56" w:rsidRPr="00167B56" w:rsidRDefault="00167B56" w:rsidP="00167B56">
      <w:pPr>
        <w:spacing w:line="240" w:lineRule="auto"/>
        <w:rPr>
          <w:rFonts w:ascii="Times New Roman" w:hAnsi="Times New Roman" w:cs="Times New Roman"/>
          <w:sz w:val="24"/>
          <w:szCs w:val="24"/>
        </w:rPr>
      </w:pPr>
      <w:r w:rsidRPr="00167B56">
        <w:rPr>
          <w:rFonts w:ascii="Times New Roman" w:hAnsi="Times New Roman" w:cs="Times New Roman"/>
          <w:sz w:val="24"/>
          <w:szCs w:val="24"/>
        </w:rPr>
        <w:t>{</w:t>
      </w:r>
      <w:proofErr w:type="spellStart"/>
      <w:r w:rsidRPr="00167B56">
        <w:rPr>
          <w:rFonts w:ascii="Times New Roman" w:hAnsi="Times New Roman" w:cs="Times New Roman"/>
          <w:sz w:val="24"/>
          <w:szCs w:val="24"/>
        </w:rPr>
        <w:t>u'dept</w:t>
      </w:r>
      <w:proofErr w:type="spellEnd"/>
      <w:r w:rsidRPr="00167B56">
        <w:rPr>
          <w:rFonts w:ascii="Times New Roman" w:hAnsi="Times New Roman" w:cs="Times New Roman"/>
          <w:sz w:val="24"/>
          <w:szCs w:val="24"/>
        </w:rPr>
        <w:t xml:space="preserve">': </w:t>
      </w:r>
      <w:proofErr w:type="spellStart"/>
      <w:r w:rsidRPr="00167B56">
        <w:rPr>
          <w:rFonts w:ascii="Times New Roman" w:hAnsi="Times New Roman" w:cs="Times New Roman"/>
          <w:sz w:val="24"/>
          <w:szCs w:val="24"/>
        </w:rPr>
        <w:t>u'IT</w:t>
      </w:r>
      <w:proofErr w:type="spellEnd"/>
      <w:r w:rsidRPr="00167B56">
        <w:rPr>
          <w:rFonts w:ascii="Times New Roman" w:hAnsi="Times New Roman" w:cs="Times New Roman"/>
          <w:sz w:val="24"/>
          <w:szCs w:val="24"/>
        </w:rPr>
        <w:t xml:space="preserve">', </w:t>
      </w:r>
      <w:proofErr w:type="spellStart"/>
      <w:r w:rsidRPr="00167B56">
        <w:rPr>
          <w:rFonts w:ascii="Times New Roman" w:hAnsi="Times New Roman" w:cs="Times New Roman"/>
          <w:sz w:val="24"/>
          <w:szCs w:val="24"/>
        </w:rPr>
        <w:t>u'_id</w:t>
      </w:r>
      <w:proofErr w:type="spellEnd"/>
      <w:r w:rsidRPr="00167B56">
        <w:rPr>
          <w:rFonts w:ascii="Times New Roman" w:hAnsi="Times New Roman" w:cs="Times New Roman"/>
          <w:sz w:val="24"/>
          <w:szCs w:val="24"/>
        </w:rPr>
        <w:t xml:space="preserve">': </w:t>
      </w:r>
      <w:proofErr w:type="spellStart"/>
      <w:proofErr w:type="gramStart"/>
      <w:r w:rsidRPr="00167B56">
        <w:rPr>
          <w:rFonts w:ascii="Times New Roman" w:hAnsi="Times New Roman" w:cs="Times New Roman"/>
          <w:sz w:val="24"/>
          <w:szCs w:val="24"/>
        </w:rPr>
        <w:t>ObjectId</w:t>
      </w:r>
      <w:proofErr w:type="spellEnd"/>
      <w:r w:rsidRPr="00167B56">
        <w:rPr>
          <w:rFonts w:ascii="Times New Roman" w:hAnsi="Times New Roman" w:cs="Times New Roman"/>
          <w:sz w:val="24"/>
          <w:szCs w:val="24"/>
        </w:rPr>
        <w:t>(</w:t>
      </w:r>
      <w:proofErr w:type="gramEnd"/>
      <w:r w:rsidRPr="00167B56">
        <w:rPr>
          <w:rFonts w:ascii="Times New Roman" w:hAnsi="Times New Roman" w:cs="Times New Roman"/>
          <w:sz w:val="24"/>
          <w:szCs w:val="24"/>
        </w:rPr>
        <w:t xml:space="preserve">'5391806f99843eb6f32d24f6'), </w:t>
      </w:r>
      <w:proofErr w:type="spellStart"/>
      <w:r w:rsidRPr="00167B56">
        <w:rPr>
          <w:rFonts w:ascii="Times New Roman" w:hAnsi="Times New Roman" w:cs="Times New Roman"/>
          <w:sz w:val="24"/>
          <w:szCs w:val="24"/>
        </w:rPr>
        <w:t>u'name</w:t>
      </w:r>
      <w:proofErr w:type="spellEnd"/>
      <w:r w:rsidRPr="00167B56">
        <w:rPr>
          <w:rFonts w:ascii="Times New Roman" w:hAnsi="Times New Roman" w:cs="Times New Roman"/>
          <w:sz w:val="24"/>
          <w:szCs w:val="24"/>
        </w:rPr>
        <w:t xml:space="preserve">': </w:t>
      </w:r>
      <w:proofErr w:type="spellStart"/>
      <w:r w:rsidRPr="00167B56">
        <w:rPr>
          <w:rFonts w:ascii="Times New Roman" w:hAnsi="Times New Roman" w:cs="Times New Roman"/>
          <w:sz w:val="24"/>
          <w:szCs w:val="24"/>
        </w:rPr>
        <w:t>u'Deepa</w:t>
      </w:r>
      <w:proofErr w:type="spellEnd"/>
      <w:r w:rsidRPr="00167B56">
        <w:rPr>
          <w:rFonts w:ascii="Times New Roman" w:hAnsi="Times New Roman" w:cs="Times New Roman"/>
          <w:sz w:val="24"/>
          <w:szCs w:val="24"/>
        </w:rPr>
        <w:t xml:space="preserve">', </w:t>
      </w:r>
      <w:proofErr w:type="spellStart"/>
      <w:r w:rsidRPr="00167B56">
        <w:rPr>
          <w:rFonts w:ascii="Times New Roman" w:hAnsi="Times New Roman" w:cs="Times New Roman"/>
          <w:sz w:val="24"/>
          <w:szCs w:val="24"/>
        </w:rPr>
        <w:t>u'contacts</w:t>
      </w:r>
      <w:proofErr w:type="spellEnd"/>
      <w:r w:rsidRPr="00167B56">
        <w:rPr>
          <w:rFonts w:ascii="Times New Roman" w:hAnsi="Times New Roman" w:cs="Times New Roman"/>
          <w:sz w:val="24"/>
          <w:szCs w:val="24"/>
        </w:rPr>
        <w:t xml:space="preserve">': [66.0, 99.0]} </w:t>
      </w:r>
    </w:p>
    <w:p w:rsidR="00167B56" w:rsidRPr="00167B56" w:rsidRDefault="00167B56" w:rsidP="00167B56">
      <w:pPr>
        <w:spacing w:line="240" w:lineRule="auto"/>
        <w:rPr>
          <w:rFonts w:ascii="Times New Roman" w:hAnsi="Times New Roman" w:cs="Times New Roman"/>
          <w:sz w:val="24"/>
          <w:szCs w:val="24"/>
        </w:rPr>
      </w:pPr>
      <w:r w:rsidRPr="00167B56">
        <w:rPr>
          <w:rFonts w:ascii="Times New Roman" w:hAnsi="Times New Roman" w:cs="Times New Roman"/>
          <w:sz w:val="24"/>
          <w:szCs w:val="24"/>
        </w:rPr>
        <w:t xml:space="preserve">&gt;&gt;&gt; </w:t>
      </w:r>
    </w:p>
    <w:p w:rsidR="00167B56" w:rsidRPr="00FC1BB7" w:rsidRDefault="00167B56" w:rsidP="00167B56">
      <w:pPr>
        <w:spacing w:line="240" w:lineRule="auto"/>
        <w:rPr>
          <w:rFonts w:ascii="Times New Roman" w:hAnsi="Times New Roman" w:cs="Times New Roman"/>
          <w:b/>
          <w:sz w:val="24"/>
          <w:szCs w:val="24"/>
        </w:rPr>
      </w:pPr>
      <w:r w:rsidRPr="00FC1BB7">
        <w:rPr>
          <w:rFonts w:ascii="Times New Roman" w:hAnsi="Times New Roman" w:cs="Times New Roman"/>
          <w:b/>
          <w:sz w:val="24"/>
          <w:szCs w:val="24"/>
        </w:rPr>
        <w:t>Data from other server</w:t>
      </w:r>
    </w:p>
    <w:p w:rsidR="00167B56" w:rsidRPr="00167B56" w:rsidRDefault="00167B56" w:rsidP="00167B56">
      <w:pPr>
        <w:spacing w:line="240" w:lineRule="auto"/>
        <w:rPr>
          <w:rFonts w:ascii="Times New Roman" w:hAnsi="Times New Roman" w:cs="Times New Roman"/>
          <w:sz w:val="24"/>
          <w:szCs w:val="24"/>
        </w:rPr>
      </w:pPr>
      <w:r w:rsidRPr="00167B56">
        <w:rPr>
          <w:rFonts w:ascii="Times New Roman" w:hAnsi="Times New Roman" w:cs="Times New Roman"/>
          <w:sz w:val="24"/>
          <w:szCs w:val="24"/>
        </w:rPr>
        <w:t xml:space="preserve">&gt;&gt;&gt; </w:t>
      </w:r>
      <w:proofErr w:type="spellStart"/>
      <w:r w:rsidRPr="00167B56">
        <w:rPr>
          <w:rFonts w:ascii="Times New Roman" w:hAnsi="Times New Roman" w:cs="Times New Roman"/>
          <w:sz w:val="24"/>
          <w:szCs w:val="24"/>
        </w:rPr>
        <w:t>conn</w:t>
      </w:r>
      <w:proofErr w:type="spellEnd"/>
      <w:r w:rsidRPr="00167B56">
        <w:rPr>
          <w:rFonts w:ascii="Times New Roman" w:hAnsi="Times New Roman" w:cs="Times New Roman"/>
          <w:sz w:val="24"/>
          <w:szCs w:val="24"/>
        </w:rPr>
        <w:t>=</w:t>
      </w:r>
      <w:proofErr w:type="spellStart"/>
      <w:proofErr w:type="gramStart"/>
      <w:r w:rsidRPr="00167B56">
        <w:rPr>
          <w:rFonts w:ascii="Times New Roman" w:hAnsi="Times New Roman" w:cs="Times New Roman"/>
          <w:sz w:val="24"/>
          <w:szCs w:val="24"/>
        </w:rPr>
        <w:t>MongoClient</w:t>
      </w:r>
      <w:proofErr w:type="spellEnd"/>
      <w:r w:rsidRPr="00167B56">
        <w:rPr>
          <w:rFonts w:ascii="Times New Roman" w:hAnsi="Times New Roman" w:cs="Times New Roman"/>
          <w:sz w:val="24"/>
          <w:szCs w:val="24"/>
        </w:rPr>
        <w:t>()</w:t>
      </w:r>
      <w:proofErr w:type="gramEnd"/>
      <w:r w:rsidRPr="00167B56">
        <w:rPr>
          <w:rFonts w:ascii="Times New Roman" w:hAnsi="Times New Roman" w:cs="Times New Roman"/>
          <w:sz w:val="24"/>
          <w:szCs w:val="24"/>
        </w:rPr>
        <w:t xml:space="preserve"> </w:t>
      </w:r>
    </w:p>
    <w:p w:rsidR="00167B56" w:rsidRPr="00167B56" w:rsidRDefault="00167B56" w:rsidP="00167B56">
      <w:pPr>
        <w:spacing w:line="240" w:lineRule="auto"/>
        <w:rPr>
          <w:rFonts w:ascii="Times New Roman" w:hAnsi="Times New Roman" w:cs="Times New Roman"/>
          <w:sz w:val="24"/>
          <w:szCs w:val="24"/>
        </w:rPr>
      </w:pPr>
      <w:r w:rsidRPr="00167B56">
        <w:rPr>
          <w:rFonts w:ascii="Times New Roman" w:hAnsi="Times New Roman" w:cs="Times New Roman"/>
          <w:sz w:val="24"/>
          <w:szCs w:val="24"/>
        </w:rPr>
        <w:t xml:space="preserve">&gt;&gt;&gt; </w:t>
      </w:r>
      <w:proofErr w:type="spellStart"/>
      <w:r w:rsidRPr="00167B56">
        <w:rPr>
          <w:rFonts w:ascii="Times New Roman" w:hAnsi="Times New Roman" w:cs="Times New Roman"/>
          <w:sz w:val="24"/>
          <w:szCs w:val="24"/>
        </w:rPr>
        <w:t>conn</w:t>
      </w:r>
      <w:proofErr w:type="spellEnd"/>
      <w:r w:rsidRPr="00167B56">
        <w:rPr>
          <w:rFonts w:ascii="Times New Roman" w:hAnsi="Times New Roman" w:cs="Times New Roman"/>
          <w:sz w:val="24"/>
          <w:szCs w:val="24"/>
        </w:rPr>
        <w:t>=</w:t>
      </w:r>
      <w:proofErr w:type="spellStart"/>
      <w:proofErr w:type="gramStart"/>
      <w:r w:rsidRPr="00167B56">
        <w:rPr>
          <w:rFonts w:ascii="Times New Roman" w:hAnsi="Times New Roman" w:cs="Times New Roman"/>
          <w:sz w:val="24"/>
          <w:szCs w:val="24"/>
        </w:rPr>
        <w:t>MongoClient</w:t>
      </w:r>
      <w:proofErr w:type="spellEnd"/>
      <w:r w:rsidRPr="00167B56">
        <w:rPr>
          <w:rFonts w:ascii="Times New Roman" w:hAnsi="Times New Roman" w:cs="Times New Roman"/>
          <w:sz w:val="24"/>
          <w:szCs w:val="24"/>
        </w:rPr>
        <w:t>(</w:t>
      </w:r>
      <w:proofErr w:type="gramEnd"/>
      <w:r w:rsidRPr="00167B56">
        <w:rPr>
          <w:rFonts w:ascii="Times New Roman" w:hAnsi="Times New Roman" w:cs="Times New Roman"/>
          <w:sz w:val="24"/>
          <w:szCs w:val="24"/>
        </w:rPr>
        <w:t xml:space="preserve">'172.20.55.67') </w:t>
      </w:r>
    </w:p>
    <w:p w:rsidR="00167B56" w:rsidRPr="00167B56" w:rsidRDefault="00167B56" w:rsidP="00167B56">
      <w:pPr>
        <w:spacing w:line="240" w:lineRule="auto"/>
        <w:rPr>
          <w:rFonts w:ascii="Times New Roman" w:hAnsi="Times New Roman" w:cs="Times New Roman"/>
          <w:sz w:val="24"/>
          <w:szCs w:val="24"/>
        </w:rPr>
      </w:pPr>
      <w:r w:rsidRPr="00167B56">
        <w:rPr>
          <w:rFonts w:ascii="Times New Roman" w:hAnsi="Times New Roman" w:cs="Times New Roman"/>
          <w:sz w:val="24"/>
          <w:szCs w:val="24"/>
        </w:rPr>
        <w:t xml:space="preserve">&gt;&gt;&gt; </w:t>
      </w:r>
      <w:proofErr w:type="gramStart"/>
      <w:r w:rsidRPr="00167B56">
        <w:rPr>
          <w:rFonts w:ascii="Times New Roman" w:hAnsi="Times New Roman" w:cs="Times New Roman"/>
          <w:sz w:val="24"/>
          <w:szCs w:val="24"/>
        </w:rPr>
        <w:t>db</w:t>
      </w:r>
      <w:proofErr w:type="gramEnd"/>
      <w:r w:rsidRPr="00167B56">
        <w:rPr>
          <w:rFonts w:ascii="Times New Roman" w:hAnsi="Times New Roman" w:cs="Times New Roman"/>
          <w:sz w:val="24"/>
          <w:szCs w:val="24"/>
        </w:rPr>
        <w:t xml:space="preserve"> = conn.pnr </w:t>
      </w:r>
    </w:p>
    <w:p w:rsidR="00167B56" w:rsidRPr="00167B56" w:rsidRDefault="00167B56" w:rsidP="00167B56">
      <w:pPr>
        <w:spacing w:line="240" w:lineRule="auto"/>
        <w:rPr>
          <w:rFonts w:ascii="Times New Roman" w:hAnsi="Times New Roman" w:cs="Times New Roman"/>
          <w:sz w:val="24"/>
          <w:szCs w:val="24"/>
        </w:rPr>
      </w:pPr>
      <w:r w:rsidRPr="00167B56">
        <w:rPr>
          <w:rFonts w:ascii="Times New Roman" w:hAnsi="Times New Roman" w:cs="Times New Roman"/>
          <w:sz w:val="24"/>
          <w:szCs w:val="24"/>
        </w:rPr>
        <w:t xml:space="preserve">&gt;&gt;&gt; </w:t>
      </w:r>
      <w:proofErr w:type="spellStart"/>
      <w:proofErr w:type="gramStart"/>
      <w:r w:rsidRPr="00167B56">
        <w:rPr>
          <w:rFonts w:ascii="Times New Roman" w:hAnsi="Times New Roman" w:cs="Times New Roman"/>
          <w:sz w:val="24"/>
          <w:szCs w:val="24"/>
        </w:rPr>
        <w:t>db.articles.find</w:t>
      </w:r>
      <w:proofErr w:type="spellEnd"/>
      <w:r w:rsidRPr="00167B56">
        <w:rPr>
          <w:rFonts w:ascii="Times New Roman" w:hAnsi="Times New Roman" w:cs="Times New Roman"/>
          <w:sz w:val="24"/>
          <w:szCs w:val="24"/>
        </w:rPr>
        <w:t>(</w:t>
      </w:r>
      <w:proofErr w:type="gramEnd"/>
      <w:r w:rsidRPr="00167B56">
        <w:rPr>
          <w:rFonts w:ascii="Times New Roman" w:hAnsi="Times New Roman" w:cs="Times New Roman"/>
          <w:sz w:val="24"/>
          <w:szCs w:val="24"/>
        </w:rPr>
        <w:t xml:space="preserve">).next() </w:t>
      </w:r>
    </w:p>
    <w:p w:rsidR="00167B56" w:rsidRPr="00167B56" w:rsidRDefault="00167B56" w:rsidP="00167B56">
      <w:pPr>
        <w:spacing w:line="240" w:lineRule="auto"/>
        <w:rPr>
          <w:rFonts w:ascii="Times New Roman" w:hAnsi="Times New Roman" w:cs="Times New Roman"/>
          <w:sz w:val="24"/>
          <w:szCs w:val="24"/>
        </w:rPr>
      </w:pPr>
      <w:r w:rsidRPr="00167B56">
        <w:rPr>
          <w:rFonts w:ascii="Times New Roman" w:hAnsi="Times New Roman" w:cs="Times New Roman"/>
          <w:sz w:val="24"/>
          <w:szCs w:val="24"/>
        </w:rPr>
        <w:t>{</w:t>
      </w:r>
      <w:proofErr w:type="spellStart"/>
      <w:r w:rsidRPr="00167B56">
        <w:rPr>
          <w:rFonts w:ascii="Times New Roman" w:hAnsi="Times New Roman" w:cs="Times New Roman"/>
          <w:sz w:val="24"/>
          <w:szCs w:val="24"/>
        </w:rPr>
        <w:t>u'dept</w:t>
      </w:r>
      <w:proofErr w:type="spellEnd"/>
      <w:r w:rsidRPr="00167B56">
        <w:rPr>
          <w:rFonts w:ascii="Times New Roman" w:hAnsi="Times New Roman" w:cs="Times New Roman"/>
          <w:sz w:val="24"/>
          <w:szCs w:val="24"/>
        </w:rPr>
        <w:t xml:space="preserve">': </w:t>
      </w:r>
      <w:proofErr w:type="spellStart"/>
      <w:r w:rsidRPr="00167B56">
        <w:rPr>
          <w:rFonts w:ascii="Times New Roman" w:hAnsi="Times New Roman" w:cs="Times New Roman"/>
          <w:sz w:val="24"/>
          <w:szCs w:val="24"/>
        </w:rPr>
        <w:t>u'comp</w:t>
      </w:r>
      <w:proofErr w:type="spellEnd"/>
      <w:r w:rsidRPr="00167B56">
        <w:rPr>
          <w:rFonts w:ascii="Times New Roman" w:hAnsi="Times New Roman" w:cs="Times New Roman"/>
          <w:sz w:val="24"/>
          <w:szCs w:val="24"/>
        </w:rPr>
        <w:t xml:space="preserve">', </w:t>
      </w:r>
      <w:proofErr w:type="spellStart"/>
      <w:r w:rsidRPr="00167B56">
        <w:rPr>
          <w:rFonts w:ascii="Times New Roman" w:hAnsi="Times New Roman" w:cs="Times New Roman"/>
          <w:sz w:val="24"/>
          <w:szCs w:val="24"/>
        </w:rPr>
        <w:t>u'_id</w:t>
      </w:r>
      <w:proofErr w:type="spellEnd"/>
      <w:r w:rsidRPr="00167B56">
        <w:rPr>
          <w:rFonts w:ascii="Times New Roman" w:hAnsi="Times New Roman" w:cs="Times New Roman"/>
          <w:sz w:val="24"/>
          <w:szCs w:val="24"/>
        </w:rPr>
        <w:t xml:space="preserve">': </w:t>
      </w:r>
      <w:proofErr w:type="spellStart"/>
      <w:proofErr w:type="gramStart"/>
      <w:r w:rsidRPr="00167B56">
        <w:rPr>
          <w:rFonts w:ascii="Times New Roman" w:hAnsi="Times New Roman" w:cs="Times New Roman"/>
          <w:sz w:val="24"/>
          <w:szCs w:val="24"/>
        </w:rPr>
        <w:t>ObjectId</w:t>
      </w:r>
      <w:proofErr w:type="spellEnd"/>
      <w:r w:rsidRPr="00167B56">
        <w:rPr>
          <w:rFonts w:ascii="Times New Roman" w:hAnsi="Times New Roman" w:cs="Times New Roman"/>
          <w:sz w:val="24"/>
          <w:szCs w:val="24"/>
        </w:rPr>
        <w:t>(</w:t>
      </w:r>
      <w:proofErr w:type="gramEnd"/>
      <w:r w:rsidRPr="00167B56">
        <w:rPr>
          <w:rFonts w:ascii="Times New Roman" w:hAnsi="Times New Roman" w:cs="Times New Roman"/>
          <w:sz w:val="24"/>
          <w:szCs w:val="24"/>
        </w:rPr>
        <w:t xml:space="preserve">'53929fcc3bd3086d7ce30b44'), </w:t>
      </w:r>
      <w:proofErr w:type="spellStart"/>
      <w:r w:rsidRPr="00167B56">
        <w:rPr>
          <w:rFonts w:ascii="Times New Roman" w:hAnsi="Times New Roman" w:cs="Times New Roman"/>
          <w:sz w:val="24"/>
          <w:szCs w:val="24"/>
        </w:rPr>
        <w:t>u'name</w:t>
      </w:r>
      <w:proofErr w:type="spellEnd"/>
      <w:r w:rsidRPr="00167B56">
        <w:rPr>
          <w:rFonts w:ascii="Times New Roman" w:hAnsi="Times New Roman" w:cs="Times New Roman"/>
          <w:sz w:val="24"/>
          <w:szCs w:val="24"/>
        </w:rPr>
        <w:t xml:space="preserve">': </w:t>
      </w:r>
      <w:proofErr w:type="spellStart"/>
      <w:r w:rsidRPr="00167B56">
        <w:rPr>
          <w:rFonts w:ascii="Times New Roman" w:hAnsi="Times New Roman" w:cs="Times New Roman"/>
          <w:sz w:val="24"/>
          <w:szCs w:val="24"/>
        </w:rPr>
        <w:t>u'aparna</w:t>
      </w:r>
      <w:proofErr w:type="spellEnd"/>
      <w:r w:rsidRPr="00167B56">
        <w:rPr>
          <w:rFonts w:ascii="Times New Roman" w:hAnsi="Times New Roman" w:cs="Times New Roman"/>
          <w:sz w:val="24"/>
          <w:szCs w:val="24"/>
        </w:rPr>
        <w:t xml:space="preserve">'} </w:t>
      </w:r>
    </w:p>
    <w:p w:rsidR="00167B56" w:rsidRDefault="00167B56" w:rsidP="00167B56">
      <w:pPr>
        <w:spacing w:line="240" w:lineRule="auto"/>
        <w:rPr>
          <w:rFonts w:ascii="Times New Roman" w:hAnsi="Times New Roman" w:cs="Times New Roman"/>
          <w:sz w:val="24"/>
          <w:szCs w:val="24"/>
        </w:rPr>
      </w:pPr>
    </w:p>
    <w:p w:rsidR="00167B56" w:rsidRPr="00721FCC" w:rsidRDefault="00167B56" w:rsidP="00167B56">
      <w:pPr>
        <w:spacing w:line="240" w:lineRule="auto"/>
        <w:rPr>
          <w:rFonts w:ascii="Times New Roman" w:hAnsi="Times New Roman" w:cs="Times New Roman"/>
          <w:b/>
          <w:sz w:val="24"/>
          <w:szCs w:val="24"/>
        </w:rPr>
      </w:pPr>
      <w:r w:rsidRPr="00721FCC">
        <w:rPr>
          <w:rFonts w:ascii="Times New Roman" w:hAnsi="Times New Roman" w:cs="Times New Roman"/>
          <w:b/>
          <w:sz w:val="24"/>
          <w:szCs w:val="24"/>
        </w:rPr>
        <w:t>Inserting Values through python:</w:t>
      </w:r>
    </w:p>
    <w:p w:rsidR="00167B56" w:rsidRPr="00167B56" w:rsidRDefault="00167B56" w:rsidP="00167B56">
      <w:pPr>
        <w:spacing w:line="240" w:lineRule="auto"/>
        <w:rPr>
          <w:rFonts w:ascii="Times New Roman" w:hAnsi="Times New Roman" w:cs="Times New Roman"/>
          <w:sz w:val="24"/>
          <w:szCs w:val="24"/>
        </w:rPr>
      </w:pPr>
      <w:proofErr w:type="gramStart"/>
      <w:r w:rsidRPr="00167B56">
        <w:rPr>
          <w:rFonts w:ascii="Times New Roman" w:hAnsi="Times New Roman" w:cs="Times New Roman"/>
          <w:sz w:val="24"/>
          <w:szCs w:val="24"/>
        </w:rPr>
        <w:t>content</w:t>
      </w:r>
      <w:proofErr w:type="gramEnd"/>
      <w:r w:rsidRPr="00167B56">
        <w:rPr>
          <w:rFonts w:ascii="Times New Roman" w:hAnsi="Times New Roman" w:cs="Times New Roman"/>
          <w:sz w:val="24"/>
          <w:szCs w:val="24"/>
        </w:rPr>
        <w:t xml:space="preserve"> on </w:t>
      </w:r>
      <w:proofErr w:type="spellStart"/>
      <w:r w:rsidRPr="00167B56">
        <w:rPr>
          <w:rFonts w:ascii="Times New Roman" w:hAnsi="Times New Roman" w:cs="Times New Roman"/>
          <w:sz w:val="24"/>
          <w:szCs w:val="24"/>
        </w:rPr>
        <w:t>Mongodb</w:t>
      </w:r>
      <w:proofErr w:type="spellEnd"/>
      <w:r w:rsidRPr="00167B56">
        <w:rPr>
          <w:rFonts w:ascii="Times New Roman" w:hAnsi="Times New Roman" w:cs="Times New Roman"/>
          <w:sz w:val="24"/>
          <w:szCs w:val="24"/>
        </w:rPr>
        <w:t xml:space="preserve"> before inserting:</w:t>
      </w:r>
    </w:p>
    <w:p w:rsidR="00167B56" w:rsidRPr="00167B56" w:rsidRDefault="00167B56" w:rsidP="00167B56">
      <w:pPr>
        <w:spacing w:line="240" w:lineRule="auto"/>
        <w:rPr>
          <w:rFonts w:ascii="Times New Roman" w:hAnsi="Times New Roman" w:cs="Times New Roman"/>
          <w:sz w:val="24"/>
          <w:szCs w:val="24"/>
        </w:rPr>
      </w:pPr>
      <w:r w:rsidRPr="00167B56">
        <w:rPr>
          <w:rFonts w:ascii="Times New Roman" w:hAnsi="Times New Roman" w:cs="Times New Roman"/>
          <w:sz w:val="24"/>
          <w:szCs w:val="24"/>
        </w:rPr>
        <w:t xml:space="preserve">&gt; </w:t>
      </w:r>
      <w:proofErr w:type="spellStart"/>
      <w:proofErr w:type="gramStart"/>
      <w:r w:rsidRPr="00167B56">
        <w:rPr>
          <w:rFonts w:ascii="Times New Roman" w:hAnsi="Times New Roman" w:cs="Times New Roman"/>
          <w:sz w:val="24"/>
          <w:szCs w:val="24"/>
        </w:rPr>
        <w:t>db.blog.find</w:t>
      </w:r>
      <w:proofErr w:type="spellEnd"/>
      <w:r w:rsidRPr="00167B56">
        <w:rPr>
          <w:rFonts w:ascii="Times New Roman" w:hAnsi="Times New Roman" w:cs="Times New Roman"/>
          <w:sz w:val="24"/>
          <w:szCs w:val="24"/>
        </w:rPr>
        <w:t>()</w:t>
      </w:r>
      <w:proofErr w:type="gramEnd"/>
      <w:r w:rsidRPr="00167B56">
        <w:rPr>
          <w:rFonts w:ascii="Times New Roman" w:hAnsi="Times New Roman" w:cs="Times New Roman"/>
          <w:sz w:val="24"/>
          <w:szCs w:val="24"/>
        </w:rPr>
        <w:t xml:space="preserve"> </w:t>
      </w:r>
    </w:p>
    <w:p w:rsidR="00167B56" w:rsidRPr="00167B56" w:rsidRDefault="00167B56" w:rsidP="00167B56">
      <w:pPr>
        <w:spacing w:line="240" w:lineRule="auto"/>
        <w:rPr>
          <w:rFonts w:ascii="Times New Roman" w:hAnsi="Times New Roman" w:cs="Times New Roman"/>
          <w:sz w:val="24"/>
          <w:szCs w:val="24"/>
        </w:rPr>
      </w:pPr>
      <w:proofErr w:type="gramStart"/>
      <w:r w:rsidRPr="00167B56">
        <w:rPr>
          <w:rFonts w:ascii="Times New Roman" w:hAnsi="Times New Roman" w:cs="Times New Roman"/>
          <w:sz w:val="24"/>
          <w:szCs w:val="24"/>
        </w:rPr>
        <w:t>{ "</w:t>
      </w:r>
      <w:proofErr w:type="gramEnd"/>
      <w:r w:rsidRPr="00167B56">
        <w:rPr>
          <w:rFonts w:ascii="Times New Roman" w:hAnsi="Times New Roman" w:cs="Times New Roman"/>
          <w:sz w:val="24"/>
          <w:szCs w:val="24"/>
        </w:rPr>
        <w:t xml:space="preserve">_id" : </w:t>
      </w:r>
      <w:proofErr w:type="spellStart"/>
      <w:r w:rsidRPr="00167B56">
        <w:rPr>
          <w:rFonts w:ascii="Times New Roman" w:hAnsi="Times New Roman" w:cs="Times New Roman"/>
          <w:sz w:val="24"/>
          <w:szCs w:val="24"/>
        </w:rPr>
        <w:t>ObjectId</w:t>
      </w:r>
      <w:proofErr w:type="spellEnd"/>
      <w:r w:rsidRPr="00167B56">
        <w:rPr>
          <w:rFonts w:ascii="Times New Roman" w:hAnsi="Times New Roman" w:cs="Times New Roman"/>
          <w:sz w:val="24"/>
          <w:szCs w:val="24"/>
        </w:rPr>
        <w:t>("53a1405425bd680ef3ed971b"), "Name" : "</w:t>
      </w:r>
      <w:proofErr w:type="spellStart"/>
      <w:r w:rsidRPr="00167B56">
        <w:rPr>
          <w:rFonts w:ascii="Times New Roman" w:hAnsi="Times New Roman" w:cs="Times New Roman"/>
          <w:sz w:val="24"/>
          <w:szCs w:val="24"/>
        </w:rPr>
        <w:t>Poonam</w:t>
      </w:r>
      <w:proofErr w:type="spellEnd"/>
      <w:r w:rsidRPr="00167B56">
        <w:rPr>
          <w:rFonts w:ascii="Times New Roman" w:hAnsi="Times New Roman" w:cs="Times New Roman"/>
          <w:sz w:val="24"/>
          <w:szCs w:val="24"/>
        </w:rPr>
        <w:t xml:space="preserve">", "Message" : "Hello" } </w:t>
      </w:r>
    </w:p>
    <w:p w:rsidR="00167B56" w:rsidRPr="00167B56" w:rsidRDefault="00167B56" w:rsidP="00167B56">
      <w:pPr>
        <w:spacing w:line="240" w:lineRule="auto"/>
        <w:rPr>
          <w:rFonts w:ascii="Times New Roman" w:hAnsi="Times New Roman" w:cs="Times New Roman"/>
          <w:sz w:val="24"/>
          <w:szCs w:val="24"/>
        </w:rPr>
      </w:pPr>
      <w:proofErr w:type="gramStart"/>
      <w:r w:rsidRPr="00167B56">
        <w:rPr>
          <w:rFonts w:ascii="Times New Roman" w:hAnsi="Times New Roman" w:cs="Times New Roman"/>
          <w:sz w:val="24"/>
          <w:szCs w:val="24"/>
        </w:rPr>
        <w:t>{ "</w:t>
      </w:r>
      <w:proofErr w:type="gramEnd"/>
      <w:r w:rsidRPr="00167B56">
        <w:rPr>
          <w:rFonts w:ascii="Times New Roman" w:hAnsi="Times New Roman" w:cs="Times New Roman"/>
          <w:sz w:val="24"/>
          <w:szCs w:val="24"/>
        </w:rPr>
        <w:t xml:space="preserve">_id" : </w:t>
      </w:r>
      <w:proofErr w:type="spellStart"/>
      <w:r w:rsidRPr="00167B56">
        <w:rPr>
          <w:rFonts w:ascii="Times New Roman" w:hAnsi="Times New Roman" w:cs="Times New Roman"/>
          <w:sz w:val="24"/>
          <w:szCs w:val="24"/>
        </w:rPr>
        <w:t>ObjectId</w:t>
      </w:r>
      <w:proofErr w:type="spellEnd"/>
      <w:r w:rsidRPr="00167B56">
        <w:rPr>
          <w:rFonts w:ascii="Times New Roman" w:hAnsi="Times New Roman" w:cs="Times New Roman"/>
          <w:sz w:val="24"/>
          <w:szCs w:val="24"/>
        </w:rPr>
        <w:t>("53a1407125bd680ef3ed971c"), "Name" : "</w:t>
      </w:r>
      <w:proofErr w:type="spellStart"/>
      <w:r w:rsidRPr="00167B56">
        <w:rPr>
          <w:rFonts w:ascii="Times New Roman" w:hAnsi="Times New Roman" w:cs="Times New Roman"/>
          <w:sz w:val="24"/>
          <w:szCs w:val="24"/>
        </w:rPr>
        <w:t>Ninad</w:t>
      </w:r>
      <w:proofErr w:type="spellEnd"/>
      <w:r w:rsidRPr="00167B56">
        <w:rPr>
          <w:rFonts w:ascii="Times New Roman" w:hAnsi="Times New Roman" w:cs="Times New Roman"/>
          <w:sz w:val="24"/>
          <w:szCs w:val="24"/>
        </w:rPr>
        <w:t xml:space="preserve">", "Message" : "Hello everybody" } </w:t>
      </w:r>
    </w:p>
    <w:p w:rsidR="00167B56" w:rsidRPr="00B9058B" w:rsidRDefault="00167B56" w:rsidP="00167B56">
      <w:pPr>
        <w:spacing w:line="240" w:lineRule="auto"/>
        <w:rPr>
          <w:rFonts w:ascii="Times New Roman" w:hAnsi="Times New Roman" w:cs="Times New Roman"/>
          <w:b/>
          <w:sz w:val="24"/>
          <w:szCs w:val="24"/>
        </w:rPr>
      </w:pPr>
      <w:r w:rsidRPr="00B9058B">
        <w:rPr>
          <w:rFonts w:ascii="Times New Roman" w:hAnsi="Times New Roman" w:cs="Times New Roman"/>
          <w:b/>
          <w:sz w:val="24"/>
          <w:szCs w:val="24"/>
        </w:rPr>
        <w:t>Inserting a Document</w:t>
      </w:r>
    </w:p>
    <w:p w:rsidR="00167B56" w:rsidRPr="00167B56" w:rsidRDefault="00167B56" w:rsidP="00167B56">
      <w:pPr>
        <w:spacing w:line="240" w:lineRule="auto"/>
        <w:rPr>
          <w:rFonts w:ascii="Times New Roman" w:hAnsi="Times New Roman" w:cs="Times New Roman"/>
          <w:sz w:val="24"/>
          <w:szCs w:val="24"/>
        </w:rPr>
      </w:pPr>
      <w:r w:rsidRPr="00167B56">
        <w:rPr>
          <w:rFonts w:ascii="Times New Roman" w:hAnsi="Times New Roman" w:cs="Times New Roman"/>
          <w:sz w:val="24"/>
          <w:szCs w:val="24"/>
        </w:rPr>
        <w:t xml:space="preserve">To insert a document into a collection we can use the </w:t>
      </w:r>
      <w:hyperlink r:id="rId16" w:anchor="pymongo.collection.Collection.insert" w:history="1">
        <w:proofErr w:type="gramStart"/>
        <w:r w:rsidRPr="00167B56">
          <w:rPr>
            <w:rFonts w:ascii="Times New Roman" w:hAnsi="Times New Roman" w:cs="Times New Roman"/>
            <w:sz w:val="24"/>
            <w:szCs w:val="24"/>
          </w:rPr>
          <w:t>insert(</w:t>
        </w:r>
        <w:proofErr w:type="gramEnd"/>
        <w:r w:rsidRPr="00167B56">
          <w:rPr>
            <w:rFonts w:ascii="Times New Roman" w:hAnsi="Times New Roman" w:cs="Times New Roman"/>
            <w:sz w:val="24"/>
            <w:szCs w:val="24"/>
          </w:rPr>
          <w:t>)</w:t>
        </w:r>
      </w:hyperlink>
      <w:r w:rsidRPr="00167B56">
        <w:rPr>
          <w:rFonts w:ascii="Times New Roman" w:hAnsi="Times New Roman" w:cs="Times New Roman"/>
          <w:sz w:val="24"/>
          <w:szCs w:val="24"/>
        </w:rPr>
        <w:t xml:space="preserve"> method:</w:t>
      </w:r>
    </w:p>
    <w:p w:rsidR="00167B56" w:rsidRPr="00167B56" w:rsidRDefault="00167B56" w:rsidP="00167B56">
      <w:pPr>
        <w:spacing w:line="240" w:lineRule="auto"/>
        <w:rPr>
          <w:rFonts w:ascii="Times New Roman" w:hAnsi="Times New Roman" w:cs="Times New Roman"/>
          <w:sz w:val="24"/>
          <w:szCs w:val="24"/>
        </w:rPr>
      </w:pPr>
      <w:r w:rsidRPr="00167B56">
        <w:rPr>
          <w:rFonts w:ascii="Times New Roman" w:hAnsi="Times New Roman" w:cs="Times New Roman"/>
          <w:sz w:val="24"/>
          <w:szCs w:val="24"/>
        </w:rPr>
        <w:t xml:space="preserve">Code to insert data in </w:t>
      </w:r>
      <w:proofErr w:type="spellStart"/>
      <w:r w:rsidRPr="00167B56">
        <w:rPr>
          <w:rFonts w:ascii="Times New Roman" w:hAnsi="Times New Roman" w:cs="Times New Roman"/>
          <w:sz w:val="24"/>
          <w:szCs w:val="24"/>
        </w:rPr>
        <w:t>Mongodb</w:t>
      </w:r>
      <w:proofErr w:type="spellEnd"/>
      <w:r w:rsidRPr="00167B56">
        <w:rPr>
          <w:rFonts w:ascii="Times New Roman" w:hAnsi="Times New Roman" w:cs="Times New Roman"/>
          <w:sz w:val="24"/>
          <w:szCs w:val="24"/>
        </w:rPr>
        <w:t xml:space="preserve"> with python:</w:t>
      </w:r>
    </w:p>
    <w:p w:rsidR="00167B56" w:rsidRPr="00167B56" w:rsidRDefault="00167B56" w:rsidP="00167B56">
      <w:pPr>
        <w:spacing w:line="240" w:lineRule="auto"/>
        <w:rPr>
          <w:rFonts w:ascii="Times New Roman" w:hAnsi="Times New Roman" w:cs="Times New Roman"/>
          <w:sz w:val="24"/>
          <w:szCs w:val="24"/>
        </w:rPr>
      </w:pPr>
      <w:r w:rsidRPr="00167B56">
        <w:rPr>
          <w:rFonts w:ascii="Times New Roman" w:hAnsi="Times New Roman" w:cs="Times New Roman"/>
          <w:sz w:val="24"/>
          <w:szCs w:val="24"/>
        </w:rPr>
        <w:t xml:space="preserve"> blog1</w:t>
      </w:r>
      <w:proofErr w:type="gramStart"/>
      <w:r w:rsidRPr="00167B56">
        <w:rPr>
          <w:rFonts w:ascii="Times New Roman" w:hAnsi="Times New Roman" w:cs="Times New Roman"/>
          <w:sz w:val="24"/>
          <w:szCs w:val="24"/>
        </w:rPr>
        <w:t>={</w:t>
      </w:r>
      <w:proofErr w:type="gramEnd"/>
      <w:r w:rsidRPr="00167B56">
        <w:rPr>
          <w:rFonts w:ascii="Times New Roman" w:hAnsi="Times New Roman" w:cs="Times New Roman"/>
          <w:sz w:val="24"/>
          <w:szCs w:val="24"/>
        </w:rPr>
        <w:t>"Name":"</w:t>
      </w:r>
      <w:proofErr w:type="spellStart"/>
      <w:r w:rsidRPr="00167B56">
        <w:rPr>
          <w:rFonts w:ascii="Times New Roman" w:hAnsi="Times New Roman" w:cs="Times New Roman"/>
          <w:sz w:val="24"/>
          <w:szCs w:val="24"/>
        </w:rPr>
        <w:t>Advait</w:t>
      </w:r>
      <w:proofErr w:type="spellEnd"/>
      <w:r w:rsidRPr="00167B56">
        <w:rPr>
          <w:rFonts w:ascii="Times New Roman" w:hAnsi="Times New Roman" w:cs="Times New Roman"/>
          <w:sz w:val="24"/>
          <w:szCs w:val="24"/>
        </w:rPr>
        <w:t xml:space="preserve"> </w:t>
      </w:r>
      <w:proofErr w:type="spellStart"/>
      <w:r w:rsidRPr="00167B56">
        <w:rPr>
          <w:rFonts w:ascii="Times New Roman" w:hAnsi="Times New Roman" w:cs="Times New Roman"/>
          <w:sz w:val="24"/>
          <w:szCs w:val="24"/>
        </w:rPr>
        <w:t>Railkar","Message</w:t>
      </w:r>
      <w:proofErr w:type="spellEnd"/>
      <w:r w:rsidRPr="00167B56">
        <w:rPr>
          <w:rFonts w:ascii="Times New Roman" w:hAnsi="Times New Roman" w:cs="Times New Roman"/>
          <w:sz w:val="24"/>
          <w:szCs w:val="24"/>
        </w:rPr>
        <w:t xml:space="preserve">":"First blog of </w:t>
      </w:r>
      <w:proofErr w:type="spellStart"/>
      <w:r w:rsidRPr="00167B56">
        <w:rPr>
          <w:rFonts w:ascii="Times New Roman" w:hAnsi="Times New Roman" w:cs="Times New Roman"/>
          <w:sz w:val="24"/>
          <w:szCs w:val="24"/>
        </w:rPr>
        <w:t>Advait</w:t>
      </w:r>
      <w:proofErr w:type="spellEnd"/>
      <w:r w:rsidRPr="00167B56">
        <w:rPr>
          <w:rFonts w:ascii="Times New Roman" w:hAnsi="Times New Roman" w:cs="Times New Roman"/>
          <w:sz w:val="24"/>
          <w:szCs w:val="24"/>
        </w:rPr>
        <w:t xml:space="preserve">"} </w:t>
      </w:r>
    </w:p>
    <w:p w:rsidR="00167B56" w:rsidRPr="00167B56" w:rsidRDefault="00167B56" w:rsidP="00167B56">
      <w:pPr>
        <w:spacing w:line="240" w:lineRule="auto"/>
        <w:rPr>
          <w:rFonts w:ascii="Times New Roman" w:hAnsi="Times New Roman" w:cs="Times New Roman"/>
          <w:sz w:val="24"/>
          <w:szCs w:val="24"/>
        </w:rPr>
      </w:pPr>
      <w:r w:rsidRPr="00167B56">
        <w:rPr>
          <w:rFonts w:ascii="Times New Roman" w:hAnsi="Times New Roman" w:cs="Times New Roman"/>
          <w:sz w:val="24"/>
          <w:szCs w:val="24"/>
        </w:rPr>
        <w:t xml:space="preserve">&gt;&gt;&gt; </w:t>
      </w:r>
      <w:proofErr w:type="gramStart"/>
      <w:r w:rsidRPr="00167B56">
        <w:rPr>
          <w:rFonts w:ascii="Times New Roman" w:hAnsi="Times New Roman" w:cs="Times New Roman"/>
          <w:sz w:val="24"/>
          <w:szCs w:val="24"/>
        </w:rPr>
        <w:t>blog=</w:t>
      </w:r>
      <w:proofErr w:type="spellStart"/>
      <w:proofErr w:type="gramEnd"/>
      <w:r w:rsidRPr="00167B56">
        <w:rPr>
          <w:rFonts w:ascii="Times New Roman" w:hAnsi="Times New Roman" w:cs="Times New Roman"/>
          <w:sz w:val="24"/>
          <w:szCs w:val="24"/>
        </w:rPr>
        <w:t>db.blog</w:t>
      </w:r>
      <w:proofErr w:type="spellEnd"/>
      <w:r w:rsidRPr="00167B56">
        <w:rPr>
          <w:rFonts w:ascii="Times New Roman" w:hAnsi="Times New Roman" w:cs="Times New Roman"/>
          <w:sz w:val="24"/>
          <w:szCs w:val="24"/>
        </w:rPr>
        <w:t xml:space="preserve"> </w:t>
      </w:r>
    </w:p>
    <w:p w:rsidR="00167B56" w:rsidRPr="00167B56" w:rsidRDefault="00167B56" w:rsidP="00167B56">
      <w:pPr>
        <w:spacing w:line="240" w:lineRule="auto"/>
        <w:rPr>
          <w:rFonts w:ascii="Times New Roman" w:hAnsi="Times New Roman" w:cs="Times New Roman"/>
          <w:sz w:val="24"/>
          <w:szCs w:val="24"/>
        </w:rPr>
      </w:pPr>
      <w:r w:rsidRPr="00167B56">
        <w:rPr>
          <w:rFonts w:ascii="Times New Roman" w:hAnsi="Times New Roman" w:cs="Times New Roman"/>
          <w:sz w:val="24"/>
          <w:szCs w:val="24"/>
        </w:rPr>
        <w:t xml:space="preserve">&gt;&gt;&gt; </w:t>
      </w:r>
      <w:proofErr w:type="spellStart"/>
      <w:r w:rsidRPr="00167B56">
        <w:rPr>
          <w:rFonts w:ascii="Times New Roman" w:hAnsi="Times New Roman" w:cs="Times New Roman"/>
          <w:sz w:val="24"/>
          <w:szCs w:val="24"/>
        </w:rPr>
        <w:t>blog_id</w:t>
      </w:r>
      <w:proofErr w:type="spellEnd"/>
      <w:r w:rsidRPr="00167B56">
        <w:rPr>
          <w:rFonts w:ascii="Times New Roman" w:hAnsi="Times New Roman" w:cs="Times New Roman"/>
          <w:sz w:val="24"/>
          <w:szCs w:val="24"/>
        </w:rPr>
        <w:t>=</w:t>
      </w:r>
      <w:proofErr w:type="spellStart"/>
      <w:proofErr w:type="gramStart"/>
      <w:r w:rsidRPr="00167B56">
        <w:rPr>
          <w:rFonts w:ascii="Times New Roman" w:hAnsi="Times New Roman" w:cs="Times New Roman"/>
          <w:sz w:val="24"/>
          <w:szCs w:val="24"/>
        </w:rPr>
        <w:t>blog.insert</w:t>
      </w:r>
      <w:proofErr w:type="spellEnd"/>
      <w:r w:rsidRPr="00167B56">
        <w:rPr>
          <w:rFonts w:ascii="Times New Roman" w:hAnsi="Times New Roman" w:cs="Times New Roman"/>
          <w:sz w:val="24"/>
          <w:szCs w:val="24"/>
        </w:rPr>
        <w:t>(</w:t>
      </w:r>
      <w:proofErr w:type="gramEnd"/>
      <w:r w:rsidRPr="00167B56">
        <w:rPr>
          <w:rFonts w:ascii="Times New Roman" w:hAnsi="Times New Roman" w:cs="Times New Roman"/>
          <w:sz w:val="24"/>
          <w:szCs w:val="24"/>
        </w:rPr>
        <w:t xml:space="preserve">blog1) </w:t>
      </w:r>
    </w:p>
    <w:p w:rsidR="00167B56" w:rsidRPr="00167B56" w:rsidRDefault="00167B56" w:rsidP="00167B56">
      <w:pPr>
        <w:spacing w:line="240" w:lineRule="auto"/>
        <w:rPr>
          <w:rFonts w:ascii="Times New Roman" w:hAnsi="Times New Roman" w:cs="Times New Roman"/>
          <w:sz w:val="24"/>
          <w:szCs w:val="24"/>
        </w:rPr>
      </w:pPr>
      <w:proofErr w:type="gramStart"/>
      <w:r w:rsidRPr="00167B56">
        <w:rPr>
          <w:rFonts w:ascii="Times New Roman" w:hAnsi="Times New Roman" w:cs="Times New Roman"/>
          <w:sz w:val="24"/>
          <w:szCs w:val="24"/>
        </w:rPr>
        <w:lastRenderedPageBreak/>
        <w:t>content</w:t>
      </w:r>
      <w:proofErr w:type="gramEnd"/>
      <w:r w:rsidRPr="00167B56">
        <w:rPr>
          <w:rFonts w:ascii="Times New Roman" w:hAnsi="Times New Roman" w:cs="Times New Roman"/>
          <w:sz w:val="24"/>
          <w:szCs w:val="24"/>
        </w:rPr>
        <w:t xml:space="preserve"> on </w:t>
      </w:r>
      <w:proofErr w:type="spellStart"/>
      <w:r w:rsidRPr="00167B56">
        <w:rPr>
          <w:rFonts w:ascii="Times New Roman" w:hAnsi="Times New Roman" w:cs="Times New Roman"/>
          <w:sz w:val="24"/>
          <w:szCs w:val="24"/>
        </w:rPr>
        <w:t>Mongodb</w:t>
      </w:r>
      <w:proofErr w:type="spellEnd"/>
      <w:r w:rsidRPr="00167B56">
        <w:rPr>
          <w:rFonts w:ascii="Times New Roman" w:hAnsi="Times New Roman" w:cs="Times New Roman"/>
          <w:sz w:val="24"/>
          <w:szCs w:val="24"/>
        </w:rPr>
        <w:t xml:space="preserve"> </w:t>
      </w:r>
      <w:proofErr w:type="spellStart"/>
      <w:r w:rsidRPr="00167B56">
        <w:rPr>
          <w:rFonts w:ascii="Times New Roman" w:hAnsi="Times New Roman" w:cs="Times New Roman"/>
          <w:sz w:val="24"/>
          <w:szCs w:val="24"/>
        </w:rPr>
        <w:t>afther</w:t>
      </w:r>
      <w:proofErr w:type="spellEnd"/>
      <w:r w:rsidRPr="00167B56">
        <w:rPr>
          <w:rFonts w:ascii="Times New Roman" w:hAnsi="Times New Roman" w:cs="Times New Roman"/>
          <w:sz w:val="24"/>
          <w:szCs w:val="24"/>
        </w:rPr>
        <w:t xml:space="preserve"> inserting:</w:t>
      </w:r>
    </w:p>
    <w:p w:rsidR="00167B56" w:rsidRPr="00167B56" w:rsidRDefault="00167B56" w:rsidP="00167B56">
      <w:pPr>
        <w:spacing w:line="240" w:lineRule="auto"/>
        <w:rPr>
          <w:rFonts w:ascii="Times New Roman" w:hAnsi="Times New Roman" w:cs="Times New Roman"/>
          <w:sz w:val="24"/>
          <w:szCs w:val="24"/>
        </w:rPr>
      </w:pPr>
      <w:r w:rsidRPr="00167B56">
        <w:rPr>
          <w:rFonts w:ascii="Times New Roman" w:hAnsi="Times New Roman" w:cs="Times New Roman"/>
          <w:sz w:val="24"/>
          <w:szCs w:val="24"/>
        </w:rPr>
        <w:t xml:space="preserve">&gt; </w:t>
      </w:r>
      <w:proofErr w:type="spellStart"/>
      <w:proofErr w:type="gramStart"/>
      <w:r w:rsidRPr="00167B56">
        <w:rPr>
          <w:rFonts w:ascii="Times New Roman" w:hAnsi="Times New Roman" w:cs="Times New Roman"/>
          <w:sz w:val="24"/>
          <w:szCs w:val="24"/>
        </w:rPr>
        <w:t>db.blog.find</w:t>
      </w:r>
      <w:proofErr w:type="spellEnd"/>
      <w:r w:rsidRPr="00167B56">
        <w:rPr>
          <w:rFonts w:ascii="Times New Roman" w:hAnsi="Times New Roman" w:cs="Times New Roman"/>
          <w:sz w:val="24"/>
          <w:szCs w:val="24"/>
        </w:rPr>
        <w:t>()</w:t>
      </w:r>
      <w:proofErr w:type="gramEnd"/>
      <w:r w:rsidRPr="00167B56">
        <w:rPr>
          <w:rFonts w:ascii="Times New Roman" w:hAnsi="Times New Roman" w:cs="Times New Roman"/>
          <w:sz w:val="24"/>
          <w:szCs w:val="24"/>
        </w:rPr>
        <w:t xml:space="preserve"> </w:t>
      </w:r>
    </w:p>
    <w:p w:rsidR="00167B56" w:rsidRPr="00167B56" w:rsidRDefault="00167B56" w:rsidP="00167B56">
      <w:pPr>
        <w:spacing w:line="240" w:lineRule="auto"/>
        <w:rPr>
          <w:rFonts w:ascii="Times New Roman" w:hAnsi="Times New Roman" w:cs="Times New Roman"/>
          <w:sz w:val="24"/>
          <w:szCs w:val="24"/>
        </w:rPr>
      </w:pPr>
      <w:proofErr w:type="gramStart"/>
      <w:r w:rsidRPr="00167B56">
        <w:rPr>
          <w:rFonts w:ascii="Times New Roman" w:hAnsi="Times New Roman" w:cs="Times New Roman"/>
          <w:sz w:val="24"/>
          <w:szCs w:val="24"/>
        </w:rPr>
        <w:t>listing</w:t>
      </w:r>
      <w:proofErr w:type="gramEnd"/>
      <w:r w:rsidRPr="00167B56">
        <w:rPr>
          <w:rFonts w:ascii="Times New Roman" w:hAnsi="Times New Roman" w:cs="Times New Roman"/>
          <w:sz w:val="24"/>
          <w:szCs w:val="24"/>
        </w:rPr>
        <w:t xml:space="preserve"> of all of the collections in our database:</w:t>
      </w:r>
    </w:p>
    <w:p w:rsidR="00167B56" w:rsidRPr="00167B56" w:rsidRDefault="00167B56" w:rsidP="00167B56">
      <w:pPr>
        <w:spacing w:line="240" w:lineRule="auto"/>
        <w:rPr>
          <w:rFonts w:ascii="Times New Roman" w:hAnsi="Times New Roman" w:cs="Times New Roman"/>
          <w:sz w:val="24"/>
          <w:szCs w:val="24"/>
        </w:rPr>
      </w:pPr>
      <w:r w:rsidRPr="00167B56">
        <w:rPr>
          <w:rFonts w:ascii="Times New Roman" w:hAnsi="Times New Roman" w:cs="Times New Roman"/>
          <w:sz w:val="24"/>
          <w:szCs w:val="24"/>
        </w:rPr>
        <w:t xml:space="preserve">&gt;&gt;&gt; </w:t>
      </w:r>
      <w:proofErr w:type="spellStart"/>
      <w:r w:rsidRPr="00167B56">
        <w:rPr>
          <w:rFonts w:ascii="Times New Roman" w:hAnsi="Times New Roman" w:cs="Times New Roman"/>
          <w:sz w:val="24"/>
          <w:szCs w:val="24"/>
        </w:rPr>
        <w:t>db.collection_</w:t>
      </w:r>
      <w:proofErr w:type="gramStart"/>
      <w:r w:rsidRPr="00167B56">
        <w:rPr>
          <w:rFonts w:ascii="Times New Roman" w:hAnsi="Times New Roman" w:cs="Times New Roman"/>
          <w:sz w:val="24"/>
          <w:szCs w:val="24"/>
        </w:rPr>
        <w:t>names</w:t>
      </w:r>
      <w:proofErr w:type="spellEnd"/>
      <w:r w:rsidRPr="00167B56">
        <w:rPr>
          <w:rFonts w:ascii="Times New Roman" w:hAnsi="Times New Roman" w:cs="Times New Roman"/>
          <w:sz w:val="24"/>
          <w:szCs w:val="24"/>
        </w:rPr>
        <w:t>()</w:t>
      </w:r>
      <w:proofErr w:type="gramEnd"/>
      <w:r w:rsidRPr="00167B56">
        <w:rPr>
          <w:rFonts w:ascii="Times New Roman" w:hAnsi="Times New Roman" w:cs="Times New Roman"/>
          <w:sz w:val="24"/>
          <w:szCs w:val="24"/>
        </w:rPr>
        <w:t xml:space="preserve"> </w:t>
      </w:r>
    </w:p>
    <w:p w:rsidR="00167B56" w:rsidRPr="00167B56" w:rsidRDefault="00167B56" w:rsidP="00167B56">
      <w:pPr>
        <w:spacing w:line="240" w:lineRule="auto"/>
        <w:rPr>
          <w:rFonts w:ascii="Times New Roman" w:hAnsi="Times New Roman" w:cs="Times New Roman"/>
          <w:sz w:val="24"/>
          <w:szCs w:val="24"/>
        </w:rPr>
      </w:pPr>
      <w:r w:rsidRPr="00167B56">
        <w:rPr>
          <w:rFonts w:ascii="Times New Roman" w:hAnsi="Times New Roman" w:cs="Times New Roman"/>
          <w:sz w:val="24"/>
          <w:szCs w:val="24"/>
        </w:rPr>
        <w:t>[</w:t>
      </w:r>
      <w:proofErr w:type="spellStart"/>
      <w:r w:rsidRPr="00167B56">
        <w:rPr>
          <w:rFonts w:ascii="Times New Roman" w:hAnsi="Times New Roman" w:cs="Times New Roman"/>
          <w:sz w:val="24"/>
          <w:szCs w:val="24"/>
        </w:rPr>
        <w:t>u'blog</w:t>
      </w:r>
      <w:proofErr w:type="spellEnd"/>
      <w:r w:rsidRPr="00167B56">
        <w:rPr>
          <w:rFonts w:ascii="Times New Roman" w:hAnsi="Times New Roman" w:cs="Times New Roman"/>
          <w:sz w:val="24"/>
          <w:szCs w:val="24"/>
        </w:rPr>
        <w:t xml:space="preserve">', </w:t>
      </w:r>
      <w:proofErr w:type="spellStart"/>
      <w:r w:rsidRPr="00167B56">
        <w:rPr>
          <w:rFonts w:ascii="Times New Roman" w:hAnsi="Times New Roman" w:cs="Times New Roman"/>
          <w:sz w:val="24"/>
          <w:szCs w:val="24"/>
        </w:rPr>
        <w:t>u'system.indexes</w:t>
      </w:r>
      <w:proofErr w:type="spellEnd"/>
      <w:r w:rsidRPr="00167B56">
        <w:rPr>
          <w:rFonts w:ascii="Times New Roman" w:hAnsi="Times New Roman" w:cs="Times New Roman"/>
          <w:sz w:val="24"/>
          <w:szCs w:val="24"/>
        </w:rPr>
        <w:t xml:space="preserve">', </w:t>
      </w:r>
      <w:proofErr w:type="spellStart"/>
      <w:r w:rsidRPr="00167B56">
        <w:rPr>
          <w:rFonts w:ascii="Times New Roman" w:hAnsi="Times New Roman" w:cs="Times New Roman"/>
          <w:sz w:val="24"/>
          <w:szCs w:val="24"/>
        </w:rPr>
        <w:t>u'posts</w:t>
      </w:r>
      <w:proofErr w:type="spellEnd"/>
      <w:r w:rsidRPr="00167B56">
        <w:rPr>
          <w:rFonts w:ascii="Times New Roman" w:hAnsi="Times New Roman" w:cs="Times New Roman"/>
          <w:sz w:val="24"/>
          <w:szCs w:val="24"/>
        </w:rPr>
        <w:t xml:space="preserve">'] </w:t>
      </w:r>
    </w:p>
    <w:p w:rsidR="00167B56" w:rsidRPr="00167B56" w:rsidRDefault="00167B56" w:rsidP="00167B56">
      <w:pPr>
        <w:spacing w:line="240" w:lineRule="auto"/>
        <w:rPr>
          <w:rFonts w:ascii="Times New Roman" w:hAnsi="Times New Roman" w:cs="Times New Roman"/>
          <w:sz w:val="24"/>
          <w:szCs w:val="24"/>
        </w:rPr>
      </w:pPr>
      <w:r w:rsidRPr="00167B56">
        <w:rPr>
          <w:rFonts w:ascii="Times New Roman" w:hAnsi="Times New Roman" w:cs="Times New Roman"/>
          <w:sz w:val="24"/>
          <w:szCs w:val="24"/>
        </w:rPr>
        <w:t xml:space="preserve">&gt;&gt;&gt; </w:t>
      </w:r>
    </w:p>
    <w:p w:rsidR="00167B56" w:rsidRPr="00167B56" w:rsidRDefault="00167B56" w:rsidP="00167B56">
      <w:pPr>
        <w:spacing w:line="240" w:lineRule="auto"/>
        <w:rPr>
          <w:rFonts w:ascii="Times New Roman" w:hAnsi="Times New Roman" w:cs="Times New Roman"/>
          <w:sz w:val="24"/>
          <w:szCs w:val="24"/>
        </w:rPr>
      </w:pPr>
      <w:r w:rsidRPr="00167B56">
        <w:rPr>
          <w:rFonts w:ascii="Times New Roman" w:hAnsi="Times New Roman" w:cs="Times New Roman"/>
          <w:sz w:val="24"/>
          <w:szCs w:val="24"/>
        </w:rPr>
        <w:t>blog3=</w:t>
      </w:r>
      <w:proofErr w:type="spellStart"/>
      <w:r w:rsidRPr="00167B56">
        <w:rPr>
          <w:rFonts w:ascii="Times New Roman" w:hAnsi="Times New Roman" w:cs="Times New Roman"/>
          <w:sz w:val="24"/>
          <w:szCs w:val="24"/>
        </w:rPr>
        <w:t>db.blog</w:t>
      </w:r>
      <w:proofErr w:type="spellEnd"/>
      <w:r w:rsidRPr="00167B56">
        <w:rPr>
          <w:rFonts w:ascii="Times New Roman" w:hAnsi="Times New Roman" w:cs="Times New Roman"/>
          <w:sz w:val="24"/>
          <w:szCs w:val="24"/>
        </w:rPr>
        <w:t xml:space="preserve"> </w:t>
      </w:r>
    </w:p>
    <w:p w:rsidR="00167B56" w:rsidRPr="00167B56" w:rsidRDefault="00167B56" w:rsidP="00167B56">
      <w:pPr>
        <w:spacing w:line="240" w:lineRule="auto"/>
        <w:rPr>
          <w:rFonts w:ascii="Times New Roman" w:hAnsi="Times New Roman" w:cs="Times New Roman"/>
          <w:sz w:val="24"/>
          <w:szCs w:val="24"/>
        </w:rPr>
      </w:pPr>
      <w:r w:rsidRPr="00167B56">
        <w:rPr>
          <w:rFonts w:ascii="Times New Roman" w:hAnsi="Times New Roman" w:cs="Times New Roman"/>
          <w:sz w:val="24"/>
          <w:szCs w:val="24"/>
        </w:rPr>
        <w:t>&gt;&gt;&gt; blog3</w:t>
      </w:r>
      <w:proofErr w:type="gramStart"/>
      <w:r w:rsidRPr="00167B56">
        <w:rPr>
          <w:rFonts w:ascii="Times New Roman" w:hAnsi="Times New Roman" w:cs="Times New Roman"/>
          <w:sz w:val="24"/>
          <w:szCs w:val="24"/>
        </w:rPr>
        <w:t>={</w:t>
      </w:r>
      <w:proofErr w:type="gramEnd"/>
      <w:r w:rsidRPr="00167B56">
        <w:rPr>
          <w:rFonts w:ascii="Times New Roman" w:hAnsi="Times New Roman" w:cs="Times New Roman"/>
          <w:sz w:val="24"/>
          <w:szCs w:val="24"/>
        </w:rPr>
        <w:t>"Name":"</w:t>
      </w:r>
      <w:r>
        <w:rPr>
          <w:rFonts w:ascii="Times New Roman" w:hAnsi="Times New Roman" w:cs="Times New Roman"/>
          <w:sz w:val="24"/>
          <w:szCs w:val="24"/>
        </w:rPr>
        <w:t xml:space="preserve">Rajesh </w:t>
      </w:r>
      <w:proofErr w:type="spellStart"/>
      <w:r>
        <w:rPr>
          <w:rFonts w:ascii="Times New Roman" w:hAnsi="Times New Roman" w:cs="Times New Roman"/>
          <w:sz w:val="24"/>
          <w:szCs w:val="24"/>
        </w:rPr>
        <w:t>Parlkar</w:t>
      </w:r>
      <w:r w:rsidRPr="00167B56">
        <w:rPr>
          <w:rFonts w:ascii="Times New Roman" w:hAnsi="Times New Roman" w:cs="Times New Roman"/>
          <w:sz w:val="24"/>
          <w:szCs w:val="24"/>
        </w:rPr>
        <w:t>","Message</w:t>
      </w:r>
      <w:proofErr w:type="spellEnd"/>
      <w:r w:rsidRPr="00167B56">
        <w:rPr>
          <w:rFonts w:ascii="Times New Roman" w:hAnsi="Times New Roman" w:cs="Times New Roman"/>
          <w:sz w:val="24"/>
          <w:szCs w:val="24"/>
        </w:rPr>
        <w:t xml:space="preserve">":"First blog of </w:t>
      </w:r>
      <w:r>
        <w:rPr>
          <w:rFonts w:ascii="Times New Roman" w:hAnsi="Times New Roman" w:cs="Times New Roman"/>
          <w:sz w:val="24"/>
          <w:szCs w:val="24"/>
        </w:rPr>
        <w:t>Rajesh</w:t>
      </w:r>
      <w:r w:rsidRPr="00167B56">
        <w:rPr>
          <w:rFonts w:ascii="Times New Roman" w:hAnsi="Times New Roman" w:cs="Times New Roman"/>
          <w:sz w:val="24"/>
          <w:szCs w:val="24"/>
        </w:rPr>
        <w:t xml:space="preserve">"} </w:t>
      </w:r>
    </w:p>
    <w:p w:rsidR="00167B56" w:rsidRPr="00167B56" w:rsidRDefault="00167B56" w:rsidP="00167B56">
      <w:pPr>
        <w:spacing w:line="240" w:lineRule="auto"/>
        <w:rPr>
          <w:rFonts w:ascii="Times New Roman" w:hAnsi="Times New Roman" w:cs="Times New Roman"/>
          <w:sz w:val="24"/>
          <w:szCs w:val="24"/>
        </w:rPr>
      </w:pPr>
      <w:r w:rsidRPr="00167B56">
        <w:rPr>
          <w:rFonts w:ascii="Times New Roman" w:hAnsi="Times New Roman" w:cs="Times New Roman"/>
          <w:sz w:val="24"/>
          <w:szCs w:val="24"/>
        </w:rPr>
        <w:t xml:space="preserve">&gt;&gt;&gt; </w:t>
      </w:r>
      <w:proofErr w:type="spellStart"/>
      <w:r w:rsidRPr="00167B56">
        <w:rPr>
          <w:rFonts w:ascii="Times New Roman" w:hAnsi="Times New Roman" w:cs="Times New Roman"/>
          <w:sz w:val="24"/>
          <w:szCs w:val="24"/>
        </w:rPr>
        <w:t>blog_id</w:t>
      </w:r>
      <w:proofErr w:type="spellEnd"/>
      <w:r w:rsidRPr="00167B56">
        <w:rPr>
          <w:rFonts w:ascii="Times New Roman" w:hAnsi="Times New Roman" w:cs="Times New Roman"/>
          <w:sz w:val="24"/>
          <w:szCs w:val="24"/>
        </w:rPr>
        <w:t>=</w:t>
      </w:r>
      <w:proofErr w:type="spellStart"/>
      <w:proofErr w:type="gramStart"/>
      <w:r w:rsidRPr="00167B56">
        <w:rPr>
          <w:rFonts w:ascii="Times New Roman" w:hAnsi="Times New Roman" w:cs="Times New Roman"/>
          <w:sz w:val="24"/>
          <w:szCs w:val="24"/>
        </w:rPr>
        <w:t>blog.insert</w:t>
      </w:r>
      <w:proofErr w:type="spellEnd"/>
      <w:r w:rsidRPr="00167B56">
        <w:rPr>
          <w:rFonts w:ascii="Times New Roman" w:hAnsi="Times New Roman" w:cs="Times New Roman"/>
          <w:sz w:val="24"/>
          <w:szCs w:val="24"/>
        </w:rPr>
        <w:t>(</w:t>
      </w:r>
      <w:proofErr w:type="gramEnd"/>
      <w:r w:rsidRPr="00167B56">
        <w:rPr>
          <w:rFonts w:ascii="Times New Roman" w:hAnsi="Times New Roman" w:cs="Times New Roman"/>
          <w:sz w:val="24"/>
          <w:szCs w:val="24"/>
        </w:rPr>
        <w:t xml:space="preserve">blog3) </w:t>
      </w:r>
    </w:p>
    <w:p w:rsidR="00167B56" w:rsidRPr="00167B56" w:rsidRDefault="00167B56" w:rsidP="00167B56">
      <w:pPr>
        <w:spacing w:line="240" w:lineRule="auto"/>
        <w:rPr>
          <w:rFonts w:ascii="Times New Roman" w:hAnsi="Times New Roman" w:cs="Times New Roman"/>
          <w:sz w:val="24"/>
          <w:szCs w:val="24"/>
        </w:rPr>
      </w:pPr>
      <w:r w:rsidRPr="00167B56">
        <w:rPr>
          <w:rFonts w:ascii="Times New Roman" w:hAnsi="Times New Roman" w:cs="Times New Roman"/>
          <w:sz w:val="24"/>
          <w:szCs w:val="24"/>
        </w:rPr>
        <w:t xml:space="preserve">&gt;&gt;&gt; </w:t>
      </w:r>
    </w:p>
    <w:p w:rsidR="00167B56" w:rsidRPr="00167B56" w:rsidRDefault="00167B56" w:rsidP="00167B56">
      <w:pPr>
        <w:spacing w:line="240" w:lineRule="auto"/>
        <w:rPr>
          <w:rFonts w:ascii="Times New Roman" w:hAnsi="Times New Roman" w:cs="Times New Roman"/>
          <w:sz w:val="24"/>
          <w:szCs w:val="24"/>
        </w:rPr>
      </w:pPr>
      <w:r w:rsidRPr="00167B56">
        <w:rPr>
          <w:rFonts w:ascii="Times New Roman" w:hAnsi="Times New Roman" w:cs="Times New Roman"/>
          <w:sz w:val="24"/>
          <w:szCs w:val="24"/>
        </w:rPr>
        <w:t xml:space="preserve">&gt; </w:t>
      </w:r>
      <w:proofErr w:type="spellStart"/>
      <w:proofErr w:type="gramStart"/>
      <w:r w:rsidRPr="00167B56">
        <w:rPr>
          <w:rFonts w:ascii="Times New Roman" w:hAnsi="Times New Roman" w:cs="Times New Roman"/>
          <w:sz w:val="24"/>
          <w:szCs w:val="24"/>
        </w:rPr>
        <w:t>db.blog.find</w:t>
      </w:r>
      <w:proofErr w:type="spellEnd"/>
      <w:r w:rsidRPr="00167B56">
        <w:rPr>
          <w:rFonts w:ascii="Times New Roman" w:hAnsi="Times New Roman" w:cs="Times New Roman"/>
          <w:sz w:val="24"/>
          <w:szCs w:val="24"/>
        </w:rPr>
        <w:t>()</w:t>
      </w:r>
      <w:proofErr w:type="gramEnd"/>
      <w:r w:rsidRPr="00167B56">
        <w:rPr>
          <w:rFonts w:ascii="Times New Roman" w:hAnsi="Times New Roman" w:cs="Times New Roman"/>
          <w:sz w:val="24"/>
          <w:szCs w:val="24"/>
        </w:rPr>
        <w:t xml:space="preserve"> </w:t>
      </w:r>
    </w:p>
    <w:p w:rsidR="00167B56" w:rsidRPr="00167B56" w:rsidRDefault="00167B56" w:rsidP="00167B56">
      <w:pPr>
        <w:spacing w:line="240" w:lineRule="auto"/>
        <w:rPr>
          <w:rFonts w:ascii="Times New Roman" w:hAnsi="Times New Roman" w:cs="Times New Roman"/>
          <w:sz w:val="24"/>
          <w:szCs w:val="24"/>
        </w:rPr>
      </w:pPr>
      <w:proofErr w:type="gramStart"/>
      <w:r w:rsidRPr="00167B56">
        <w:rPr>
          <w:rFonts w:ascii="Times New Roman" w:hAnsi="Times New Roman" w:cs="Times New Roman"/>
          <w:sz w:val="24"/>
          <w:szCs w:val="24"/>
        </w:rPr>
        <w:t>{ "</w:t>
      </w:r>
      <w:proofErr w:type="gramEnd"/>
      <w:r w:rsidRPr="00167B56">
        <w:rPr>
          <w:rFonts w:ascii="Times New Roman" w:hAnsi="Times New Roman" w:cs="Times New Roman"/>
          <w:sz w:val="24"/>
          <w:szCs w:val="24"/>
        </w:rPr>
        <w:t xml:space="preserve">_id" : </w:t>
      </w:r>
      <w:proofErr w:type="spellStart"/>
      <w:r w:rsidRPr="00167B56">
        <w:rPr>
          <w:rFonts w:ascii="Times New Roman" w:hAnsi="Times New Roman" w:cs="Times New Roman"/>
          <w:sz w:val="24"/>
          <w:szCs w:val="24"/>
        </w:rPr>
        <w:t>ObjectId</w:t>
      </w:r>
      <w:proofErr w:type="spellEnd"/>
      <w:r w:rsidRPr="00167B56">
        <w:rPr>
          <w:rFonts w:ascii="Times New Roman" w:hAnsi="Times New Roman" w:cs="Times New Roman"/>
          <w:sz w:val="24"/>
          <w:szCs w:val="24"/>
        </w:rPr>
        <w:t>("53a1405425bd680ef3ed971b"), "Name" : "</w:t>
      </w:r>
      <w:proofErr w:type="spellStart"/>
      <w:r>
        <w:rPr>
          <w:rFonts w:ascii="Times New Roman" w:hAnsi="Times New Roman" w:cs="Times New Roman"/>
          <w:sz w:val="24"/>
          <w:szCs w:val="24"/>
        </w:rPr>
        <w:t>Rani</w:t>
      </w:r>
      <w:proofErr w:type="spellEnd"/>
      <w:r w:rsidRPr="00167B56">
        <w:rPr>
          <w:rFonts w:ascii="Times New Roman" w:hAnsi="Times New Roman" w:cs="Times New Roman"/>
          <w:sz w:val="24"/>
          <w:szCs w:val="24"/>
        </w:rPr>
        <w:t xml:space="preserve">", "Message" : "Hello" } </w:t>
      </w:r>
    </w:p>
    <w:p w:rsidR="00167B56" w:rsidRPr="00167B56" w:rsidRDefault="00167B56" w:rsidP="00167B56">
      <w:pPr>
        <w:spacing w:line="240" w:lineRule="auto"/>
        <w:rPr>
          <w:rFonts w:ascii="Times New Roman" w:hAnsi="Times New Roman" w:cs="Times New Roman"/>
          <w:sz w:val="24"/>
          <w:szCs w:val="24"/>
        </w:rPr>
      </w:pPr>
      <w:proofErr w:type="gramStart"/>
      <w:r w:rsidRPr="00167B56">
        <w:rPr>
          <w:rFonts w:ascii="Times New Roman" w:hAnsi="Times New Roman" w:cs="Times New Roman"/>
          <w:sz w:val="24"/>
          <w:szCs w:val="24"/>
        </w:rPr>
        <w:t>{ "</w:t>
      </w:r>
      <w:proofErr w:type="gramEnd"/>
      <w:r w:rsidRPr="00167B56">
        <w:rPr>
          <w:rFonts w:ascii="Times New Roman" w:hAnsi="Times New Roman" w:cs="Times New Roman"/>
          <w:sz w:val="24"/>
          <w:szCs w:val="24"/>
        </w:rPr>
        <w:t xml:space="preserve">_id" : </w:t>
      </w:r>
      <w:proofErr w:type="spellStart"/>
      <w:r w:rsidRPr="00167B56">
        <w:rPr>
          <w:rFonts w:ascii="Times New Roman" w:hAnsi="Times New Roman" w:cs="Times New Roman"/>
          <w:sz w:val="24"/>
          <w:szCs w:val="24"/>
        </w:rPr>
        <w:t>ObjectId</w:t>
      </w:r>
      <w:proofErr w:type="spellEnd"/>
      <w:r w:rsidRPr="00167B56">
        <w:rPr>
          <w:rFonts w:ascii="Times New Roman" w:hAnsi="Times New Roman" w:cs="Times New Roman"/>
          <w:sz w:val="24"/>
          <w:szCs w:val="24"/>
        </w:rPr>
        <w:t>("53a1407125bd680ef3ed971c"), "Name" : "</w:t>
      </w:r>
      <w:proofErr w:type="spellStart"/>
      <w:r w:rsidRPr="00167B56">
        <w:rPr>
          <w:rFonts w:ascii="Times New Roman" w:hAnsi="Times New Roman" w:cs="Times New Roman"/>
          <w:sz w:val="24"/>
          <w:szCs w:val="24"/>
        </w:rPr>
        <w:t>Ninad</w:t>
      </w:r>
      <w:proofErr w:type="spellEnd"/>
      <w:r w:rsidRPr="00167B56">
        <w:rPr>
          <w:rFonts w:ascii="Times New Roman" w:hAnsi="Times New Roman" w:cs="Times New Roman"/>
          <w:sz w:val="24"/>
          <w:szCs w:val="24"/>
        </w:rPr>
        <w:t xml:space="preserve">", "Message" : "Hello everybody" } </w:t>
      </w:r>
    </w:p>
    <w:p w:rsidR="00167B56" w:rsidRPr="00167B56" w:rsidRDefault="00167B56" w:rsidP="00167B56">
      <w:pPr>
        <w:spacing w:line="240" w:lineRule="auto"/>
        <w:rPr>
          <w:rFonts w:ascii="Times New Roman" w:hAnsi="Times New Roman" w:cs="Times New Roman"/>
          <w:sz w:val="24"/>
          <w:szCs w:val="24"/>
        </w:rPr>
      </w:pPr>
      <w:proofErr w:type="gramStart"/>
      <w:r w:rsidRPr="00167B56">
        <w:rPr>
          <w:rFonts w:ascii="Times New Roman" w:hAnsi="Times New Roman" w:cs="Times New Roman"/>
          <w:sz w:val="24"/>
          <w:szCs w:val="24"/>
        </w:rPr>
        <w:t>{ "</w:t>
      </w:r>
      <w:proofErr w:type="gramEnd"/>
      <w:r w:rsidRPr="00167B56">
        <w:rPr>
          <w:rFonts w:ascii="Times New Roman" w:hAnsi="Times New Roman" w:cs="Times New Roman"/>
          <w:sz w:val="24"/>
          <w:szCs w:val="24"/>
        </w:rPr>
        <w:t xml:space="preserve">_id" : </w:t>
      </w:r>
      <w:proofErr w:type="spellStart"/>
      <w:r w:rsidRPr="00167B56">
        <w:rPr>
          <w:rFonts w:ascii="Times New Roman" w:hAnsi="Times New Roman" w:cs="Times New Roman"/>
          <w:sz w:val="24"/>
          <w:szCs w:val="24"/>
        </w:rPr>
        <w:t>ObjectId</w:t>
      </w:r>
      <w:proofErr w:type="spellEnd"/>
      <w:r w:rsidRPr="00167B56">
        <w:rPr>
          <w:rFonts w:ascii="Times New Roman" w:hAnsi="Times New Roman" w:cs="Times New Roman"/>
          <w:sz w:val="24"/>
          <w:szCs w:val="24"/>
        </w:rPr>
        <w:t>("53a143a51f85d008cbe58c12"), "Message" : "First blo</w:t>
      </w:r>
      <w:r>
        <w:rPr>
          <w:rFonts w:ascii="Times New Roman" w:hAnsi="Times New Roman" w:cs="Times New Roman"/>
          <w:sz w:val="24"/>
          <w:szCs w:val="24"/>
        </w:rPr>
        <w:t xml:space="preserve">g of </w:t>
      </w:r>
      <w:proofErr w:type="spellStart"/>
      <w:r>
        <w:rPr>
          <w:rFonts w:ascii="Times New Roman" w:hAnsi="Times New Roman" w:cs="Times New Roman"/>
          <w:sz w:val="24"/>
          <w:szCs w:val="24"/>
        </w:rPr>
        <w:t>Advait</w:t>
      </w:r>
      <w:proofErr w:type="spellEnd"/>
      <w:r>
        <w:rPr>
          <w:rFonts w:ascii="Times New Roman" w:hAnsi="Times New Roman" w:cs="Times New Roman"/>
          <w:sz w:val="24"/>
          <w:szCs w:val="24"/>
        </w:rPr>
        <w:t>", "Name" : "</w:t>
      </w:r>
      <w:proofErr w:type="spellStart"/>
      <w:r>
        <w:rPr>
          <w:rFonts w:ascii="Times New Roman" w:hAnsi="Times New Roman" w:cs="Times New Roman"/>
          <w:sz w:val="24"/>
          <w:szCs w:val="24"/>
        </w:rPr>
        <w:t>Advait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w:t>
      </w:r>
      <w:r w:rsidRPr="00167B56">
        <w:rPr>
          <w:rFonts w:ascii="Times New Roman" w:hAnsi="Times New Roman" w:cs="Times New Roman"/>
          <w:sz w:val="24"/>
          <w:szCs w:val="24"/>
        </w:rPr>
        <w:t>lkar</w:t>
      </w:r>
      <w:proofErr w:type="spellEnd"/>
      <w:r w:rsidRPr="00167B56">
        <w:rPr>
          <w:rFonts w:ascii="Times New Roman" w:hAnsi="Times New Roman" w:cs="Times New Roman"/>
          <w:sz w:val="24"/>
          <w:szCs w:val="24"/>
        </w:rPr>
        <w:t xml:space="preserve">" } </w:t>
      </w:r>
    </w:p>
    <w:p w:rsidR="00167B56" w:rsidRPr="00167B56" w:rsidRDefault="00167B56" w:rsidP="00167B56">
      <w:pPr>
        <w:spacing w:line="240" w:lineRule="auto"/>
        <w:rPr>
          <w:rFonts w:ascii="Times New Roman" w:hAnsi="Times New Roman" w:cs="Times New Roman"/>
          <w:sz w:val="24"/>
          <w:szCs w:val="24"/>
        </w:rPr>
      </w:pPr>
      <w:proofErr w:type="gramStart"/>
      <w:r w:rsidRPr="00167B56">
        <w:rPr>
          <w:rFonts w:ascii="Times New Roman" w:hAnsi="Times New Roman" w:cs="Times New Roman"/>
          <w:sz w:val="24"/>
          <w:szCs w:val="24"/>
        </w:rPr>
        <w:t>{ "</w:t>
      </w:r>
      <w:proofErr w:type="gramEnd"/>
      <w:r w:rsidRPr="00167B56">
        <w:rPr>
          <w:rFonts w:ascii="Times New Roman" w:hAnsi="Times New Roman" w:cs="Times New Roman"/>
          <w:sz w:val="24"/>
          <w:szCs w:val="24"/>
        </w:rPr>
        <w:t xml:space="preserve">_id" : </w:t>
      </w:r>
      <w:proofErr w:type="spellStart"/>
      <w:r w:rsidRPr="00167B56">
        <w:rPr>
          <w:rFonts w:ascii="Times New Roman" w:hAnsi="Times New Roman" w:cs="Times New Roman"/>
          <w:sz w:val="24"/>
          <w:szCs w:val="24"/>
        </w:rPr>
        <w:t>ObjectId</w:t>
      </w:r>
      <w:proofErr w:type="spellEnd"/>
      <w:r w:rsidRPr="00167B56">
        <w:rPr>
          <w:rFonts w:ascii="Times New Roman" w:hAnsi="Times New Roman" w:cs="Times New Roman"/>
          <w:sz w:val="24"/>
          <w:szCs w:val="24"/>
        </w:rPr>
        <w:t xml:space="preserve">("53a1487f1f85d008cbe58c13"), "Message" : "First blog of </w:t>
      </w:r>
      <w:r>
        <w:rPr>
          <w:rFonts w:ascii="Times New Roman" w:hAnsi="Times New Roman" w:cs="Times New Roman"/>
          <w:sz w:val="24"/>
          <w:szCs w:val="24"/>
        </w:rPr>
        <w:t>Rajesh</w:t>
      </w:r>
      <w:r w:rsidRPr="00167B56">
        <w:rPr>
          <w:rFonts w:ascii="Times New Roman" w:hAnsi="Times New Roman" w:cs="Times New Roman"/>
          <w:sz w:val="24"/>
          <w:szCs w:val="24"/>
        </w:rPr>
        <w:t>", "Name" : "</w:t>
      </w:r>
      <w:r>
        <w:rPr>
          <w:rFonts w:ascii="Times New Roman" w:hAnsi="Times New Roman" w:cs="Times New Roman"/>
          <w:sz w:val="24"/>
          <w:szCs w:val="24"/>
        </w:rPr>
        <w:t>Rajesh</w:t>
      </w:r>
      <w:r w:rsidRPr="00167B56">
        <w:rPr>
          <w:rFonts w:ascii="Times New Roman" w:hAnsi="Times New Roman" w:cs="Times New Roman"/>
          <w:sz w:val="24"/>
          <w:szCs w:val="24"/>
        </w:rPr>
        <w:t xml:space="preserve"> </w:t>
      </w:r>
      <w:proofErr w:type="spellStart"/>
      <w:r>
        <w:rPr>
          <w:rFonts w:ascii="Times New Roman" w:hAnsi="Times New Roman" w:cs="Times New Roman"/>
          <w:sz w:val="24"/>
          <w:szCs w:val="24"/>
        </w:rPr>
        <w:t>parl</w:t>
      </w:r>
      <w:r w:rsidRPr="00167B56">
        <w:rPr>
          <w:rFonts w:ascii="Times New Roman" w:hAnsi="Times New Roman" w:cs="Times New Roman"/>
          <w:sz w:val="24"/>
          <w:szCs w:val="24"/>
        </w:rPr>
        <w:t>kar</w:t>
      </w:r>
      <w:proofErr w:type="spellEnd"/>
      <w:r w:rsidRPr="00167B56">
        <w:rPr>
          <w:rFonts w:ascii="Times New Roman" w:hAnsi="Times New Roman" w:cs="Times New Roman"/>
          <w:sz w:val="24"/>
          <w:szCs w:val="24"/>
        </w:rPr>
        <w:t xml:space="preserve">" } </w:t>
      </w:r>
    </w:p>
    <w:p w:rsidR="00167B56" w:rsidRPr="00167B56" w:rsidRDefault="00167B56" w:rsidP="00167B56">
      <w:pPr>
        <w:spacing w:line="240" w:lineRule="auto"/>
        <w:rPr>
          <w:rFonts w:ascii="Times New Roman" w:hAnsi="Times New Roman" w:cs="Times New Roman"/>
          <w:sz w:val="24"/>
          <w:szCs w:val="24"/>
        </w:rPr>
      </w:pPr>
      <w:r w:rsidRPr="00167B56">
        <w:rPr>
          <w:rFonts w:ascii="Times New Roman" w:hAnsi="Times New Roman" w:cs="Times New Roman"/>
          <w:sz w:val="24"/>
          <w:szCs w:val="24"/>
        </w:rPr>
        <w:t xml:space="preserve">&gt; </w:t>
      </w:r>
    </w:p>
    <w:p w:rsidR="00167B56" w:rsidRPr="00167B56" w:rsidRDefault="00167B56" w:rsidP="00167B56">
      <w:pPr>
        <w:spacing w:line="240" w:lineRule="auto"/>
        <w:rPr>
          <w:rFonts w:ascii="Times New Roman" w:hAnsi="Times New Roman" w:cs="Times New Roman"/>
          <w:sz w:val="24"/>
          <w:szCs w:val="24"/>
        </w:rPr>
      </w:pPr>
    </w:p>
    <w:p w:rsidR="00167B56" w:rsidRPr="00167B56" w:rsidRDefault="00167B56" w:rsidP="00167B56">
      <w:pPr>
        <w:spacing w:line="240" w:lineRule="auto"/>
        <w:rPr>
          <w:rFonts w:ascii="Times New Roman" w:hAnsi="Times New Roman" w:cs="Times New Roman"/>
          <w:sz w:val="24"/>
          <w:szCs w:val="24"/>
        </w:rPr>
      </w:pPr>
    </w:p>
    <w:p w:rsidR="00167B56" w:rsidRPr="00167B56" w:rsidRDefault="00167B56" w:rsidP="00167B56">
      <w:pPr>
        <w:spacing w:line="240" w:lineRule="auto"/>
        <w:rPr>
          <w:rFonts w:ascii="Times New Roman" w:hAnsi="Times New Roman" w:cs="Times New Roman"/>
          <w:sz w:val="24"/>
          <w:szCs w:val="24"/>
        </w:rPr>
      </w:pPr>
      <w:r w:rsidRPr="00167B56">
        <w:rPr>
          <w:rFonts w:ascii="Times New Roman" w:hAnsi="Times New Roman" w:cs="Times New Roman"/>
          <w:sz w:val="24"/>
          <w:szCs w:val="24"/>
        </w:rPr>
        <w:t>&gt;&gt;&gt; blog4</w:t>
      </w:r>
      <w:proofErr w:type="gramStart"/>
      <w:r w:rsidRPr="00167B56">
        <w:rPr>
          <w:rFonts w:ascii="Times New Roman" w:hAnsi="Times New Roman" w:cs="Times New Roman"/>
          <w:sz w:val="24"/>
          <w:szCs w:val="24"/>
        </w:rPr>
        <w:t>={</w:t>
      </w:r>
      <w:proofErr w:type="gramEnd"/>
      <w:r w:rsidRPr="00167B56">
        <w:rPr>
          <w:rFonts w:ascii="Times New Roman" w:hAnsi="Times New Roman" w:cs="Times New Roman"/>
          <w:sz w:val="24"/>
          <w:szCs w:val="24"/>
        </w:rPr>
        <w:t>"Name":"</w:t>
      </w:r>
      <w:r w:rsidR="00D300A7">
        <w:rPr>
          <w:rFonts w:ascii="Times New Roman" w:hAnsi="Times New Roman" w:cs="Times New Roman"/>
          <w:sz w:val="24"/>
          <w:szCs w:val="24"/>
        </w:rPr>
        <w:t>Rajesh</w:t>
      </w:r>
      <w:r w:rsidRPr="00167B56">
        <w:rPr>
          <w:rFonts w:ascii="Times New Roman" w:hAnsi="Times New Roman" w:cs="Times New Roman"/>
          <w:sz w:val="24"/>
          <w:szCs w:val="24"/>
        </w:rPr>
        <w:t xml:space="preserve"> </w:t>
      </w:r>
      <w:proofErr w:type="spellStart"/>
      <w:r w:rsidR="00D300A7">
        <w:rPr>
          <w:rFonts w:ascii="Times New Roman" w:hAnsi="Times New Roman" w:cs="Times New Roman"/>
          <w:sz w:val="24"/>
          <w:szCs w:val="24"/>
        </w:rPr>
        <w:t>Parlakr</w:t>
      </w:r>
      <w:r w:rsidRPr="00167B56">
        <w:rPr>
          <w:rFonts w:ascii="Times New Roman" w:hAnsi="Times New Roman" w:cs="Times New Roman"/>
          <w:sz w:val="24"/>
          <w:szCs w:val="24"/>
        </w:rPr>
        <w:t>","Message</w:t>
      </w:r>
      <w:proofErr w:type="spellEnd"/>
      <w:r w:rsidRPr="00167B56">
        <w:rPr>
          <w:rFonts w:ascii="Times New Roman" w:hAnsi="Times New Roman" w:cs="Times New Roman"/>
          <w:sz w:val="24"/>
          <w:szCs w:val="24"/>
        </w:rPr>
        <w:t xml:space="preserve">":"third blog of </w:t>
      </w:r>
      <w:r w:rsidR="00D300A7">
        <w:rPr>
          <w:rFonts w:ascii="Times New Roman" w:hAnsi="Times New Roman" w:cs="Times New Roman"/>
          <w:sz w:val="24"/>
          <w:szCs w:val="24"/>
        </w:rPr>
        <w:t>Rajesh</w:t>
      </w:r>
      <w:r w:rsidRPr="00167B56">
        <w:rPr>
          <w:rFonts w:ascii="Times New Roman" w:hAnsi="Times New Roman" w:cs="Times New Roman"/>
          <w:sz w:val="24"/>
          <w:szCs w:val="24"/>
        </w:rPr>
        <w:t xml:space="preserve">"} </w:t>
      </w:r>
    </w:p>
    <w:p w:rsidR="00167B56" w:rsidRPr="00167B56" w:rsidRDefault="00167B56" w:rsidP="00167B56">
      <w:pPr>
        <w:spacing w:line="240" w:lineRule="auto"/>
        <w:rPr>
          <w:rFonts w:ascii="Times New Roman" w:hAnsi="Times New Roman" w:cs="Times New Roman"/>
          <w:sz w:val="24"/>
          <w:szCs w:val="24"/>
        </w:rPr>
      </w:pPr>
      <w:r w:rsidRPr="00167B56">
        <w:rPr>
          <w:rFonts w:ascii="Times New Roman" w:hAnsi="Times New Roman" w:cs="Times New Roman"/>
          <w:sz w:val="24"/>
          <w:szCs w:val="24"/>
        </w:rPr>
        <w:t xml:space="preserve">&gt;&gt;&gt; </w:t>
      </w:r>
      <w:proofErr w:type="spellStart"/>
      <w:proofErr w:type="gramStart"/>
      <w:r w:rsidRPr="00167B56">
        <w:rPr>
          <w:rFonts w:ascii="Times New Roman" w:hAnsi="Times New Roman" w:cs="Times New Roman"/>
          <w:sz w:val="24"/>
          <w:szCs w:val="24"/>
        </w:rPr>
        <w:t>blog.insert</w:t>
      </w:r>
      <w:proofErr w:type="spellEnd"/>
      <w:r w:rsidRPr="00167B56">
        <w:rPr>
          <w:rFonts w:ascii="Times New Roman" w:hAnsi="Times New Roman" w:cs="Times New Roman"/>
          <w:sz w:val="24"/>
          <w:szCs w:val="24"/>
        </w:rPr>
        <w:t>(</w:t>
      </w:r>
      <w:proofErr w:type="gramEnd"/>
      <w:r w:rsidRPr="00167B56">
        <w:rPr>
          <w:rFonts w:ascii="Times New Roman" w:hAnsi="Times New Roman" w:cs="Times New Roman"/>
          <w:sz w:val="24"/>
          <w:szCs w:val="24"/>
        </w:rPr>
        <w:t xml:space="preserve">blog4) </w:t>
      </w:r>
    </w:p>
    <w:p w:rsidR="00167B56" w:rsidRPr="00167B56" w:rsidRDefault="00167B56" w:rsidP="00167B56">
      <w:pPr>
        <w:spacing w:line="240" w:lineRule="auto"/>
        <w:rPr>
          <w:rFonts w:ascii="Times New Roman" w:hAnsi="Times New Roman" w:cs="Times New Roman"/>
          <w:sz w:val="24"/>
          <w:szCs w:val="24"/>
        </w:rPr>
      </w:pPr>
      <w:proofErr w:type="spellStart"/>
      <w:proofErr w:type="gramStart"/>
      <w:r w:rsidRPr="00167B56">
        <w:rPr>
          <w:rFonts w:ascii="Times New Roman" w:hAnsi="Times New Roman" w:cs="Times New Roman"/>
          <w:sz w:val="24"/>
          <w:szCs w:val="24"/>
        </w:rPr>
        <w:t>ObjectId</w:t>
      </w:r>
      <w:proofErr w:type="spellEnd"/>
      <w:r w:rsidRPr="00167B56">
        <w:rPr>
          <w:rFonts w:ascii="Times New Roman" w:hAnsi="Times New Roman" w:cs="Times New Roman"/>
          <w:sz w:val="24"/>
          <w:szCs w:val="24"/>
        </w:rPr>
        <w:t>(</w:t>
      </w:r>
      <w:proofErr w:type="gramEnd"/>
      <w:r w:rsidRPr="00167B56">
        <w:rPr>
          <w:rFonts w:ascii="Times New Roman" w:hAnsi="Times New Roman" w:cs="Times New Roman"/>
          <w:sz w:val="24"/>
          <w:szCs w:val="24"/>
        </w:rPr>
        <w:t xml:space="preserve">'53a1490f1f85d008cbe58c15') </w:t>
      </w:r>
    </w:p>
    <w:p w:rsidR="00167B56" w:rsidRPr="00167B56" w:rsidRDefault="00167B56" w:rsidP="00167B56">
      <w:pPr>
        <w:spacing w:line="240" w:lineRule="auto"/>
        <w:rPr>
          <w:rFonts w:ascii="Times New Roman" w:hAnsi="Times New Roman" w:cs="Times New Roman"/>
          <w:sz w:val="24"/>
          <w:szCs w:val="24"/>
        </w:rPr>
      </w:pPr>
      <w:r w:rsidRPr="00167B56">
        <w:rPr>
          <w:rFonts w:ascii="Times New Roman" w:hAnsi="Times New Roman" w:cs="Times New Roman"/>
          <w:sz w:val="24"/>
          <w:szCs w:val="24"/>
        </w:rPr>
        <w:t xml:space="preserve">&gt;&gt;&gt; </w:t>
      </w:r>
    </w:p>
    <w:p w:rsidR="00167B56" w:rsidRPr="00167B56" w:rsidRDefault="00167B56" w:rsidP="00167B56">
      <w:pPr>
        <w:spacing w:line="240" w:lineRule="auto"/>
        <w:rPr>
          <w:rFonts w:ascii="Times New Roman" w:hAnsi="Times New Roman" w:cs="Times New Roman"/>
          <w:sz w:val="24"/>
          <w:szCs w:val="24"/>
        </w:rPr>
      </w:pPr>
      <w:r w:rsidRPr="00167B56">
        <w:rPr>
          <w:rFonts w:ascii="Times New Roman" w:hAnsi="Times New Roman" w:cs="Times New Roman"/>
          <w:sz w:val="24"/>
          <w:szCs w:val="24"/>
        </w:rPr>
        <w:t xml:space="preserve">&gt; </w:t>
      </w:r>
      <w:proofErr w:type="spellStart"/>
      <w:proofErr w:type="gramStart"/>
      <w:r w:rsidRPr="00167B56">
        <w:rPr>
          <w:rFonts w:ascii="Times New Roman" w:hAnsi="Times New Roman" w:cs="Times New Roman"/>
          <w:sz w:val="24"/>
          <w:szCs w:val="24"/>
        </w:rPr>
        <w:t>db.blog.find</w:t>
      </w:r>
      <w:proofErr w:type="spellEnd"/>
      <w:r w:rsidRPr="00167B56">
        <w:rPr>
          <w:rFonts w:ascii="Times New Roman" w:hAnsi="Times New Roman" w:cs="Times New Roman"/>
          <w:sz w:val="24"/>
          <w:szCs w:val="24"/>
        </w:rPr>
        <w:t>()</w:t>
      </w:r>
      <w:proofErr w:type="gramEnd"/>
      <w:r w:rsidRPr="00167B56">
        <w:rPr>
          <w:rFonts w:ascii="Times New Roman" w:hAnsi="Times New Roman" w:cs="Times New Roman"/>
          <w:sz w:val="24"/>
          <w:szCs w:val="24"/>
        </w:rPr>
        <w:t xml:space="preserve"> </w:t>
      </w:r>
    </w:p>
    <w:p w:rsidR="00167B56" w:rsidRPr="00167B56" w:rsidRDefault="00167B56" w:rsidP="00167B56">
      <w:pPr>
        <w:spacing w:line="240" w:lineRule="auto"/>
        <w:rPr>
          <w:rFonts w:ascii="Times New Roman" w:hAnsi="Times New Roman" w:cs="Times New Roman"/>
          <w:sz w:val="24"/>
          <w:szCs w:val="24"/>
        </w:rPr>
      </w:pPr>
      <w:proofErr w:type="gramStart"/>
      <w:r w:rsidRPr="00167B56">
        <w:rPr>
          <w:rFonts w:ascii="Times New Roman" w:hAnsi="Times New Roman" w:cs="Times New Roman"/>
          <w:sz w:val="24"/>
          <w:szCs w:val="24"/>
        </w:rPr>
        <w:t>{ "</w:t>
      </w:r>
      <w:proofErr w:type="gramEnd"/>
      <w:r w:rsidRPr="00167B56">
        <w:rPr>
          <w:rFonts w:ascii="Times New Roman" w:hAnsi="Times New Roman" w:cs="Times New Roman"/>
          <w:sz w:val="24"/>
          <w:szCs w:val="24"/>
        </w:rPr>
        <w:t xml:space="preserve">_id" : </w:t>
      </w:r>
      <w:proofErr w:type="spellStart"/>
      <w:r w:rsidRPr="00167B56">
        <w:rPr>
          <w:rFonts w:ascii="Times New Roman" w:hAnsi="Times New Roman" w:cs="Times New Roman"/>
          <w:sz w:val="24"/>
          <w:szCs w:val="24"/>
        </w:rPr>
        <w:t>ObjectId</w:t>
      </w:r>
      <w:proofErr w:type="spellEnd"/>
      <w:r w:rsidRPr="00167B56">
        <w:rPr>
          <w:rFonts w:ascii="Times New Roman" w:hAnsi="Times New Roman" w:cs="Times New Roman"/>
          <w:sz w:val="24"/>
          <w:szCs w:val="24"/>
        </w:rPr>
        <w:t>("53a1405425bd680ef3ed971b"), "Name" : "</w:t>
      </w:r>
      <w:proofErr w:type="spellStart"/>
      <w:r w:rsidR="00D300A7">
        <w:rPr>
          <w:rFonts w:ascii="Times New Roman" w:hAnsi="Times New Roman" w:cs="Times New Roman"/>
          <w:sz w:val="24"/>
          <w:szCs w:val="24"/>
        </w:rPr>
        <w:t>Rani</w:t>
      </w:r>
      <w:proofErr w:type="spellEnd"/>
      <w:r w:rsidRPr="00167B56">
        <w:rPr>
          <w:rFonts w:ascii="Times New Roman" w:hAnsi="Times New Roman" w:cs="Times New Roman"/>
          <w:sz w:val="24"/>
          <w:szCs w:val="24"/>
        </w:rPr>
        <w:t xml:space="preserve">", "Message" : "Hello" } </w:t>
      </w:r>
    </w:p>
    <w:p w:rsidR="00167B56" w:rsidRPr="00167B56" w:rsidRDefault="00167B56" w:rsidP="00167B56">
      <w:pPr>
        <w:spacing w:line="240" w:lineRule="auto"/>
        <w:rPr>
          <w:rFonts w:ascii="Times New Roman" w:hAnsi="Times New Roman" w:cs="Times New Roman"/>
          <w:sz w:val="24"/>
          <w:szCs w:val="24"/>
        </w:rPr>
      </w:pPr>
      <w:proofErr w:type="gramStart"/>
      <w:r w:rsidRPr="00167B56">
        <w:rPr>
          <w:rFonts w:ascii="Times New Roman" w:hAnsi="Times New Roman" w:cs="Times New Roman"/>
          <w:sz w:val="24"/>
          <w:szCs w:val="24"/>
        </w:rPr>
        <w:t>{ "</w:t>
      </w:r>
      <w:proofErr w:type="gramEnd"/>
      <w:r w:rsidRPr="00167B56">
        <w:rPr>
          <w:rFonts w:ascii="Times New Roman" w:hAnsi="Times New Roman" w:cs="Times New Roman"/>
          <w:sz w:val="24"/>
          <w:szCs w:val="24"/>
        </w:rPr>
        <w:t xml:space="preserve">_id" : </w:t>
      </w:r>
      <w:proofErr w:type="spellStart"/>
      <w:r w:rsidRPr="00167B56">
        <w:rPr>
          <w:rFonts w:ascii="Times New Roman" w:hAnsi="Times New Roman" w:cs="Times New Roman"/>
          <w:sz w:val="24"/>
          <w:szCs w:val="24"/>
        </w:rPr>
        <w:t>ObjectId</w:t>
      </w:r>
      <w:proofErr w:type="spellEnd"/>
      <w:r w:rsidRPr="00167B56">
        <w:rPr>
          <w:rFonts w:ascii="Times New Roman" w:hAnsi="Times New Roman" w:cs="Times New Roman"/>
          <w:sz w:val="24"/>
          <w:szCs w:val="24"/>
        </w:rPr>
        <w:t>("53a1407125bd680ef3ed971c"), "Name" : "</w:t>
      </w:r>
      <w:proofErr w:type="spellStart"/>
      <w:r w:rsidRPr="00167B56">
        <w:rPr>
          <w:rFonts w:ascii="Times New Roman" w:hAnsi="Times New Roman" w:cs="Times New Roman"/>
          <w:sz w:val="24"/>
          <w:szCs w:val="24"/>
        </w:rPr>
        <w:t>Ninad</w:t>
      </w:r>
      <w:proofErr w:type="spellEnd"/>
      <w:r w:rsidRPr="00167B56">
        <w:rPr>
          <w:rFonts w:ascii="Times New Roman" w:hAnsi="Times New Roman" w:cs="Times New Roman"/>
          <w:sz w:val="24"/>
          <w:szCs w:val="24"/>
        </w:rPr>
        <w:t xml:space="preserve">", "Message" : "Hello everybody" } </w:t>
      </w:r>
    </w:p>
    <w:p w:rsidR="00167B56" w:rsidRPr="00167B56" w:rsidRDefault="00167B56" w:rsidP="00167B56">
      <w:pPr>
        <w:spacing w:line="240" w:lineRule="auto"/>
        <w:rPr>
          <w:rFonts w:ascii="Times New Roman" w:hAnsi="Times New Roman" w:cs="Times New Roman"/>
          <w:sz w:val="24"/>
          <w:szCs w:val="24"/>
        </w:rPr>
      </w:pPr>
      <w:proofErr w:type="gramStart"/>
      <w:r w:rsidRPr="00167B56">
        <w:rPr>
          <w:rFonts w:ascii="Times New Roman" w:hAnsi="Times New Roman" w:cs="Times New Roman"/>
          <w:sz w:val="24"/>
          <w:szCs w:val="24"/>
        </w:rPr>
        <w:t>{ "</w:t>
      </w:r>
      <w:proofErr w:type="gramEnd"/>
      <w:r w:rsidRPr="00167B56">
        <w:rPr>
          <w:rFonts w:ascii="Times New Roman" w:hAnsi="Times New Roman" w:cs="Times New Roman"/>
          <w:sz w:val="24"/>
          <w:szCs w:val="24"/>
        </w:rPr>
        <w:t xml:space="preserve">_id" : </w:t>
      </w:r>
      <w:proofErr w:type="spellStart"/>
      <w:r w:rsidRPr="00167B56">
        <w:rPr>
          <w:rFonts w:ascii="Times New Roman" w:hAnsi="Times New Roman" w:cs="Times New Roman"/>
          <w:sz w:val="24"/>
          <w:szCs w:val="24"/>
        </w:rPr>
        <w:t>ObjectId</w:t>
      </w:r>
      <w:proofErr w:type="spellEnd"/>
      <w:r w:rsidRPr="00167B56">
        <w:rPr>
          <w:rFonts w:ascii="Times New Roman" w:hAnsi="Times New Roman" w:cs="Times New Roman"/>
          <w:sz w:val="24"/>
          <w:szCs w:val="24"/>
        </w:rPr>
        <w:t xml:space="preserve">("53a143a51f85d008cbe58c12"), "Message" : "First blog of </w:t>
      </w:r>
      <w:proofErr w:type="spellStart"/>
      <w:r w:rsidRPr="00167B56">
        <w:rPr>
          <w:rFonts w:ascii="Times New Roman" w:hAnsi="Times New Roman" w:cs="Times New Roman"/>
          <w:sz w:val="24"/>
          <w:szCs w:val="24"/>
        </w:rPr>
        <w:t>Advait</w:t>
      </w:r>
      <w:proofErr w:type="spellEnd"/>
      <w:r w:rsidRPr="00167B56">
        <w:rPr>
          <w:rFonts w:ascii="Times New Roman" w:hAnsi="Times New Roman" w:cs="Times New Roman"/>
          <w:sz w:val="24"/>
          <w:szCs w:val="24"/>
        </w:rPr>
        <w:t>", "Name" : "</w:t>
      </w:r>
      <w:proofErr w:type="spellStart"/>
      <w:r w:rsidRPr="00167B56">
        <w:rPr>
          <w:rFonts w:ascii="Times New Roman" w:hAnsi="Times New Roman" w:cs="Times New Roman"/>
          <w:sz w:val="24"/>
          <w:szCs w:val="24"/>
        </w:rPr>
        <w:t>Advait</w:t>
      </w:r>
      <w:proofErr w:type="spellEnd"/>
      <w:r w:rsidRPr="00167B56">
        <w:rPr>
          <w:rFonts w:ascii="Times New Roman" w:hAnsi="Times New Roman" w:cs="Times New Roman"/>
          <w:sz w:val="24"/>
          <w:szCs w:val="24"/>
        </w:rPr>
        <w:t xml:space="preserve"> </w:t>
      </w:r>
      <w:proofErr w:type="spellStart"/>
      <w:r w:rsidRPr="00167B56">
        <w:rPr>
          <w:rFonts w:ascii="Times New Roman" w:hAnsi="Times New Roman" w:cs="Times New Roman"/>
          <w:sz w:val="24"/>
          <w:szCs w:val="24"/>
        </w:rPr>
        <w:t>Railkar</w:t>
      </w:r>
      <w:proofErr w:type="spellEnd"/>
      <w:r w:rsidRPr="00167B56">
        <w:rPr>
          <w:rFonts w:ascii="Times New Roman" w:hAnsi="Times New Roman" w:cs="Times New Roman"/>
          <w:sz w:val="24"/>
          <w:szCs w:val="24"/>
        </w:rPr>
        <w:t xml:space="preserve">" } </w:t>
      </w:r>
    </w:p>
    <w:p w:rsidR="00167B56" w:rsidRPr="00167B56" w:rsidRDefault="00167B56" w:rsidP="00167B56">
      <w:pPr>
        <w:spacing w:line="240" w:lineRule="auto"/>
        <w:rPr>
          <w:rFonts w:ascii="Times New Roman" w:hAnsi="Times New Roman" w:cs="Times New Roman"/>
          <w:sz w:val="24"/>
          <w:szCs w:val="24"/>
        </w:rPr>
      </w:pPr>
      <w:proofErr w:type="gramStart"/>
      <w:r w:rsidRPr="00167B56">
        <w:rPr>
          <w:rFonts w:ascii="Times New Roman" w:hAnsi="Times New Roman" w:cs="Times New Roman"/>
          <w:sz w:val="24"/>
          <w:szCs w:val="24"/>
        </w:rPr>
        <w:t>{ "</w:t>
      </w:r>
      <w:proofErr w:type="gramEnd"/>
      <w:r w:rsidRPr="00167B56">
        <w:rPr>
          <w:rFonts w:ascii="Times New Roman" w:hAnsi="Times New Roman" w:cs="Times New Roman"/>
          <w:sz w:val="24"/>
          <w:szCs w:val="24"/>
        </w:rPr>
        <w:t xml:space="preserve">_id" : </w:t>
      </w:r>
      <w:proofErr w:type="spellStart"/>
      <w:r w:rsidRPr="00167B56">
        <w:rPr>
          <w:rFonts w:ascii="Times New Roman" w:hAnsi="Times New Roman" w:cs="Times New Roman"/>
          <w:sz w:val="24"/>
          <w:szCs w:val="24"/>
        </w:rPr>
        <w:t>ObjectId</w:t>
      </w:r>
      <w:proofErr w:type="spellEnd"/>
      <w:r w:rsidRPr="00167B56">
        <w:rPr>
          <w:rFonts w:ascii="Times New Roman" w:hAnsi="Times New Roman" w:cs="Times New Roman"/>
          <w:sz w:val="24"/>
          <w:szCs w:val="24"/>
        </w:rPr>
        <w:t>("53a1487f1f85d008cbe58c13"), "Message" : "First blog of</w:t>
      </w:r>
      <w:r w:rsidR="00D300A7">
        <w:rPr>
          <w:rFonts w:ascii="Times New Roman" w:hAnsi="Times New Roman" w:cs="Times New Roman"/>
          <w:sz w:val="24"/>
          <w:szCs w:val="24"/>
        </w:rPr>
        <w:t xml:space="preserve"> Rajesh</w:t>
      </w:r>
      <w:r w:rsidRPr="00167B56">
        <w:rPr>
          <w:rFonts w:ascii="Times New Roman" w:hAnsi="Times New Roman" w:cs="Times New Roman"/>
          <w:sz w:val="24"/>
          <w:szCs w:val="24"/>
        </w:rPr>
        <w:t>", "Name" : "</w:t>
      </w:r>
      <w:r w:rsidR="00D300A7">
        <w:rPr>
          <w:rFonts w:ascii="Times New Roman" w:hAnsi="Times New Roman" w:cs="Times New Roman"/>
          <w:sz w:val="24"/>
          <w:szCs w:val="24"/>
        </w:rPr>
        <w:t>Rajesh</w:t>
      </w:r>
      <w:r w:rsidRPr="00167B56">
        <w:rPr>
          <w:rFonts w:ascii="Times New Roman" w:hAnsi="Times New Roman" w:cs="Times New Roman"/>
          <w:sz w:val="24"/>
          <w:szCs w:val="24"/>
        </w:rPr>
        <w:t xml:space="preserve"> </w:t>
      </w:r>
      <w:proofErr w:type="spellStart"/>
      <w:r w:rsidR="00D300A7">
        <w:rPr>
          <w:rFonts w:ascii="Times New Roman" w:hAnsi="Times New Roman" w:cs="Times New Roman"/>
          <w:sz w:val="24"/>
          <w:szCs w:val="24"/>
        </w:rPr>
        <w:t>Parlkar</w:t>
      </w:r>
      <w:proofErr w:type="spellEnd"/>
      <w:r w:rsidRPr="00167B56">
        <w:rPr>
          <w:rFonts w:ascii="Times New Roman" w:hAnsi="Times New Roman" w:cs="Times New Roman"/>
          <w:sz w:val="24"/>
          <w:szCs w:val="24"/>
        </w:rPr>
        <w:t xml:space="preserve">" } </w:t>
      </w:r>
    </w:p>
    <w:p w:rsidR="00167B56" w:rsidRPr="00167B56" w:rsidRDefault="00167B56" w:rsidP="00167B56">
      <w:pPr>
        <w:spacing w:line="240" w:lineRule="auto"/>
        <w:rPr>
          <w:rFonts w:ascii="Times New Roman" w:hAnsi="Times New Roman" w:cs="Times New Roman"/>
          <w:sz w:val="24"/>
          <w:szCs w:val="24"/>
        </w:rPr>
      </w:pPr>
      <w:r w:rsidRPr="00167B56">
        <w:rPr>
          <w:rFonts w:ascii="Times New Roman" w:hAnsi="Times New Roman" w:cs="Times New Roman"/>
          <w:sz w:val="24"/>
          <w:szCs w:val="24"/>
        </w:rPr>
        <w:lastRenderedPageBreak/>
        <w:t>{ "_id</w:t>
      </w:r>
      <w:proofErr w:type="gramStart"/>
      <w:r w:rsidRPr="00167B56">
        <w:rPr>
          <w:rFonts w:ascii="Times New Roman" w:hAnsi="Times New Roman" w:cs="Times New Roman"/>
          <w:sz w:val="24"/>
          <w:szCs w:val="24"/>
        </w:rPr>
        <w:t>" :</w:t>
      </w:r>
      <w:proofErr w:type="gramEnd"/>
      <w:r w:rsidRPr="00167B56">
        <w:rPr>
          <w:rFonts w:ascii="Times New Roman" w:hAnsi="Times New Roman" w:cs="Times New Roman"/>
          <w:sz w:val="24"/>
          <w:szCs w:val="24"/>
        </w:rPr>
        <w:t xml:space="preserve"> </w:t>
      </w:r>
      <w:proofErr w:type="spellStart"/>
      <w:r w:rsidRPr="00167B56">
        <w:rPr>
          <w:rFonts w:ascii="Times New Roman" w:hAnsi="Times New Roman" w:cs="Times New Roman"/>
          <w:sz w:val="24"/>
          <w:szCs w:val="24"/>
        </w:rPr>
        <w:t>ObjectId</w:t>
      </w:r>
      <w:proofErr w:type="spellEnd"/>
      <w:r w:rsidRPr="00167B56">
        <w:rPr>
          <w:rFonts w:ascii="Times New Roman" w:hAnsi="Times New Roman" w:cs="Times New Roman"/>
          <w:sz w:val="24"/>
          <w:szCs w:val="24"/>
        </w:rPr>
        <w:t xml:space="preserve">("53a148e01f85d008cbe58c14"), "Message" : "second blog of </w:t>
      </w:r>
      <w:r w:rsidR="00D300A7">
        <w:rPr>
          <w:rFonts w:ascii="Times New Roman" w:hAnsi="Times New Roman" w:cs="Times New Roman"/>
          <w:sz w:val="24"/>
          <w:szCs w:val="24"/>
        </w:rPr>
        <w:t>Rajesh</w:t>
      </w:r>
      <w:r w:rsidRPr="00167B56">
        <w:rPr>
          <w:rFonts w:ascii="Times New Roman" w:hAnsi="Times New Roman" w:cs="Times New Roman"/>
          <w:sz w:val="24"/>
          <w:szCs w:val="24"/>
        </w:rPr>
        <w:t>", "Name" : "</w:t>
      </w:r>
      <w:r w:rsidR="00D300A7">
        <w:rPr>
          <w:rFonts w:ascii="Times New Roman" w:hAnsi="Times New Roman" w:cs="Times New Roman"/>
          <w:sz w:val="24"/>
          <w:szCs w:val="24"/>
        </w:rPr>
        <w:t>”</w:t>
      </w:r>
      <w:r w:rsidR="00D300A7" w:rsidRPr="00D300A7">
        <w:rPr>
          <w:rFonts w:ascii="Times New Roman" w:hAnsi="Times New Roman" w:cs="Times New Roman"/>
          <w:sz w:val="24"/>
          <w:szCs w:val="24"/>
        </w:rPr>
        <w:t xml:space="preserve"> </w:t>
      </w:r>
      <w:r w:rsidR="00D300A7">
        <w:rPr>
          <w:rFonts w:ascii="Times New Roman" w:hAnsi="Times New Roman" w:cs="Times New Roman"/>
          <w:sz w:val="24"/>
          <w:szCs w:val="24"/>
        </w:rPr>
        <w:t>Rajesh</w:t>
      </w:r>
      <w:r w:rsidR="00D300A7" w:rsidRPr="00167B56">
        <w:rPr>
          <w:rFonts w:ascii="Times New Roman" w:hAnsi="Times New Roman" w:cs="Times New Roman"/>
          <w:sz w:val="24"/>
          <w:szCs w:val="24"/>
        </w:rPr>
        <w:t xml:space="preserve"> </w:t>
      </w:r>
      <w:proofErr w:type="spellStart"/>
      <w:r w:rsidR="00D300A7">
        <w:rPr>
          <w:rFonts w:ascii="Times New Roman" w:hAnsi="Times New Roman" w:cs="Times New Roman"/>
          <w:sz w:val="24"/>
          <w:szCs w:val="24"/>
        </w:rPr>
        <w:t>Parlkar</w:t>
      </w:r>
      <w:proofErr w:type="spellEnd"/>
      <w:r w:rsidRPr="00167B56">
        <w:rPr>
          <w:rFonts w:ascii="Times New Roman" w:hAnsi="Times New Roman" w:cs="Times New Roman"/>
          <w:sz w:val="24"/>
          <w:szCs w:val="24"/>
        </w:rPr>
        <w:t xml:space="preserve">" } </w:t>
      </w:r>
    </w:p>
    <w:p w:rsidR="00167B56" w:rsidRPr="00167B56" w:rsidRDefault="00167B56" w:rsidP="00167B56">
      <w:pPr>
        <w:spacing w:line="240" w:lineRule="auto"/>
        <w:rPr>
          <w:rFonts w:ascii="Times New Roman" w:hAnsi="Times New Roman" w:cs="Times New Roman"/>
          <w:sz w:val="24"/>
          <w:szCs w:val="24"/>
        </w:rPr>
      </w:pPr>
      <w:proofErr w:type="gramStart"/>
      <w:r w:rsidRPr="00167B56">
        <w:rPr>
          <w:rFonts w:ascii="Times New Roman" w:hAnsi="Times New Roman" w:cs="Times New Roman"/>
          <w:sz w:val="24"/>
          <w:szCs w:val="24"/>
        </w:rPr>
        <w:t>{ "</w:t>
      </w:r>
      <w:proofErr w:type="gramEnd"/>
      <w:r w:rsidRPr="00167B56">
        <w:rPr>
          <w:rFonts w:ascii="Times New Roman" w:hAnsi="Times New Roman" w:cs="Times New Roman"/>
          <w:sz w:val="24"/>
          <w:szCs w:val="24"/>
        </w:rPr>
        <w:t xml:space="preserve">_id" : </w:t>
      </w:r>
      <w:proofErr w:type="spellStart"/>
      <w:r w:rsidRPr="00167B56">
        <w:rPr>
          <w:rFonts w:ascii="Times New Roman" w:hAnsi="Times New Roman" w:cs="Times New Roman"/>
          <w:sz w:val="24"/>
          <w:szCs w:val="24"/>
        </w:rPr>
        <w:t>ObjectId</w:t>
      </w:r>
      <w:proofErr w:type="spellEnd"/>
      <w:r w:rsidRPr="00167B56">
        <w:rPr>
          <w:rFonts w:ascii="Times New Roman" w:hAnsi="Times New Roman" w:cs="Times New Roman"/>
          <w:sz w:val="24"/>
          <w:szCs w:val="24"/>
        </w:rPr>
        <w:t xml:space="preserve">("53a1490f1f85d008cbe58c15"), "Message" : "third blog of </w:t>
      </w:r>
      <w:r w:rsidR="00D300A7">
        <w:rPr>
          <w:rFonts w:ascii="Times New Roman" w:hAnsi="Times New Roman" w:cs="Times New Roman"/>
          <w:sz w:val="24"/>
          <w:szCs w:val="24"/>
        </w:rPr>
        <w:t>Rajesh</w:t>
      </w:r>
      <w:r w:rsidR="00D300A7" w:rsidRPr="00167B56">
        <w:rPr>
          <w:rFonts w:ascii="Times New Roman" w:hAnsi="Times New Roman" w:cs="Times New Roman"/>
          <w:sz w:val="24"/>
          <w:szCs w:val="24"/>
        </w:rPr>
        <w:t xml:space="preserve"> </w:t>
      </w:r>
      <w:r w:rsidRPr="00167B56">
        <w:rPr>
          <w:rFonts w:ascii="Times New Roman" w:hAnsi="Times New Roman" w:cs="Times New Roman"/>
          <w:sz w:val="24"/>
          <w:szCs w:val="24"/>
        </w:rPr>
        <w:t>", "Name" : "</w:t>
      </w:r>
      <w:r w:rsidR="00D300A7" w:rsidRPr="00D300A7">
        <w:rPr>
          <w:rFonts w:ascii="Times New Roman" w:hAnsi="Times New Roman" w:cs="Times New Roman"/>
          <w:sz w:val="24"/>
          <w:szCs w:val="24"/>
        </w:rPr>
        <w:t xml:space="preserve"> </w:t>
      </w:r>
      <w:r w:rsidR="00D300A7">
        <w:rPr>
          <w:rFonts w:ascii="Times New Roman" w:hAnsi="Times New Roman" w:cs="Times New Roman"/>
          <w:sz w:val="24"/>
          <w:szCs w:val="24"/>
        </w:rPr>
        <w:t>Rajesh</w:t>
      </w:r>
      <w:r w:rsidRPr="00167B56">
        <w:rPr>
          <w:rFonts w:ascii="Times New Roman" w:hAnsi="Times New Roman" w:cs="Times New Roman"/>
          <w:sz w:val="24"/>
          <w:szCs w:val="24"/>
        </w:rPr>
        <w:t xml:space="preserve"> </w:t>
      </w:r>
      <w:proofErr w:type="spellStart"/>
      <w:r w:rsidR="00D300A7">
        <w:rPr>
          <w:rFonts w:ascii="Times New Roman" w:hAnsi="Times New Roman" w:cs="Times New Roman"/>
          <w:sz w:val="24"/>
          <w:szCs w:val="24"/>
        </w:rPr>
        <w:t>Parlakar</w:t>
      </w:r>
      <w:proofErr w:type="spellEnd"/>
      <w:r w:rsidRPr="00167B56">
        <w:rPr>
          <w:rFonts w:ascii="Times New Roman" w:hAnsi="Times New Roman" w:cs="Times New Roman"/>
          <w:sz w:val="24"/>
          <w:szCs w:val="24"/>
        </w:rPr>
        <w:t xml:space="preserve">" } </w:t>
      </w:r>
    </w:p>
    <w:p w:rsidR="00067709" w:rsidRDefault="00067709" w:rsidP="003A6D3B">
      <w:pPr>
        <w:spacing w:before="100" w:beforeAutospacing="1" w:after="100" w:afterAutospacing="1" w:line="240" w:lineRule="auto"/>
        <w:outlineLvl w:val="3"/>
        <w:rPr>
          <w:rFonts w:ascii="Times New Roman" w:eastAsia="Times New Roman" w:hAnsi="Times New Roman" w:cs="Times New Roman"/>
          <w:bCs/>
          <w:sz w:val="24"/>
          <w:szCs w:val="24"/>
        </w:rPr>
      </w:pPr>
      <w:r w:rsidRPr="003A6D3B">
        <w:rPr>
          <w:rFonts w:ascii="Times New Roman" w:eastAsia="Times New Roman" w:hAnsi="Times New Roman" w:cs="Times New Roman"/>
          <w:bCs/>
          <w:sz w:val="24"/>
          <w:szCs w:val="24"/>
        </w:rPr>
        <w:tab/>
      </w:r>
    </w:p>
    <w:p w:rsidR="00A03143" w:rsidRDefault="00A03143" w:rsidP="003A6D3B">
      <w:pPr>
        <w:spacing w:before="100" w:beforeAutospacing="1" w:after="100" w:afterAutospacing="1" w:line="240" w:lineRule="auto"/>
        <w:outlineLvl w:val="3"/>
        <w:rPr>
          <w:rFonts w:ascii="Times New Roman" w:eastAsia="Times New Roman" w:hAnsi="Times New Roman" w:cs="Times New Roman"/>
          <w:bCs/>
          <w:sz w:val="24"/>
          <w:szCs w:val="24"/>
        </w:rPr>
      </w:pPr>
    </w:p>
    <w:p w:rsidR="00A03143" w:rsidRDefault="00A03143" w:rsidP="003A6D3B">
      <w:pPr>
        <w:spacing w:before="100" w:beforeAutospacing="1" w:after="100" w:afterAutospacing="1" w:line="240" w:lineRule="auto"/>
        <w:outlineLvl w:val="3"/>
        <w:rPr>
          <w:rFonts w:ascii="Times New Roman" w:eastAsia="Times New Roman" w:hAnsi="Times New Roman" w:cs="Times New Roman"/>
          <w:bCs/>
          <w:sz w:val="24"/>
          <w:szCs w:val="24"/>
        </w:rPr>
      </w:pPr>
    </w:p>
    <w:p w:rsidR="00A03143" w:rsidRPr="003A6D3B" w:rsidRDefault="00A03143" w:rsidP="003A6D3B">
      <w:pPr>
        <w:spacing w:before="100" w:beforeAutospacing="1" w:after="100" w:afterAutospacing="1" w:line="240" w:lineRule="auto"/>
        <w:outlineLvl w:val="3"/>
        <w:rPr>
          <w:rFonts w:ascii="Times New Roman" w:eastAsia="Times New Roman" w:hAnsi="Times New Roman" w:cs="Times New Roman"/>
          <w:bCs/>
          <w:sz w:val="24"/>
          <w:szCs w:val="24"/>
        </w:rPr>
      </w:pPr>
    </w:p>
    <w:p w:rsidR="001E000D" w:rsidRPr="00D05B45" w:rsidRDefault="001E000D" w:rsidP="001E000D">
      <w:pPr>
        <w:spacing w:line="240" w:lineRule="auto"/>
        <w:jc w:val="both"/>
        <w:rPr>
          <w:rFonts w:ascii="Times New Roman" w:hAnsi="Times New Roman" w:cs="Times New Roman"/>
          <w:bCs/>
          <w:sz w:val="24"/>
          <w:szCs w:val="24"/>
        </w:rPr>
      </w:pPr>
      <w:r w:rsidRPr="00305DCC">
        <w:rPr>
          <w:rFonts w:ascii="Times New Roman" w:hAnsi="Times New Roman" w:cs="Times New Roman"/>
          <w:b/>
          <w:sz w:val="24"/>
          <w:szCs w:val="24"/>
        </w:rPr>
        <w:t>Conclusion:</w:t>
      </w:r>
      <w:r w:rsidRPr="0061197F">
        <w:rPr>
          <w:rFonts w:ascii="Times New Roman" w:hAnsi="Times New Roman" w:cs="Times New Roman"/>
          <w:b/>
          <w:sz w:val="24"/>
          <w:szCs w:val="24"/>
        </w:rPr>
        <w:t xml:space="preserve"> </w:t>
      </w:r>
      <w:r w:rsidR="00AC6850">
        <w:rPr>
          <w:rFonts w:ascii="Times New Roman" w:hAnsi="Times New Roman" w:cs="Times New Roman"/>
          <w:bCs/>
          <w:sz w:val="24"/>
          <w:szCs w:val="24"/>
        </w:rPr>
        <w:t xml:space="preserve">Interface between </w:t>
      </w:r>
      <w:proofErr w:type="spellStart"/>
      <w:r w:rsidR="00FD4A7F">
        <w:rPr>
          <w:rFonts w:ascii="Times New Roman" w:hAnsi="Times New Roman" w:cs="Times New Roman"/>
          <w:bCs/>
          <w:sz w:val="24"/>
          <w:szCs w:val="24"/>
        </w:rPr>
        <w:t>MongoDB</w:t>
      </w:r>
      <w:proofErr w:type="spellEnd"/>
      <w:r w:rsidR="00AC6850">
        <w:rPr>
          <w:rFonts w:ascii="Times New Roman" w:hAnsi="Times New Roman" w:cs="Times New Roman"/>
          <w:bCs/>
          <w:sz w:val="24"/>
          <w:szCs w:val="24"/>
        </w:rPr>
        <w:t xml:space="preserve"> and </w:t>
      </w:r>
      <w:r w:rsidR="00BE410F">
        <w:rPr>
          <w:rFonts w:ascii="Times New Roman" w:hAnsi="Times New Roman" w:cs="Times New Roman"/>
          <w:bCs/>
          <w:sz w:val="24"/>
          <w:szCs w:val="24"/>
        </w:rPr>
        <w:t>P</w:t>
      </w:r>
      <w:r w:rsidR="003D062F">
        <w:rPr>
          <w:rFonts w:ascii="Times New Roman" w:hAnsi="Times New Roman" w:cs="Times New Roman"/>
          <w:bCs/>
          <w:sz w:val="24"/>
          <w:szCs w:val="24"/>
        </w:rPr>
        <w:t>ython</w:t>
      </w:r>
      <w:r w:rsidR="00AC6850">
        <w:rPr>
          <w:rFonts w:ascii="Times New Roman" w:hAnsi="Times New Roman" w:cs="Times New Roman"/>
          <w:bCs/>
          <w:sz w:val="24"/>
          <w:szCs w:val="24"/>
        </w:rPr>
        <w:t xml:space="preserve"> can be established to display contents of </w:t>
      </w:r>
      <w:proofErr w:type="spellStart"/>
      <w:r w:rsidR="00F831EB">
        <w:rPr>
          <w:rFonts w:ascii="Times New Roman" w:hAnsi="Times New Roman" w:cs="Times New Roman"/>
          <w:bCs/>
          <w:sz w:val="24"/>
          <w:szCs w:val="24"/>
        </w:rPr>
        <w:t>M</w:t>
      </w:r>
      <w:r w:rsidR="00AC6850">
        <w:rPr>
          <w:rFonts w:ascii="Times New Roman" w:hAnsi="Times New Roman" w:cs="Times New Roman"/>
          <w:bCs/>
          <w:sz w:val="24"/>
          <w:szCs w:val="24"/>
        </w:rPr>
        <w:t>ongo</w:t>
      </w:r>
      <w:r w:rsidR="00F831EB">
        <w:rPr>
          <w:rFonts w:ascii="Times New Roman" w:hAnsi="Times New Roman" w:cs="Times New Roman"/>
          <w:bCs/>
          <w:sz w:val="24"/>
          <w:szCs w:val="24"/>
        </w:rPr>
        <w:t>DB</w:t>
      </w:r>
      <w:proofErr w:type="spellEnd"/>
      <w:r w:rsidR="00AC6850">
        <w:rPr>
          <w:rFonts w:ascii="Times New Roman" w:hAnsi="Times New Roman" w:cs="Times New Roman"/>
          <w:bCs/>
          <w:sz w:val="24"/>
          <w:szCs w:val="24"/>
        </w:rPr>
        <w:t xml:space="preserve"> collections through java code. Collections </w:t>
      </w:r>
      <w:r w:rsidR="00FD6B07">
        <w:rPr>
          <w:rFonts w:ascii="Times New Roman" w:hAnsi="Times New Roman" w:cs="Times New Roman"/>
          <w:bCs/>
          <w:sz w:val="24"/>
          <w:szCs w:val="24"/>
        </w:rPr>
        <w:t xml:space="preserve">of </w:t>
      </w:r>
      <w:proofErr w:type="spellStart"/>
      <w:r w:rsidR="00BE410F">
        <w:rPr>
          <w:rFonts w:ascii="Times New Roman" w:hAnsi="Times New Roman" w:cs="Times New Roman"/>
          <w:bCs/>
          <w:sz w:val="24"/>
          <w:szCs w:val="24"/>
        </w:rPr>
        <w:t>M</w:t>
      </w:r>
      <w:r w:rsidR="00FD6B07">
        <w:rPr>
          <w:rFonts w:ascii="Times New Roman" w:hAnsi="Times New Roman" w:cs="Times New Roman"/>
          <w:bCs/>
          <w:sz w:val="24"/>
          <w:szCs w:val="24"/>
        </w:rPr>
        <w:t>ongo</w:t>
      </w:r>
      <w:r w:rsidR="00BE410F">
        <w:rPr>
          <w:rFonts w:ascii="Times New Roman" w:hAnsi="Times New Roman" w:cs="Times New Roman"/>
          <w:bCs/>
          <w:sz w:val="24"/>
          <w:szCs w:val="24"/>
        </w:rPr>
        <w:t>DB</w:t>
      </w:r>
      <w:proofErr w:type="spellEnd"/>
      <w:r w:rsidR="00FD6B07">
        <w:rPr>
          <w:rFonts w:ascii="Times New Roman" w:hAnsi="Times New Roman" w:cs="Times New Roman"/>
          <w:bCs/>
          <w:sz w:val="24"/>
          <w:szCs w:val="24"/>
        </w:rPr>
        <w:t xml:space="preserve"> must </w:t>
      </w:r>
      <w:proofErr w:type="gramStart"/>
      <w:r w:rsidR="00FD6B07">
        <w:rPr>
          <w:rFonts w:ascii="Times New Roman" w:hAnsi="Times New Roman" w:cs="Times New Roman"/>
          <w:bCs/>
          <w:sz w:val="24"/>
          <w:szCs w:val="24"/>
        </w:rPr>
        <w:t>based</w:t>
      </w:r>
      <w:proofErr w:type="gramEnd"/>
      <w:r w:rsidR="00FD6B07">
        <w:rPr>
          <w:rFonts w:ascii="Times New Roman" w:hAnsi="Times New Roman" w:cs="Times New Roman"/>
          <w:bCs/>
          <w:sz w:val="24"/>
          <w:szCs w:val="24"/>
        </w:rPr>
        <w:t xml:space="preserve"> on </w:t>
      </w:r>
      <w:proofErr w:type="spellStart"/>
      <w:r w:rsidR="00FD6B07">
        <w:rPr>
          <w:rFonts w:ascii="Times New Roman" w:hAnsi="Times New Roman" w:cs="Times New Roman"/>
          <w:bCs/>
          <w:sz w:val="24"/>
          <w:szCs w:val="24"/>
        </w:rPr>
        <w:t>R</w:t>
      </w:r>
      <w:r w:rsidR="00AC6850">
        <w:rPr>
          <w:rFonts w:ascii="Times New Roman" w:hAnsi="Times New Roman" w:cs="Times New Roman"/>
          <w:bCs/>
          <w:sz w:val="24"/>
          <w:szCs w:val="24"/>
        </w:rPr>
        <w:t>fid</w:t>
      </w:r>
      <w:proofErr w:type="spellEnd"/>
      <w:r w:rsidR="00AC6850">
        <w:rPr>
          <w:rFonts w:ascii="Times New Roman" w:hAnsi="Times New Roman" w:cs="Times New Roman"/>
          <w:bCs/>
          <w:sz w:val="24"/>
          <w:szCs w:val="24"/>
        </w:rPr>
        <w:t>, images and blogs.</w:t>
      </w:r>
    </w:p>
    <w:p w:rsidR="001E000D" w:rsidRDefault="001E000D" w:rsidP="009941F7">
      <w:pPr>
        <w:spacing w:line="360" w:lineRule="auto"/>
        <w:rPr>
          <w:rFonts w:ascii="Times New Roman" w:hAnsi="Times New Roman" w:cs="Times New Roman"/>
          <w:b/>
          <w:sz w:val="24"/>
          <w:szCs w:val="24"/>
        </w:rPr>
      </w:pPr>
    </w:p>
    <w:p w:rsidR="00A03143" w:rsidRPr="004E6734" w:rsidRDefault="00A03143" w:rsidP="00A03143">
      <w:pPr>
        <w:spacing w:after="0" w:line="360" w:lineRule="auto"/>
        <w:jc w:val="both"/>
        <w:rPr>
          <w:rFonts w:ascii="Times New Roman" w:hAnsi="Times New Roman" w:cs="Times New Roman"/>
          <w:b/>
          <w:sz w:val="24"/>
          <w:szCs w:val="24"/>
        </w:rPr>
      </w:pPr>
      <w:r w:rsidRPr="004E6734">
        <w:rPr>
          <w:rFonts w:ascii="Times New Roman" w:hAnsi="Times New Roman" w:cs="Times New Roman"/>
          <w:b/>
          <w:sz w:val="24"/>
          <w:szCs w:val="24"/>
        </w:rPr>
        <w:t>References:-</w:t>
      </w:r>
    </w:p>
    <w:p w:rsidR="00A03143" w:rsidRDefault="00A03143" w:rsidP="00A03143">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MongoDB</w:t>
      </w:r>
      <w:proofErr w:type="spellEnd"/>
      <w:r>
        <w:rPr>
          <w:rFonts w:ascii="Times New Roman" w:hAnsi="Times New Roman" w:cs="Times New Roman"/>
          <w:sz w:val="24"/>
          <w:szCs w:val="24"/>
        </w:rPr>
        <w:t xml:space="preserve"> Commands: - </w:t>
      </w:r>
      <w:r w:rsidRPr="00EF6462">
        <w:rPr>
          <w:rFonts w:ascii="Times New Roman" w:hAnsi="Times New Roman" w:cs="Times New Roman"/>
          <w:sz w:val="24"/>
          <w:szCs w:val="24"/>
        </w:rPr>
        <w:t>http://docs.mongodb.org/manual/tutorial/</w:t>
      </w:r>
    </w:p>
    <w:p w:rsidR="00FD4A7F" w:rsidRDefault="00FD4A7F" w:rsidP="009941F7">
      <w:pPr>
        <w:spacing w:line="360" w:lineRule="auto"/>
        <w:rPr>
          <w:rFonts w:ascii="Times New Roman" w:hAnsi="Times New Roman" w:cs="Times New Roman"/>
          <w:b/>
          <w:sz w:val="24"/>
          <w:szCs w:val="24"/>
        </w:rPr>
      </w:pPr>
    </w:p>
    <w:p w:rsidR="00400602" w:rsidRDefault="00400602" w:rsidP="009941F7">
      <w:pPr>
        <w:spacing w:line="360" w:lineRule="auto"/>
        <w:rPr>
          <w:rFonts w:ascii="Times New Roman" w:hAnsi="Times New Roman" w:cs="Times New Roman"/>
          <w:b/>
          <w:sz w:val="24"/>
          <w:szCs w:val="24"/>
        </w:rPr>
      </w:pPr>
    </w:p>
    <w:p w:rsidR="00400602" w:rsidRDefault="00400602" w:rsidP="009941F7">
      <w:pPr>
        <w:spacing w:line="360" w:lineRule="auto"/>
        <w:rPr>
          <w:rFonts w:ascii="Times New Roman" w:hAnsi="Times New Roman" w:cs="Times New Roman"/>
          <w:b/>
          <w:sz w:val="24"/>
          <w:szCs w:val="24"/>
        </w:rPr>
      </w:pPr>
    </w:p>
    <w:p w:rsidR="00400602" w:rsidRDefault="00400602" w:rsidP="009941F7">
      <w:pPr>
        <w:spacing w:line="360" w:lineRule="auto"/>
        <w:rPr>
          <w:rFonts w:ascii="Times New Roman" w:hAnsi="Times New Roman" w:cs="Times New Roman"/>
          <w:b/>
          <w:sz w:val="24"/>
          <w:szCs w:val="24"/>
        </w:rPr>
      </w:pPr>
    </w:p>
    <w:p w:rsidR="00400602" w:rsidRDefault="00400602" w:rsidP="009941F7">
      <w:pPr>
        <w:spacing w:line="360" w:lineRule="auto"/>
        <w:rPr>
          <w:rFonts w:ascii="Times New Roman" w:hAnsi="Times New Roman" w:cs="Times New Roman"/>
          <w:b/>
          <w:sz w:val="24"/>
          <w:szCs w:val="24"/>
        </w:rPr>
      </w:pPr>
    </w:p>
    <w:p w:rsidR="00400602" w:rsidRDefault="00400602" w:rsidP="009941F7">
      <w:pPr>
        <w:spacing w:line="360" w:lineRule="auto"/>
        <w:rPr>
          <w:rFonts w:ascii="Times New Roman" w:hAnsi="Times New Roman" w:cs="Times New Roman"/>
          <w:b/>
          <w:sz w:val="24"/>
          <w:szCs w:val="24"/>
        </w:rPr>
      </w:pPr>
    </w:p>
    <w:p w:rsidR="00400602" w:rsidRDefault="00400602" w:rsidP="009941F7">
      <w:pPr>
        <w:spacing w:line="360" w:lineRule="auto"/>
        <w:rPr>
          <w:rFonts w:ascii="Times New Roman" w:hAnsi="Times New Roman" w:cs="Times New Roman"/>
          <w:b/>
          <w:sz w:val="24"/>
          <w:szCs w:val="24"/>
        </w:rPr>
      </w:pPr>
    </w:p>
    <w:p w:rsidR="00400602" w:rsidRDefault="00400602" w:rsidP="009941F7">
      <w:pPr>
        <w:spacing w:line="360" w:lineRule="auto"/>
        <w:rPr>
          <w:rFonts w:ascii="Times New Roman" w:hAnsi="Times New Roman" w:cs="Times New Roman"/>
          <w:b/>
          <w:sz w:val="24"/>
          <w:szCs w:val="24"/>
        </w:rPr>
      </w:pPr>
    </w:p>
    <w:p w:rsidR="00400602" w:rsidRDefault="00400602" w:rsidP="009941F7">
      <w:pPr>
        <w:spacing w:line="360" w:lineRule="auto"/>
        <w:rPr>
          <w:rFonts w:ascii="Times New Roman" w:hAnsi="Times New Roman" w:cs="Times New Roman"/>
          <w:b/>
          <w:sz w:val="24"/>
          <w:szCs w:val="24"/>
        </w:rPr>
      </w:pPr>
    </w:p>
    <w:p w:rsidR="00400602" w:rsidRDefault="00400602" w:rsidP="009941F7">
      <w:pPr>
        <w:spacing w:line="360" w:lineRule="auto"/>
        <w:rPr>
          <w:rFonts w:ascii="Times New Roman" w:hAnsi="Times New Roman" w:cs="Times New Roman"/>
          <w:b/>
          <w:sz w:val="24"/>
          <w:szCs w:val="24"/>
        </w:rPr>
      </w:pPr>
    </w:p>
    <w:p w:rsidR="00400602" w:rsidRDefault="00400602" w:rsidP="009941F7">
      <w:pPr>
        <w:spacing w:line="360" w:lineRule="auto"/>
        <w:rPr>
          <w:rFonts w:ascii="Times New Roman" w:hAnsi="Times New Roman" w:cs="Times New Roman"/>
          <w:b/>
          <w:sz w:val="24"/>
          <w:szCs w:val="24"/>
        </w:rPr>
      </w:pPr>
    </w:p>
    <w:p w:rsidR="00400602" w:rsidRDefault="00400602" w:rsidP="009941F7">
      <w:pPr>
        <w:spacing w:line="360" w:lineRule="auto"/>
        <w:rPr>
          <w:rFonts w:ascii="Times New Roman" w:hAnsi="Times New Roman" w:cs="Times New Roman"/>
          <w:b/>
          <w:sz w:val="24"/>
          <w:szCs w:val="24"/>
        </w:rPr>
      </w:pPr>
    </w:p>
    <w:p w:rsidR="00AE03DC" w:rsidRPr="003C1908" w:rsidRDefault="00AE03DC" w:rsidP="00AE03DC">
      <w:pPr>
        <w:spacing w:after="0" w:line="240" w:lineRule="auto"/>
        <w:jc w:val="center"/>
        <w:rPr>
          <w:rFonts w:ascii="Times New Roman" w:hAnsi="Times New Roman" w:cs="Times New Roman"/>
          <w:b/>
          <w:sz w:val="28"/>
          <w:szCs w:val="28"/>
        </w:rPr>
      </w:pPr>
      <w:r w:rsidRPr="003C1908">
        <w:rPr>
          <w:rFonts w:ascii="Times New Roman" w:hAnsi="Times New Roman" w:cs="Times New Roman"/>
          <w:b/>
          <w:sz w:val="28"/>
          <w:szCs w:val="28"/>
        </w:rPr>
        <w:lastRenderedPageBreak/>
        <w:t>Assignment No. 15</w:t>
      </w:r>
    </w:p>
    <w:p w:rsidR="00AE03DC" w:rsidRDefault="00AE03DC" w:rsidP="00AE03DC">
      <w:pPr>
        <w:spacing w:after="0" w:line="240" w:lineRule="auto"/>
        <w:jc w:val="center"/>
        <w:rPr>
          <w:rFonts w:ascii="Times New Roman" w:hAnsi="Times New Roman" w:cs="Times New Roman"/>
          <w:sz w:val="28"/>
          <w:szCs w:val="28"/>
        </w:rPr>
      </w:pPr>
      <w:r w:rsidRPr="003C1908">
        <w:rPr>
          <w:rFonts w:ascii="Times New Roman" w:hAnsi="Times New Roman" w:cs="Times New Roman"/>
          <w:sz w:val="28"/>
          <w:szCs w:val="28"/>
        </w:rPr>
        <w:t xml:space="preserve">Aggregation and indexing in </w:t>
      </w:r>
      <w:proofErr w:type="spellStart"/>
      <w:r w:rsidRPr="003C1908">
        <w:rPr>
          <w:rFonts w:ascii="Times New Roman" w:hAnsi="Times New Roman" w:cs="Times New Roman"/>
          <w:sz w:val="28"/>
          <w:szCs w:val="28"/>
        </w:rPr>
        <w:t>MongoDB</w:t>
      </w:r>
      <w:proofErr w:type="spellEnd"/>
    </w:p>
    <w:p w:rsidR="00AE03DC" w:rsidRPr="003C1908" w:rsidRDefault="00AE03DC" w:rsidP="00AE03DC">
      <w:pPr>
        <w:spacing w:after="0" w:line="240" w:lineRule="auto"/>
        <w:jc w:val="center"/>
        <w:rPr>
          <w:rFonts w:ascii="Times New Roman" w:hAnsi="Times New Roman" w:cs="Times New Roman"/>
          <w:sz w:val="28"/>
          <w:szCs w:val="28"/>
        </w:rPr>
      </w:pPr>
    </w:p>
    <w:p w:rsidR="00AE03DC" w:rsidRDefault="00AE03DC" w:rsidP="00AE03DC">
      <w:pPr>
        <w:spacing w:line="240" w:lineRule="auto"/>
        <w:rPr>
          <w:rFonts w:ascii="LiberationSerif" w:hAnsi="LiberationSerif" w:cs="LiberationSerif"/>
          <w:sz w:val="24"/>
          <w:szCs w:val="24"/>
        </w:rPr>
      </w:pPr>
      <w:r w:rsidRPr="00107CE3">
        <w:rPr>
          <w:rFonts w:ascii="LiberationSerif" w:hAnsi="LiberationSerif" w:cs="LiberationSerif"/>
          <w:b/>
          <w:sz w:val="24"/>
          <w:szCs w:val="24"/>
        </w:rPr>
        <w:t>Title:-</w:t>
      </w:r>
      <w:r>
        <w:rPr>
          <w:rFonts w:ascii="LiberationSerif" w:hAnsi="LiberationSerif" w:cs="LiberationSerif"/>
          <w:sz w:val="24"/>
          <w:szCs w:val="24"/>
        </w:rPr>
        <w:t xml:space="preserve">Aggregation and indexing with suitable example using </w:t>
      </w:r>
      <w:proofErr w:type="spellStart"/>
      <w:r>
        <w:rPr>
          <w:rFonts w:ascii="LiberationSerif" w:hAnsi="LiberationSerif" w:cs="LiberationSerif"/>
          <w:sz w:val="24"/>
          <w:szCs w:val="24"/>
        </w:rPr>
        <w:t>MongoDB</w:t>
      </w:r>
      <w:proofErr w:type="spellEnd"/>
    </w:p>
    <w:p w:rsidR="00AE03DC" w:rsidRDefault="00AE03DC" w:rsidP="00AE03DC">
      <w:pPr>
        <w:autoSpaceDE w:val="0"/>
        <w:autoSpaceDN w:val="0"/>
        <w:adjustRightInd w:val="0"/>
        <w:spacing w:after="0" w:line="240" w:lineRule="auto"/>
        <w:jc w:val="both"/>
        <w:rPr>
          <w:rFonts w:ascii="LiberationSerif" w:hAnsi="LiberationSerif" w:cs="LiberationSerif"/>
          <w:sz w:val="24"/>
          <w:szCs w:val="24"/>
        </w:rPr>
      </w:pPr>
      <w:r w:rsidRPr="00957E32">
        <w:rPr>
          <w:rFonts w:ascii="Times New Roman" w:hAnsi="Times New Roman" w:cs="Times New Roman"/>
          <w:b/>
          <w:sz w:val="24"/>
          <w:szCs w:val="24"/>
        </w:rPr>
        <w:t>Problem definition</w:t>
      </w:r>
      <w:proofErr w:type="gramStart"/>
      <w:r w:rsidRPr="00957E32">
        <w:rPr>
          <w:rFonts w:ascii="Times New Roman" w:hAnsi="Times New Roman" w:cs="Times New Roman"/>
          <w:b/>
          <w:sz w:val="24"/>
          <w:szCs w:val="24"/>
        </w:rPr>
        <w:t>:-</w:t>
      </w:r>
      <w:proofErr w:type="gramEnd"/>
      <w:r w:rsidRPr="0044167C">
        <w:rPr>
          <w:rFonts w:ascii="LiberationSerif" w:hAnsi="LiberationSerif" w:cs="LiberationSerif"/>
          <w:sz w:val="24"/>
          <w:szCs w:val="24"/>
        </w:rPr>
        <w:t xml:space="preserve"> </w:t>
      </w:r>
      <w:r>
        <w:rPr>
          <w:rFonts w:ascii="LiberationSerif" w:hAnsi="LiberationSerif" w:cs="LiberationSerif"/>
          <w:sz w:val="24"/>
          <w:szCs w:val="24"/>
        </w:rPr>
        <w:t xml:space="preserve">Design at least 10 </w:t>
      </w:r>
      <w:proofErr w:type="spellStart"/>
      <w:r>
        <w:rPr>
          <w:rFonts w:ascii="LiberationSerif" w:hAnsi="LiberationSerif" w:cs="LiberationSerif"/>
          <w:sz w:val="24"/>
          <w:szCs w:val="24"/>
        </w:rPr>
        <w:t>NoSQL</w:t>
      </w:r>
      <w:proofErr w:type="spellEnd"/>
      <w:r>
        <w:rPr>
          <w:rFonts w:ascii="LiberationSerif" w:hAnsi="LiberationSerif" w:cs="LiberationSerif"/>
          <w:sz w:val="24"/>
          <w:szCs w:val="24"/>
        </w:rPr>
        <w:t xml:space="preserve"> queries that demonstrate use of aggregation and indexing in </w:t>
      </w:r>
      <w:proofErr w:type="spellStart"/>
      <w:r>
        <w:rPr>
          <w:rFonts w:ascii="LiberationSerif" w:hAnsi="LiberationSerif" w:cs="LiberationSerif"/>
          <w:sz w:val="24"/>
          <w:szCs w:val="24"/>
        </w:rPr>
        <w:t>MongoDB</w:t>
      </w:r>
      <w:proofErr w:type="spellEnd"/>
      <w:r>
        <w:rPr>
          <w:rFonts w:ascii="LiberationSerif" w:hAnsi="LiberationSerif" w:cs="LiberationSerif"/>
          <w:sz w:val="24"/>
          <w:szCs w:val="24"/>
        </w:rPr>
        <w:t>.</w:t>
      </w:r>
    </w:p>
    <w:p w:rsidR="00AE03DC" w:rsidRDefault="00AE03DC" w:rsidP="00AE03DC">
      <w:pPr>
        <w:autoSpaceDE w:val="0"/>
        <w:autoSpaceDN w:val="0"/>
        <w:adjustRightInd w:val="0"/>
        <w:spacing w:after="0" w:line="240" w:lineRule="auto"/>
        <w:jc w:val="both"/>
        <w:rPr>
          <w:rFonts w:ascii="Times New Roman" w:hAnsi="Times New Roman" w:cs="Times New Roman"/>
          <w:sz w:val="24"/>
          <w:szCs w:val="24"/>
        </w:rPr>
      </w:pPr>
    </w:p>
    <w:p w:rsidR="00AE03DC" w:rsidRPr="00957E32" w:rsidRDefault="00AE03DC" w:rsidP="00AE03DC">
      <w:pPr>
        <w:autoSpaceDE w:val="0"/>
        <w:autoSpaceDN w:val="0"/>
        <w:adjustRightInd w:val="0"/>
        <w:spacing w:after="0" w:line="240" w:lineRule="auto"/>
        <w:jc w:val="both"/>
        <w:rPr>
          <w:rFonts w:ascii="Times New Roman" w:hAnsi="Times New Roman" w:cs="Times New Roman"/>
          <w:b/>
          <w:sz w:val="24"/>
          <w:szCs w:val="24"/>
        </w:rPr>
      </w:pPr>
      <w:r w:rsidRPr="00957E32">
        <w:rPr>
          <w:rFonts w:ascii="Times New Roman" w:hAnsi="Times New Roman" w:cs="Times New Roman"/>
          <w:b/>
          <w:sz w:val="24"/>
          <w:szCs w:val="24"/>
        </w:rPr>
        <w:t>Learning Objective</w:t>
      </w:r>
      <w:r>
        <w:rPr>
          <w:rFonts w:ascii="Times New Roman" w:hAnsi="Times New Roman" w:cs="Times New Roman"/>
          <w:b/>
          <w:sz w:val="24"/>
          <w:szCs w:val="24"/>
        </w:rPr>
        <w:t>s:-</w:t>
      </w:r>
    </w:p>
    <w:p w:rsidR="00AE03DC" w:rsidRDefault="00AE03DC" w:rsidP="0061145C">
      <w:pPr>
        <w:pStyle w:val="ListParagraph"/>
        <w:numPr>
          <w:ilvl w:val="0"/>
          <w:numId w:val="49"/>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Importance of indexing in faster retrieval.</w:t>
      </w:r>
    </w:p>
    <w:p w:rsidR="00AE03DC" w:rsidRDefault="00AE03DC" w:rsidP="0061145C">
      <w:pPr>
        <w:pStyle w:val="ListParagraph"/>
        <w:numPr>
          <w:ilvl w:val="0"/>
          <w:numId w:val="49"/>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Understanding difference between different types of indexes.</w:t>
      </w:r>
    </w:p>
    <w:p w:rsidR="00AE03DC" w:rsidRPr="00FA4591" w:rsidRDefault="00AE03DC" w:rsidP="0061145C">
      <w:pPr>
        <w:pStyle w:val="ListParagraph"/>
        <w:numPr>
          <w:ilvl w:val="0"/>
          <w:numId w:val="49"/>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Use of aggregation in </w:t>
      </w:r>
      <w:proofErr w:type="spellStart"/>
      <w:r>
        <w:rPr>
          <w:rFonts w:ascii="Times New Roman" w:hAnsi="Times New Roman" w:cs="Times New Roman"/>
          <w:sz w:val="24"/>
          <w:szCs w:val="24"/>
        </w:rPr>
        <w:t>MongoDB</w:t>
      </w:r>
      <w:proofErr w:type="spellEnd"/>
      <w:r>
        <w:rPr>
          <w:rFonts w:ascii="Times New Roman" w:hAnsi="Times New Roman" w:cs="Times New Roman"/>
          <w:sz w:val="24"/>
          <w:szCs w:val="24"/>
        </w:rPr>
        <w:t>.</w:t>
      </w:r>
    </w:p>
    <w:p w:rsidR="00AE03DC" w:rsidRPr="00957E32" w:rsidRDefault="00AE03DC" w:rsidP="00AE03DC">
      <w:pPr>
        <w:autoSpaceDE w:val="0"/>
        <w:autoSpaceDN w:val="0"/>
        <w:adjustRightInd w:val="0"/>
        <w:spacing w:after="0" w:line="240" w:lineRule="auto"/>
        <w:rPr>
          <w:rFonts w:ascii="Times New Roman" w:hAnsi="Times New Roman" w:cs="Times New Roman"/>
          <w:sz w:val="24"/>
          <w:szCs w:val="24"/>
        </w:rPr>
      </w:pPr>
    </w:p>
    <w:p w:rsidR="00AE03DC" w:rsidRPr="00957E32" w:rsidRDefault="00AE03DC" w:rsidP="00AE03DC">
      <w:pPr>
        <w:autoSpaceDE w:val="0"/>
        <w:autoSpaceDN w:val="0"/>
        <w:adjustRightInd w:val="0"/>
        <w:spacing w:after="0" w:line="240" w:lineRule="auto"/>
        <w:rPr>
          <w:rFonts w:ascii="Times New Roman" w:hAnsi="Times New Roman" w:cs="Times New Roman"/>
          <w:b/>
          <w:sz w:val="24"/>
          <w:szCs w:val="24"/>
        </w:rPr>
      </w:pPr>
      <w:r w:rsidRPr="00957E32">
        <w:rPr>
          <w:rFonts w:ascii="Times New Roman" w:hAnsi="Times New Roman" w:cs="Times New Roman"/>
          <w:b/>
          <w:sz w:val="24"/>
          <w:szCs w:val="24"/>
        </w:rPr>
        <w:t xml:space="preserve">Learning </w:t>
      </w:r>
      <w:proofErr w:type="gramStart"/>
      <w:r w:rsidRPr="00957E32">
        <w:rPr>
          <w:rFonts w:ascii="Times New Roman" w:hAnsi="Times New Roman" w:cs="Times New Roman"/>
          <w:b/>
          <w:sz w:val="24"/>
          <w:szCs w:val="24"/>
        </w:rPr>
        <w:t>Outcome</w:t>
      </w:r>
      <w:r>
        <w:rPr>
          <w:rFonts w:ascii="Times New Roman" w:hAnsi="Times New Roman" w:cs="Times New Roman"/>
          <w:b/>
          <w:sz w:val="24"/>
          <w:szCs w:val="24"/>
        </w:rPr>
        <w:t>s :</w:t>
      </w:r>
      <w:proofErr w:type="gramEnd"/>
      <w:r>
        <w:rPr>
          <w:rFonts w:ascii="Times New Roman" w:hAnsi="Times New Roman" w:cs="Times New Roman"/>
          <w:b/>
          <w:sz w:val="24"/>
          <w:szCs w:val="24"/>
        </w:rPr>
        <w:t>-</w:t>
      </w:r>
    </w:p>
    <w:p w:rsidR="00AE03DC" w:rsidRDefault="00AE03DC" w:rsidP="0061145C">
      <w:pPr>
        <w:pStyle w:val="ListParagraph"/>
        <w:numPr>
          <w:ilvl w:val="0"/>
          <w:numId w:val="50"/>
        </w:numPr>
        <w:autoSpaceDE w:val="0"/>
        <w:autoSpaceDN w:val="0"/>
        <w:adjustRightInd w:val="0"/>
        <w:spacing w:after="0" w:line="240" w:lineRule="auto"/>
        <w:rPr>
          <w:rFonts w:ascii="Times New Roman" w:hAnsi="Times New Roman" w:cs="Times New Roman"/>
          <w:sz w:val="24"/>
          <w:szCs w:val="24"/>
        </w:rPr>
      </w:pPr>
      <w:r w:rsidRPr="00EC4A9E">
        <w:rPr>
          <w:rFonts w:ascii="Times New Roman" w:hAnsi="Times New Roman" w:cs="Times New Roman"/>
          <w:sz w:val="24"/>
          <w:szCs w:val="24"/>
        </w:rPr>
        <w:t>Use of aggregation functions and clauses.</w:t>
      </w:r>
    </w:p>
    <w:p w:rsidR="00AE03DC" w:rsidRPr="00EC4A9E" w:rsidRDefault="00AE03DC" w:rsidP="0061145C">
      <w:pPr>
        <w:pStyle w:val="ListParagraph"/>
        <w:numPr>
          <w:ilvl w:val="0"/>
          <w:numId w:val="50"/>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Creation of indexes on appropriate keys.</w:t>
      </w:r>
    </w:p>
    <w:p w:rsidR="00AE03DC" w:rsidRDefault="00AE03DC" w:rsidP="00AE03DC">
      <w:pPr>
        <w:autoSpaceDE w:val="0"/>
        <w:autoSpaceDN w:val="0"/>
        <w:adjustRightInd w:val="0"/>
        <w:spacing w:after="0" w:line="240" w:lineRule="auto"/>
        <w:rPr>
          <w:rFonts w:ascii="Times New Roman" w:hAnsi="Times New Roman" w:cs="Times New Roman"/>
          <w:sz w:val="24"/>
          <w:szCs w:val="24"/>
        </w:rPr>
      </w:pPr>
    </w:p>
    <w:p w:rsidR="00AE03DC" w:rsidRDefault="00AE03DC" w:rsidP="00AE03DC">
      <w:pPr>
        <w:autoSpaceDE w:val="0"/>
        <w:autoSpaceDN w:val="0"/>
        <w:adjustRightInd w:val="0"/>
        <w:spacing w:after="0" w:line="240" w:lineRule="auto"/>
        <w:rPr>
          <w:rFonts w:ascii="Times New Roman" w:hAnsi="Times New Roman" w:cs="Times New Roman"/>
          <w:sz w:val="24"/>
          <w:szCs w:val="24"/>
        </w:rPr>
      </w:pPr>
    </w:p>
    <w:p w:rsidR="00AE03DC" w:rsidRPr="00957E32" w:rsidRDefault="00AE03DC" w:rsidP="00AE03DC">
      <w:pPr>
        <w:autoSpaceDE w:val="0"/>
        <w:autoSpaceDN w:val="0"/>
        <w:adjustRightInd w:val="0"/>
        <w:spacing w:after="0" w:line="240" w:lineRule="auto"/>
        <w:rPr>
          <w:rFonts w:ascii="Times New Roman" w:hAnsi="Times New Roman" w:cs="Times New Roman"/>
          <w:b/>
          <w:sz w:val="24"/>
          <w:szCs w:val="24"/>
        </w:rPr>
      </w:pPr>
      <w:r w:rsidRPr="00957E32">
        <w:rPr>
          <w:rFonts w:ascii="Times New Roman" w:hAnsi="Times New Roman" w:cs="Times New Roman"/>
          <w:b/>
          <w:sz w:val="24"/>
          <w:szCs w:val="24"/>
        </w:rPr>
        <w:t>Software and Hardware Requirement</w:t>
      </w:r>
    </w:p>
    <w:p w:rsidR="00AE03DC" w:rsidRPr="00957E32" w:rsidRDefault="00AE03DC" w:rsidP="00AE03DC">
      <w:pPr>
        <w:autoSpaceDE w:val="0"/>
        <w:autoSpaceDN w:val="0"/>
        <w:adjustRightInd w:val="0"/>
        <w:spacing w:after="0" w:line="240" w:lineRule="auto"/>
        <w:rPr>
          <w:rFonts w:ascii="Times New Roman" w:hAnsi="Times New Roman" w:cs="Times New Roman"/>
          <w:sz w:val="24"/>
          <w:szCs w:val="24"/>
        </w:rPr>
      </w:pPr>
      <w:r w:rsidRPr="00957E32">
        <w:rPr>
          <w:rFonts w:ascii="Times New Roman" w:hAnsi="Times New Roman" w:cs="Times New Roman"/>
          <w:sz w:val="24"/>
          <w:szCs w:val="24"/>
        </w:rPr>
        <w:t>1. 64 bit machine</w:t>
      </w:r>
    </w:p>
    <w:p w:rsidR="00AE03DC" w:rsidRPr="00957E32" w:rsidRDefault="00AE03DC" w:rsidP="00AE03DC">
      <w:pPr>
        <w:autoSpaceDE w:val="0"/>
        <w:autoSpaceDN w:val="0"/>
        <w:adjustRightInd w:val="0"/>
        <w:spacing w:after="0" w:line="240" w:lineRule="auto"/>
        <w:rPr>
          <w:rFonts w:ascii="Times New Roman" w:hAnsi="Times New Roman" w:cs="Times New Roman"/>
          <w:sz w:val="24"/>
          <w:szCs w:val="24"/>
        </w:rPr>
      </w:pPr>
      <w:r w:rsidRPr="00957E32">
        <w:rPr>
          <w:rFonts w:ascii="Times New Roman" w:hAnsi="Times New Roman" w:cs="Times New Roman"/>
          <w:sz w:val="24"/>
          <w:szCs w:val="24"/>
        </w:rPr>
        <w:t xml:space="preserve">2. </w:t>
      </w:r>
      <w:r>
        <w:rPr>
          <w:rFonts w:ascii="Times New Roman" w:hAnsi="Times New Roman" w:cs="Times New Roman"/>
          <w:sz w:val="24"/>
          <w:szCs w:val="24"/>
        </w:rPr>
        <w:t xml:space="preserve">Windows 8 Operating System/any other Open-source OS </w:t>
      </w:r>
    </w:p>
    <w:p w:rsidR="00AE03DC" w:rsidRPr="00957E32" w:rsidRDefault="00AE03DC" w:rsidP="00AE03D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3. </w:t>
      </w:r>
      <w:proofErr w:type="spellStart"/>
      <w:r>
        <w:rPr>
          <w:rFonts w:ascii="Times New Roman" w:hAnsi="Times New Roman" w:cs="Times New Roman"/>
          <w:sz w:val="24"/>
          <w:szCs w:val="24"/>
        </w:rPr>
        <w:t>MongoDB</w:t>
      </w:r>
      <w:proofErr w:type="spellEnd"/>
      <w:r>
        <w:rPr>
          <w:rFonts w:ascii="Times New Roman" w:hAnsi="Times New Roman" w:cs="Times New Roman"/>
          <w:sz w:val="24"/>
          <w:szCs w:val="24"/>
        </w:rPr>
        <w:t xml:space="preserve"> for 64-bit OS</w:t>
      </w:r>
    </w:p>
    <w:p w:rsidR="00AE03DC" w:rsidRDefault="00AE03DC" w:rsidP="00AE03DC">
      <w:pPr>
        <w:autoSpaceDE w:val="0"/>
        <w:autoSpaceDN w:val="0"/>
        <w:adjustRightInd w:val="0"/>
        <w:spacing w:after="0" w:line="240" w:lineRule="auto"/>
        <w:rPr>
          <w:rFonts w:ascii="Times New Roman" w:hAnsi="Times New Roman" w:cs="Times New Roman"/>
          <w:sz w:val="24"/>
          <w:szCs w:val="24"/>
        </w:rPr>
      </w:pPr>
    </w:p>
    <w:p w:rsidR="00AE03DC" w:rsidRDefault="00AE03DC" w:rsidP="00AE03DC">
      <w:pPr>
        <w:autoSpaceDE w:val="0"/>
        <w:autoSpaceDN w:val="0"/>
        <w:adjustRightInd w:val="0"/>
        <w:spacing w:after="0" w:line="240" w:lineRule="auto"/>
        <w:rPr>
          <w:rFonts w:ascii="Times New Roman" w:hAnsi="Times New Roman" w:cs="Times New Roman"/>
          <w:sz w:val="24"/>
          <w:szCs w:val="24"/>
        </w:rPr>
      </w:pPr>
    </w:p>
    <w:p w:rsidR="00AE03DC" w:rsidRDefault="00AE03DC" w:rsidP="00AE03DC">
      <w:pPr>
        <w:autoSpaceDE w:val="0"/>
        <w:autoSpaceDN w:val="0"/>
        <w:adjustRightInd w:val="0"/>
        <w:spacing w:after="0" w:line="240" w:lineRule="auto"/>
        <w:rPr>
          <w:rFonts w:ascii="Times New Roman" w:hAnsi="Times New Roman" w:cs="Times New Roman"/>
          <w:b/>
          <w:sz w:val="24"/>
          <w:szCs w:val="24"/>
        </w:rPr>
      </w:pPr>
      <w:r w:rsidRPr="00957E32">
        <w:rPr>
          <w:rFonts w:ascii="Times New Roman" w:hAnsi="Times New Roman" w:cs="Times New Roman"/>
          <w:b/>
          <w:sz w:val="24"/>
          <w:szCs w:val="24"/>
        </w:rPr>
        <w:t>Mathematical Model:-</w:t>
      </w:r>
    </w:p>
    <w:p w:rsidR="00AE03DC" w:rsidRDefault="00AE03DC" w:rsidP="00AE03DC">
      <w:pPr>
        <w:autoSpaceDE w:val="0"/>
        <w:autoSpaceDN w:val="0"/>
        <w:adjustRightInd w:val="0"/>
        <w:spacing w:after="0" w:line="240" w:lineRule="auto"/>
        <w:rPr>
          <w:rFonts w:ascii="Times New Roman" w:hAnsi="Times New Roman" w:cs="Times New Roman"/>
          <w:b/>
          <w:sz w:val="24"/>
          <w:szCs w:val="24"/>
        </w:rPr>
      </w:pPr>
    </w:p>
    <w:p w:rsidR="00AE03DC" w:rsidRPr="00607545" w:rsidRDefault="00AE03DC" w:rsidP="00AE03DC">
      <w:pPr>
        <w:autoSpaceDE w:val="0"/>
        <w:autoSpaceDN w:val="0"/>
        <w:adjustRightInd w:val="0"/>
        <w:spacing w:after="0" w:line="240" w:lineRule="auto"/>
        <w:rPr>
          <w:rFonts w:ascii="Times New Roman" w:hAnsi="Times New Roman" w:cs="Times New Roman"/>
          <w:sz w:val="24"/>
          <w:szCs w:val="24"/>
        </w:rPr>
      </w:pPr>
      <w:r w:rsidRPr="00607545">
        <w:rPr>
          <w:rFonts w:ascii="Times New Roman" w:hAnsi="Times New Roman" w:cs="Times New Roman"/>
          <w:sz w:val="24"/>
          <w:szCs w:val="24"/>
        </w:rPr>
        <w:t>Let set U be the database</w:t>
      </w:r>
    </w:p>
    <w:p w:rsidR="00AE03DC" w:rsidRPr="00957E32" w:rsidRDefault="00AE03DC" w:rsidP="00AE03DC">
      <w:pPr>
        <w:autoSpaceDE w:val="0"/>
        <w:autoSpaceDN w:val="0"/>
        <w:adjustRightInd w:val="0"/>
        <w:spacing w:after="0" w:line="240" w:lineRule="auto"/>
        <w:rPr>
          <w:rFonts w:ascii="Times New Roman" w:hAnsi="Times New Roman" w:cs="Times New Roman"/>
          <w:sz w:val="24"/>
          <w:szCs w:val="24"/>
        </w:rPr>
      </w:pPr>
    </w:p>
    <w:p w:rsidR="00AE03DC" w:rsidRDefault="00AE03DC" w:rsidP="00AE03DC">
      <w:pPr>
        <w:spacing w:line="240" w:lineRule="auto"/>
        <w:rPr>
          <w:rFonts w:ascii="Times New Roman" w:hAnsi="Times New Roman" w:cs="Times New Roman"/>
          <w:sz w:val="24"/>
          <w:szCs w:val="24"/>
        </w:rPr>
      </w:pPr>
      <w:r>
        <w:rPr>
          <w:rFonts w:ascii="Times New Roman" w:hAnsi="Times New Roman" w:cs="Times New Roman"/>
          <w:sz w:val="24"/>
          <w:szCs w:val="24"/>
        </w:rPr>
        <w:t>Let A be the set of Documents in a collection.</w:t>
      </w:r>
    </w:p>
    <w:p w:rsidR="00AE03DC" w:rsidRDefault="00AE03DC" w:rsidP="00AE03DC">
      <w:pPr>
        <w:spacing w:line="240" w:lineRule="auto"/>
        <w:rPr>
          <w:rFonts w:ascii="Times New Roman" w:hAnsi="Times New Roman" w:cs="Times New Roman"/>
          <w:sz w:val="24"/>
          <w:szCs w:val="24"/>
        </w:rPr>
      </w:pPr>
      <w:r>
        <w:rPr>
          <w:rFonts w:ascii="Times New Roman" w:hAnsi="Times New Roman" w:cs="Times New Roman"/>
          <w:sz w:val="24"/>
          <w:szCs w:val="24"/>
        </w:rPr>
        <w:t>Let B be the set of key-value pairs on which we create indexes.</w:t>
      </w:r>
    </w:p>
    <w:p w:rsidR="00AE03DC" w:rsidRDefault="00AE03DC" w:rsidP="00AE03DC">
      <w:pPr>
        <w:spacing w:line="240" w:lineRule="auto"/>
        <w:rPr>
          <w:rFonts w:ascii="Times New Roman" w:hAnsi="Times New Roman" w:cs="Times New Roman"/>
          <w:sz w:val="24"/>
          <w:szCs w:val="24"/>
        </w:rPr>
      </w:pPr>
      <w:r>
        <w:rPr>
          <w:rFonts w:ascii="Times New Roman" w:hAnsi="Times New Roman" w:cs="Times New Roman"/>
          <w:sz w:val="24"/>
          <w:szCs w:val="24"/>
        </w:rPr>
        <w:t>Then B</w:t>
      </w:r>
      <w:r w:rsidRPr="00EC4A9E">
        <w:rPr>
          <w:rFonts w:ascii="Times New Roman" w:hAnsi="Times New Roman" w:cs="Times New Roman"/>
          <w:position w:val="-8"/>
          <w:sz w:val="24"/>
          <w:szCs w:val="24"/>
        </w:rPr>
        <w:object w:dxaOrig="24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5pt;height:11.75pt" o:ole="">
            <v:imagedata r:id="rId17" o:title=""/>
          </v:shape>
          <o:OLEObject Type="Embed" ProgID="Equation.3" ShapeID="_x0000_i1025" DrawAspect="Content" ObjectID="_1472019678" r:id="rId18"/>
        </w:object>
      </w:r>
      <w:proofErr w:type="gramStart"/>
      <w:r>
        <w:rPr>
          <w:rFonts w:ascii="Times New Roman" w:hAnsi="Times New Roman" w:cs="Times New Roman"/>
          <w:sz w:val="24"/>
          <w:szCs w:val="24"/>
        </w:rPr>
        <w:t>A ,</w:t>
      </w:r>
      <w:proofErr w:type="gramEnd"/>
    </w:p>
    <w:p w:rsidR="00AE03DC" w:rsidRDefault="00B634A2" w:rsidP="00AE03DC">
      <w:pPr>
        <w:spacing w:line="240" w:lineRule="auto"/>
        <w:rPr>
          <w:rFonts w:ascii="Times New Roman" w:hAnsi="Times New Roman" w:cs="Times New Roman"/>
          <w:sz w:val="24"/>
          <w:szCs w:val="24"/>
        </w:rPr>
      </w:pPr>
      <w:r>
        <w:rPr>
          <w:rFonts w:ascii="Times New Roman" w:hAnsi="Times New Roman" w:cs="Times New Roman"/>
          <w:noProof/>
          <w:sz w:val="24"/>
          <w:szCs w:val="24"/>
        </w:rPr>
        <w:pict>
          <v:rect id="_x0000_s1310" style="position:absolute;margin-left:60pt;margin-top:23.6pt;width:279pt;height:147.9pt;z-index:251796480">
            <v:textbox>
              <w:txbxContent>
                <w:p w:rsidR="00351658" w:rsidRDefault="00351658" w:rsidP="00AE03DC">
                  <w:r>
                    <w:t>U</w:t>
                  </w:r>
                </w:p>
              </w:txbxContent>
            </v:textbox>
          </v:rect>
        </w:pict>
      </w:r>
      <w:r w:rsidR="00AE03DC">
        <w:rPr>
          <w:rFonts w:ascii="Times New Roman" w:hAnsi="Times New Roman" w:cs="Times New Roman"/>
          <w:sz w:val="24"/>
          <w:szCs w:val="24"/>
        </w:rPr>
        <w:t xml:space="preserve">If C denotes aggregated data of collection </w:t>
      </w:r>
      <w:proofErr w:type="gramStart"/>
      <w:r w:rsidR="00AE03DC">
        <w:rPr>
          <w:rFonts w:ascii="Times New Roman" w:hAnsi="Times New Roman" w:cs="Times New Roman"/>
          <w:sz w:val="24"/>
          <w:szCs w:val="24"/>
        </w:rPr>
        <w:t>A ,</w:t>
      </w:r>
      <w:proofErr w:type="gramEnd"/>
      <w:r w:rsidR="00AE03DC">
        <w:rPr>
          <w:rFonts w:ascii="Times New Roman" w:hAnsi="Times New Roman" w:cs="Times New Roman"/>
          <w:sz w:val="24"/>
          <w:szCs w:val="24"/>
        </w:rPr>
        <w:t xml:space="preserve"> then C</w:t>
      </w:r>
      <w:r w:rsidR="00AE03DC" w:rsidRPr="00EC4A9E">
        <w:rPr>
          <w:rFonts w:ascii="Times New Roman" w:hAnsi="Times New Roman" w:cs="Times New Roman"/>
          <w:position w:val="-8"/>
          <w:sz w:val="24"/>
          <w:szCs w:val="24"/>
        </w:rPr>
        <w:object w:dxaOrig="240" w:dyaOrig="240">
          <v:shape id="_x0000_i1026" type="#_x0000_t75" style="width:11.75pt;height:11.75pt" o:ole="">
            <v:imagedata r:id="rId17" o:title=""/>
          </v:shape>
          <o:OLEObject Type="Embed" ProgID="Equation.3" ShapeID="_x0000_i1026" DrawAspect="Content" ObjectID="_1472019679" r:id="rId19"/>
        </w:object>
      </w:r>
      <w:r w:rsidR="00AE03DC">
        <w:rPr>
          <w:rFonts w:ascii="Times New Roman" w:hAnsi="Times New Roman" w:cs="Times New Roman"/>
          <w:sz w:val="24"/>
          <w:szCs w:val="24"/>
        </w:rPr>
        <w:t xml:space="preserve">A such that </w:t>
      </w:r>
    </w:p>
    <w:p w:rsidR="00AE03DC" w:rsidRDefault="00B634A2" w:rsidP="00AE03DC">
      <w:pPr>
        <w:spacing w:line="240" w:lineRule="auto"/>
        <w:rPr>
          <w:rFonts w:ascii="Times New Roman" w:hAnsi="Times New Roman" w:cs="Times New Roman"/>
          <w:sz w:val="24"/>
          <w:szCs w:val="24"/>
        </w:rPr>
      </w:pPr>
      <w:r>
        <w:rPr>
          <w:rFonts w:ascii="Times New Roman" w:hAnsi="Times New Roman" w:cs="Times New Roman"/>
          <w:noProof/>
          <w:sz w:val="24"/>
          <w:szCs w:val="24"/>
        </w:rPr>
        <w:pict>
          <v:oval id="_x0000_s1311" style="position:absolute;margin-left:94.5pt;margin-top:3.8pt;width:142.5pt;height:132.75pt;z-index:251797504">
            <v:textbox>
              <w:txbxContent>
                <w:p w:rsidR="00351658" w:rsidRDefault="00351658" w:rsidP="00AE03DC">
                  <w:r>
                    <w:t>A</w:t>
                  </w:r>
                </w:p>
              </w:txbxContent>
            </v:textbox>
          </v:oval>
        </w:pict>
      </w:r>
    </w:p>
    <w:p w:rsidR="00AE03DC" w:rsidRDefault="00B634A2" w:rsidP="00AE03DC">
      <w:pPr>
        <w:spacing w:line="240" w:lineRule="auto"/>
        <w:rPr>
          <w:rFonts w:ascii="Times New Roman" w:hAnsi="Times New Roman" w:cs="Times New Roman"/>
          <w:sz w:val="24"/>
          <w:szCs w:val="24"/>
        </w:rPr>
      </w:pPr>
      <w:r>
        <w:rPr>
          <w:rFonts w:ascii="Times New Roman" w:hAnsi="Times New Roman" w:cs="Times New Roman"/>
          <w:noProof/>
          <w:sz w:val="24"/>
          <w:szCs w:val="24"/>
        </w:rPr>
        <w:pict>
          <v:oval id="_x0000_s1312" style="position:absolute;margin-left:151.5pt;margin-top:10pt;width:64.5pt;height:56.25pt;z-index:251798528">
            <v:textbox>
              <w:txbxContent>
                <w:p w:rsidR="00351658" w:rsidRDefault="00351658" w:rsidP="00AE03DC">
                  <w:r>
                    <w:t>C</w:t>
                  </w:r>
                </w:p>
              </w:txbxContent>
            </v:textbox>
          </v:oval>
        </w:pict>
      </w:r>
    </w:p>
    <w:p w:rsidR="00AE03DC" w:rsidRDefault="00B634A2" w:rsidP="00AE03DC">
      <w:pPr>
        <w:spacing w:line="240" w:lineRule="auto"/>
        <w:rPr>
          <w:rFonts w:ascii="Times New Roman" w:hAnsi="Times New Roman" w:cs="Times New Roman"/>
          <w:sz w:val="24"/>
          <w:szCs w:val="24"/>
        </w:rPr>
      </w:pPr>
      <w:r>
        <w:rPr>
          <w:rFonts w:ascii="Times New Roman" w:hAnsi="Times New Roman" w:cs="Times New Roman"/>
          <w:noProof/>
          <w:sz w:val="24"/>
          <w:szCs w:val="24"/>
        </w:rPr>
        <w:pict>
          <v:shape id="_x0000_s1314" type="#_x0000_t19" style="position:absolute;margin-left:151.5pt;margin-top:17.2pt;width:32.25pt;height:21.8pt;flip:x y;z-index:251800576" coordsize="21600,20292" adj="-4584880,,,20292" path="wr-21600,-1308,21600,41892,7402,,21600,20292nfewr-21600,-1308,21600,41892,7402,,21600,20292l,20292nsxe">
            <v:path o:connectlocs="7402,0;21600,20292;0,20292"/>
          </v:shape>
        </w:pict>
      </w:r>
      <w:r>
        <w:rPr>
          <w:rFonts w:ascii="Times New Roman" w:hAnsi="Times New Roman" w:cs="Times New Roman"/>
          <w:noProof/>
          <w:sz w:val="24"/>
          <w:szCs w:val="24"/>
        </w:rPr>
        <w:pict>
          <v:oval id="_x0000_s1313" style="position:absolute;margin-left:140.25pt;margin-top:16.95pt;width:32.25pt;height:33.75pt;z-index:251799552">
            <v:textbox>
              <w:txbxContent>
                <w:p w:rsidR="00351658" w:rsidRPr="00607545" w:rsidRDefault="00351658" w:rsidP="00AE03DC">
                  <w:pPr>
                    <w:rPr>
                      <w:sz w:val="16"/>
                      <w:szCs w:val="16"/>
                    </w:rPr>
                  </w:pPr>
                  <w:r w:rsidRPr="00607545">
                    <w:rPr>
                      <w:sz w:val="16"/>
                      <w:szCs w:val="16"/>
                    </w:rPr>
                    <w:t>B</w:t>
                  </w:r>
                </w:p>
              </w:txbxContent>
            </v:textbox>
          </v:oval>
        </w:pict>
      </w:r>
    </w:p>
    <w:p w:rsidR="00AE03DC" w:rsidRDefault="00AE03DC" w:rsidP="00AE03DC">
      <w:pPr>
        <w:spacing w:line="240" w:lineRule="auto"/>
        <w:rPr>
          <w:rFonts w:ascii="Times New Roman" w:hAnsi="Times New Roman" w:cs="Times New Roman"/>
          <w:sz w:val="24"/>
          <w:szCs w:val="24"/>
        </w:rPr>
      </w:pPr>
    </w:p>
    <w:p w:rsidR="00AE03DC" w:rsidRDefault="00AE03DC" w:rsidP="00AE03DC">
      <w:pPr>
        <w:spacing w:line="240" w:lineRule="auto"/>
        <w:rPr>
          <w:rFonts w:ascii="Times New Roman" w:hAnsi="Times New Roman" w:cs="Times New Roman"/>
          <w:sz w:val="24"/>
          <w:szCs w:val="24"/>
        </w:rPr>
      </w:pPr>
    </w:p>
    <w:p w:rsidR="00AE03DC" w:rsidRDefault="00AE03DC" w:rsidP="00AE03DC">
      <w:pPr>
        <w:spacing w:line="240" w:lineRule="auto"/>
        <w:rPr>
          <w:rFonts w:ascii="Times New Roman" w:hAnsi="Times New Roman" w:cs="Times New Roman"/>
          <w:b/>
          <w:sz w:val="24"/>
          <w:szCs w:val="24"/>
        </w:rPr>
      </w:pPr>
    </w:p>
    <w:p w:rsidR="00AE03DC" w:rsidRDefault="00AE03DC" w:rsidP="00AE03DC">
      <w:pPr>
        <w:spacing w:line="240" w:lineRule="auto"/>
        <w:rPr>
          <w:rFonts w:ascii="Times New Roman" w:hAnsi="Times New Roman" w:cs="Times New Roman"/>
          <w:b/>
          <w:sz w:val="24"/>
          <w:szCs w:val="24"/>
        </w:rPr>
      </w:pPr>
    </w:p>
    <w:p w:rsidR="00AE03DC" w:rsidRPr="00607545" w:rsidRDefault="00AE03DC" w:rsidP="00AE03DC">
      <w:pPr>
        <w:spacing w:line="240" w:lineRule="auto"/>
        <w:rPr>
          <w:rFonts w:ascii="Times New Roman" w:hAnsi="Times New Roman" w:cs="Times New Roman"/>
          <w:sz w:val="24"/>
          <w:szCs w:val="24"/>
        </w:rPr>
      </w:pPr>
      <w:r w:rsidRPr="00607545">
        <w:rPr>
          <w:rFonts w:ascii="Times New Roman" w:hAnsi="Times New Roman" w:cs="Times New Roman"/>
          <w:sz w:val="24"/>
          <w:szCs w:val="24"/>
        </w:rPr>
        <w:t>B</w:t>
      </w:r>
      <m:oMath>
        <m:r>
          <w:rPr>
            <w:rFonts w:ascii="Cambria Math" w:hAnsi="Cambria Math" w:cs="Times New Roman"/>
            <w:sz w:val="24"/>
            <w:szCs w:val="24"/>
          </w:rPr>
          <m:t>∩</m:t>
        </m:r>
      </m:oMath>
      <w:r>
        <w:rPr>
          <w:rFonts w:ascii="Times New Roman" w:hAnsi="Times New Roman" w:cs="Times New Roman"/>
          <w:sz w:val="24"/>
          <w:szCs w:val="24"/>
        </w:rPr>
        <w:t xml:space="preserve">C = </w:t>
      </w:r>
      <w:proofErr w:type="gramStart"/>
      <w:r>
        <w:rPr>
          <w:rFonts w:ascii="Times New Roman" w:hAnsi="Times New Roman" w:cs="Times New Roman"/>
          <w:sz w:val="24"/>
          <w:szCs w:val="24"/>
        </w:rPr>
        <w:t>ϕ  or</w:t>
      </w:r>
      <w:proofErr w:type="gramEnd"/>
      <w:r w:rsidR="009463D0">
        <w:rPr>
          <w:rFonts w:ascii="Times New Roman" w:hAnsi="Times New Roman" w:cs="Times New Roman"/>
          <w:sz w:val="24"/>
          <w:szCs w:val="24"/>
        </w:rPr>
        <w:t xml:space="preserve"> </w:t>
      </w:r>
      <w:r>
        <w:rPr>
          <w:rFonts w:ascii="Times New Roman" w:hAnsi="Times New Roman" w:cs="Times New Roman"/>
          <w:sz w:val="24"/>
          <w:szCs w:val="24"/>
        </w:rPr>
        <w:t>B</w:t>
      </w:r>
      <m:oMath>
        <m:r>
          <w:rPr>
            <w:rFonts w:ascii="Cambria Math" w:hAnsi="Cambria Math" w:cs="Times New Roman"/>
            <w:sz w:val="24"/>
            <w:szCs w:val="24"/>
          </w:rPr>
          <m:t>∩</m:t>
        </m:r>
      </m:oMath>
      <w:r>
        <w:rPr>
          <w:rFonts w:ascii="Times New Roman" w:hAnsi="Times New Roman" w:cs="Times New Roman"/>
          <w:sz w:val="24"/>
          <w:szCs w:val="24"/>
        </w:rPr>
        <w:t>C ≠ ϕ</w:t>
      </w:r>
    </w:p>
    <w:p w:rsidR="00AE03DC" w:rsidRPr="00957E32" w:rsidRDefault="00AE03DC" w:rsidP="00AE03DC">
      <w:pPr>
        <w:spacing w:line="240" w:lineRule="auto"/>
        <w:rPr>
          <w:rFonts w:ascii="Times New Roman" w:hAnsi="Times New Roman" w:cs="Times New Roman"/>
          <w:b/>
          <w:sz w:val="24"/>
          <w:szCs w:val="24"/>
        </w:rPr>
      </w:pPr>
      <w:r w:rsidRPr="00957E32">
        <w:rPr>
          <w:rFonts w:ascii="Times New Roman" w:hAnsi="Times New Roman" w:cs="Times New Roman"/>
          <w:b/>
          <w:sz w:val="24"/>
          <w:szCs w:val="24"/>
        </w:rPr>
        <w:lastRenderedPageBreak/>
        <w:t>Test Cases:-</w:t>
      </w:r>
    </w:p>
    <w:tbl>
      <w:tblPr>
        <w:tblStyle w:val="TableGrid"/>
        <w:tblW w:w="0" w:type="auto"/>
        <w:tblLook w:val="04A0"/>
      </w:tblPr>
      <w:tblGrid>
        <w:gridCol w:w="1278"/>
        <w:gridCol w:w="3428"/>
        <w:gridCol w:w="2471"/>
        <w:gridCol w:w="2399"/>
      </w:tblGrid>
      <w:tr w:rsidR="00AE03DC" w:rsidTr="008C25A5">
        <w:tc>
          <w:tcPr>
            <w:tcW w:w="1278" w:type="dxa"/>
          </w:tcPr>
          <w:p w:rsidR="00AE03DC" w:rsidRPr="005F7994" w:rsidRDefault="00AE03DC" w:rsidP="008C25A5">
            <w:pPr>
              <w:jc w:val="center"/>
              <w:rPr>
                <w:rFonts w:ascii="Times New Roman" w:hAnsi="Times New Roman" w:cs="Times New Roman"/>
                <w:b/>
                <w:sz w:val="24"/>
                <w:szCs w:val="24"/>
              </w:rPr>
            </w:pPr>
            <w:r>
              <w:rPr>
                <w:rFonts w:ascii="Times New Roman" w:hAnsi="Times New Roman" w:cs="Times New Roman"/>
                <w:b/>
                <w:sz w:val="24"/>
                <w:szCs w:val="24"/>
              </w:rPr>
              <w:t>Test Case no.</w:t>
            </w:r>
          </w:p>
        </w:tc>
        <w:tc>
          <w:tcPr>
            <w:tcW w:w="3428" w:type="dxa"/>
          </w:tcPr>
          <w:p w:rsidR="00AE03DC" w:rsidRPr="005F7994" w:rsidRDefault="00AE03DC" w:rsidP="008C25A5">
            <w:pPr>
              <w:jc w:val="center"/>
              <w:rPr>
                <w:rFonts w:ascii="Times New Roman" w:hAnsi="Times New Roman" w:cs="Times New Roman"/>
                <w:b/>
                <w:sz w:val="24"/>
                <w:szCs w:val="24"/>
              </w:rPr>
            </w:pPr>
            <w:r w:rsidRPr="005F7994">
              <w:rPr>
                <w:rFonts w:ascii="Times New Roman" w:hAnsi="Times New Roman" w:cs="Times New Roman"/>
                <w:b/>
                <w:sz w:val="24"/>
                <w:szCs w:val="24"/>
              </w:rPr>
              <w:t>Input</w:t>
            </w:r>
          </w:p>
        </w:tc>
        <w:tc>
          <w:tcPr>
            <w:tcW w:w="2471" w:type="dxa"/>
          </w:tcPr>
          <w:p w:rsidR="00AE03DC" w:rsidRPr="005F7994" w:rsidRDefault="00AE03DC" w:rsidP="008C25A5">
            <w:pPr>
              <w:jc w:val="center"/>
              <w:rPr>
                <w:rFonts w:ascii="Times New Roman" w:hAnsi="Times New Roman" w:cs="Times New Roman"/>
                <w:b/>
                <w:sz w:val="24"/>
                <w:szCs w:val="24"/>
              </w:rPr>
            </w:pPr>
            <w:r w:rsidRPr="005F7994">
              <w:rPr>
                <w:rFonts w:ascii="Times New Roman" w:hAnsi="Times New Roman" w:cs="Times New Roman"/>
                <w:b/>
                <w:sz w:val="24"/>
                <w:szCs w:val="24"/>
              </w:rPr>
              <w:t>Expected Output</w:t>
            </w:r>
          </w:p>
        </w:tc>
        <w:tc>
          <w:tcPr>
            <w:tcW w:w="2399" w:type="dxa"/>
          </w:tcPr>
          <w:p w:rsidR="00AE03DC" w:rsidRPr="005F7994" w:rsidRDefault="00AE03DC" w:rsidP="008C25A5">
            <w:pPr>
              <w:jc w:val="center"/>
              <w:rPr>
                <w:rFonts w:ascii="Times New Roman" w:hAnsi="Times New Roman" w:cs="Times New Roman"/>
                <w:b/>
                <w:sz w:val="24"/>
                <w:szCs w:val="24"/>
              </w:rPr>
            </w:pPr>
            <w:r w:rsidRPr="005F7994">
              <w:rPr>
                <w:rFonts w:ascii="Times New Roman" w:hAnsi="Times New Roman" w:cs="Times New Roman"/>
                <w:b/>
                <w:sz w:val="24"/>
                <w:szCs w:val="24"/>
              </w:rPr>
              <w:t>Actual Output</w:t>
            </w:r>
          </w:p>
        </w:tc>
      </w:tr>
      <w:tr w:rsidR="00AE03DC" w:rsidTr="008C25A5">
        <w:tc>
          <w:tcPr>
            <w:tcW w:w="1278" w:type="dxa"/>
          </w:tcPr>
          <w:p w:rsidR="00AE03DC" w:rsidRDefault="00AE03DC" w:rsidP="008C25A5">
            <w:pPr>
              <w:jc w:val="center"/>
              <w:rPr>
                <w:rFonts w:ascii="Times New Roman" w:hAnsi="Times New Roman" w:cs="Times New Roman"/>
                <w:sz w:val="24"/>
                <w:szCs w:val="24"/>
              </w:rPr>
            </w:pPr>
            <w:r>
              <w:rPr>
                <w:rFonts w:ascii="Times New Roman" w:hAnsi="Times New Roman" w:cs="Times New Roman"/>
                <w:sz w:val="24"/>
                <w:szCs w:val="24"/>
              </w:rPr>
              <w:t>TC_01</w:t>
            </w:r>
          </w:p>
        </w:tc>
        <w:tc>
          <w:tcPr>
            <w:tcW w:w="3428" w:type="dxa"/>
          </w:tcPr>
          <w:p w:rsidR="00AE03DC" w:rsidRDefault="00AE03DC" w:rsidP="008C25A5">
            <w:pPr>
              <w:rPr>
                <w:rFonts w:ascii="Times New Roman" w:hAnsi="Times New Roman" w:cs="Times New Roman"/>
                <w:sz w:val="24"/>
                <w:szCs w:val="24"/>
              </w:rPr>
            </w:pPr>
            <w:r>
              <w:rPr>
                <w:rFonts w:ascii="Times New Roman" w:hAnsi="Times New Roman" w:cs="Times New Roman"/>
                <w:sz w:val="24"/>
                <w:szCs w:val="24"/>
              </w:rPr>
              <w:t xml:space="preserve">Query with </w:t>
            </w:r>
            <w:proofErr w:type="spellStart"/>
            <w:r>
              <w:rPr>
                <w:rFonts w:ascii="Times New Roman" w:hAnsi="Times New Roman" w:cs="Times New Roman"/>
                <w:sz w:val="24"/>
                <w:szCs w:val="24"/>
              </w:rPr>
              <w:t>avg</w:t>
            </w:r>
            <w:proofErr w:type="spellEnd"/>
            <w:r>
              <w:rPr>
                <w:rFonts w:ascii="Times New Roman" w:hAnsi="Times New Roman" w:cs="Times New Roman"/>
                <w:sz w:val="24"/>
                <w:szCs w:val="24"/>
              </w:rPr>
              <w:t xml:space="preserve"> function &amp; group by clause</w:t>
            </w:r>
          </w:p>
        </w:tc>
        <w:tc>
          <w:tcPr>
            <w:tcW w:w="2471" w:type="dxa"/>
          </w:tcPr>
          <w:p w:rsidR="00AE03DC" w:rsidRDefault="00AE03DC" w:rsidP="008C25A5">
            <w:pPr>
              <w:rPr>
                <w:rFonts w:ascii="Times New Roman" w:hAnsi="Times New Roman" w:cs="Times New Roman"/>
                <w:sz w:val="24"/>
                <w:szCs w:val="24"/>
              </w:rPr>
            </w:pPr>
            <w:proofErr w:type="spellStart"/>
            <w:r>
              <w:rPr>
                <w:rFonts w:ascii="Times New Roman" w:hAnsi="Times New Roman" w:cs="Times New Roman"/>
                <w:sz w:val="24"/>
                <w:szCs w:val="24"/>
              </w:rPr>
              <w:t>Avg</w:t>
            </w:r>
            <w:proofErr w:type="spellEnd"/>
            <w:r>
              <w:rPr>
                <w:rFonts w:ascii="Times New Roman" w:hAnsi="Times New Roman" w:cs="Times New Roman"/>
                <w:sz w:val="24"/>
                <w:szCs w:val="24"/>
              </w:rPr>
              <w:t xml:space="preserve"> of values specified with group by clause</w:t>
            </w:r>
          </w:p>
        </w:tc>
        <w:tc>
          <w:tcPr>
            <w:tcW w:w="2399" w:type="dxa"/>
          </w:tcPr>
          <w:p w:rsidR="00AE03DC" w:rsidRDefault="00AE03DC" w:rsidP="008C25A5">
            <w:pPr>
              <w:rPr>
                <w:rFonts w:ascii="Times New Roman" w:hAnsi="Times New Roman" w:cs="Times New Roman"/>
                <w:sz w:val="24"/>
                <w:szCs w:val="24"/>
              </w:rPr>
            </w:pPr>
          </w:p>
          <w:p w:rsidR="00AE03DC" w:rsidRDefault="00AE03DC" w:rsidP="008C25A5">
            <w:pPr>
              <w:rPr>
                <w:rFonts w:ascii="Times New Roman" w:hAnsi="Times New Roman" w:cs="Times New Roman"/>
                <w:sz w:val="24"/>
                <w:szCs w:val="24"/>
              </w:rPr>
            </w:pPr>
          </w:p>
          <w:p w:rsidR="00AE03DC" w:rsidRDefault="00AE03DC" w:rsidP="008C25A5">
            <w:pPr>
              <w:rPr>
                <w:rFonts w:ascii="Times New Roman" w:hAnsi="Times New Roman" w:cs="Times New Roman"/>
                <w:sz w:val="24"/>
                <w:szCs w:val="24"/>
              </w:rPr>
            </w:pPr>
          </w:p>
        </w:tc>
      </w:tr>
      <w:tr w:rsidR="00AE03DC" w:rsidTr="008C25A5">
        <w:tc>
          <w:tcPr>
            <w:tcW w:w="1278" w:type="dxa"/>
          </w:tcPr>
          <w:p w:rsidR="00AE03DC" w:rsidRDefault="00AE03DC" w:rsidP="008C25A5">
            <w:pPr>
              <w:jc w:val="center"/>
              <w:rPr>
                <w:rFonts w:ascii="Times New Roman" w:hAnsi="Times New Roman" w:cs="Times New Roman"/>
                <w:sz w:val="24"/>
                <w:szCs w:val="24"/>
              </w:rPr>
            </w:pPr>
            <w:r>
              <w:rPr>
                <w:rFonts w:ascii="Times New Roman" w:hAnsi="Times New Roman" w:cs="Times New Roman"/>
                <w:sz w:val="24"/>
                <w:szCs w:val="24"/>
              </w:rPr>
              <w:t>TC_02</w:t>
            </w:r>
          </w:p>
        </w:tc>
        <w:tc>
          <w:tcPr>
            <w:tcW w:w="3428" w:type="dxa"/>
          </w:tcPr>
          <w:p w:rsidR="00AE03DC" w:rsidRDefault="00AE03DC" w:rsidP="008C25A5">
            <w:pPr>
              <w:rPr>
                <w:rFonts w:ascii="Times New Roman" w:hAnsi="Times New Roman" w:cs="Times New Roman"/>
                <w:sz w:val="24"/>
                <w:szCs w:val="24"/>
              </w:rPr>
            </w:pPr>
            <w:r>
              <w:rPr>
                <w:rFonts w:ascii="Times New Roman" w:hAnsi="Times New Roman" w:cs="Times New Roman"/>
                <w:sz w:val="24"/>
                <w:szCs w:val="24"/>
              </w:rPr>
              <w:t>Query with sum function &amp; group by clause</w:t>
            </w:r>
          </w:p>
        </w:tc>
        <w:tc>
          <w:tcPr>
            <w:tcW w:w="2471" w:type="dxa"/>
          </w:tcPr>
          <w:p w:rsidR="00AE03DC" w:rsidRDefault="00AE03DC" w:rsidP="008C25A5">
            <w:pPr>
              <w:rPr>
                <w:rFonts w:ascii="Times New Roman" w:hAnsi="Times New Roman" w:cs="Times New Roman"/>
                <w:sz w:val="24"/>
                <w:szCs w:val="24"/>
              </w:rPr>
            </w:pPr>
            <w:r>
              <w:rPr>
                <w:rFonts w:ascii="Times New Roman" w:hAnsi="Times New Roman" w:cs="Times New Roman"/>
                <w:sz w:val="24"/>
                <w:szCs w:val="24"/>
              </w:rPr>
              <w:t>sum of values specified with group by clause</w:t>
            </w:r>
          </w:p>
        </w:tc>
        <w:tc>
          <w:tcPr>
            <w:tcW w:w="2399" w:type="dxa"/>
          </w:tcPr>
          <w:p w:rsidR="00AE03DC" w:rsidRDefault="00AE03DC" w:rsidP="008C25A5">
            <w:pPr>
              <w:rPr>
                <w:rFonts w:ascii="Times New Roman" w:hAnsi="Times New Roman" w:cs="Times New Roman"/>
                <w:sz w:val="24"/>
                <w:szCs w:val="24"/>
              </w:rPr>
            </w:pPr>
          </w:p>
          <w:p w:rsidR="00AE03DC" w:rsidRDefault="00AE03DC" w:rsidP="008C25A5">
            <w:pPr>
              <w:rPr>
                <w:rFonts w:ascii="Times New Roman" w:hAnsi="Times New Roman" w:cs="Times New Roman"/>
                <w:sz w:val="24"/>
                <w:szCs w:val="24"/>
              </w:rPr>
            </w:pPr>
          </w:p>
          <w:p w:rsidR="00AE03DC" w:rsidRDefault="00AE03DC" w:rsidP="008C25A5">
            <w:pPr>
              <w:rPr>
                <w:rFonts w:ascii="Times New Roman" w:hAnsi="Times New Roman" w:cs="Times New Roman"/>
                <w:sz w:val="24"/>
                <w:szCs w:val="24"/>
              </w:rPr>
            </w:pPr>
          </w:p>
        </w:tc>
      </w:tr>
      <w:tr w:rsidR="00AE03DC" w:rsidTr="008C25A5">
        <w:tc>
          <w:tcPr>
            <w:tcW w:w="1278" w:type="dxa"/>
          </w:tcPr>
          <w:p w:rsidR="00AE03DC" w:rsidRDefault="00AE03DC" w:rsidP="008C25A5">
            <w:pPr>
              <w:jc w:val="center"/>
              <w:rPr>
                <w:rFonts w:ascii="Times New Roman" w:hAnsi="Times New Roman" w:cs="Times New Roman"/>
                <w:sz w:val="24"/>
                <w:szCs w:val="24"/>
              </w:rPr>
            </w:pPr>
            <w:r>
              <w:rPr>
                <w:rFonts w:ascii="Times New Roman" w:hAnsi="Times New Roman" w:cs="Times New Roman"/>
                <w:sz w:val="24"/>
                <w:szCs w:val="24"/>
              </w:rPr>
              <w:t>TC_03</w:t>
            </w:r>
          </w:p>
        </w:tc>
        <w:tc>
          <w:tcPr>
            <w:tcW w:w="3428" w:type="dxa"/>
          </w:tcPr>
          <w:p w:rsidR="00AE03DC" w:rsidRDefault="00AE03DC" w:rsidP="008C25A5">
            <w:pPr>
              <w:rPr>
                <w:rFonts w:ascii="Times New Roman" w:hAnsi="Times New Roman" w:cs="Times New Roman"/>
                <w:sz w:val="24"/>
                <w:szCs w:val="24"/>
              </w:rPr>
            </w:pPr>
            <w:r>
              <w:rPr>
                <w:rFonts w:ascii="Times New Roman" w:hAnsi="Times New Roman" w:cs="Times New Roman"/>
                <w:sz w:val="24"/>
                <w:szCs w:val="24"/>
              </w:rPr>
              <w:t>Query with min function &amp; group by clause</w:t>
            </w:r>
          </w:p>
        </w:tc>
        <w:tc>
          <w:tcPr>
            <w:tcW w:w="2471" w:type="dxa"/>
          </w:tcPr>
          <w:p w:rsidR="00AE03DC" w:rsidRDefault="00AE03DC" w:rsidP="008C25A5">
            <w:pPr>
              <w:rPr>
                <w:rFonts w:ascii="Times New Roman" w:hAnsi="Times New Roman" w:cs="Times New Roman"/>
                <w:sz w:val="24"/>
                <w:szCs w:val="24"/>
              </w:rPr>
            </w:pPr>
            <w:r>
              <w:rPr>
                <w:rFonts w:ascii="Times New Roman" w:hAnsi="Times New Roman" w:cs="Times New Roman"/>
                <w:sz w:val="24"/>
                <w:szCs w:val="24"/>
              </w:rPr>
              <w:t>Minimum of values specified with group by clause</w:t>
            </w:r>
          </w:p>
        </w:tc>
        <w:tc>
          <w:tcPr>
            <w:tcW w:w="2399" w:type="dxa"/>
          </w:tcPr>
          <w:p w:rsidR="00AE03DC" w:rsidRDefault="00AE03DC" w:rsidP="008C25A5">
            <w:pPr>
              <w:rPr>
                <w:rFonts w:ascii="Times New Roman" w:hAnsi="Times New Roman" w:cs="Times New Roman"/>
                <w:sz w:val="24"/>
                <w:szCs w:val="24"/>
              </w:rPr>
            </w:pPr>
          </w:p>
          <w:p w:rsidR="00AE03DC" w:rsidRDefault="00AE03DC" w:rsidP="008C25A5">
            <w:pPr>
              <w:rPr>
                <w:rFonts w:ascii="Times New Roman" w:hAnsi="Times New Roman" w:cs="Times New Roman"/>
                <w:sz w:val="24"/>
                <w:szCs w:val="24"/>
              </w:rPr>
            </w:pPr>
          </w:p>
          <w:p w:rsidR="00AE03DC" w:rsidRDefault="00AE03DC" w:rsidP="008C25A5">
            <w:pPr>
              <w:rPr>
                <w:rFonts w:ascii="Times New Roman" w:hAnsi="Times New Roman" w:cs="Times New Roman"/>
                <w:sz w:val="24"/>
                <w:szCs w:val="24"/>
              </w:rPr>
            </w:pPr>
          </w:p>
        </w:tc>
      </w:tr>
      <w:tr w:rsidR="00AE03DC" w:rsidTr="008C25A5">
        <w:tc>
          <w:tcPr>
            <w:tcW w:w="1278" w:type="dxa"/>
          </w:tcPr>
          <w:p w:rsidR="00AE03DC" w:rsidRDefault="00AE03DC" w:rsidP="008C25A5">
            <w:pPr>
              <w:jc w:val="center"/>
              <w:rPr>
                <w:rFonts w:ascii="Times New Roman" w:hAnsi="Times New Roman" w:cs="Times New Roman"/>
                <w:sz w:val="24"/>
                <w:szCs w:val="24"/>
              </w:rPr>
            </w:pPr>
            <w:r>
              <w:rPr>
                <w:rFonts w:ascii="Times New Roman" w:hAnsi="Times New Roman" w:cs="Times New Roman"/>
                <w:sz w:val="24"/>
                <w:szCs w:val="24"/>
              </w:rPr>
              <w:t>TC_04</w:t>
            </w:r>
          </w:p>
        </w:tc>
        <w:tc>
          <w:tcPr>
            <w:tcW w:w="3428" w:type="dxa"/>
          </w:tcPr>
          <w:p w:rsidR="00AE03DC" w:rsidRDefault="00AE03DC" w:rsidP="008C25A5">
            <w:pPr>
              <w:rPr>
                <w:rFonts w:ascii="Times New Roman" w:hAnsi="Times New Roman" w:cs="Times New Roman"/>
                <w:sz w:val="24"/>
                <w:szCs w:val="24"/>
              </w:rPr>
            </w:pPr>
            <w:r>
              <w:rPr>
                <w:rFonts w:ascii="Times New Roman" w:hAnsi="Times New Roman" w:cs="Times New Roman"/>
                <w:sz w:val="24"/>
                <w:szCs w:val="24"/>
              </w:rPr>
              <w:t>Query with max function &amp; group by clause</w:t>
            </w:r>
          </w:p>
        </w:tc>
        <w:tc>
          <w:tcPr>
            <w:tcW w:w="2471" w:type="dxa"/>
          </w:tcPr>
          <w:p w:rsidR="00AE03DC" w:rsidRDefault="00AE03DC" w:rsidP="008C25A5">
            <w:pPr>
              <w:rPr>
                <w:rFonts w:ascii="Times New Roman" w:hAnsi="Times New Roman" w:cs="Times New Roman"/>
                <w:sz w:val="24"/>
                <w:szCs w:val="24"/>
              </w:rPr>
            </w:pPr>
            <w:r>
              <w:rPr>
                <w:rFonts w:ascii="Times New Roman" w:hAnsi="Times New Roman" w:cs="Times New Roman"/>
                <w:sz w:val="24"/>
                <w:szCs w:val="24"/>
              </w:rPr>
              <w:t>maximum of values specified with group by clause</w:t>
            </w:r>
          </w:p>
        </w:tc>
        <w:tc>
          <w:tcPr>
            <w:tcW w:w="2399" w:type="dxa"/>
          </w:tcPr>
          <w:p w:rsidR="00AE03DC" w:rsidRDefault="00AE03DC" w:rsidP="008C25A5">
            <w:pPr>
              <w:rPr>
                <w:rFonts w:ascii="Times New Roman" w:hAnsi="Times New Roman" w:cs="Times New Roman"/>
                <w:sz w:val="24"/>
                <w:szCs w:val="24"/>
              </w:rPr>
            </w:pPr>
          </w:p>
          <w:p w:rsidR="00AE03DC" w:rsidRDefault="00AE03DC" w:rsidP="008C25A5">
            <w:pPr>
              <w:rPr>
                <w:rFonts w:ascii="Times New Roman" w:hAnsi="Times New Roman" w:cs="Times New Roman"/>
                <w:sz w:val="24"/>
                <w:szCs w:val="24"/>
              </w:rPr>
            </w:pPr>
          </w:p>
          <w:p w:rsidR="00AE03DC" w:rsidRDefault="00AE03DC" w:rsidP="008C25A5">
            <w:pPr>
              <w:rPr>
                <w:rFonts w:ascii="Times New Roman" w:hAnsi="Times New Roman" w:cs="Times New Roman"/>
                <w:sz w:val="24"/>
                <w:szCs w:val="24"/>
              </w:rPr>
            </w:pPr>
          </w:p>
          <w:p w:rsidR="00AE03DC" w:rsidRDefault="00AE03DC" w:rsidP="008C25A5">
            <w:pPr>
              <w:rPr>
                <w:rFonts w:ascii="Times New Roman" w:hAnsi="Times New Roman" w:cs="Times New Roman"/>
                <w:sz w:val="24"/>
                <w:szCs w:val="24"/>
              </w:rPr>
            </w:pPr>
          </w:p>
        </w:tc>
      </w:tr>
      <w:tr w:rsidR="00AE03DC" w:rsidTr="008C25A5">
        <w:tc>
          <w:tcPr>
            <w:tcW w:w="1278" w:type="dxa"/>
          </w:tcPr>
          <w:p w:rsidR="00AE03DC" w:rsidRDefault="00AE03DC" w:rsidP="008C25A5">
            <w:pPr>
              <w:jc w:val="center"/>
              <w:rPr>
                <w:rFonts w:ascii="Times New Roman" w:hAnsi="Times New Roman" w:cs="Times New Roman"/>
                <w:sz w:val="24"/>
                <w:szCs w:val="24"/>
              </w:rPr>
            </w:pPr>
            <w:r>
              <w:rPr>
                <w:rFonts w:ascii="Times New Roman" w:hAnsi="Times New Roman" w:cs="Times New Roman"/>
                <w:sz w:val="24"/>
                <w:szCs w:val="24"/>
              </w:rPr>
              <w:t>TC_05</w:t>
            </w:r>
          </w:p>
        </w:tc>
        <w:tc>
          <w:tcPr>
            <w:tcW w:w="3428" w:type="dxa"/>
          </w:tcPr>
          <w:p w:rsidR="00AE03DC" w:rsidRDefault="00AE03DC" w:rsidP="008C25A5">
            <w:pPr>
              <w:rPr>
                <w:rFonts w:ascii="Times New Roman" w:hAnsi="Times New Roman" w:cs="Times New Roman"/>
                <w:sz w:val="24"/>
                <w:szCs w:val="24"/>
              </w:rPr>
            </w:pPr>
            <w:r>
              <w:rPr>
                <w:rFonts w:ascii="Times New Roman" w:hAnsi="Times New Roman" w:cs="Times New Roman"/>
                <w:sz w:val="24"/>
                <w:szCs w:val="24"/>
              </w:rPr>
              <w:t>Creating compound index on any 2 keys of documents</w:t>
            </w:r>
          </w:p>
        </w:tc>
        <w:tc>
          <w:tcPr>
            <w:tcW w:w="2471" w:type="dxa"/>
          </w:tcPr>
          <w:p w:rsidR="00AE03DC" w:rsidRDefault="00AE03DC" w:rsidP="008C25A5">
            <w:pPr>
              <w:rPr>
                <w:rFonts w:ascii="Times New Roman" w:hAnsi="Times New Roman" w:cs="Times New Roman"/>
                <w:sz w:val="24"/>
                <w:szCs w:val="24"/>
              </w:rPr>
            </w:pPr>
            <w:r>
              <w:rPr>
                <w:rFonts w:ascii="Times New Roman" w:hAnsi="Times New Roman" w:cs="Times New Roman"/>
                <w:sz w:val="24"/>
                <w:szCs w:val="24"/>
              </w:rPr>
              <w:t>Index successfully created</w:t>
            </w:r>
          </w:p>
        </w:tc>
        <w:tc>
          <w:tcPr>
            <w:tcW w:w="2399" w:type="dxa"/>
          </w:tcPr>
          <w:p w:rsidR="00AE03DC" w:rsidRDefault="00AE03DC" w:rsidP="008C25A5">
            <w:pPr>
              <w:rPr>
                <w:rFonts w:ascii="Times New Roman" w:hAnsi="Times New Roman" w:cs="Times New Roman"/>
                <w:sz w:val="24"/>
                <w:szCs w:val="24"/>
              </w:rPr>
            </w:pPr>
          </w:p>
          <w:p w:rsidR="00AE03DC" w:rsidRDefault="00AE03DC" w:rsidP="008C25A5">
            <w:pPr>
              <w:rPr>
                <w:rFonts w:ascii="Times New Roman" w:hAnsi="Times New Roman" w:cs="Times New Roman"/>
                <w:sz w:val="24"/>
                <w:szCs w:val="24"/>
              </w:rPr>
            </w:pPr>
          </w:p>
          <w:p w:rsidR="00AE03DC" w:rsidRDefault="00AE03DC" w:rsidP="008C25A5">
            <w:pPr>
              <w:rPr>
                <w:rFonts w:ascii="Times New Roman" w:hAnsi="Times New Roman" w:cs="Times New Roman"/>
                <w:sz w:val="24"/>
                <w:szCs w:val="24"/>
              </w:rPr>
            </w:pPr>
          </w:p>
        </w:tc>
      </w:tr>
      <w:tr w:rsidR="00AE03DC" w:rsidTr="008C25A5">
        <w:tc>
          <w:tcPr>
            <w:tcW w:w="1278" w:type="dxa"/>
          </w:tcPr>
          <w:p w:rsidR="00AE03DC" w:rsidRDefault="00AE03DC" w:rsidP="008C25A5">
            <w:pPr>
              <w:jc w:val="center"/>
              <w:rPr>
                <w:rFonts w:ascii="Times New Roman" w:hAnsi="Times New Roman" w:cs="Times New Roman"/>
                <w:sz w:val="24"/>
                <w:szCs w:val="24"/>
              </w:rPr>
            </w:pPr>
            <w:r>
              <w:rPr>
                <w:rFonts w:ascii="Times New Roman" w:hAnsi="Times New Roman" w:cs="Times New Roman"/>
                <w:sz w:val="24"/>
                <w:szCs w:val="24"/>
              </w:rPr>
              <w:t>TC_06</w:t>
            </w:r>
          </w:p>
        </w:tc>
        <w:tc>
          <w:tcPr>
            <w:tcW w:w="3428" w:type="dxa"/>
          </w:tcPr>
          <w:p w:rsidR="00AE03DC" w:rsidRDefault="00AE03DC" w:rsidP="008C25A5">
            <w:pPr>
              <w:rPr>
                <w:rFonts w:ascii="Times New Roman" w:hAnsi="Times New Roman" w:cs="Times New Roman"/>
                <w:sz w:val="24"/>
                <w:szCs w:val="24"/>
              </w:rPr>
            </w:pPr>
            <w:r>
              <w:rPr>
                <w:rFonts w:ascii="Times New Roman" w:hAnsi="Times New Roman" w:cs="Times New Roman"/>
                <w:sz w:val="24"/>
                <w:szCs w:val="24"/>
              </w:rPr>
              <w:t>Creating text index on any 2 keys of documents</w:t>
            </w:r>
          </w:p>
        </w:tc>
        <w:tc>
          <w:tcPr>
            <w:tcW w:w="2471" w:type="dxa"/>
          </w:tcPr>
          <w:p w:rsidR="00AE03DC" w:rsidRDefault="00AE03DC" w:rsidP="008C25A5">
            <w:pPr>
              <w:rPr>
                <w:rFonts w:ascii="Times New Roman" w:hAnsi="Times New Roman" w:cs="Times New Roman"/>
                <w:sz w:val="24"/>
                <w:szCs w:val="24"/>
              </w:rPr>
            </w:pPr>
            <w:r>
              <w:rPr>
                <w:rFonts w:ascii="Times New Roman" w:hAnsi="Times New Roman" w:cs="Times New Roman"/>
                <w:sz w:val="24"/>
                <w:szCs w:val="24"/>
              </w:rPr>
              <w:t>Index successfully created</w:t>
            </w:r>
          </w:p>
        </w:tc>
        <w:tc>
          <w:tcPr>
            <w:tcW w:w="2399" w:type="dxa"/>
          </w:tcPr>
          <w:p w:rsidR="00AE03DC" w:rsidRDefault="00AE03DC" w:rsidP="008C25A5">
            <w:pPr>
              <w:rPr>
                <w:rFonts w:ascii="Times New Roman" w:hAnsi="Times New Roman" w:cs="Times New Roman"/>
                <w:sz w:val="24"/>
                <w:szCs w:val="24"/>
              </w:rPr>
            </w:pPr>
          </w:p>
          <w:p w:rsidR="00AE03DC" w:rsidRDefault="00AE03DC" w:rsidP="008C25A5">
            <w:pPr>
              <w:rPr>
                <w:rFonts w:ascii="Times New Roman" w:hAnsi="Times New Roman" w:cs="Times New Roman"/>
                <w:sz w:val="24"/>
                <w:szCs w:val="24"/>
              </w:rPr>
            </w:pPr>
          </w:p>
          <w:p w:rsidR="00AE03DC" w:rsidRDefault="00AE03DC" w:rsidP="008C25A5">
            <w:pPr>
              <w:rPr>
                <w:rFonts w:ascii="Times New Roman" w:hAnsi="Times New Roman" w:cs="Times New Roman"/>
                <w:sz w:val="24"/>
                <w:szCs w:val="24"/>
              </w:rPr>
            </w:pPr>
          </w:p>
        </w:tc>
      </w:tr>
      <w:tr w:rsidR="00AE03DC" w:rsidTr="008C25A5">
        <w:tc>
          <w:tcPr>
            <w:tcW w:w="1278" w:type="dxa"/>
          </w:tcPr>
          <w:p w:rsidR="00AE03DC" w:rsidRDefault="00AE03DC" w:rsidP="008C25A5">
            <w:pPr>
              <w:jc w:val="center"/>
              <w:rPr>
                <w:rFonts w:ascii="Times New Roman" w:hAnsi="Times New Roman" w:cs="Times New Roman"/>
                <w:sz w:val="24"/>
                <w:szCs w:val="24"/>
              </w:rPr>
            </w:pPr>
            <w:r>
              <w:rPr>
                <w:rFonts w:ascii="Times New Roman" w:hAnsi="Times New Roman" w:cs="Times New Roman"/>
                <w:sz w:val="24"/>
                <w:szCs w:val="24"/>
              </w:rPr>
              <w:t>TC_07</w:t>
            </w:r>
          </w:p>
        </w:tc>
        <w:tc>
          <w:tcPr>
            <w:tcW w:w="3428" w:type="dxa"/>
          </w:tcPr>
          <w:p w:rsidR="00AE03DC" w:rsidRDefault="00AE03DC" w:rsidP="008C25A5">
            <w:pPr>
              <w:rPr>
                <w:rFonts w:ascii="Times New Roman" w:hAnsi="Times New Roman" w:cs="Times New Roman"/>
                <w:sz w:val="24"/>
                <w:szCs w:val="24"/>
              </w:rPr>
            </w:pPr>
            <w:r>
              <w:rPr>
                <w:rFonts w:ascii="Times New Roman" w:hAnsi="Times New Roman" w:cs="Times New Roman"/>
                <w:sz w:val="24"/>
                <w:szCs w:val="24"/>
              </w:rPr>
              <w:t xml:space="preserve">Creating </w:t>
            </w:r>
            <w:proofErr w:type="spellStart"/>
            <w:r>
              <w:rPr>
                <w:rFonts w:ascii="Times New Roman" w:hAnsi="Times New Roman" w:cs="Times New Roman"/>
                <w:sz w:val="24"/>
                <w:szCs w:val="24"/>
              </w:rPr>
              <w:t>multikey</w:t>
            </w:r>
            <w:proofErr w:type="spellEnd"/>
            <w:r>
              <w:rPr>
                <w:rFonts w:ascii="Times New Roman" w:hAnsi="Times New Roman" w:cs="Times New Roman"/>
                <w:sz w:val="24"/>
                <w:szCs w:val="24"/>
              </w:rPr>
              <w:t xml:space="preserve"> index on any 2 keys of documents</w:t>
            </w:r>
          </w:p>
        </w:tc>
        <w:tc>
          <w:tcPr>
            <w:tcW w:w="2471" w:type="dxa"/>
          </w:tcPr>
          <w:p w:rsidR="00AE03DC" w:rsidRDefault="00AE03DC" w:rsidP="008C25A5">
            <w:pPr>
              <w:rPr>
                <w:rFonts w:ascii="Times New Roman" w:hAnsi="Times New Roman" w:cs="Times New Roman"/>
                <w:sz w:val="24"/>
                <w:szCs w:val="24"/>
              </w:rPr>
            </w:pPr>
            <w:r>
              <w:rPr>
                <w:rFonts w:ascii="Times New Roman" w:hAnsi="Times New Roman" w:cs="Times New Roman"/>
                <w:sz w:val="24"/>
                <w:szCs w:val="24"/>
              </w:rPr>
              <w:t>Index successfully created</w:t>
            </w:r>
          </w:p>
        </w:tc>
        <w:tc>
          <w:tcPr>
            <w:tcW w:w="2399" w:type="dxa"/>
          </w:tcPr>
          <w:p w:rsidR="00AE03DC" w:rsidRDefault="00AE03DC" w:rsidP="008C25A5">
            <w:pPr>
              <w:rPr>
                <w:rFonts w:ascii="Times New Roman" w:hAnsi="Times New Roman" w:cs="Times New Roman"/>
                <w:sz w:val="24"/>
                <w:szCs w:val="24"/>
              </w:rPr>
            </w:pPr>
          </w:p>
          <w:p w:rsidR="00AE03DC" w:rsidRDefault="00AE03DC" w:rsidP="008C25A5">
            <w:pPr>
              <w:rPr>
                <w:rFonts w:ascii="Times New Roman" w:hAnsi="Times New Roman" w:cs="Times New Roman"/>
                <w:sz w:val="24"/>
                <w:szCs w:val="24"/>
              </w:rPr>
            </w:pPr>
          </w:p>
          <w:p w:rsidR="00AE03DC" w:rsidRDefault="00AE03DC" w:rsidP="008C25A5">
            <w:pPr>
              <w:rPr>
                <w:rFonts w:ascii="Times New Roman" w:hAnsi="Times New Roman" w:cs="Times New Roman"/>
                <w:sz w:val="24"/>
                <w:szCs w:val="24"/>
              </w:rPr>
            </w:pPr>
          </w:p>
        </w:tc>
      </w:tr>
    </w:tbl>
    <w:p w:rsidR="00AE03DC" w:rsidRDefault="00AE03DC" w:rsidP="00AE03DC">
      <w:pPr>
        <w:spacing w:line="240" w:lineRule="auto"/>
        <w:rPr>
          <w:rFonts w:ascii="Times New Roman" w:hAnsi="Times New Roman" w:cs="Times New Roman"/>
          <w:sz w:val="24"/>
          <w:szCs w:val="24"/>
        </w:rPr>
      </w:pPr>
    </w:p>
    <w:p w:rsidR="00AE03DC" w:rsidRDefault="00AE03DC" w:rsidP="00AE03DC">
      <w:pPr>
        <w:spacing w:line="240" w:lineRule="auto"/>
        <w:rPr>
          <w:rFonts w:ascii="Times New Roman" w:hAnsi="Times New Roman" w:cs="Times New Roman"/>
          <w:b/>
          <w:sz w:val="24"/>
          <w:szCs w:val="24"/>
        </w:rPr>
      </w:pPr>
      <w:r w:rsidRPr="00957E32">
        <w:rPr>
          <w:rFonts w:ascii="Times New Roman" w:hAnsi="Times New Roman" w:cs="Times New Roman"/>
          <w:b/>
          <w:sz w:val="24"/>
          <w:szCs w:val="24"/>
        </w:rPr>
        <w:t>Theory:-</w:t>
      </w:r>
    </w:p>
    <w:p w:rsidR="00AE03DC" w:rsidRDefault="00AE03DC" w:rsidP="0061145C">
      <w:pPr>
        <w:pStyle w:val="NormalWeb"/>
        <w:numPr>
          <w:ilvl w:val="0"/>
          <w:numId w:val="48"/>
        </w:numPr>
        <w:spacing w:before="360" w:beforeAutospacing="0" w:after="360" w:afterAutospacing="0" w:line="360" w:lineRule="atLeast"/>
        <w:jc w:val="both"/>
      </w:pPr>
      <w:r>
        <w:rPr>
          <w:rStyle w:val="Emphasis"/>
        </w:rPr>
        <w:t>Aggregation:-</w:t>
      </w:r>
      <w:r w:rsidRPr="00C007EE">
        <w:rPr>
          <w:rStyle w:val="Emphasis"/>
        </w:rPr>
        <w:t>Aggregations</w:t>
      </w:r>
      <w:r w:rsidRPr="00C007EE">
        <w:rPr>
          <w:rStyle w:val="apple-converted-space"/>
          <w:i/>
        </w:rPr>
        <w:t> </w:t>
      </w:r>
      <w:r w:rsidRPr="00C007EE">
        <w:t xml:space="preserve">are operations that process data records and return computed results. </w:t>
      </w:r>
      <w:proofErr w:type="spellStart"/>
      <w:r w:rsidRPr="00C007EE">
        <w:t>MongoDB</w:t>
      </w:r>
      <w:proofErr w:type="spellEnd"/>
      <w:r w:rsidRPr="00C007EE">
        <w:t xml:space="preserve"> provides a rich set of aggregation operations that examine and perform calculations on the data sets. Running data aggregation on the</w:t>
      </w:r>
      <w:r w:rsidRPr="00C007EE">
        <w:rPr>
          <w:rStyle w:val="apple-converted-space"/>
        </w:rPr>
        <w:t> </w:t>
      </w:r>
      <w:proofErr w:type="spellStart"/>
      <w:r w:rsidR="00B634A2">
        <w:fldChar w:fldCharType="begin"/>
      </w:r>
      <w:r w:rsidR="00B634A2">
        <w:instrText>HYPERLINK "http://docs.mongodb.org/manual/reference/program/mongod/" \l "bin.mongod" \o "mongod"</w:instrText>
      </w:r>
      <w:r w:rsidR="00B634A2">
        <w:fldChar w:fldCharType="separate"/>
      </w:r>
      <w:r w:rsidRPr="00C007EE">
        <w:rPr>
          <w:rStyle w:val="pre"/>
        </w:rPr>
        <w:t>mongod</w:t>
      </w:r>
      <w:proofErr w:type="spellEnd"/>
      <w:r w:rsidR="00B634A2">
        <w:fldChar w:fldCharType="end"/>
      </w:r>
      <w:r w:rsidRPr="00C007EE">
        <w:rPr>
          <w:rStyle w:val="apple-converted-space"/>
        </w:rPr>
        <w:t> </w:t>
      </w:r>
      <w:r w:rsidRPr="00C007EE">
        <w:t>instance simplifies application code and limits resource requirements.</w:t>
      </w:r>
      <w:r>
        <w:t xml:space="preserve"> </w:t>
      </w:r>
      <w:r w:rsidRPr="00C007EE">
        <w:t xml:space="preserve">Like queries, aggregation operations in </w:t>
      </w:r>
      <w:proofErr w:type="spellStart"/>
      <w:r w:rsidRPr="00C007EE">
        <w:t>MongoDB</w:t>
      </w:r>
      <w:proofErr w:type="spellEnd"/>
      <w:r w:rsidRPr="00C007EE">
        <w:t xml:space="preserve"> use</w:t>
      </w:r>
      <w:r w:rsidRPr="00C007EE">
        <w:rPr>
          <w:rStyle w:val="apple-converted-space"/>
        </w:rPr>
        <w:t> </w:t>
      </w:r>
      <w:hyperlink r:id="rId20" w:anchor="term-collection" w:history="1">
        <w:r w:rsidRPr="00C007EE">
          <w:rPr>
            <w:rStyle w:val="Emphasis"/>
          </w:rPr>
          <w:t>collections</w:t>
        </w:r>
      </w:hyperlink>
      <w:r w:rsidRPr="00C007EE">
        <w:rPr>
          <w:rStyle w:val="apple-converted-space"/>
        </w:rPr>
        <w:t> </w:t>
      </w:r>
      <w:r w:rsidRPr="00C007EE">
        <w:t>of documents as an input and return results in the form of one or more documents.</w:t>
      </w:r>
    </w:p>
    <w:p w:rsidR="00AE03DC" w:rsidRDefault="00AE03DC" w:rsidP="0061145C">
      <w:pPr>
        <w:pStyle w:val="NormalWeb"/>
        <w:numPr>
          <w:ilvl w:val="0"/>
          <w:numId w:val="48"/>
        </w:numPr>
        <w:spacing w:before="360" w:beforeAutospacing="0" w:after="360" w:afterAutospacing="0" w:line="360" w:lineRule="atLeast"/>
        <w:jc w:val="both"/>
      </w:pPr>
      <w:r>
        <w:t>Indexing</w:t>
      </w:r>
      <w:proofErr w:type="gramStart"/>
      <w:r>
        <w:t>:-</w:t>
      </w:r>
      <w:proofErr w:type="gramEnd"/>
      <w:r>
        <w:t xml:space="preserve"> </w:t>
      </w:r>
      <w:r w:rsidRPr="006E5CF4">
        <w:t xml:space="preserve">Indexes support the efficient execution of queries in </w:t>
      </w:r>
      <w:proofErr w:type="spellStart"/>
      <w:r w:rsidRPr="006E5CF4">
        <w:t>MongoDB</w:t>
      </w:r>
      <w:proofErr w:type="spellEnd"/>
      <w:r w:rsidRPr="006E5CF4">
        <w:t xml:space="preserve">. Without indexes, </w:t>
      </w:r>
      <w:proofErr w:type="spellStart"/>
      <w:r w:rsidRPr="006E5CF4">
        <w:t>MongoDB</w:t>
      </w:r>
      <w:proofErr w:type="spellEnd"/>
      <w:r w:rsidRPr="006E5CF4">
        <w:t xml:space="preserve"> must scan every document in a collection to select those documents that match the query statement. These </w:t>
      </w:r>
      <w:r w:rsidRPr="006E5CF4">
        <w:rPr>
          <w:iCs/>
        </w:rPr>
        <w:t>collection scans</w:t>
      </w:r>
      <w:r>
        <w:rPr>
          <w:i/>
          <w:iCs/>
        </w:rPr>
        <w:t xml:space="preserve"> </w:t>
      </w:r>
      <w:r w:rsidRPr="006E5CF4">
        <w:t>are inefficient because they require </w:t>
      </w:r>
      <w:hyperlink r:id="rId21" w:anchor="bin.mongod" w:tooltip="mongod" w:history="1">
        <w:proofErr w:type="spellStart"/>
        <w:r w:rsidRPr="006E5CF4">
          <w:t>mongod</w:t>
        </w:r>
        <w:proofErr w:type="spellEnd"/>
      </w:hyperlink>
      <w:r w:rsidRPr="006E5CF4">
        <w:t> to process a larger volume of data than an index for each operation.</w:t>
      </w:r>
      <w:r>
        <w:t xml:space="preserve"> </w:t>
      </w:r>
      <w:r w:rsidRPr="006E5CF4">
        <w:t>Indexes are special data structures</w:t>
      </w:r>
      <w:r>
        <w:t xml:space="preserve"> </w:t>
      </w:r>
      <w:r w:rsidRPr="006E5CF4">
        <w:t>that store a small portion of the collection’s data set in an easy to traverse form. The index stores the value of a specific field or set of fields, ordered by the value of the field.</w:t>
      </w:r>
      <w:r>
        <w:t xml:space="preserve"> </w:t>
      </w:r>
      <w:r w:rsidRPr="006E5CF4">
        <w:t xml:space="preserve">Fundamentally, indexes in </w:t>
      </w:r>
      <w:proofErr w:type="spellStart"/>
      <w:r w:rsidRPr="006E5CF4">
        <w:t>MongoDB</w:t>
      </w:r>
      <w:proofErr w:type="spellEnd"/>
      <w:r w:rsidRPr="006E5CF4">
        <w:t xml:space="preserve"> are similar to indexes in other database systems. </w:t>
      </w:r>
      <w:proofErr w:type="spellStart"/>
      <w:r w:rsidRPr="006E5CF4">
        <w:t>MongoDB</w:t>
      </w:r>
      <w:proofErr w:type="spellEnd"/>
      <w:r w:rsidRPr="006E5CF4">
        <w:t xml:space="preserve"> defines indexes at the </w:t>
      </w:r>
      <w:hyperlink r:id="rId22" w:anchor="term-collection" w:history="1">
        <w:r w:rsidRPr="006E5CF4">
          <w:t>collection</w:t>
        </w:r>
      </w:hyperlink>
      <w:r w:rsidRPr="006E5CF4">
        <w:t xml:space="preserve"> level and supports indexes on any field or sub-field of the documents in a </w:t>
      </w:r>
      <w:proofErr w:type="spellStart"/>
      <w:r w:rsidRPr="006E5CF4">
        <w:t>MongoDB</w:t>
      </w:r>
      <w:proofErr w:type="spellEnd"/>
      <w:r w:rsidRPr="006E5CF4">
        <w:t xml:space="preserve"> collection.</w:t>
      </w:r>
    </w:p>
    <w:p w:rsidR="00AE03DC" w:rsidRDefault="00AE03DC" w:rsidP="00AE03DC">
      <w:pPr>
        <w:pStyle w:val="NormalWeb"/>
        <w:spacing w:before="360" w:beforeAutospacing="0" w:after="360" w:afterAutospacing="0" w:line="360" w:lineRule="atLeast"/>
        <w:jc w:val="both"/>
        <w:rPr>
          <w:b/>
        </w:rPr>
      </w:pPr>
    </w:p>
    <w:p w:rsidR="00AE03DC" w:rsidRDefault="00AE03DC" w:rsidP="00AE03DC">
      <w:pPr>
        <w:pStyle w:val="NormalWeb"/>
        <w:spacing w:before="360" w:beforeAutospacing="0" w:after="360" w:afterAutospacing="0" w:line="360" w:lineRule="atLeast"/>
        <w:jc w:val="both"/>
      </w:pPr>
      <w:r w:rsidRPr="00240A27">
        <w:rPr>
          <w:b/>
        </w:rPr>
        <w:t>Conclusion</w:t>
      </w:r>
      <w:r w:rsidR="00DC52C6" w:rsidRPr="00240A27">
        <w:rPr>
          <w:b/>
        </w:rPr>
        <w:t>: -</w:t>
      </w:r>
      <w:r>
        <w:rPr>
          <w:b/>
        </w:rPr>
        <w:t xml:space="preserve"> </w:t>
      </w:r>
      <w:r w:rsidRPr="00607545">
        <w:t>Aggregation pipelining is a feature which allows user to apply various filters on a set of documents to obtain</w:t>
      </w:r>
      <w:r>
        <w:rPr>
          <w:b/>
        </w:rPr>
        <w:t xml:space="preserve"> </w:t>
      </w:r>
      <w:r>
        <w:t xml:space="preserve">the result of operations on group of data. Aggregation helps in grouping the relevant data to obtain statistical information like min, max, count etc. Indexes help in faster retrieval of data from collections. Various types of Indexes created in </w:t>
      </w:r>
      <w:proofErr w:type="spellStart"/>
      <w:r>
        <w:t>MongoDB</w:t>
      </w:r>
      <w:proofErr w:type="spellEnd"/>
      <w:r>
        <w:t xml:space="preserve"> help in better performance of the system.</w:t>
      </w:r>
    </w:p>
    <w:p w:rsidR="00AE03DC" w:rsidRDefault="00AE03DC" w:rsidP="00AE03DC">
      <w:pPr>
        <w:pStyle w:val="NormalWeb"/>
        <w:spacing w:before="360" w:beforeAutospacing="0" w:after="360" w:afterAutospacing="0" w:line="360" w:lineRule="atLeast"/>
        <w:jc w:val="both"/>
      </w:pPr>
    </w:p>
    <w:p w:rsidR="0087538E" w:rsidRDefault="0087538E" w:rsidP="00AE03DC">
      <w:pPr>
        <w:pStyle w:val="NormalWeb"/>
        <w:spacing w:before="360" w:beforeAutospacing="0" w:after="360" w:afterAutospacing="0" w:line="360" w:lineRule="atLeast"/>
        <w:jc w:val="both"/>
        <w:rPr>
          <w:b/>
        </w:rPr>
      </w:pPr>
      <w:r w:rsidRPr="0087538E">
        <w:rPr>
          <w:b/>
        </w:rPr>
        <w:t xml:space="preserve">References:- </w:t>
      </w:r>
    </w:p>
    <w:p w:rsidR="0087538E" w:rsidRPr="0087538E" w:rsidRDefault="0087538E" w:rsidP="00AE03DC">
      <w:pPr>
        <w:pStyle w:val="NormalWeb"/>
        <w:spacing w:before="360" w:beforeAutospacing="0" w:after="360" w:afterAutospacing="0" w:line="360" w:lineRule="atLeast"/>
        <w:jc w:val="both"/>
        <w:rPr>
          <w:b/>
        </w:rPr>
      </w:pPr>
      <w:r>
        <w:rPr>
          <w:b/>
        </w:rPr>
        <w:t xml:space="preserve">     </w:t>
      </w:r>
      <w:proofErr w:type="spellStart"/>
      <w:r>
        <w:t>MongoDB</w:t>
      </w:r>
      <w:proofErr w:type="spellEnd"/>
      <w:r>
        <w:t xml:space="preserve"> 2.6 Manual</w:t>
      </w:r>
    </w:p>
    <w:p w:rsidR="00AE03DC" w:rsidRDefault="00AE03DC" w:rsidP="00AE03DC">
      <w:pPr>
        <w:pStyle w:val="NormalWeb"/>
        <w:spacing w:before="360" w:beforeAutospacing="0" w:after="360" w:afterAutospacing="0" w:line="360" w:lineRule="atLeast"/>
        <w:jc w:val="both"/>
      </w:pPr>
    </w:p>
    <w:p w:rsidR="00AE03DC" w:rsidRDefault="00AE03DC" w:rsidP="00AE03DC">
      <w:pPr>
        <w:pStyle w:val="NormalWeb"/>
        <w:spacing w:before="360" w:beforeAutospacing="0" w:after="360" w:afterAutospacing="0" w:line="360" w:lineRule="atLeast"/>
        <w:jc w:val="both"/>
      </w:pPr>
    </w:p>
    <w:p w:rsidR="00C437D6" w:rsidRDefault="00C437D6" w:rsidP="00AE03DC">
      <w:pPr>
        <w:pStyle w:val="NormalWeb"/>
        <w:spacing w:before="360" w:beforeAutospacing="0" w:after="360" w:afterAutospacing="0" w:line="360" w:lineRule="atLeast"/>
        <w:jc w:val="both"/>
      </w:pPr>
    </w:p>
    <w:p w:rsidR="00C437D6" w:rsidRDefault="00C437D6" w:rsidP="00AE03DC">
      <w:pPr>
        <w:pStyle w:val="NormalWeb"/>
        <w:spacing w:before="360" w:beforeAutospacing="0" w:after="360" w:afterAutospacing="0" w:line="360" w:lineRule="atLeast"/>
        <w:jc w:val="both"/>
      </w:pPr>
    </w:p>
    <w:p w:rsidR="00303E8A" w:rsidRDefault="00303E8A" w:rsidP="00AE03DC">
      <w:pPr>
        <w:pStyle w:val="NormalWeb"/>
        <w:spacing w:before="360" w:beforeAutospacing="0" w:after="360" w:afterAutospacing="0" w:line="360" w:lineRule="atLeast"/>
        <w:jc w:val="both"/>
      </w:pPr>
    </w:p>
    <w:p w:rsidR="00AE03DC" w:rsidRDefault="00AE03DC" w:rsidP="00AE03DC">
      <w:pPr>
        <w:pStyle w:val="NormalWeb"/>
        <w:spacing w:before="360" w:beforeAutospacing="0" w:after="360" w:afterAutospacing="0" w:line="360" w:lineRule="atLeast"/>
        <w:jc w:val="both"/>
      </w:pPr>
    </w:p>
    <w:p w:rsidR="00AE03DC" w:rsidRDefault="00AE03DC" w:rsidP="00AE03DC">
      <w:pPr>
        <w:pStyle w:val="NormalWeb"/>
        <w:spacing w:before="360" w:beforeAutospacing="0" w:after="360" w:afterAutospacing="0" w:line="360" w:lineRule="atLeast"/>
        <w:jc w:val="both"/>
      </w:pPr>
    </w:p>
    <w:p w:rsidR="00AE03DC" w:rsidRDefault="00AE03DC" w:rsidP="00AE03DC">
      <w:pPr>
        <w:pStyle w:val="NormalWeb"/>
        <w:spacing w:before="360" w:beforeAutospacing="0" w:after="360" w:afterAutospacing="0" w:line="360" w:lineRule="atLeast"/>
        <w:jc w:val="both"/>
      </w:pPr>
    </w:p>
    <w:p w:rsidR="00AE03DC" w:rsidRDefault="00AE03DC" w:rsidP="00AE03DC">
      <w:pPr>
        <w:pStyle w:val="NormalWeb"/>
        <w:spacing w:before="360" w:beforeAutospacing="0" w:after="360" w:afterAutospacing="0" w:line="360" w:lineRule="atLeast"/>
        <w:jc w:val="both"/>
      </w:pPr>
    </w:p>
    <w:p w:rsidR="00AE03DC" w:rsidRDefault="00AE03DC" w:rsidP="00AE03DC">
      <w:pPr>
        <w:pStyle w:val="NormalWeb"/>
        <w:spacing w:before="360" w:beforeAutospacing="0" w:after="360" w:afterAutospacing="0" w:line="360" w:lineRule="atLeast"/>
        <w:jc w:val="both"/>
      </w:pPr>
    </w:p>
    <w:p w:rsidR="00AE03DC" w:rsidRDefault="00AE03DC" w:rsidP="00AE03DC">
      <w:pPr>
        <w:pStyle w:val="NormalWeb"/>
        <w:spacing w:before="360" w:beforeAutospacing="0" w:after="360" w:afterAutospacing="0" w:line="360" w:lineRule="atLeast"/>
        <w:jc w:val="both"/>
      </w:pPr>
    </w:p>
    <w:p w:rsidR="00C437D6" w:rsidRDefault="00C437D6" w:rsidP="00AE03DC">
      <w:pPr>
        <w:pStyle w:val="NormalWeb"/>
        <w:spacing w:before="360" w:beforeAutospacing="0" w:after="360" w:afterAutospacing="0" w:line="360" w:lineRule="atLeast"/>
        <w:jc w:val="both"/>
      </w:pPr>
    </w:p>
    <w:p w:rsidR="00AE03DC" w:rsidRPr="003C1908" w:rsidRDefault="00AE03DC" w:rsidP="00AE03DC">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Assignment No. 16</w:t>
      </w:r>
    </w:p>
    <w:p w:rsidR="00AE03DC" w:rsidRDefault="00AE03DC" w:rsidP="00AE03DC">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Map reduce operation </w:t>
      </w:r>
      <w:r w:rsidRPr="003C1908">
        <w:rPr>
          <w:rFonts w:ascii="Times New Roman" w:hAnsi="Times New Roman" w:cs="Times New Roman"/>
          <w:sz w:val="28"/>
          <w:szCs w:val="28"/>
        </w:rPr>
        <w:t xml:space="preserve">in </w:t>
      </w:r>
      <w:proofErr w:type="spellStart"/>
      <w:r w:rsidRPr="003C1908">
        <w:rPr>
          <w:rFonts w:ascii="Times New Roman" w:hAnsi="Times New Roman" w:cs="Times New Roman"/>
          <w:sz w:val="28"/>
          <w:szCs w:val="28"/>
        </w:rPr>
        <w:t>MongoDB</w:t>
      </w:r>
      <w:proofErr w:type="spellEnd"/>
    </w:p>
    <w:p w:rsidR="00AE03DC" w:rsidRPr="003C1908" w:rsidRDefault="00AE03DC" w:rsidP="00AE03DC">
      <w:pPr>
        <w:spacing w:after="0" w:line="240" w:lineRule="auto"/>
        <w:jc w:val="center"/>
        <w:rPr>
          <w:rFonts w:ascii="Times New Roman" w:hAnsi="Times New Roman" w:cs="Times New Roman"/>
          <w:sz w:val="28"/>
          <w:szCs w:val="28"/>
        </w:rPr>
      </w:pPr>
    </w:p>
    <w:p w:rsidR="00AE03DC" w:rsidRDefault="00AE03DC" w:rsidP="00AE03DC">
      <w:pPr>
        <w:spacing w:line="240" w:lineRule="auto"/>
        <w:rPr>
          <w:rFonts w:ascii="LiberationSerif" w:hAnsi="LiberationSerif" w:cs="LiberationSerif"/>
          <w:sz w:val="24"/>
          <w:szCs w:val="24"/>
        </w:rPr>
      </w:pPr>
      <w:r w:rsidRPr="00107CE3">
        <w:rPr>
          <w:rFonts w:ascii="LiberationSerif" w:hAnsi="LiberationSerif" w:cs="LiberationSerif"/>
          <w:b/>
          <w:sz w:val="24"/>
          <w:szCs w:val="24"/>
        </w:rPr>
        <w:t>Title:-</w:t>
      </w:r>
      <w:r>
        <w:rPr>
          <w:rFonts w:ascii="LiberationSerif" w:hAnsi="LiberationSerif" w:cs="LiberationSerif"/>
          <w:sz w:val="24"/>
          <w:szCs w:val="24"/>
        </w:rPr>
        <w:t xml:space="preserve">Map </w:t>
      </w:r>
      <w:proofErr w:type="gramStart"/>
      <w:r>
        <w:rPr>
          <w:rFonts w:ascii="LiberationSerif" w:hAnsi="LiberationSerif" w:cs="LiberationSerif"/>
          <w:sz w:val="24"/>
          <w:szCs w:val="24"/>
        </w:rPr>
        <w:t>reduce</w:t>
      </w:r>
      <w:proofErr w:type="gramEnd"/>
      <w:r>
        <w:rPr>
          <w:rFonts w:ascii="LiberationSerif" w:hAnsi="LiberationSerif" w:cs="LiberationSerif"/>
          <w:sz w:val="24"/>
          <w:szCs w:val="24"/>
        </w:rPr>
        <w:t xml:space="preserve"> operation with suitable example in </w:t>
      </w:r>
      <w:proofErr w:type="spellStart"/>
      <w:r>
        <w:rPr>
          <w:rFonts w:ascii="LiberationSerif" w:hAnsi="LiberationSerif" w:cs="LiberationSerif"/>
          <w:sz w:val="24"/>
          <w:szCs w:val="24"/>
        </w:rPr>
        <w:t>MongoDB</w:t>
      </w:r>
      <w:proofErr w:type="spellEnd"/>
      <w:r>
        <w:rPr>
          <w:rFonts w:ascii="LiberationSerif" w:hAnsi="LiberationSerif" w:cs="LiberationSerif"/>
          <w:sz w:val="24"/>
          <w:szCs w:val="24"/>
        </w:rPr>
        <w:t>.</w:t>
      </w:r>
    </w:p>
    <w:p w:rsidR="00AE03DC" w:rsidRDefault="00AE03DC" w:rsidP="00AE03DC">
      <w:pPr>
        <w:autoSpaceDE w:val="0"/>
        <w:autoSpaceDN w:val="0"/>
        <w:adjustRightInd w:val="0"/>
        <w:spacing w:after="0" w:line="240" w:lineRule="auto"/>
        <w:jc w:val="both"/>
        <w:rPr>
          <w:rFonts w:ascii="LiberationSerif" w:hAnsi="LiberationSerif" w:cs="LiberationSerif"/>
          <w:sz w:val="24"/>
          <w:szCs w:val="24"/>
        </w:rPr>
      </w:pPr>
      <w:r w:rsidRPr="00957E32">
        <w:rPr>
          <w:rFonts w:ascii="Times New Roman" w:hAnsi="Times New Roman" w:cs="Times New Roman"/>
          <w:b/>
          <w:sz w:val="24"/>
          <w:szCs w:val="24"/>
        </w:rPr>
        <w:t>Problem definition</w:t>
      </w:r>
      <w:proofErr w:type="gramStart"/>
      <w:r w:rsidRPr="00957E32">
        <w:rPr>
          <w:rFonts w:ascii="Times New Roman" w:hAnsi="Times New Roman" w:cs="Times New Roman"/>
          <w:b/>
          <w:sz w:val="24"/>
          <w:szCs w:val="24"/>
        </w:rPr>
        <w:t>:-</w:t>
      </w:r>
      <w:proofErr w:type="gramEnd"/>
      <w:r w:rsidRPr="0044167C">
        <w:rPr>
          <w:rFonts w:ascii="LiberationSerif" w:hAnsi="LiberationSerif" w:cs="LiberationSerif"/>
          <w:sz w:val="24"/>
          <w:szCs w:val="24"/>
        </w:rPr>
        <w:t xml:space="preserve"> </w:t>
      </w:r>
      <w:r>
        <w:rPr>
          <w:rFonts w:ascii="LiberationSerif" w:hAnsi="LiberationSerif" w:cs="LiberationSerif"/>
          <w:sz w:val="24"/>
          <w:szCs w:val="24"/>
        </w:rPr>
        <w:t xml:space="preserve">Implement Map reduce operation for a collection in </w:t>
      </w:r>
      <w:proofErr w:type="spellStart"/>
      <w:r>
        <w:rPr>
          <w:rFonts w:ascii="LiberationSerif" w:hAnsi="LiberationSerif" w:cs="LiberationSerif"/>
          <w:sz w:val="24"/>
          <w:szCs w:val="24"/>
        </w:rPr>
        <w:t>MongoDB</w:t>
      </w:r>
      <w:proofErr w:type="spellEnd"/>
      <w:r>
        <w:rPr>
          <w:rFonts w:ascii="LiberationSerif" w:hAnsi="LiberationSerif" w:cs="LiberationSerif"/>
          <w:sz w:val="24"/>
          <w:szCs w:val="24"/>
        </w:rPr>
        <w:t>.</w:t>
      </w:r>
    </w:p>
    <w:p w:rsidR="00AE03DC" w:rsidRDefault="00AE03DC" w:rsidP="00AE03DC">
      <w:pPr>
        <w:autoSpaceDE w:val="0"/>
        <w:autoSpaceDN w:val="0"/>
        <w:adjustRightInd w:val="0"/>
        <w:spacing w:after="0" w:line="240" w:lineRule="auto"/>
        <w:jc w:val="both"/>
        <w:rPr>
          <w:rFonts w:ascii="Times New Roman" w:hAnsi="Times New Roman" w:cs="Times New Roman"/>
          <w:sz w:val="24"/>
          <w:szCs w:val="24"/>
        </w:rPr>
      </w:pPr>
    </w:p>
    <w:p w:rsidR="00AE03DC" w:rsidRPr="00957E32" w:rsidRDefault="00AE03DC" w:rsidP="00AE03DC">
      <w:pPr>
        <w:autoSpaceDE w:val="0"/>
        <w:autoSpaceDN w:val="0"/>
        <w:adjustRightInd w:val="0"/>
        <w:spacing w:after="0" w:line="240" w:lineRule="auto"/>
        <w:jc w:val="both"/>
        <w:rPr>
          <w:rFonts w:ascii="Times New Roman" w:hAnsi="Times New Roman" w:cs="Times New Roman"/>
          <w:b/>
          <w:sz w:val="24"/>
          <w:szCs w:val="24"/>
        </w:rPr>
      </w:pPr>
      <w:r w:rsidRPr="00957E32">
        <w:rPr>
          <w:rFonts w:ascii="Times New Roman" w:hAnsi="Times New Roman" w:cs="Times New Roman"/>
          <w:b/>
          <w:sz w:val="24"/>
          <w:szCs w:val="24"/>
        </w:rPr>
        <w:t>Learning Objective</w:t>
      </w:r>
      <w:r>
        <w:rPr>
          <w:rFonts w:ascii="Times New Roman" w:hAnsi="Times New Roman" w:cs="Times New Roman"/>
          <w:b/>
          <w:sz w:val="24"/>
          <w:szCs w:val="24"/>
        </w:rPr>
        <w:t>s:-</w:t>
      </w:r>
    </w:p>
    <w:p w:rsidR="00AE03DC" w:rsidRPr="001929C0" w:rsidRDefault="00AE03DC" w:rsidP="00AE03D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Understanding of Map reduce</w:t>
      </w:r>
      <w:proofErr w:type="gramEnd"/>
      <w:r>
        <w:rPr>
          <w:rFonts w:ascii="Times New Roman" w:hAnsi="Times New Roman" w:cs="Times New Roman"/>
          <w:sz w:val="24"/>
          <w:szCs w:val="24"/>
        </w:rPr>
        <w:t xml:space="preserve"> operation.</w:t>
      </w:r>
    </w:p>
    <w:p w:rsidR="00AE03DC" w:rsidRPr="00957E32" w:rsidRDefault="00AE03DC" w:rsidP="00AE03DC">
      <w:pPr>
        <w:autoSpaceDE w:val="0"/>
        <w:autoSpaceDN w:val="0"/>
        <w:adjustRightInd w:val="0"/>
        <w:spacing w:after="0" w:line="240" w:lineRule="auto"/>
        <w:rPr>
          <w:rFonts w:ascii="Times New Roman" w:hAnsi="Times New Roman" w:cs="Times New Roman"/>
          <w:sz w:val="24"/>
          <w:szCs w:val="24"/>
        </w:rPr>
      </w:pPr>
    </w:p>
    <w:p w:rsidR="00AE03DC" w:rsidRPr="00957E32" w:rsidRDefault="00AE03DC" w:rsidP="00AE03DC">
      <w:pPr>
        <w:autoSpaceDE w:val="0"/>
        <w:autoSpaceDN w:val="0"/>
        <w:adjustRightInd w:val="0"/>
        <w:spacing w:after="0" w:line="240" w:lineRule="auto"/>
        <w:rPr>
          <w:rFonts w:ascii="Times New Roman" w:hAnsi="Times New Roman" w:cs="Times New Roman"/>
          <w:b/>
          <w:sz w:val="24"/>
          <w:szCs w:val="24"/>
        </w:rPr>
      </w:pPr>
      <w:r w:rsidRPr="00957E32">
        <w:rPr>
          <w:rFonts w:ascii="Times New Roman" w:hAnsi="Times New Roman" w:cs="Times New Roman"/>
          <w:b/>
          <w:sz w:val="24"/>
          <w:szCs w:val="24"/>
        </w:rPr>
        <w:t xml:space="preserve">Learning </w:t>
      </w:r>
      <w:proofErr w:type="gramStart"/>
      <w:r w:rsidRPr="00957E32">
        <w:rPr>
          <w:rFonts w:ascii="Times New Roman" w:hAnsi="Times New Roman" w:cs="Times New Roman"/>
          <w:b/>
          <w:sz w:val="24"/>
          <w:szCs w:val="24"/>
        </w:rPr>
        <w:t>Outcome</w:t>
      </w:r>
      <w:r>
        <w:rPr>
          <w:rFonts w:ascii="Times New Roman" w:hAnsi="Times New Roman" w:cs="Times New Roman"/>
          <w:b/>
          <w:sz w:val="24"/>
          <w:szCs w:val="24"/>
        </w:rPr>
        <w:t>s :</w:t>
      </w:r>
      <w:proofErr w:type="gramEnd"/>
      <w:r>
        <w:rPr>
          <w:rFonts w:ascii="Times New Roman" w:hAnsi="Times New Roman" w:cs="Times New Roman"/>
          <w:b/>
          <w:sz w:val="24"/>
          <w:szCs w:val="24"/>
        </w:rPr>
        <w:t>-</w:t>
      </w:r>
    </w:p>
    <w:p w:rsidR="00AE03DC" w:rsidRDefault="00AE03DC" w:rsidP="00AE03DC">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EC4A9E">
        <w:rPr>
          <w:rFonts w:ascii="Times New Roman" w:hAnsi="Times New Roman" w:cs="Times New Roman"/>
          <w:sz w:val="24"/>
          <w:szCs w:val="24"/>
        </w:rPr>
        <w:t>U</w:t>
      </w:r>
      <w:r>
        <w:rPr>
          <w:rFonts w:ascii="Times New Roman" w:hAnsi="Times New Roman" w:cs="Times New Roman"/>
          <w:sz w:val="24"/>
          <w:szCs w:val="24"/>
        </w:rPr>
        <w:t>se of Map reduce</w:t>
      </w:r>
      <w:proofErr w:type="gramEnd"/>
      <w:r>
        <w:rPr>
          <w:rFonts w:ascii="Times New Roman" w:hAnsi="Times New Roman" w:cs="Times New Roman"/>
          <w:sz w:val="24"/>
          <w:szCs w:val="24"/>
        </w:rPr>
        <w:t xml:space="preserve"> operation in aggregation</w:t>
      </w:r>
      <w:r w:rsidRPr="00EC4A9E">
        <w:rPr>
          <w:rFonts w:ascii="Times New Roman" w:hAnsi="Times New Roman" w:cs="Times New Roman"/>
          <w:sz w:val="24"/>
          <w:szCs w:val="24"/>
        </w:rPr>
        <w:t>.</w:t>
      </w:r>
    </w:p>
    <w:p w:rsidR="00AE03DC" w:rsidRDefault="00AE03DC" w:rsidP="00AE03DC">
      <w:pPr>
        <w:autoSpaceDE w:val="0"/>
        <w:autoSpaceDN w:val="0"/>
        <w:adjustRightInd w:val="0"/>
        <w:spacing w:after="0" w:line="240" w:lineRule="auto"/>
        <w:rPr>
          <w:rFonts w:ascii="Times New Roman" w:hAnsi="Times New Roman" w:cs="Times New Roman"/>
          <w:sz w:val="24"/>
          <w:szCs w:val="24"/>
        </w:rPr>
      </w:pPr>
    </w:p>
    <w:p w:rsidR="00AE03DC" w:rsidRDefault="00AE03DC" w:rsidP="00AE03DC">
      <w:pPr>
        <w:autoSpaceDE w:val="0"/>
        <w:autoSpaceDN w:val="0"/>
        <w:adjustRightInd w:val="0"/>
        <w:spacing w:after="0" w:line="240" w:lineRule="auto"/>
        <w:rPr>
          <w:rFonts w:ascii="Times New Roman" w:hAnsi="Times New Roman" w:cs="Times New Roman"/>
          <w:sz w:val="24"/>
          <w:szCs w:val="24"/>
        </w:rPr>
      </w:pPr>
    </w:p>
    <w:p w:rsidR="00AE03DC" w:rsidRPr="00957E32" w:rsidRDefault="00AE03DC" w:rsidP="00AE03DC">
      <w:pPr>
        <w:autoSpaceDE w:val="0"/>
        <w:autoSpaceDN w:val="0"/>
        <w:adjustRightInd w:val="0"/>
        <w:spacing w:after="0" w:line="240" w:lineRule="auto"/>
        <w:rPr>
          <w:rFonts w:ascii="Times New Roman" w:hAnsi="Times New Roman" w:cs="Times New Roman"/>
          <w:b/>
          <w:sz w:val="24"/>
          <w:szCs w:val="24"/>
        </w:rPr>
      </w:pPr>
      <w:r w:rsidRPr="00957E32">
        <w:rPr>
          <w:rFonts w:ascii="Times New Roman" w:hAnsi="Times New Roman" w:cs="Times New Roman"/>
          <w:b/>
          <w:sz w:val="24"/>
          <w:szCs w:val="24"/>
        </w:rPr>
        <w:t>Software and Hardware Requirement</w:t>
      </w:r>
    </w:p>
    <w:p w:rsidR="00AE03DC" w:rsidRPr="00957E32" w:rsidRDefault="00AE03DC" w:rsidP="00AE03DC">
      <w:pPr>
        <w:autoSpaceDE w:val="0"/>
        <w:autoSpaceDN w:val="0"/>
        <w:adjustRightInd w:val="0"/>
        <w:spacing w:after="0" w:line="240" w:lineRule="auto"/>
        <w:rPr>
          <w:rFonts w:ascii="Times New Roman" w:hAnsi="Times New Roman" w:cs="Times New Roman"/>
          <w:sz w:val="24"/>
          <w:szCs w:val="24"/>
        </w:rPr>
      </w:pPr>
      <w:r w:rsidRPr="00957E32">
        <w:rPr>
          <w:rFonts w:ascii="Times New Roman" w:hAnsi="Times New Roman" w:cs="Times New Roman"/>
          <w:sz w:val="24"/>
          <w:szCs w:val="24"/>
        </w:rPr>
        <w:t>1. 64 bit machine</w:t>
      </w:r>
    </w:p>
    <w:p w:rsidR="00AE03DC" w:rsidRPr="00957E32" w:rsidRDefault="00AE03DC" w:rsidP="00AE03DC">
      <w:pPr>
        <w:autoSpaceDE w:val="0"/>
        <w:autoSpaceDN w:val="0"/>
        <w:adjustRightInd w:val="0"/>
        <w:spacing w:after="0" w:line="240" w:lineRule="auto"/>
        <w:rPr>
          <w:rFonts w:ascii="Times New Roman" w:hAnsi="Times New Roman" w:cs="Times New Roman"/>
          <w:sz w:val="24"/>
          <w:szCs w:val="24"/>
        </w:rPr>
      </w:pPr>
      <w:r w:rsidRPr="00957E32">
        <w:rPr>
          <w:rFonts w:ascii="Times New Roman" w:hAnsi="Times New Roman" w:cs="Times New Roman"/>
          <w:sz w:val="24"/>
          <w:szCs w:val="24"/>
        </w:rPr>
        <w:t xml:space="preserve">2. </w:t>
      </w:r>
      <w:r>
        <w:rPr>
          <w:rFonts w:ascii="Times New Roman" w:hAnsi="Times New Roman" w:cs="Times New Roman"/>
          <w:sz w:val="24"/>
          <w:szCs w:val="24"/>
        </w:rPr>
        <w:t xml:space="preserve">Windows 8 Operating System/ Any other open-source OS </w:t>
      </w:r>
    </w:p>
    <w:p w:rsidR="00AE03DC" w:rsidRPr="00957E32" w:rsidRDefault="00AE03DC" w:rsidP="00AE03D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3. </w:t>
      </w:r>
      <w:proofErr w:type="spellStart"/>
      <w:r>
        <w:rPr>
          <w:rFonts w:ascii="Times New Roman" w:hAnsi="Times New Roman" w:cs="Times New Roman"/>
          <w:sz w:val="24"/>
          <w:szCs w:val="24"/>
        </w:rPr>
        <w:t>MongoDB</w:t>
      </w:r>
      <w:proofErr w:type="spellEnd"/>
      <w:r>
        <w:rPr>
          <w:rFonts w:ascii="Times New Roman" w:hAnsi="Times New Roman" w:cs="Times New Roman"/>
          <w:sz w:val="24"/>
          <w:szCs w:val="24"/>
        </w:rPr>
        <w:t xml:space="preserve"> for 64-bit OS</w:t>
      </w:r>
    </w:p>
    <w:p w:rsidR="00AE03DC" w:rsidRDefault="00AE03DC" w:rsidP="00AE03DC">
      <w:pPr>
        <w:autoSpaceDE w:val="0"/>
        <w:autoSpaceDN w:val="0"/>
        <w:adjustRightInd w:val="0"/>
        <w:spacing w:after="0" w:line="240" w:lineRule="auto"/>
        <w:rPr>
          <w:rFonts w:ascii="Times New Roman" w:hAnsi="Times New Roman" w:cs="Times New Roman"/>
          <w:sz w:val="24"/>
          <w:szCs w:val="24"/>
        </w:rPr>
      </w:pPr>
    </w:p>
    <w:p w:rsidR="00AE03DC" w:rsidRDefault="00AE03DC" w:rsidP="00AE03DC">
      <w:pPr>
        <w:autoSpaceDE w:val="0"/>
        <w:autoSpaceDN w:val="0"/>
        <w:adjustRightInd w:val="0"/>
        <w:spacing w:after="0" w:line="240" w:lineRule="auto"/>
        <w:rPr>
          <w:rFonts w:ascii="Times New Roman" w:hAnsi="Times New Roman" w:cs="Times New Roman"/>
          <w:sz w:val="24"/>
          <w:szCs w:val="24"/>
        </w:rPr>
      </w:pPr>
    </w:p>
    <w:p w:rsidR="00AE03DC" w:rsidRDefault="00AE03DC" w:rsidP="00AE03DC">
      <w:pPr>
        <w:autoSpaceDE w:val="0"/>
        <w:autoSpaceDN w:val="0"/>
        <w:adjustRightInd w:val="0"/>
        <w:spacing w:after="0" w:line="240" w:lineRule="auto"/>
        <w:rPr>
          <w:rFonts w:ascii="Times New Roman" w:hAnsi="Times New Roman" w:cs="Times New Roman"/>
          <w:b/>
          <w:sz w:val="24"/>
          <w:szCs w:val="24"/>
        </w:rPr>
      </w:pPr>
      <w:r w:rsidRPr="00957E32">
        <w:rPr>
          <w:rFonts w:ascii="Times New Roman" w:hAnsi="Times New Roman" w:cs="Times New Roman"/>
          <w:b/>
          <w:sz w:val="24"/>
          <w:szCs w:val="24"/>
        </w:rPr>
        <w:t>Mathematical Model:-</w:t>
      </w:r>
    </w:p>
    <w:p w:rsidR="00AE03DC" w:rsidRDefault="00AE03DC" w:rsidP="00AE03DC">
      <w:pPr>
        <w:autoSpaceDE w:val="0"/>
        <w:autoSpaceDN w:val="0"/>
        <w:adjustRightInd w:val="0"/>
        <w:spacing w:after="0" w:line="240" w:lineRule="auto"/>
        <w:rPr>
          <w:rFonts w:ascii="Times New Roman" w:hAnsi="Times New Roman" w:cs="Times New Roman"/>
          <w:b/>
          <w:sz w:val="24"/>
          <w:szCs w:val="24"/>
        </w:rPr>
      </w:pPr>
    </w:p>
    <w:p w:rsidR="00AE03DC" w:rsidRPr="00607545" w:rsidRDefault="00AE03DC" w:rsidP="00AE03DC">
      <w:pPr>
        <w:autoSpaceDE w:val="0"/>
        <w:autoSpaceDN w:val="0"/>
        <w:adjustRightInd w:val="0"/>
        <w:spacing w:after="0" w:line="240" w:lineRule="auto"/>
        <w:rPr>
          <w:rFonts w:ascii="Times New Roman" w:hAnsi="Times New Roman" w:cs="Times New Roman"/>
          <w:sz w:val="24"/>
          <w:szCs w:val="24"/>
        </w:rPr>
      </w:pPr>
      <w:r w:rsidRPr="00607545">
        <w:rPr>
          <w:rFonts w:ascii="Times New Roman" w:hAnsi="Times New Roman" w:cs="Times New Roman"/>
          <w:sz w:val="24"/>
          <w:szCs w:val="24"/>
        </w:rPr>
        <w:t>Let set U be the database</w:t>
      </w:r>
    </w:p>
    <w:p w:rsidR="00AE03DC" w:rsidRPr="00957E32" w:rsidRDefault="00AE03DC" w:rsidP="00AE03DC">
      <w:pPr>
        <w:autoSpaceDE w:val="0"/>
        <w:autoSpaceDN w:val="0"/>
        <w:adjustRightInd w:val="0"/>
        <w:spacing w:after="0" w:line="240" w:lineRule="auto"/>
        <w:rPr>
          <w:rFonts w:ascii="Times New Roman" w:hAnsi="Times New Roman" w:cs="Times New Roman"/>
          <w:sz w:val="24"/>
          <w:szCs w:val="24"/>
        </w:rPr>
      </w:pPr>
    </w:p>
    <w:p w:rsidR="00AE03DC" w:rsidRDefault="00AE03DC" w:rsidP="00AE03DC">
      <w:pPr>
        <w:spacing w:line="240" w:lineRule="auto"/>
        <w:rPr>
          <w:rFonts w:ascii="Times New Roman" w:hAnsi="Times New Roman" w:cs="Times New Roman"/>
          <w:sz w:val="24"/>
          <w:szCs w:val="24"/>
        </w:rPr>
      </w:pPr>
      <w:r>
        <w:rPr>
          <w:rFonts w:ascii="Times New Roman" w:hAnsi="Times New Roman" w:cs="Times New Roman"/>
          <w:sz w:val="24"/>
          <w:szCs w:val="24"/>
        </w:rPr>
        <w:t>Let A be documents in a collection.</w:t>
      </w:r>
    </w:p>
    <w:p w:rsidR="00AE03DC" w:rsidRDefault="00AE03DC" w:rsidP="00AE03DC">
      <w:pPr>
        <w:spacing w:line="240" w:lineRule="auto"/>
        <w:rPr>
          <w:rFonts w:ascii="Times New Roman" w:hAnsi="Times New Roman" w:cs="Times New Roman"/>
          <w:sz w:val="24"/>
          <w:szCs w:val="24"/>
        </w:rPr>
      </w:pPr>
      <w:r>
        <w:rPr>
          <w:rFonts w:ascii="Times New Roman" w:hAnsi="Times New Roman" w:cs="Times New Roman"/>
          <w:sz w:val="24"/>
          <w:szCs w:val="24"/>
        </w:rPr>
        <w:t>Let B be the set of documents retrieved after we apply the query.</w:t>
      </w:r>
    </w:p>
    <w:p w:rsidR="00AE03DC" w:rsidRDefault="00AE03DC" w:rsidP="00AE03DC">
      <w:pPr>
        <w:spacing w:line="240" w:lineRule="auto"/>
        <w:rPr>
          <w:rFonts w:ascii="Times New Roman" w:hAnsi="Times New Roman" w:cs="Times New Roman"/>
          <w:sz w:val="24"/>
          <w:szCs w:val="24"/>
        </w:rPr>
      </w:pPr>
      <w:r>
        <w:rPr>
          <w:rFonts w:ascii="Times New Roman" w:hAnsi="Times New Roman" w:cs="Times New Roman"/>
          <w:sz w:val="24"/>
          <w:szCs w:val="24"/>
        </w:rPr>
        <w:t>Let C1 and C2 be the set of key-value pairs retrieved after map operation.</w:t>
      </w:r>
    </w:p>
    <w:p w:rsidR="00AE03DC" w:rsidRDefault="00AE03DC" w:rsidP="00AE03DC">
      <w:pPr>
        <w:spacing w:line="240" w:lineRule="auto"/>
        <w:rPr>
          <w:rFonts w:ascii="Times New Roman" w:hAnsi="Times New Roman" w:cs="Times New Roman"/>
          <w:sz w:val="24"/>
          <w:szCs w:val="24"/>
        </w:rPr>
      </w:pPr>
      <w:r>
        <w:rPr>
          <w:rFonts w:ascii="Times New Roman" w:hAnsi="Times New Roman" w:cs="Times New Roman"/>
          <w:sz w:val="24"/>
          <w:szCs w:val="24"/>
        </w:rPr>
        <w:t>Let D be the set of key-value pairs obtained after reduce operation.</w:t>
      </w:r>
    </w:p>
    <w:p w:rsidR="00AE03DC" w:rsidRDefault="00AE03DC" w:rsidP="00AE03DC">
      <w:pPr>
        <w:spacing w:line="240" w:lineRule="auto"/>
        <w:rPr>
          <w:rFonts w:ascii="Times New Roman" w:hAnsi="Times New Roman" w:cs="Times New Roman"/>
          <w:sz w:val="24"/>
          <w:szCs w:val="24"/>
        </w:rPr>
      </w:pPr>
      <w:proofErr w:type="gramStart"/>
      <w:r>
        <w:rPr>
          <w:rFonts w:ascii="Times New Roman" w:hAnsi="Times New Roman" w:cs="Times New Roman"/>
          <w:sz w:val="24"/>
          <w:szCs w:val="24"/>
        </w:rPr>
        <w:t>Then  ,</w:t>
      </w:r>
      <w:proofErr w:type="gramEnd"/>
    </w:p>
    <w:p w:rsidR="00AE03DC" w:rsidRDefault="00B634A2" w:rsidP="00AE03DC">
      <w:pPr>
        <w:spacing w:line="240" w:lineRule="auto"/>
        <w:rPr>
          <w:rFonts w:ascii="Times New Roman" w:hAnsi="Times New Roman" w:cs="Times New Roman"/>
          <w:sz w:val="24"/>
          <w:szCs w:val="24"/>
        </w:rPr>
      </w:pPr>
      <w:r>
        <w:rPr>
          <w:rFonts w:ascii="Times New Roman" w:hAnsi="Times New Roman" w:cs="Times New Roman"/>
          <w:noProof/>
          <w:sz w:val="24"/>
          <w:szCs w:val="24"/>
        </w:rPr>
        <w:pict>
          <v:rect id="_x0000_s1315" style="position:absolute;margin-left:60pt;margin-top:23.6pt;width:279pt;height:147.9pt;z-index:251801600">
            <v:textbox>
              <w:txbxContent>
                <w:p w:rsidR="00351658" w:rsidRDefault="00351658" w:rsidP="00AE03DC">
                  <w:r>
                    <w:t>U</w:t>
                  </w:r>
                </w:p>
              </w:txbxContent>
            </v:textbox>
          </v:rect>
        </w:pict>
      </w:r>
      <w:r w:rsidR="00AE03DC">
        <w:rPr>
          <w:rFonts w:ascii="Times New Roman" w:hAnsi="Times New Roman" w:cs="Times New Roman"/>
          <w:sz w:val="24"/>
          <w:szCs w:val="24"/>
        </w:rPr>
        <w:t xml:space="preserve">If C denotes aggregated data of collection </w:t>
      </w:r>
      <w:proofErr w:type="gramStart"/>
      <w:r w:rsidR="00AE03DC">
        <w:rPr>
          <w:rFonts w:ascii="Times New Roman" w:hAnsi="Times New Roman" w:cs="Times New Roman"/>
          <w:sz w:val="24"/>
          <w:szCs w:val="24"/>
        </w:rPr>
        <w:t>A ,</w:t>
      </w:r>
      <w:proofErr w:type="gramEnd"/>
      <w:r w:rsidR="00AE03DC">
        <w:rPr>
          <w:rFonts w:ascii="Times New Roman" w:hAnsi="Times New Roman" w:cs="Times New Roman"/>
          <w:sz w:val="24"/>
          <w:szCs w:val="24"/>
        </w:rPr>
        <w:t xml:space="preserve"> then C</w:t>
      </w:r>
      <w:r w:rsidR="00AE03DC" w:rsidRPr="00EC4A9E">
        <w:rPr>
          <w:rFonts w:ascii="Times New Roman" w:hAnsi="Times New Roman" w:cs="Times New Roman"/>
          <w:position w:val="-8"/>
          <w:sz w:val="24"/>
          <w:szCs w:val="24"/>
        </w:rPr>
        <w:object w:dxaOrig="240" w:dyaOrig="240">
          <v:shape id="_x0000_i1027" type="#_x0000_t75" style="width:11.75pt;height:11.75pt" o:ole="">
            <v:imagedata r:id="rId17" o:title=""/>
          </v:shape>
          <o:OLEObject Type="Embed" ProgID="Equation.3" ShapeID="_x0000_i1027" DrawAspect="Content" ObjectID="_1472019680" r:id="rId23"/>
        </w:object>
      </w:r>
      <w:r w:rsidR="00AE03DC">
        <w:rPr>
          <w:rFonts w:ascii="Times New Roman" w:hAnsi="Times New Roman" w:cs="Times New Roman"/>
          <w:sz w:val="24"/>
          <w:szCs w:val="24"/>
        </w:rPr>
        <w:t xml:space="preserve">A such that </w:t>
      </w:r>
    </w:p>
    <w:p w:rsidR="00AE03DC" w:rsidRDefault="00B634A2" w:rsidP="00AE03DC">
      <w:pPr>
        <w:spacing w:line="240" w:lineRule="auto"/>
        <w:rPr>
          <w:rFonts w:ascii="Times New Roman" w:hAnsi="Times New Roman" w:cs="Times New Roman"/>
          <w:sz w:val="24"/>
          <w:szCs w:val="24"/>
        </w:rPr>
      </w:pPr>
      <w:r>
        <w:rPr>
          <w:rFonts w:ascii="Times New Roman" w:hAnsi="Times New Roman" w:cs="Times New Roman"/>
          <w:noProof/>
          <w:sz w:val="24"/>
          <w:szCs w:val="24"/>
        </w:rPr>
        <w:pict>
          <v:oval id="_x0000_s1316" style="position:absolute;margin-left:94.5pt;margin-top:3.8pt;width:142.5pt;height:132.75pt;z-index:251802624">
            <v:textbox>
              <w:txbxContent>
                <w:p w:rsidR="00351658" w:rsidRDefault="00351658" w:rsidP="00AE03DC">
                  <w:r>
                    <w:t>A</w:t>
                  </w:r>
                </w:p>
              </w:txbxContent>
            </v:textbox>
          </v:oval>
        </w:pict>
      </w:r>
    </w:p>
    <w:p w:rsidR="00AE03DC" w:rsidRDefault="00B634A2" w:rsidP="00AE03DC">
      <w:pPr>
        <w:spacing w:line="240" w:lineRule="auto"/>
        <w:rPr>
          <w:rFonts w:ascii="Times New Roman" w:hAnsi="Times New Roman" w:cs="Times New Roman"/>
          <w:sz w:val="24"/>
          <w:szCs w:val="24"/>
        </w:rPr>
      </w:pPr>
      <w:r>
        <w:rPr>
          <w:rFonts w:ascii="Times New Roman" w:hAnsi="Times New Roman" w:cs="Times New Roman"/>
          <w:noProof/>
          <w:sz w:val="24"/>
          <w:szCs w:val="24"/>
        </w:rPr>
        <w:pict>
          <v:oval id="_x0000_s1317" style="position:absolute;margin-left:124.5pt;margin-top:10pt;width:91.5pt;height:81pt;z-index:251803648">
            <v:textbox>
              <w:txbxContent>
                <w:p w:rsidR="00351658" w:rsidRDefault="00351658" w:rsidP="00AE03DC">
                  <w:r>
                    <w:t>B</w:t>
                  </w:r>
                </w:p>
              </w:txbxContent>
            </v:textbox>
          </v:oval>
        </w:pict>
      </w:r>
    </w:p>
    <w:p w:rsidR="00AE03DC" w:rsidRDefault="00B634A2" w:rsidP="00AE03DC">
      <w:pPr>
        <w:spacing w:line="240" w:lineRule="auto"/>
        <w:rPr>
          <w:rFonts w:ascii="Times New Roman" w:hAnsi="Times New Roman" w:cs="Times New Roman"/>
          <w:sz w:val="24"/>
          <w:szCs w:val="24"/>
        </w:rPr>
      </w:pPr>
      <w:r>
        <w:rPr>
          <w:rFonts w:ascii="Times New Roman" w:hAnsi="Times New Roman" w:cs="Times New Roman"/>
          <w:noProof/>
          <w:sz w:val="24"/>
          <w:szCs w:val="24"/>
        </w:rPr>
        <w:pict>
          <v:oval id="_x0000_s1319" style="position:absolute;margin-left:147pt;margin-top:22.2pt;width:27.75pt;height:26.25pt;z-index:251805696">
            <v:textbox>
              <w:txbxContent>
                <w:p w:rsidR="00351658" w:rsidRPr="008F7214" w:rsidRDefault="00351658" w:rsidP="00AE03DC">
                  <w:pPr>
                    <w:rPr>
                      <w:sz w:val="16"/>
                      <w:szCs w:val="16"/>
                    </w:rPr>
                  </w:pPr>
                  <w:r w:rsidRPr="008F7214">
                    <w:rPr>
                      <w:sz w:val="16"/>
                      <w:szCs w:val="16"/>
                    </w:rPr>
                    <w:t>C2</w:t>
                  </w:r>
                </w:p>
              </w:txbxContent>
            </v:textbox>
          </v:oval>
        </w:pict>
      </w:r>
      <w:r>
        <w:rPr>
          <w:rFonts w:ascii="Times New Roman" w:hAnsi="Times New Roman" w:cs="Times New Roman"/>
          <w:noProof/>
          <w:sz w:val="24"/>
          <w:szCs w:val="24"/>
        </w:rPr>
        <w:pict>
          <v:oval id="_x0000_s1318" style="position:absolute;margin-left:171pt;margin-top:1.95pt;width:29.25pt;height:27.75pt;z-index:251804672">
            <v:textbox>
              <w:txbxContent>
                <w:p w:rsidR="00351658" w:rsidRDefault="00351658" w:rsidP="00AE03DC">
                  <w:r w:rsidRPr="008F7214">
                    <w:rPr>
                      <w:sz w:val="16"/>
                      <w:szCs w:val="16"/>
                    </w:rPr>
                    <w:t>C1</w:t>
                  </w:r>
                </w:p>
              </w:txbxContent>
            </v:textbox>
          </v:oval>
        </w:pict>
      </w:r>
    </w:p>
    <w:p w:rsidR="00AE03DC" w:rsidRDefault="00AE03DC" w:rsidP="00AE03DC">
      <w:pPr>
        <w:spacing w:line="240" w:lineRule="auto"/>
        <w:rPr>
          <w:rFonts w:ascii="Times New Roman" w:hAnsi="Times New Roman" w:cs="Times New Roman"/>
          <w:sz w:val="24"/>
          <w:szCs w:val="24"/>
        </w:rPr>
      </w:pPr>
    </w:p>
    <w:p w:rsidR="00AE03DC" w:rsidRDefault="00AE03DC" w:rsidP="00AE03DC">
      <w:pPr>
        <w:spacing w:line="240" w:lineRule="auto"/>
        <w:rPr>
          <w:rFonts w:ascii="Times New Roman" w:hAnsi="Times New Roman" w:cs="Times New Roman"/>
          <w:sz w:val="24"/>
          <w:szCs w:val="24"/>
        </w:rPr>
      </w:pPr>
    </w:p>
    <w:p w:rsidR="00AE03DC" w:rsidRDefault="00AE03DC" w:rsidP="00AE03DC">
      <w:pPr>
        <w:spacing w:line="240" w:lineRule="auto"/>
        <w:rPr>
          <w:rFonts w:ascii="Times New Roman" w:hAnsi="Times New Roman" w:cs="Times New Roman"/>
          <w:b/>
          <w:sz w:val="24"/>
          <w:szCs w:val="24"/>
        </w:rPr>
      </w:pPr>
    </w:p>
    <w:p w:rsidR="00AE03DC" w:rsidRDefault="00AE03DC" w:rsidP="00AE03DC">
      <w:pPr>
        <w:spacing w:line="240" w:lineRule="auto"/>
        <w:rPr>
          <w:rFonts w:ascii="Times New Roman" w:hAnsi="Times New Roman" w:cs="Times New Roman"/>
          <w:b/>
          <w:sz w:val="24"/>
          <w:szCs w:val="24"/>
        </w:rPr>
      </w:pPr>
    </w:p>
    <w:p w:rsidR="00AE03DC" w:rsidRDefault="00AE03DC" w:rsidP="00AE03DC">
      <w:pPr>
        <w:spacing w:line="240" w:lineRule="auto"/>
        <w:rPr>
          <w:rFonts w:ascii="Times New Roman" w:hAnsi="Times New Roman" w:cs="Times New Roman"/>
          <w:sz w:val="24"/>
          <w:szCs w:val="24"/>
        </w:rPr>
      </w:pPr>
    </w:p>
    <w:p w:rsidR="00AE03DC" w:rsidRDefault="00AE03DC" w:rsidP="00AE03DC">
      <w:pPr>
        <w:spacing w:line="240" w:lineRule="auto"/>
        <w:rPr>
          <w:rFonts w:ascii="Times New Roman" w:hAnsi="Times New Roman" w:cs="Times New Roman"/>
          <w:sz w:val="24"/>
          <w:szCs w:val="24"/>
        </w:rPr>
      </w:pPr>
      <w:r>
        <w:rPr>
          <w:rFonts w:ascii="Times New Roman" w:hAnsi="Times New Roman" w:cs="Times New Roman"/>
          <w:sz w:val="24"/>
          <w:szCs w:val="24"/>
        </w:rPr>
        <w:t>D can be denoted as follows:-</w:t>
      </w:r>
    </w:p>
    <w:p w:rsidR="00AE03DC" w:rsidRDefault="00AE03DC" w:rsidP="00AE03DC">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D= C1</w:t>
      </w:r>
      <w:r w:rsidRPr="008F7214">
        <w:rPr>
          <w:rFonts w:ascii="Times New Roman" w:hAnsi="Times New Roman" w:cs="Times New Roman"/>
          <w:position w:val="-4"/>
          <w:sz w:val="24"/>
          <w:szCs w:val="24"/>
        </w:rPr>
        <w:object w:dxaOrig="260" w:dyaOrig="200">
          <v:shape id="_x0000_i1028" type="#_x0000_t75" style="width:12.5pt;height:9.4pt" o:ole="">
            <v:imagedata r:id="rId24" o:title=""/>
          </v:shape>
          <o:OLEObject Type="Embed" ProgID="Equation.3" ShapeID="_x0000_i1028" DrawAspect="Content" ObjectID="_1472019681" r:id="rId25"/>
        </w:object>
      </w:r>
      <w:r>
        <w:rPr>
          <w:rFonts w:ascii="Times New Roman" w:hAnsi="Times New Roman" w:cs="Times New Roman"/>
          <w:sz w:val="24"/>
          <w:szCs w:val="24"/>
        </w:rPr>
        <w:t>C2</w:t>
      </w:r>
    </w:p>
    <w:p w:rsidR="00AE03DC" w:rsidRDefault="00AE03DC" w:rsidP="00AE03DC">
      <w:pPr>
        <w:spacing w:line="240" w:lineRule="auto"/>
        <w:rPr>
          <w:rFonts w:ascii="Times New Roman" w:hAnsi="Times New Roman" w:cs="Times New Roman"/>
          <w:sz w:val="24"/>
          <w:szCs w:val="24"/>
        </w:rPr>
      </w:pPr>
      <w:r>
        <w:rPr>
          <w:rFonts w:ascii="Times New Roman" w:hAnsi="Times New Roman" w:cs="Times New Roman"/>
          <w:sz w:val="24"/>
          <w:szCs w:val="24"/>
        </w:rPr>
        <w:t>D is the final result obtained after mapping and reduction.</w:t>
      </w:r>
    </w:p>
    <w:p w:rsidR="00AE03DC" w:rsidRPr="00490925" w:rsidRDefault="00AE03DC" w:rsidP="00AE03DC">
      <w:pPr>
        <w:spacing w:line="240" w:lineRule="auto"/>
        <w:rPr>
          <w:rFonts w:ascii="Times New Roman" w:hAnsi="Times New Roman" w:cs="Times New Roman"/>
          <w:sz w:val="24"/>
          <w:szCs w:val="24"/>
        </w:rPr>
      </w:pPr>
    </w:p>
    <w:p w:rsidR="00AE03DC" w:rsidRDefault="00AE03DC" w:rsidP="00AE03DC">
      <w:pPr>
        <w:spacing w:line="240" w:lineRule="auto"/>
        <w:rPr>
          <w:rFonts w:ascii="Times New Roman" w:hAnsi="Times New Roman" w:cs="Times New Roman"/>
          <w:b/>
          <w:sz w:val="24"/>
          <w:szCs w:val="24"/>
        </w:rPr>
      </w:pPr>
      <w:r w:rsidRPr="00957E32">
        <w:rPr>
          <w:rFonts w:ascii="Times New Roman" w:hAnsi="Times New Roman" w:cs="Times New Roman"/>
          <w:b/>
          <w:sz w:val="24"/>
          <w:szCs w:val="24"/>
        </w:rPr>
        <w:t>Theory:-</w:t>
      </w:r>
    </w:p>
    <w:p w:rsidR="00AE03DC" w:rsidRPr="00C935C0" w:rsidRDefault="00AE03DC" w:rsidP="00AE03DC">
      <w:pPr>
        <w:spacing w:line="240" w:lineRule="auto"/>
        <w:jc w:val="both"/>
        <w:rPr>
          <w:rFonts w:ascii="Times New Roman" w:eastAsia="Times New Roman" w:hAnsi="Times New Roman" w:cs="Times New Roman"/>
          <w:sz w:val="24"/>
          <w:szCs w:val="24"/>
        </w:rPr>
      </w:pPr>
      <w:r w:rsidRPr="00C935C0">
        <w:rPr>
          <w:rFonts w:ascii="Times New Roman" w:eastAsia="Times New Roman" w:hAnsi="Times New Roman" w:cs="Times New Roman"/>
          <w:sz w:val="24"/>
          <w:szCs w:val="24"/>
        </w:rPr>
        <w:t xml:space="preserve">Map-reduce </w:t>
      </w:r>
      <w:proofErr w:type="gramStart"/>
      <w:r w:rsidRPr="00C935C0">
        <w:rPr>
          <w:rFonts w:ascii="Times New Roman" w:eastAsia="Times New Roman" w:hAnsi="Times New Roman" w:cs="Times New Roman"/>
          <w:sz w:val="24"/>
          <w:szCs w:val="24"/>
        </w:rPr>
        <w:t>is</w:t>
      </w:r>
      <w:proofErr w:type="gramEnd"/>
      <w:r w:rsidRPr="00C935C0">
        <w:rPr>
          <w:rFonts w:ascii="Times New Roman" w:eastAsia="Times New Roman" w:hAnsi="Times New Roman" w:cs="Times New Roman"/>
          <w:sz w:val="24"/>
          <w:szCs w:val="24"/>
        </w:rPr>
        <w:t xml:space="preserve"> a data processing paradigm for condensing large volumes of data into useful </w:t>
      </w:r>
      <w:r w:rsidRPr="00C935C0">
        <w:rPr>
          <w:rFonts w:ascii="Times New Roman" w:eastAsia="Times New Roman" w:hAnsi="Times New Roman" w:cs="Times New Roman"/>
          <w:i/>
          <w:iCs/>
          <w:sz w:val="24"/>
          <w:szCs w:val="24"/>
        </w:rPr>
        <w:t>aggregated</w:t>
      </w:r>
      <w:r w:rsidRPr="00C935C0">
        <w:rPr>
          <w:rFonts w:ascii="Times New Roman" w:eastAsia="Times New Roman" w:hAnsi="Times New Roman" w:cs="Times New Roman"/>
          <w:sz w:val="24"/>
          <w:szCs w:val="24"/>
        </w:rPr>
        <w:t xml:space="preserve"> results. For map-reduce operations, </w:t>
      </w:r>
      <w:proofErr w:type="spellStart"/>
      <w:r w:rsidRPr="00C935C0">
        <w:rPr>
          <w:rFonts w:ascii="Times New Roman" w:eastAsia="Times New Roman" w:hAnsi="Times New Roman" w:cs="Times New Roman"/>
          <w:sz w:val="24"/>
          <w:szCs w:val="24"/>
        </w:rPr>
        <w:t>MongoDB</w:t>
      </w:r>
      <w:proofErr w:type="spellEnd"/>
      <w:r w:rsidRPr="00C935C0">
        <w:rPr>
          <w:rFonts w:ascii="Times New Roman" w:eastAsia="Times New Roman" w:hAnsi="Times New Roman" w:cs="Times New Roman"/>
          <w:sz w:val="24"/>
          <w:szCs w:val="24"/>
        </w:rPr>
        <w:t xml:space="preserve"> provides the </w:t>
      </w:r>
      <w:hyperlink r:id="rId26" w:anchor="dbcmd.mapReduce" w:tooltip="mapReduce" w:history="1">
        <w:proofErr w:type="spellStart"/>
        <w:r w:rsidRPr="00C935C0">
          <w:rPr>
            <w:rFonts w:ascii="Times New Roman" w:eastAsia="Times New Roman" w:hAnsi="Times New Roman" w:cs="Times New Roman"/>
            <w:sz w:val="24"/>
            <w:szCs w:val="24"/>
          </w:rPr>
          <w:t>mapReduce</w:t>
        </w:r>
        <w:proofErr w:type="spellEnd"/>
      </w:hyperlink>
      <w:r w:rsidRPr="00C935C0">
        <w:rPr>
          <w:rFonts w:ascii="Times New Roman" w:eastAsia="Times New Roman" w:hAnsi="Times New Roman" w:cs="Times New Roman"/>
          <w:sz w:val="24"/>
          <w:szCs w:val="24"/>
        </w:rPr>
        <w:t xml:space="preserve"> database command.</w:t>
      </w:r>
    </w:p>
    <w:p w:rsidR="00AE03DC" w:rsidRDefault="00B634A2" w:rsidP="00AE03DC">
      <w:pPr>
        <w:spacing w:line="240" w:lineRule="auto"/>
        <w:rPr>
          <w:rFonts w:ascii="Times New Roman" w:hAnsi="Times New Roman" w:cs="Times New Roman"/>
          <w:b/>
          <w:sz w:val="24"/>
          <w:szCs w:val="24"/>
        </w:rPr>
      </w:pPr>
      <w:r>
        <w:rPr>
          <w:rFonts w:ascii="Times New Roman" w:hAnsi="Times New Roman" w:cs="Times New Roman"/>
          <w:b/>
          <w:noProof/>
          <w:sz w:val="24"/>
          <w:szCs w:val="24"/>
        </w:rPr>
        <w:pict>
          <v:group id="_x0000_s1524" style="position:absolute;margin-left:14.1pt;margin-top:1.15pt;width:487.05pt;height:345.95pt;z-index:251902976" coordorigin="1110,1448" coordsize="14100,8835">
            <v:rect id="_x0000_s1525" style="position:absolute;left:1110;top:1448;width:14100;height:8835"/>
            <v:group id="_x0000_s1526" style="position:absolute;left:1665;top:2475;width:7804;height:5624" coordorigin="1665,2475" coordsize="7804,5624">
              <v:group id="_x0000_s1527" style="position:absolute;left:1665;top:2475;width:2700;height:5624" coordorigin="1665,2475" coordsize="2700,5624">
                <v:shape id="_x0000_s1528" type="#_x0000_t202" style="position:absolute;left:1665;top:2475;width:2700;height:1373">
                  <v:textbox style="mso-next-textbox:#_x0000_s1528">
                    <w:txbxContent>
                      <w:p w:rsidR="00351658" w:rsidRDefault="00351658" w:rsidP="00B9056F">
                        <w:pPr>
                          <w:spacing w:after="0" w:line="240" w:lineRule="auto"/>
                          <w:rPr>
                            <w:sz w:val="20"/>
                            <w:szCs w:val="20"/>
                          </w:rPr>
                        </w:pPr>
                        <w:r w:rsidRPr="00BC6C8B">
                          <w:rPr>
                            <w:sz w:val="20"/>
                            <w:szCs w:val="20"/>
                          </w:rPr>
                          <w:t>{</w:t>
                        </w:r>
                      </w:p>
                      <w:p w:rsidR="00351658" w:rsidRDefault="00351658" w:rsidP="00B9056F">
                        <w:pPr>
                          <w:spacing w:after="0" w:line="240" w:lineRule="auto"/>
                          <w:rPr>
                            <w:sz w:val="20"/>
                            <w:szCs w:val="20"/>
                          </w:rPr>
                        </w:pPr>
                        <w:proofErr w:type="spellStart"/>
                        <w:r>
                          <w:rPr>
                            <w:sz w:val="20"/>
                            <w:szCs w:val="20"/>
                          </w:rPr>
                          <w:t>stud</w:t>
                        </w:r>
                        <w:r w:rsidRPr="00BC6C8B">
                          <w:rPr>
                            <w:sz w:val="20"/>
                            <w:szCs w:val="20"/>
                          </w:rPr>
                          <w:t>_id</w:t>
                        </w:r>
                        <w:proofErr w:type="spellEnd"/>
                        <w:r w:rsidRPr="00BC6C8B">
                          <w:rPr>
                            <w:sz w:val="20"/>
                            <w:szCs w:val="20"/>
                          </w:rPr>
                          <w:t>:</w:t>
                        </w:r>
                        <w:r>
                          <w:rPr>
                            <w:sz w:val="20"/>
                            <w:szCs w:val="20"/>
                          </w:rPr>
                          <w:t xml:space="preserve"> “A101”</w:t>
                        </w:r>
                        <w:r w:rsidRPr="00BC6C8B">
                          <w:rPr>
                            <w:sz w:val="20"/>
                            <w:szCs w:val="20"/>
                          </w:rPr>
                          <w:t xml:space="preserve"> </w:t>
                        </w:r>
                      </w:p>
                      <w:p w:rsidR="00351658" w:rsidRDefault="00351658" w:rsidP="00B9056F">
                        <w:pPr>
                          <w:spacing w:after="0" w:line="240" w:lineRule="auto"/>
                          <w:rPr>
                            <w:sz w:val="20"/>
                            <w:szCs w:val="20"/>
                          </w:rPr>
                        </w:pPr>
                        <w:r>
                          <w:rPr>
                            <w:sz w:val="20"/>
                            <w:szCs w:val="20"/>
                          </w:rPr>
                          <w:t>marks1: 56</w:t>
                        </w:r>
                      </w:p>
                      <w:p w:rsidR="00351658" w:rsidRPr="00BC6C8B" w:rsidRDefault="00351658" w:rsidP="00B9056F">
                        <w:pPr>
                          <w:spacing w:after="0" w:line="240" w:lineRule="auto"/>
                          <w:rPr>
                            <w:sz w:val="20"/>
                            <w:szCs w:val="20"/>
                          </w:rPr>
                        </w:pPr>
                        <w:proofErr w:type="gramStart"/>
                        <w:r>
                          <w:rPr>
                            <w:sz w:val="20"/>
                            <w:szCs w:val="20"/>
                          </w:rPr>
                          <w:t>div</w:t>
                        </w:r>
                        <w:proofErr w:type="gramEnd"/>
                        <w:r>
                          <w:rPr>
                            <w:sz w:val="20"/>
                            <w:szCs w:val="20"/>
                          </w:rPr>
                          <w:t>:”A”</w:t>
                        </w:r>
                      </w:p>
                      <w:p w:rsidR="00351658" w:rsidRPr="00BC6C8B" w:rsidRDefault="00351658" w:rsidP="00B9056F">
                        <w:pPr>
                          <w:spacing w:after="0" w:line="240" w:lineRule="auto"/>
                          <w:rPr>
                            <w:sz w:val="20"/>
                            <w:szCs w:val="20"/>
                          </w:rPr>
                        </w:pPr>
                        <w:r w:rsidRPr="00BC6C8B">
                          <w:rPr>
                            <w:sz w:val="20"/>
                            <w:szCs w:val="20"/>
                          </w:rPr>
                          <w:t>}</w:t>
                        </w:r>
                      </w:p>
                    </w:txbxContent>
                  </v:textbox>
                </v:shape>
                <v:shape id="_x0000_s1529" type="#_x0000_t202" style="position:absolute;left:1665;top:3848;width:2700;height:1382">
                  <v:textbox style="mso-next-textbox:#_x0000_s1529">
                    <w:txbxContent>
                      <w:p w:rsidR="00351658" w:rsidRDefault="00351658" w:rsidP="00B9056F">
                        <w:pPr>
                          <w:spacing w:after="0" w:line="240" w:lineRule="auto"/>
                          <w:rPr>
                            <w:sz w:val="20"/>
                            <w:szCs w:val="20"/>
                          </w:rPr>
                        </w:pPr>
                        <w:r w:rsidRPr="00BC6C8B">
                          <w:rPr>
                            <w:sz w:val="20"/>
                            <w:szCs w:val="20"/>
                          </w:rPr>
                          <w:t>{</w:t>
                        </w:r>
                      </w:p>
                      <w:p w:rsidR="00351658" w:rsidRDefault="00351658" w:rsidP="00B9056F">
                        <w:pPr>
                          <w:spacing w:after="0" w:line="240" w:lineRule="auto"/>
                          <w:rPr>
                            <w:sz w:val="20"/>
                            <w:szCs w:val="20"/>
                          </w:rPr>
                        </w:pPr>
                        <w:proofErr w:type="spellStart"/>
                        <w:r>
                          <w:rPr>
                            <w:sz w:val="20"/>
                            <w:szCs w:val="20"/>
                          </w:rPr>
                          <w:t>stud</w:t>
                        </w:r>
                        <w:r w:rsidRPr="00BC6C8B">
                          <w:rPr>
                            <w:sz w:val="20"/>
                            <w:szCs w:val="20"/>
                          </w:rPr>
                          <w:t>_id</w:t>
                        </w:r>
                        <w:proofErr w:type="spellEnd"/>
                        <w:r w:rsidRPr="00BC6C8B">
                          <w:rPr>
                            <w:sz w:val="20"/>
                            <w:szCs w:val="20"/>
                          </w:rPr>
                          <w:t>:</w:t>
                        </w:r>
                        <w:r>
                          <w:rPr>
                            <w:sz w:val="20"/>
                            <w:szCs w:val="20"/>
                          </w:rPr>
                          <w:t xml:space="preserve"> “A101”</w:t>
                        </w:r>
                        <w:r w:rsidRPr="00BC6C8B">
                          <w:rPr>
                            <w:sz w:val="20"/>
                            <w:szCs w:val="20"/>
                          </w:rPr>
                          <w:t xml:space="preserve"> </w:t>
                        </w:r>
                      </w:p>
                      <w:p w:rsidR="00351658" w:rsidRDefault="00351658" w:rsidP="00B9056F">
                        <w:pPr>
                          <w:spacing w:after="0" w:line="240" w:lineRule="auto"/>
                          <w:rPr>
                            <w:sz w:val="20"/>
                            <w:szCs w:val="20"/>
                          </w:rPr>
                        </w:pPr>
                        <w:r>
                          <w:rPr>
                            <w:sz w:val="20"/>
                            <w:szCs w:val="20"/>
                          </w:rPr>
                          <w:t>marks2:70</w:t>
                        </w:r>
                      </w:p>
                      <w:p w:rsidR="00351658" w:rsidRPr="00BC6C8B" w:rsidRDefault="00351658" w:rsidP="00B9056F">
                        <w:pPr>
                          <w:spacing w:after="0" w:line="240" w:lineRule="auto"/>
                          <w:rPr>
                            <w:sz w:val="20"/>
                            <w:szCs w:val="20"/>
                          </w:rPr>
                        </w:pPr>
                        <w:proofErr w:type="gramStart"/>
                        <w:r>
                          <w:rPr>
                            <w:sz w:val="20"/>
                            <w:szCs w:val="20"/>
                          </w:rPr>
                          <w:t>div :</w:t>
                        </w:r>
                        <w:proofErr w:type="gramEnd"/>
                        <w:r>
                          <w:rPr>
                            <w:sz w:val="20"/>
                            <w:szCs w:val="20"/>
                          </w:rPr>
                          <w:t xml:space="preserve"> “A”</w:t>
                        </w:r>
                      </w:p>
                      <w:p w:rsidR="00351658" w:rsidRPr="00BC6C8B" w:rsidRDefault="00351658" w:rsidP="00B9056F">
                        <w:pPr>
                          <w:spacing w:after="0" w:line="240" w:lineRule="auto"/>
                          <w:rPr>
                            <w:sz w:val="20"/>
                            <w:szCs w:val="20"/>
                          </w:rPr>
                        </w:pPr>
                        <w:r w:rsidRPr="00BC6C8B">
                          <w:rPr>
                            <w:sz w:val="20"/>
                            <w:szCs w:val="20"/>
                          </w:rPr>
                          <w:t>}</w:t>
                        </w:r>
                      </w:p>
                      <w:p w:rsidR="00351658" w:rsidRDefault="00351658" w:rsidP="00B9056F"/>
                    </w:txbxContent>
                  </v:textbox>
                </v:shape>
                <v:shape id="_x0000_s1530" type="#_x0000_t202" style="position:absolute;left:1665;top:5230;width:2700;height:1440">
                  <v:textbox style="mso-next-textbox:#_x0000_s1530">
                    <w:txbxContent>
                      <w:p w:rsidR="00351658" w:rsidRDefault="00351658" w:rsidP="00B9056F">
                        <w:pPr>
                          <w:spacing w:after="0" w:line="240" w:lineRule="auto"/>
                          <w:rPr>
                            <w:sz w:val="20"/>
                            <w:szCs w:val="20"/>
                          </w:rPr>
                        </w:pPr>
                        <w:r w:rsidRPr="00BC6C8B">
                          <w:rPr>
                            <w:sz w:val="20"/>
                            <w:szCs w:val="20"/>
                          </w:rPr>
                          <w:t>{</w:t>
                        </w:r>
                      </w:p>
                      <w:p w:rsidR="00351658" w:rsidRDefault="00351658" w:rsidP="00B9056F">
                        <w:pPr>
                          <w:spacing w:after="0" w:line="240" w:lineRule="auto"/>
                          <w:rPr>
                            <w:sz w:val="20"/>
                            <w:szCs w:val="20"/>
                          </w:rPr>
                        </w:pPr>
                        <w:proofErr w:type="spellStart"/>
                        <w:r>
                          <w:rPr>
                            <w:sz w:val="20"/>
                            <w:szCs w:val="20"/>
                          </w:rPr>
                          <w:t>stud</w:t>
                        </w:r>
                        <w:r w:rsidRPr="00BC6C8B">
                          <w:rPr>
                            <w:sz w:val="20"/>
                            <w:szCs w:val="20"/>
                          </w:rPr>
                          <w:t>_id</w:t>
                        </w:r>
                        <w:proofErr w:type="spellEnd"/>
                        <w:r w:rsidRPr="00BC6C8B">
                          <w:rPr>
                            <w:sz w:val="20"/>
                            <w:szCs w:val="20"/>
                          </w:rPr>
                          <w:t>:</w:t>
                        </w:r>
                        <w:r>
                          <w:rPr>
                            <w:sz w:val="20"/>
                            <w:szCs w:val="20"/>
                          </w:rPr>
                          <w:t xml:space="preserve"> “B109”</w:t>
                        </w:r>
                        <w:r w:rsidRPr="00BC6C8B">
                          <w:rPr>
                            <w:sz w:val="20"/>
                            <w:szCs w:val="20"/>
                          </w:rPr>
                          <w:t xml:space="preserve"> </w:t>
                        </w:r>
                      </w:p>
                      <w:p w:rsidR="00351658" w:rsidRDefault="00351658" w:rsidP="00B9056F">
                        <w:pPr>
                          <w:spacing w:after="0" w:line="240" w:lineRule="auto"/>
                          <w:rPr>
                            <w:sz w:val="20"/>
                            <w:szCs w:val="20"/>
                          </w:rPr>
                        </w:pPr>
                        <w:r>
                          <w:rPr>
                            <w:sz w:val="20"/>
                            <w:szCs w:val="20"/>
                          </w:rPr>
                          <w:t>marks1: 54</w:t>
                        </w:r>
                      </w:p>
                      <w:p w:rsidR="00351658" w:rsidRPr="00BC6C8B" w:rsidRDefault="00351658" w:rsidP="00B9056F">
                        <w:pPr>
                          <w:spacing w:after="0" w:line="240" w:lineRule="auto"/>
                          <w:rPr>
                            <w:sz w:val="20"/>
                            <w:szCs w:val="20"/>
                          </w:rPr>
                        </w:pPr>
                        <w:proofErr w:type="gramStart"/>
                        <w:r>
                          <w:rPr>
                            <w:sz w:val="20"/>
                            <w:szCs w:val="20"/>
                          </w:rPr>
                          <w:t>div</w:t>
                        </w:r>
                        <w:proofErr w:type="gramEnd"/>
                        <w:r>
                          <w:rPr>
                            <w:sz w:val="20"/>
                            <w:szCs w:val="20"/>
                          </w:rPr>
                          <w:t>: “B”</w:t>
                        </w:r>
                      </w:p>
                      <w:p w:rsidR="00351658" w:rsidRPr="00BC6C8B" w:rsidRDefault="00351658" w:rsidP="00B9056F">
                        <w:pPr>
                          <w:spacing w:after="0" w:line="240" w:lineRule="auto"/>
                          <w:rPr>
                            <w:sz w:val="20"/>
                            <w:szCs w:val="20"/>
                          </w:rPr>
                        </w:pPr>
                        <w:r w:rsidRPr="00BC6C8B">
                          <w:rPr>
                            <w:sz w:val="20"/>
                            <w:szCs w:val="20"/>
                          </w:rPr>
                          <w:t>}</w:t>
                        </w:r>
                      </w:p>
                      <w:p w:rsidR="00351658" w:rsidRDefault="00351658" w:rsidP="00B9056F"/>
                    </w:txbxContent>
                  </v:textbox>
                </v:shape>
                <v:shape id="_x0000_s1531" type="#_x0000_t202" style="position:absolute;left:1665;top:6670;width:2700;height:1429">
                  <v:textbox style="mso-next-textbox:#_x0000_s1531">
                    <w:txbxContent>
                      <w:p w:rsidR="00351658" w:rsidRDefault="00351658" w:rsidP="00B9056F">
                        <w:pPr>
                          <w:spacing w:after="0" w:line="240" w:lineRule="auto"/>
                          <w:rPr>
                            <w:sz w:val="20"/>
                            <w:szCs w:val="20"/>
                          </w:rPr>
                        </w:pPr>
                        <w:r w:rsidRPr="00BC6C8B">
                          <w:rPr>
                            <w:sz w:val="20"/>
                            <w:szCs w:val="20"/>
                          </w:rPr>
                          <w:t>{</w:t>
                        </w:r>
                      </w:p>
                      <w:p w:rsidR="00351658" w:rsidRDefault="00351658" w:rsidP="00B9056F">
                        <w:pPr>
                          <w:spacing w:after="0" w:line="240" w:lineRule="auto"/>
                          <w:rPr>
                            <w:sz w:val="20"/>
                            <w:szCs w:val="20"/>
                          </w:rPr>
                        </w:pPr>
                        <w:proofErr w:type="spellStart"/>
                        <w:r>
                          <w:rPr>
                            <w:sz w:val="20"/>
                            <w:szCs w:val="20"/>
                          </w:rPr>
                          <w:t>stud</w:t>
                        </w:r>
                        <w:r w:rsidRPr="00BC6C8B">
                          <w:rPr>
                            <w:sz w:val="20"/>
                            <w:szCs w:val="20"/>
                          </w:rPr>
                          <w:t>_id</w:t>
                        </w:r>
                        <w:proofErr w:type="spellEnd"/>
                        <w:r w:rsidRPr="00BC6C8B">
                          <w:rPr>
                            <w:sz w:val="20"/>
                            <w:szCs w:val="20"/>
                          </w:rPr>
                          <w:t>:</w:t>
                        </w:r>
                        <w:r>
                          <w:rPr>
                            <w:sz w:val="20"/>
                            <w:szCs w:val="20"/>
                          </w:rPr>
                          <w:t xml:space="preserve"> “A021”</w:t>
                        </w:r>
                        <w:r w:rsidRPr="00BC6C8B">
                          <w:rPr>
                            <w:sz w:val="20"/>
                            <w:szCs w:val="20"/>
                          </w:rPr>
                          <w:t xml:space="preserve"> </w:t>
                        </w:r>
                      </w:p>
                      <w:p w:rsidR="00351658" w:rsidRDefault="00351658" w:rsidP="00B9056F">
                        <w:pPr>
                          <w:spacing w:after="0" w:line="240" w:lineRule="auto"/>
                          <w:rPr>
                            <w:sz w:val="20"/>
                            <w:szCs w:val="20"/>
                          </w:rPr>
                        </w:pPr>
                        <w:r>
                          <w:rPr>
                            <w:sz w:val="20"/>
                            <w:szCs w:val="20"/>
                          </w:rPr>
                          <w:t>marks1:48</w:t>
                        </w:r>
                      </w:p>
                      <w:p w:rsidR="00351658" w:rsidRPr="00BC6C8B" w:rsidRDefault="00351658" w:rsidP="00B9056F">
                        <w:pPr>
                          <w:spacing w:after="0" w:line="240" w:lineRule="auto"/>
                          <w:rPr>
                            <w:sz w:val="20"/>
                            <w:szCs w:val="20"/>
                          </w:rPr>
                        </w:pPr>
                        <w:proofErr w:type="gramStart"/>
                        <w:r>
                          <w:rPr>
                            <w:sz w:val="20"/>
                            <w:szCs w:val="20"/>
                          </w:rPr>
                          <w:t>div</w:t>
                        </w:r>
                        <w:proofErr w:type="gramEnd"/>
                        <w:r>
                          <w:rPr>
                            <w:sz w:val="20"/>
                            <w:szCs w:val="20"/>
                          </w:rPr>
                          <w:t>: “A”</w:t>
                        </w:r>
                      </w:p>
                      <w:p w:rsidR="00351658" w:rsidRPr="00BC6C8B" w:rsidRDefault="00351658" w:rsidP="00B9056F">
                        <w:pPr>
                          <w:spacing w:after="0" w:line="240" w:lineRule="auto"/>
                          <w:rPr>
                            <w:sz w:val="20"/>
                            <w:szCs w:val="20"/>
                          </w:rPr>
                        </w:pPr>
                        <w:r w:rsidRPr="00BC6C8B">
                          <w:rPr>
                            <w:sz w:val="20"/>
                            <w:szCs w:val="20"/>
                          </w:rPr>
                          <w:t>}</w:t>
                        </w:r>
                      </w:p>
                      <w:p w:rsidR="00351658" w:rsidRDefault="00351658" w:rsidP="00B9056F"/>
                    </w:txbxContent>
                  </v:textbox>
                </v:shape>
              </v:group>
              <v:shape id="_x0000_s1532" type="#_x0000_t202" style="position:absolute;left:5580;top:3555;width:2700;height:1502">
                <v:textbox style="mso-next-textbox:#_x0000_s1532">
                  <w:txbxContent>
                    <w:p w:rsidR="00351658" w:rsidRDefault="00351658" w:rsidP="00B9056F">
                      <w:pPr>
                        <w:spacing w:after="0" w:line="240" w:lineRule="auto"/>
                        <w:rPr>
                          <w:sz w:val="20"/>
                          <w:szCs w:val="20"/>
                        </w:rPr>
                      </w:pPr>
                      <w:r w:rsidRPr="00BC6C8B">
                        <w:rPr>
                          <w:sz w:val="20"/>
                          <w:szCs w:val="20"/>
                        </w:rPr>
                        <w:t>{</w:t>
                      </w:r>
                    </w:p>
                    <w:p w:rsidR="00351658" w:rsidRDefault="00351658" w:rsidP="00B9056F">
                      <w:pPr>
                        <w:spacing w:after="0" w:line="240" w:lineRule="auto"/>
                        <w:rPr>
                          <w:sz w:val="20"/>
                          <w:szCs w:val="20"/>
                        </w:rPr>
                      </w:pPr>
                      <w:proofErr w:type="spellStart"/>
                      <w:r>
                        <w:rPr>
                          <w:sz w:val="20"/>
                          <w:szCs w:val="20"/>
                        </w:rPr>
                        <w:t>stud</w:t>
                      </w:r>
                      <w:r w:rsidRPr="00BC6C8B">
                        <w:rPr>
                          <w:sz w:val="20"/>
                          <w:szCs w:val="20"/>
                        </w:rPr>
                        <w:t>_id</w:t>
                      </w:r>
                      <w:proofErr w:type="spellEnd"/>
                      <w:r w:rsidRPr="00BC6C8B">
                        <w:rPr>
                          <w:sz w:val="20"/>
                          <w:szCs w:val="20"/>
                        </w:rPr>
                        <w:t>:</w:t>
                      </w:r>
                      <w:r>
                        <w:rPr>
                          <w:sz w:val="20"/>
                          <w:szCs w:val="20"/>
                        </w:rPr>
                        <w:t xml:space="preserve"> “A101”</w:t>
                      </w:r>
                      <w:r w:rsidRPr="00BC6C8B">
                        <w:rPr>
                          <w:sz w:val="20"/>
                          <w:szCs w:val="20"/>
                        </w:rPr>
                        <w:t xml:space="preserve"> </w:t>
                      </w:r>
                    </w:p>
                    <w:p w:rsidR="00351658" w:rsidRDefault="00351658" w:rsidP="00B9056F">
                      <w:pPr>
                        <w:spacing w:after="0" w:line="240" w:lineRule="auto"/>
                        <w:rPr>
                          <w:sz w:val="20"/>
                          <w:szCs w:val="20"/>
                        </w:rPr>
                      </w:pPr>
                      <w:r>
                        <w:rPr>
                          <w:sz w:val="20"/>
                          <w:szCs w:val="20"/>
                        </w:rPr>
                        <w:t>marks1: 56</w:t>
                      </w:r>
                    </w:p>
                    <w:p w:rsidR="00351658" w:rsidRDefault="00351658" w:rsidP="00B9056F">
                      <w:pPr>
                        <w:spacing w:after="0" w:line="240" w:lineRule="auto"/>
                        <w:rPr>
                          <w:sz w:val="20"/>
                          <w:szCs w:val="20"/>
                        </w:rPr>
                      </w:pPr>
                      <w:proofErr w:type="gramStart"/>
                      <w:r>
                        <w:rPr>
                          <w:sz w:val="20"/>
                          <w:szCs w:val="20"/>
                        </w:rPr>
                        <w:t>div</w:t>
                      </w:r>
                      <w:proofErr w:type="gramEnd"/>
                      <w:r>
                        <w:rPr>
                          <w:sz w:val="20"/>
                          <w:szCs w:val="20"/>
                        </w:rPr>
                        <w:t>:”A”</w:t>
                      </w:r>
                    </w:p>
                    <w:p w:rsidR="00351658" w:rsidRPr="00DE7DBF" w:rsidRDefault="00351658" w:rsidP="00B9056F">
                      <w:pPr>
                        <w:spacing w:after="0" w:line="240" w:lineRule="auto"/>
                        <w:rPr>
                          <w:sz w:val="20"/>
                          <w:szCs w:val="20"/>
                        </w:rPr>
                      </w:pPr>
                      <w:r>
                        <w:rPr>
                          <w:sz w:val="20"/>
                          <w:szCs w:val="20"/>
                        </w:rPr>
                        <w:t>}</w:t>
                      </w:r>
                    </w:p>
                  </w:txbxContent>
                </v:textbox>
              </v:shape>
              <v:shape id="_x0000_s1533" type="#_x0000_t202" style="position:absolute;left:5580;top:5057;width:2700;height:1423">
                <v:textbox style="mso-next-textbox:#_x0000_s1533">
                  <w:txbxContent>
                    <w:p w:rsidR="00351658" w:rsidRDefault="00351658" w:rsidP="00B9056F">
                      <w:pPr>
                        <w:spacing w:after="0" w:line="240" w:lineRule="auto"/>
                        <w:rPr>
                          <w:sz w:val="20"/>
                          <w:szCs w:val="20"/>
                        </w:rPr>
                      </w:pPr>
                      <w:r w:rsidRPr="00BC6C8B">
                        <w:rPr>
                          <w:sz w:val="20"/>
                          <w:szCs w:val="20"/>
                        </w:rPr>
                        <w:t>{</w:t>
                      </w:r>
                    </w:p>
                    <w:p w:rsidR="00351658" w:rsidRDefault="00351658" w:rsidP="00B9056F">
                      <w:pPr>
                        <w:spacing w:after="0" w:line="240" w:lineRule="auto"/>
                        <w:rPr>
                          <w:sz w:val="20"/>
                          <w:szCs w:val="20"/>
                        </w:rPr>
                      </w:pPr>
                      <w:proofErr w:type="spellStart"/>
                      <w:r>
                        <w:rPr>
                          <w:sz w:val="20"/>
                          <w:szCs w:val="20"/>
                        </w:rPr>
                        <w:t>stud</w:t>
                      </w:r>
                      <w:r w:rsidRPr="00BC6C8B">
                        <w:rPr>
                          <w:sz w:val="20"/>
                          <w:szCs w:val="20"/>
                        </w:rPr>
                        <w:t>_id</w:t>
                      </w:r>
                      <w:proofErr w:type="spellEnd"/>
                      <w:r w:rsidRPr="00BC6C8B">
                        <w:rPr>
                          <w:sz w:val="20"/>
                          <w:szCs w:val="20"/>
                        </w:rPr>
                        <w:t>:</w:t>
                      </w:r>
                      <w:r>
                        <w:rPr>
                          <w:sz w:val="20"/>
                          <w:szCs w:val="20"/>
                        </w:rPr>
                        <w:t xml:space="preserve"> “A101”</w:t>
                      </w:r>
                      <w:r w:rsidRPr="00BC6C8B">
                        <w:rPr>
                          <w:sz w:val="20"/>
                          <w:szCs w:val="20"/>
                        </w:rPr>
                        <w:t xml:space="preserve"> </w:t>
                      </w:r>
                    </w:p>
                    <w:p w:rsidR="00351658" w:rsidRDefault="00351658" w:rsidP="00B9056F">
                      <w:pPr>
                        <w:spacing w:after="0" w:line="240" w:lineRule="auto"/>
                        <w:rPr>
                          <w:sz w:val="20"/>
                          <w:szCs w:val="20"/>
                        </w:rPr>
                      </w:pPr>
                      <w:r>
                        <w:rPr>
                          <w:sz w:val="20"/>
                          <w:szCs w:val="20"/>
                        </w:rPr>
                        <w:t>marks2:70</w:t>
                      </w:r>
                    </w:p>
                    <w:p w:rsidR="00351658" w:rsidRPr="00BC6C8B" w:rsidRDefault="00351658" w:rsidP="00B9056F">
                      <w:pPr>
                        <w:spacing w:after="0" w:line="240" w:lineRule="auto"/>
                        <w:rPr>
                          <w:sz w:val="20"/>
                          <w:szCs w:val="20"/>
                        </w:rPr>
                      </w:pPr>
                      <w:proofErr w:type="gramStart"/>
                      <w:r>
                        <w:rPr>
                          <w:sz w:val="20"/>
                          <w:szCs w:val="20"/>
                        </w:rPr>
                        <w:t>div :</w:t>
                      </w:r>
                      <w:proofErr w:type="gramEnd"/>
                      <w:r>
                        <w:rPr>
                          <w:sz w:val="20"/>
                          <w:szCs w:val="20"/>
                        </w:rPr>
                        <w:t xml:space="preserve"> “A”</w:t>
                      </w:r>
                    </w:p>
                    <w:p w:rsidR="00351658" w:rsidRPr="00BC6C8B" w:rsidRDefault="00351658" w:rsidP="00B9056F">
                      <w:pPr>
                        <w:spacing w:after="0" w:line="240" w:lineRule="auto"/>
                        <w:rPr>
                          <w:sz w:val="20"/>
                          <w:szCs w:val="20"/>
                        </w:rPr>
                      </w:pPr>
                      <w:r w:rsidRPr="00BC6C8B">
                        <w:rPr>
                          <w:sz w:val="20"/>
                          <w:szCs w:val="20"/>
                        </w:rPr>
                        <w:t>}</w:t>
                      </w:r>
                    </w:p>
                    <w:p w:rsidR="00351658" w:rsidRDefault="00351658" w:rsidP="00B9056F"/>
                  </w:txbxContent>
                </v:textbox>
              </v:shape>
              <v:shape id="_x0000_s1534" type="#_x0000_t202" style="position:absolute;left:5580;top:6480;width:2700;height:1380">
                <v:textbox style="mso-next-textbox:#_x0000_s1534">
                  <w:txbxContent>
                    <w:p w:rsidR="00351658" w:rsidRDefault="00351658" w:rsidP="00B9056F">
                      <w:pPr>
                        <w:spacing w:after="0" w:line="240" w:lineRule="auto"/>
                        <w:rPr>
                          <w:sz w:val="20"/>
                          <w:szCs w:val="20"/>
                        </w:rPr>
                      </w:pPr>
                      <w:r w:rsidRPr="00BC6C8B">
                        <w:rPr>
                          <w:sz w:val="20"/>
                          <w:szCs w:val="20"/>
                        </w:rPr>
                        <w:t>{</w:t>
                      </w:r>
                    </w:p>
                    <w:p w:rsidR="00351658" w:rsidRDefault="00351658" w:rsidP="00B9056F">
                      <w:pPr>
                        <w:spacing w:after="0" w:line="240" w:lineRule="auto"/>
                        <w:rPr>
                          <w:sz w:val="20"/>
                          <w:szCs w:val="20"/>
                        </w:rPr>
                      </w:pPr>
                      <w:proofErr w:type="spellStart"/>
                      <w:r>
                        <w:rPr>
                          <w:sz w:val="20"/>
                          <w:szCs w:val="20"/>
                        </w:rPr>
                        <w:t>stud</w:t>
                      </w:r>
                      <w:r w:rsidRPr="00BC6C8B">
                        <w:rPr>
                          <w:sz w:val="20"/>
                          <w:szCs w:val="20"/>
                        </w:rPr>
                        <w:t>_id</w:t>
                      </w:r>
                      <w:proofErr w:type="spellEnd"/>
                      <w:r w:rsidRPr="00BC6C8B">
                        <w:rPr>
                          <w:sz w:val="20"/>
                          <w:szCs w:val="20"/>
                        </w:rPr>
                        <w:t>:</w:t>
                      </w:r>
                      <w:r>
                        <w:rPr>
                          <w:sz w:val="20"/>
                          <w:szCs w:val="20"/>
                        </w:rPr>
                        <w:t xml:space="preserve"> “A021”</w:t>
                      </w:r>
                      <w:r w:rsidRPr="00BC6C8B">
                        <w:rPr>
                          <w:sz w:val="20"/>
                          <w:szCs w:val="20"/>
                        </w:rPr>
                        <w:t xml:space="preserve"> </w:t>
                      </w:r>
                    </w:p>
                    <w:p w:rsidR="00351658" w:rsidRDefault="00351658" w:rsidP="00B9056F">
                      <w:pPr>
                        <w:spacing w:after="0" w:line="240" w:lineRule="auto"/>
                        <w:rPr>
                          <w:sz w:val="20"/>
                          <w:szCs w:val="20"/>
                        </w:rPr>
                      </w:pPr>
                      <w:r>
                        <w:rPr>
                          <w:sz w:val="20"/>
                          <w:szCs w:val="20"/>
                        </w:rPr>
                        <w:t>marks1:48</w:t>
                      </w:r>
                    </w:p>
                    <w:p w:rsidR="00351658" w:rsidRPr="00BC6C8B" w:rsidRDefault="00351658" w:rsidP="00B9056F">
                      <w:pPr>
                        <w:spacing w:after="0" w:line="240" w:lineRule="auto"/>
                        <w:rPr>
                          <w:sz w:val="20"/>
                          <w:szCs w:val="20"/>
                        </w:rPr>
                      </w:pPr>
                      <w:proofErr w:type="gramStart"/>
                      <w:r>
                        <w:rPr>
                          <w:sz w:val="20"/>
                          <w:szCs w:val="20"/>
                        </w:rPr>
                        <w:t>div</w:t>
                      </w:r>
                      <w:proofErr w:type="gramEnd"/>
                      <w:r>
                        <w:rPr>
                          <w:sz w:val="20"/>
                          <w:szCs w:val="20"/>
                        </w:rPr>
                        <w:t>: “A”</w:t>
                      </w:r>
                    </w:p>
                    <w:p w:rsidR="00351658" w:rsidRPr="00BC6C8B" w:rsidRDefault="00351658" w:rsidP="00B9056F">
                      <w:pPr>
                        <w:spacing w:after="0" w:line="240" w:lineRule="auto"/>
                        <w:rPr>
                          <w:sz w:val="20"/>
                          <w:szCs w:val="20"/>
                        </w:rPr>
                      </w:pPr>
                      <w:r w:rsidRPr="00BC6C8B">
                        <w:rPr>
                          <w:sz w:val="20"/>
                          <w:szCs w:val="20"/>
                        </w:rPr>
                        <w:t>}</w:t>
                      </w:r>
                    </w:p>
                    <w:p w:rsidR="00351658" w:rsidRDefault="00351658" w:rsidP="00B9056F"/>
                  </w:txbxContent>
                </v:textbox>
              </v:shape>
              <v:group id="_x0000_s1535" style="position:absolute;left:4435;top:4977;width:980;height:818" coordorigin="4435,4977" coordsize="980,818">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536" type="#_x0000_t13" style="position:absolute;left:4631;top:4977;width:784;height:380"/>
                <v:shape id="_x0000_s1537" type="#_x0000_t202" style="position:absolute;left:4435;top:5357;width:980;height:438" strokecolor="white [3212]">
                  <v:textbox style="mso-next-textbox:#_x0000_s1537">
                    <w:txbxContent>
                      <w:p w:rsidR="00351658" w:rsidRPr="00B0426A" w:rsidRDefault="00351658" w:rsidP="00B9056F">
                        <w:pPr>
                          <w:rPr>
                            <w:b/>
                          </w:rPr>
                        </w:pPr>
                        <w:r>
                          <w:rPr>
                            <w:b/>
                          </w:rPr>
                          <w:t xml:space="preserve">  </w:t>
                        </w:r>
                        <w:proofErr w:type="gramStart"/>
                        <w:r w:rsidRPr="00B0426A">
                          <w:rPr>
                            <w:b/>
                          </w:rPr>
                          <w:t>query</w:t>
                        </w:r>
                        <w:proofErr w:type="gramEnd"/>
                      </w:p>
                    </w:txbxContent>
                  </v:textbox>
                </v:shape>
              </v:group>
              <v:group id="_x0000_s1538" style="position:absolute;left:8400;top:5437;width:1069;height:876" coordorigin="8400,5437" coordsize="1069,876">
                <v:shape id="_x0000_s1539" type="#_x0000_t13" style="position:absolute;left:8400;top:5437;width:1069;height:380"/>
                <v:shape id="_x0000_s1540" type="#_x0000_t202" style="position:absolute;left:8400;top:5875;width:980;height:438" strokecolor="white [3212]">
                  <v:textbox style="mso-next-textbox:#_x0000_s1540">
                    <w:txbxContent>
                      <w:p w:rsidR="00351658" w:rsidRPr="00B0426A" w:rsidRDefault="00351658" w:rsidP="00B9056F">
                        <w:pPr>
                          <w:rPr>
                            <w:b/>
                            <w:sz w:val="24"/>
                            <w:szCs w:val="24"/>
                          </w:rPr>
                        </w:pPr>
                        <w:r>
                          <w:t xml:space="preserve">   </w:t>
                        </w:r>
                        <w:proofErr w:type="gramStart"/>
                        <w:r w:rsidRPr="00B0426A">
                          <w:rPr>
                            <w:b/>
                            <w:sz w:val="24"/>
                            <w:szCs w:val="24"/>
                          </w:rPr>
                          <w:t>map</w:t>
                        </w:r>
                        <w:proofErr w:type="gramEnd"/>
                      </w:p>
                    </w:txbxContent>
                  </v:textbox>
                </v:shape>
              </v:group>
            </v:group>
            <v:group id="_x0000_s1541" style="position:absolute;left:9585;top:4459;width:1680;height:2425" coordorigin="9585,4459" coordsize="1680,2425">
              <v:shape id="_x0000_s1542" type="#_x0000_t202" style="position:absolute;left:9585;top:4459;width:1680;height:518">
                <v:textbox style="mso-next-textbox:#_x0000_s1542">
                  <w:txbxContent>
                    <w:p w:rsidR="00351658" w:rsidRPr="00BC6C8B" w:rsidRDefault="00351658" w:rsidP="00B9056F">
                      <w:pPr>
                        <w:spacing w:after="0" w:line="240" w:lineRule="auto"/>
                        <w:rPr>
                          <w:sz w:val="20"/>
                          <w:szCs w:val="20"/>
                        </w:rPr>
                      </w:pPr>
                      <w:proofErr w:type="gramStart"/>
                      <w:r w:rsidRPr="00BC6C8B">
                        <w:rPr>
                          <w:sz w:val="20"/>
                          <w:szCs w:val="20"/>
                        </w:rPr>
                        <w:t>{</w:t>
                      </w:r>
                      <w:r>
                        <w:rPr>
                          <w:sz w:val="20"/>
                          <w:szCs w:val="20"/>
                        </w:rPr>
                        <w:t xml:space="preserve"> “</w:t>
                      </w:r>
                      <w:proofErr w:type="gramEnd"/>
                      <w:r>
                        <w:rPr>
                          <w:sz w:val="20"/>
                          <w:szCs w:val="20"/>
                        </w:rPr>
                        <w:t>A101”</w:t>
                      </w:r>
                      <w:r w:rsidRPr="00BC6C8B">
                        <w:rPr>
                          <w:sz w:val="20"/>
                          <w:szCs w:val="20"/>
                        </w:rPr>
                        <w:t xml:space="preserve"> </w:t>
                      </w:r>
                      <w:r>
                        <w:rPr>
                          <w:sz w:val="20"/>
                          <w:szCs w:val="20"/>
                        </w:rPr>
                        <w:t>, 56</w:t>
                      </w:r>
                      <w:r w:rsidRPr="00BC6C8B">
                        <w:rPr>
                          <w:sz w:val="20"/>
                          <w:szCs w:val="20"/>
                        </w:rPr>
                        <w:t>}</w:t>
                      </w:r>
                    </w:p>
                  </w:txbxContent>
                </v:textbox>
              </v:shape>
              <v:shape id="_x0000_s1543" type="#_x0000_t202" style="position:absolute;left:9585;top:5357;width:1680;height:518">
                <v:textbox style="mso-next-textbox:#_x0000_s1543">
                  <w:txbxContent>
                    <w:p w:rsidR="00351658" w:rsidRPr="00BC6C8B" w:rsidRDefault="00351658" w:rsidP="00B9056F">
                      <w:pPr>
                        <w:spacing w:after="0" w:line="240" w:lineRule="auto"/>
                        <w:rPr>
                          <w:sz w:val="20"/>
                          <w:szCs w:val="20"/>
                        </w:rPr>
                      </w:pPr>
                      <w:proofErr w:type="gramStart"/>
                      <w:r w:rsidRPr="00BC6C8B">
                        <w:rPr>
                          <w:sz w:val="20"/>
                          <w:szCs w:val="20"/>
                        </w:rPr>
                        <w:t>{</w:t>
                      </w:r>
                      <w:r>
                        <w:rPr>
                          <w:sz w:val="20"/>
                          <w:szCs w:val="20"/>
                        </w:rPr>
                        <w:t xml:space="preserve"> “</w:t>
                      </w:r>
                      <w:proofErr w:type="gramEnd"/>
                      <w:r>
                        <w:rPr>
                          <w:sz w:val="20"/>
                          <w:szCs w:val="20"/>
                        </w:rPr>
                        <w:t>A101”</w:t>
                      </w:r>
                      <w:r w:rsidRPr="00BC6C8B">
                        <w:rPr>
                          <w:sz w:val="20"/>
                          <w:szCs w:val="20"/>
                        </w:rPr>
                        <w:t xml:space="preserve"> </w:t>
                      </w:r>
                      <w:r>
                        <w:rPr>
                          <w:sz w:val="20"/>
                          <w:szCs w:val="20"/>
                        </w:rPr>
                        <w:t>, 70 }</w:t>
                      </w:r>
                    </w:p>
                  </w:txbxContent>
                </v:textbox>
              </v:shape>
              <v:shape id="_x0000_s1544" type="#_x0000_t202" style="position:absolute;left:9585;top:6366;width:1680;height:518">
                <v:textbox style="mso-next-textbox:#_x0000_s1544">
                  <w:txbxContent>
                    <w:p w:rsidR="00351658" w:rsidRPr="00BC6C8B" w:rsidRDefault="00351658" w:rsidP="00B9056F">
                      <w:pPr>
                        <w:spacing w:after="0" w:line="240" w:lineRule="auto"/>
                        <w:rPr>
                          <w:sz w:val="20"/>
                          <w:szCs w:val="20"/>
                        </w:rPr>
                      </w:pPr>
                      <w:proofErr w:type="gramStart"/>
                      <w:r w:rsidRPr="00BC6C8B">
                        <w:rPr>
                          <w:sz w:val="20"/>
                          <w:szCs w:val="20"/>
                        </w:rPr>
                        <w:t>{</w:t>
                      </w:r>
                      <w:r>
                        <w:rPr>
                          <w:sz w:val="20"/>
                          <w:szCs w:val="20"/>
                        </w:rPr>
                        <w:t xml:space="preserve"> “</w:t>
                      </w:r>
                      <w:proofErr w:type="gramEnd"/>
                      <w:r>
                        <w:rPr>
                          <w:sz w:val="20"/>
                          <w:szCs w:val="20"/>
                        </w:rPr>
                        <w:t>A021”</w:t>
                      </w:r>
                      <w:r w:rsidRPr="00BC6C8B">
                        <w:rPr>
                          <w:sz w:val="20"/>
                          <w:szCs w:val="20"/>
                        </w:rPr>
                        <w:t xml:space="preserve"> </w:t>
                      </w:r>
                      <w:r>
                        <w:rPr>
                          <w:sz w:val="20"/>
                          <w:szCs w:val="20"/>
                        </w:rPr>
                        <w:t>, 48</w:t>
                      </w:r>
                      <w:r w:rsidRPr="00BC6C8B">
                        <w:rPr>
                          <w:sz w:val="20"/>
                          <w:szCs w:val="20"/>
                        </w:rPr>
                        <w:t>}</w:t>
                      </w:r>
                    </w:p>
                  </w:txbxContent>
                </v:textbox>
              </v:shape>
            </v:group>
            <v:group id="_x0000_s1545" style="position:absolute;left:11340;top:4500;width:3375;height:2775" coordorigin="11340,4500" coordsize="3375,2775">
              <v:shape id="_x0000_s1546" type="#_x0000_t202" style="position:absolute;left:12750;top:4740;width:1965;height:1210">
                <v:textbox style="mso-next-textbox:#_x0000_s1546">
                  <w:txbxContent>
                    <w:p w:rsidR="00351658" w:rsidRDefault="00351658" w:rsidP="00B9056F">
                      <w:pPr>
                        <w:spacing w:after="0" w:line="240" w:lineRule="auto"/>
                        <w:rPr>
                          <w:sz w:val="20"/>
                          <w:szCs w:val="20"/>
                        </w:rPr>
                      </w:pPr>
                      <w:r w:rsidRPr="00BC6C8B">
                        <w:rPr>
                          <w:sz w:val="20"/>
                          <w:szCs w:val="20"/>
                        </w:rPr>
                        <w:t>{</w:t>
                      </w:r>
                    </w:p>
                    <w:p w:rsidR="00351658" w:rsidRDefault="00351658" w:rsidP="00B9056F">
                      <w:pPr>
                        <w:spacing w:after="0" w:line="240" w:lineRule="auto"/>
                        <w:rPr>
                          <w:sz w:val="20"/>
                          <w:szCs w:val="20"/>
                        </w:rPr>
                      </w:pPr>
                      <w:r>
                        <w:rPr>
                          <w:sz w:val="20"/>
                          <w:szCs w:val="20"/>
                        </w:rPr>
                        <w:t xml:space="preserve">  _id: “A101”</w:t>
                      </w:r>
                    </w:p>
                    <w:p w:rsidR="00351658" w:rsidRDefault="00351658" w:rsidP="00B9056F">
                      <w:pPr>
                        <w:spacing w:after="0" w:line="240" w:lineRule="auto"/>
                        <w:rPr>
                          <w:sz w:val="20"/>
                          <w:szCs w:val="20"/>
                        </w:rPr>
                      </w:pPr>
                      <w:r>
                        <w:rPr>
                          <w:sz w:val="20"/>
                          <w:szCs w:val="20"/>
                        </w:rPr>
                        <w:t xml:space="preserve">  Value: 126</w:t>
                      </w:r>
                    </w:p>
                    <w:p w:rsidR="00351658" w:rsidRPr="00BC6C8B" w:rsidRDefault="00351658" w:rsidP="00B9056F">
                      <w:pPr>
                        <w:spacing w:after="0" w:line="240" w:lineRule="auto"/>
                        <w:rPr>
                          <w:sz w:val="20"/>
                          <w:szCs w:val="20"/>
                        </w:rPr>
                      </w:pPr>
                      <w:r>
                        <w:rPr>
                          <w:sz w:val="20"/>
                          <w:szCs w:val="20"/>
                        </w:rPr>
                        <w:t xml:space="preserve"> </w:t>
                      </w:r>
                      <w:r w:rsidRPr="00BC6C8B">
                        <w:rPr>
                          <w:sz w:val="20"/>
                          <w:szCs w:val="20"/>
                        </w:rPr>
                        <w:t>}</w:t>
                      </w:r>
                    </w:p>
                  </w:txbxContent>
                </v:textbox>
              </v:shape>
              <v:shape id="_x0000_s1547" type="#_x0000_t202" style="position:absolute;left:12750;top:6065;width:1965;height:1210">
                <v:textbox style="mso-next-textbox:#_x0000_s1547">
                  <w:txbxContent>
                    <w:p w:rsidR="00351658" w:rsidRDefault="00351658" w:rsidP="00B9056F">
                      <w:pPr>
                        <w:spacing w:after="0" w:line="240" w:lineRule="auto"/>
                        <w:rPr>
                          <w:sz w:val="20"/>
                          <w:szCs w:val="20"/>
                        </w:rPr>
                      </w:pPr>
                      <w:r w:rsidRPr="00BC6C8B">
                        <w:rPr>
                          <w:sz w:val="20"/>
                          <w:szCs w:val="20"/>
                        </w:rPr>
                        <w:t>{</w:t>
                      </w:r>
                    </w:p>
                    <w:p w:rsidR="00351658" w:rsidRDefault="00351658" w:rsidP="00B9056F">
                      <w:pPr>
                        <w:spacing w:after="0" w:line="240" w:lineRule="auto"/>
                        <w:rPr>
                          <w:sz w:val="20"/>
                          <w:szCs w:val="20"/>
                        </w:rPr>
                      </w:pPr>
                      <w:r>
                        <w:rPr>
                          <w:sz w:val="20"/>
                          <w:szCs w:val="20"/>
                        </w:rPr>
                        <w:t xml:space="preserve">  _id: “A021”</w:t>
                      </w:r>
                    </w:p>
                    <w:p w:rsidR="00351658" w:rsidRDefault="00351658" w:rsidP="00B9056F">
                      <w:pPr>
                        <w:spacing w:after="0" w:line="240" w:lineRule="auto"/>
                        <w:rPr>
                          <w:sz w:val="20"/>
                          <w:szCs w:val="20"/>
                        </w:rPr>
                      </w:pPr>
                      <w:r>
                        <w:rPr>
                          <w:sz w:val="20"/>
                          <w:szCs w:val="20"/>
                        </w:rPr>
                        <w:t xml:space="preserve">  Value: 48</w:t>
                      </w:r>
                    </w:p>
                    <w:p w:rsidR="00351658" w:rsidRPr="00BC6C8B" w:rsidRDefault="00351658" w:rsidP="00B9056F">
                      <w:pPr>
                        <w:spacing w:after="0" w:line="240" w:lineRule="auto"/>
                        <w:rPr>
                          <w:sz w:val="20"/>
                          <w:szCs w:val="20"/>
                        </w:rPr>
                      </w:pPr>
                      <w:r>
                        <w:rPr>
                          <w:sz w:val="20"/>
                          <w:szCs w:val="20"/>
                        </w:rPr>
                        <w:t xml:space="preserve"> </w:t>
                      </w:r>
                      <w:r w:rsidRPr="00BC6C8B">
                        <w:rPr>
                          <w:sz w:val="20"/>
                          <w:szCs w:val="20"/>
                        </w:rPr>
                        <w:t>}</w:t>
                      </w:r>
                    </w:p>
                  </w:txbxContent>
                </v:textbox>
              </v:shape>
              <v:group id="_x0000_s1548" style="position:absolute;left:11340;top:4500;width:1335;height:1174" coordorigin="11340,3686" coordsize="1335,1174">
                <v:shape id="_x0000_s1549" type="#_x0000_t13" style="position:absolute;left:11340;top:4561;width:1335;height:299">
                  <v:fill opacity="64881f" color2="fill darken(118)" rotate="t" method="linear sigma" focus="100%" type="gradient"/>
                </v:shape>
                <v:shape id="_x0000_s1550" type="#_x0000_t202" style="position:absolute;left:11475;top:3686;width:1069;height:773" strokecolor="white [3212]">
                  <v:textbox style="mso-next-textbox:#_x0000_s1550">
                    <w:txbxContent>
                      <w:p w:rsidR="00351658" w:rsidRPr="00B0426A" w:rsidRDefault="00351658" w:rsidP="00B9056F">
                        <w:pPr>
                          <w:rPr>
                            <w:b/>
                            <w:sz w:val="24"/>
                            <w:szCs w:val="24"/>
                          </w:rPr>
                        </w:pPr>
                        <w:r>
                          <w:t xml:space="preserve">   </w:t>
                        </w:r>
                      </w:p>
                    </w:txbxContent>
                  </v:textbox>
                </v:shape>
              </v:group>
              <v:shape id="_x0000_s1551" type="#_x0000_t13" style="position:absolute;left:11340;top:6313;width:1204;height:167"/>
            </v:group>
          </v:group>
        </w:pict>
      </w:r>
    </w:p>
    <w:p w:rsidR="00B9056F" w:rsidRDefault="00B9056F" w:rsidP="00AE03DC">
      <w:pPr>
        <w:pStyle w:val="NormalWeb"/>
        <w:ind w:firstLine="720"/>
        <w:jc w:val="both"/>
      </w:pPr>
    </w:p>
    <w:p w:rsidR="00B9056F" w:rsidRDefault="00B9056F" w:rsidP="00AE03DC">
      <w:pPr>
        <w:pStyle w:val="NormalWeb"/>
        <w:ind w:firstLine="720"/>
        <w:jc w:val="both"/>
      </w:pPr>
    </w:p>
    <w:p w:rsidR="00B9056F" w:rsidRDefault="00B9056F" w:rsidP="00AE03DC">
      <w:pPr>
        <w:pStyle w:val="NormalWeb"/>
        <w:ind w:firstLine="720"/>
        <w:jc w:val="both"/>
      </w:pPr>
    </w:p>
    <w:p w:rsidR="00B9056F" w:rsidRDefault="00B9056F" w:rsidP="00AE03DC">
      <w:pPr>
        <w:pStyle w:val="NormalWeb"/>
        <w:ind w:firstLine="720"/>
        <w:jc w:val="both"/>
      </w:pPr>
    </w:p>
    <w:p w:rsidR="00B9056F" w:rsidRDefault="00B9056F" w:rsidP="00AE03DC">
      <w:pPr>
        <w:pStyle w:val="NormalWeb"/>
        <w:ind w:firstLine="720"/>
        <w:jc w:val="both"/>
      </w:pPr>
    </w:p>
    <w:p w:rsidR="00B9056F" w:rsidRDefault="00B9056F" w:rsidP="00AE03DC">
      <w:pPr>
        <w:pStyle w:val="NormalWeb"/>
        <w:ind w:firstLine="720"/>
        <w:jc w:val="both"/>
      </w:pPr>
    </w:p>
    <w:p w:rsidR="00B9056F" w:rsidRDefault="00B9056F" w:rsidP="00AE03DC">
      <w:pPr>
        <w:pStyle w:val="NormalWeb"/>
        <w:ind w:firstLine="720"/>
        <w:jc w:val="both"/>
      </w:pPr>
    </w:p>
    <w:p w:rsidR="00B9056F" w:rsidRDefault="00B9056F" w:rsidP="00AE03DC">
      <w:pPr>
        <w:pStyle w:val="NormalWeb"/>
        <w:ind w:firstLine="720"/>
        <w:jc w:val="both"/>
      </w:pPr>
    </w:p>
    <w:p w:rsidR="00B9056F" w:rsidRDefault="00B634A2" w:rsidP="00AE03DC">
      <w:pPr>
        <w:pStyle w:val="NormalWeb"/>
        <w:ind w:firstLine="720"/>
        <w:jc w:val="both"/>
      </w:pPr>
      <w:r>
        <w:rPr>
          <w:noProof/>
        </w:rPr>
        <w:pict>
          <v:shape id="_x0000_s1552" type="#_x0000_t202" style="position:absolute;left:0;text-align:left;margin-left:39.15pt;margin-top:24.9pt;width:72.75pt;height:17.2pt;z-index:251904000" strokecolor="white [3212]">
            <v:textbox>
              <w:txbxContent>
                <w:p w:rsidR="00351658" w:rsidRDefault="00351658">
                  <w:r>
                    <w:t xml:space="preserve">  Students</w:t>
                  </w:r>
                </w:p>
              </w:txbxContent>
            </v:textbox>
          </v:shape>
        </w:pict>
      </w:r>
    </w:p>
    <w:p w:rsidR="00B9056F" w:rsidRDefault="00B9056F" w:rsidP="00AE03DC">
      <w:pPr>
        <w:pStyle w:val="NormalWeb"/>
        <w:ind w:firstLine="720"/>
        <w:jc w:val="both"/>
      </w:pPr>
    </w:p>
    <w:p w:rsidR="00B9056F" w:rsidRDefault="00B9056F" w:rsidP="00AE03DC">
      <w:pPr>
        <w:pStyle w:val="NormalWeb"/>
        <w:ind w:firstLine="720"/>
        <w:jc w:val="both"/>
      </w:pPr>
    </w:p>
    <w:p w:rsidR="00B9056F" w:rsidRDefault="00B9056F" w:rsidP="00AE03DC">
      <w:pPr>
        <w:pStyle w:val="NormalWeb"/>
        <w:ind w:firstLine="720"/>
        <w:jc w:val="both"/>
      </w:pPr>
    </w:p>
    <w:p w:rsidR="00B9056F" w:rsidRDefault="00B9056F" w:rsidP="00B9056F">
      <w:pPr>
        <w:pStyle w:val="NormalWeb"/>
        <w:ind w:firstLine="720"/>
        <w:jc w:val="center"/>
      </w:pPr>
      <w:r>
        <w:t>Figure: Map-Reduce operation</w:t>
      </w:r>
    </w:p>
    <w:p w:rsidR="00AE03DC" w:rsidRDefault="00AE03DC" w:rsidP="00AE03DC">
      <w:pPr>
        <w:pStyle w:val="NormalWeb"/>
        <w:ind w:firstLine="720"/>
        <w:jc w:val="both"/>
      </w:pPr>
      <w:r>
        <w:t xml:space="preserve">Figure shows </w:t>
      </w:r>
      <w:r w:rsidR="00B9056F">
        <w:t xml:space="preserve">Student </w:t>
      </w:r>
      <w:r>
        <w:t>collection, the query filters the documents based on the</w:t>
      </w:r>
      <w:r w:rsidR="00BB1B70">
        <w:t xml:space="preserve"> div key</w:t>
      </w:r>
      <w:r>
        <w:t>, the map op</w:t>
      </w:r>
      <w:r w:rsidR="00BB1B70">
        <w:t>eration emits the id of student and the marks scored</w:t>
      </w:r>
      <w:r>
        <w:t>, the reduce operati</w:t>
      </w:r>
      <w:r w:rsidR="00BB1B70">
        <w:t>on computes the sum of the marks</w:t>
      </w:r>
      <w:r>
        <w:t xml:space="preserve"> obtained in reduction state.</w:t>
      </w:r>
    </w:p>
    <w:p w:rsidR="00AE03DC" w:rsidRDefault="00AE03DC" w:rsidP="00AE03DC">
      <w:pPr>
        <w:pStyle w:val="NormalWeb"/>
        <w:spacing w:line="360" w:lineRule="auto"/>
        <w:ind w:firstLine="720"/>
        <w:jc w:val="both"/>
      </w:pPr>
      <w:r>
        <w:t xml:space="preserve">In this map-reduce operation, </w:t>
      </w:r>
      <w:proofErr w:type="spellStart"/>
      <w:r>
        <w:t>MongoDB</w:t>
      </w:r>
      <w:proofErr w:type="spellEnd"/>
      <w:r>
        <w:t xml:space="preserve"> applies the </w:t>
      </w:r>
      <w:r>
        <w:rPr>
          <w:rStyle w:val="Emphasis"/>
        </w:rPr>
        <w:t>map</w:t>
      </w:r>
      <w:r>
        <w:t xml:space="preserve"> phase to each input document (i.e. the documents in the collection that match the query condition). The map function emits key-value pairs. For those keys that have multiple values, </w:t>
      </w:r>
      <w:proofErr w:type="spellStart"/>
      <w:r>
        <w:t>MongoDB</w:t>
      </w:r>
      <w:proofErr w:type="spellEnd"/>
      <w:r>
        <w:t xml:space="preserve"> applies the </w:t>
      </w:r>
      <w:r>
        <w:rPr>
          <w:rStyle w:val="Emphasis"/>
        </w:rPr>
        <w:t>reduce</w:t>
      </w:r>
      <w:r>
        <w:t xml:space="preserve"> phase, which collects and condenses the aggregated data. </w:t>
      </w:r>
      <w:proofErr w:type="spellStart"/>
      <w:r>
        <w:t>MongoDB</w:t>
      </w:r>
      <w:proofErr w:type="spellEnd"/>
      <w:r>
        <w:t xml:space="preserve"> then stores the results in a collection. Optionally, the output </w:t>
      </w:r>
      <w:r>
        <w:lastRenderedPageBreak/>
        <w:t xml:space="preserve">of the reduce function may pass through a </w:t>
      </w:r>
      <w:r>
        <w:rPr>
          <w:rStyle w:val="Emphasis"/>
        </w:rPr>
        <w:t>finalize</w:t>
      </w:r>
      <w:r>
        <w:t xml:space="preserve"> function to further condense or process the results of the aggregation.</w:t>
      </w:r>
    </w:p>
    <w:p w:rsidR="00AE03DC" w:rsidRPr="00C935C0" w:rsidRDefault="00AE03DC" w:rsidP="00AE03DC">
      <w:pPr>
        <w:pStyle w:val="NormalWeb"/>
        <w:spacing w:line="360" w:lineRule="auto"/>
        <w:ind w:firstLine="720"/>
        <w:jc w:val="both"/>
      </w:pPr>
      <w:r w:rsidRPr="00C935C0">
        <w:t xml:space="preserve">All map-reduce functions in </w:t>
      </w:r>
      <w:proofErr w:type="spellStart"/>
      <w:r w:rsidRPr="00C935C0">
        <w:t>MongoDB</w:t>
      </w:r>
      <w:proofErr w:type="spellEnd"/>
      <w:r w:rsidRPr="00C935C0">
        <w:t xml:space="preserve"> are JavaScript and run within the </w:t>
      </w:r>
      <w:hyperlink r:id="rId27" w:anchor="bin.mongod" w:tooltip="mongod" w:history="1">
        <w:proofErr w:type="spellStart"/>
        <w:r w:rsidRPr="00C935C0">
          <w:rPr>
            <w:rStyle w:val="pre"/>
            <w:rFonts w:ascii="Courier New" w:hAnsi="Courier New" w:cs="Courier New"/>
            <w:sz w:val="20"/>
            <w:szCs w:val="20"/>
          </w:rPr>
          <w:t>mongod</w:t>
        </w:r>
        <w:proofErr w:type="spellEnd"/>
      </w:hyperlink>
      <w:r w:rsidRPr="00C935C0">
        <w:t xml:space="preserve"> process. Map-reduce operations take the documents of a single </w:t>
      </w:r>
      <w:hyperlink r:id="rId28" w:anchor="term-collection" w:history="1">
        <w:r w:rsidRPr="00C935C0">
          <w:rPr>
            <w:rStyle w:val="Emphasis"/>
          </w:rPr>
          <w:t>collection</w:t>
        </w:r>
      </w:hyperlink>
      <w:r w:rsidRPr="00C935C0">
        <w:t xml:space="preserve"> as the </w:t>
      </w:r>
      <w:r w:rsidRPr="00C935C0">
        <w:rPr>
          <w:rStyle w:val="Emphasis"/>
        </w:rPr>
        <w:t>input</w:t>
      </w:r>
      <w:r w:rsidRPr="00C935C0">
        <w:t xml:space="preserve"> and can perform any arbitrary sorting and limiting before beginning the map stage. </w:t>
      </w:r>
      <w:hyperlink r:id="rId29" w:anchor="dbcmd.mapReduce" w:tooltip="mapReduce" w:history="1">
        <w:proofErr w:type="spellStart"/>
        <w:proofErr w:type="gramStart"/>
        <w:r w:rsidRPr="00C935C0">
          <w:rPr>
            <w:rStyle w:val="pre"/>
            <w:rFonts w:ascii="Courier New" w:hAnsi="Courier New" w:cs="Courier New"/>
            <w:sz w:val="20"/>
            <w:szCs w:val="20"/>
          </w:rPr>
          <w:t>mapReduce</w:t>
        </w:r>
        <w:proofErr w:type="spellEnd"/>
        <w:proofErr w:type="gramEnd"/>
      </w:hyperlink>
      <w:r w:rsidRPr="00C935C0">
        <w:t xml:space="preserve"> can return the results of a map-reduce operation as a document, or may write the results to collections.</w:t>
      </w:r>
    </w:p>
    <w:p w:rsidR="00AE03DC" w:rsidRDefault="00AE03DC" w:rsidP="00AE03DC">
      <w:pPr>
        <w:spacing w:line="240" w:lineRule="auto"/>
        <w:jc w:val="both"/>
        <w:rPr>
          <w:rFonts w:ascii="Times New Roman" w:hAnsi="Times New Roman" w:cs="Times New Roman"/>
          <w:b/>
          <w:sz w:val="24"/>
          <w:szCs w:val="24"/>
        </w:rPr>
      </w:pPr>
    </w:p>
    <w:p w:rsidR="00AE03DC" w:rsidRDefault="00AE03DC" w:rsidP="00AE03DC">
      <w:pPr>
        <w:pStyle w:val="NormalWeb"/>
        <w:spacing w:before="360" w:beforeAutospacing="0" w:after="0" w:afterAutospacing="0" w:line="360" w:lineRule="auto"/>
        <w:jc w:val="both"/>
      </w:pPr>
      <w:r w:rsidRPr="00240A27">
        <w:rPr>
          <w:b/>
        </w:rPr>
        <w:t>Conclusion</w:t>
      </w:r>
      <w:proofErr w:type="gramStart"/>
      <w:r w:rsidRPr="00240A27">
        <w:rPr>
          <w:b/>
        </w:rPr>
        <w:t>:-</w:t>
      </w:r>
      <w:proofErr w:type="gramEnd"/>
      <w:r>
        <w:rPr>
          <w:b/>
        </w:rPr>
        <w:t xml:space="preserve"> </w:t>
      </w:r>
      <w:r w:rsidRPr="005C541B">
        <w:t>Map-reduce operation</w:t>
      </w:r>
      <w:r>
        <w:t xml:space="preserve"> can be used to obtain aggregated result of key-value pairs in a document</w:t>
      </w:r>
      <w:r w:rsidRPr="005C541B">
        <w:t xml:space="preserve"> </w:t>
      </w:r>
      <w:r>
        <w:t>. The useful or required data can be filtered and mapped to obtain a final statistical value, which can be used for analysis.</w:t>
      </w:r>
    </w:p>
    <w:p w:rsidR="0087538E" w:rsidRDefault="0087538E" w:rsidP="0087538E">
      <w:pPr>
        <w:pStyle w:val="NormalWeb"/>
        <w:spacing w:before="360" w:beforeAutospacing="0" w:after="360" w:afterAutospacing="0" w:line="360" w:lineRule="atLeast"/>
        <w:jc w:val="both"/>
        <w:rPr>
          <w:b/>
        </w:rPr>
      </w:pPr>
      <w:r w:rsidRPr="0087538E">
        <w:rPr>
          <w:b/>
        </w:rPr>
        <w:t xml:space="preserve">References:- </w:t>
      </w:r>
    </w:p>
    <w:p w:rsidR="0087538E" w:rsidRPr="0087538E" w:rsidRDefault="0087538E" w:rsidP="0087538E">
      <w:pPr>
        <w:pStyle w:val="NormalWeb"/>
        <w:spacing w:before="360" w:beforeAutospacing="0" w:after="360" w:afterAutospacing="0" w:line="360" w:lineRule="atLeast"/>
        <w:jc w:val="both"/>
        <w:rPr>
          <w:b/>
        </w:rPr>
      </w:pPr>
      <w:r>
        <w:rPr>
          <w:b/>
        </w:rPr>
        <w:t xml:space="preserve">     </w:t>
      </w:r>
      <w:proofErr w:type="spellStart"/>
      <w:r>
        <w:t>MongoDB</w:t>
      </w:r>
      <w:proofErr w:type="spellEnd"/>
      <w:r>
        <w:t xml:space="preserve"> 2.6 Manual</w:t>
      </w:r>
    </w:p>
    <w:p w:rsidR="0087538E" w:rsidRDefault="0087538E" w:rsidP="0087538E">
      <w:pPr>
        <w:pStyle w:val="NormalWeb"/>
        <w:spacing w:before="360" w:beforeAutospacing="0" w:after="360" w:afterAutospacing="0" w:line="360" w:lineRule="atLeast"/>
        <w:jc w:val="both"/>
      </w:pPr>
    </w:p>
    <w:p w:rsidR="0087538E" w:rsidRDefault="0087538E" w:rsidP="00AE03DC">
      <w:pPr>
        <w:pStyle w:val="NormalWeb"/>
        <w:spacing w:before="360" w:beforeAutospacing="0" w:after="0" w:afterAutospacing="0" w:line="360" w:lineRule="auto"/>
        <w:jc w:val="both"/>
      </w:pPr>
    </w:p>
    <w:p w:rsidR="00BD71D9" w:rsidRDefault="00BD71D9" w:rsidP="00AE03DC">
      <w:pPr>
        <w:pStyle w:val="NormalWeb"/>
        <w:spacing w:before="360" w:beforeAutospacing="0" w:after="0" w:afterAutospacing="0" w:line="360" w:lineRule="auto"/>
        <w:jc w:val="both"/>
      </w:pPr>
    </w:p>
    <w:p w:rsidR="00BD71D9" w:rsidRDefault="00BD71D9" w:rsidP="00AE03DC">
      <w:pPr>
        <w:pStyle w:val="NormalWeb"/>
        <w:spacing w:before="360" w:beforeAutospacing="0" w:after="0" w:afterAutospacing="0" w:line="360" w:lineRule="auto"/>
        <w:jc w:val="both"/>
      </w:pPr>
    </w:p>
    <w:p w:rsidR="00BD71D9" w:rsidRDefault="00BD71D9" w:rsidP="00AE03DC">
      <w:pPr>
        <w:pStyle w:val="NormalWeb"/>
        <w:spacing w:before="360" w:beforeAutospacing="0" w:after="0" w:afterAutospacing="0" w:line="360" w:lineRule="auto"/>
        <w:jc w:val="both"/>
      </w:pPr>
    </w:p>
    <w:p w:rsidR="00AE03DC" w:rsidRDefault="00AE03DC" w:rsidP="00AE03DC">
      <w:pPr>
        <w:pStyle w:val="NormalWeb"/>
        <w:spacing w:before="360" w:beforeAutospacing="0" w:after="360" w:afterAutospacing="0" w:line="360" w:lineRule="atLeast"/>
        <w:jc w:val="both"/>
      </w:pPr>
    </w:p>
    <w:p w:rsidR="00BD71D9" w:rsidRDefault="00BD71D9" w:rsidP="00AE03DC">
      <w:pPr>
        <w:pStyle w:val="NormalWeb"/>
        <w:spacing w:before="360" w:beforeAutospacing="0" w:after="360" w:afterAutospacing="0" w:line="360" w:lineRule="atLeast"/>
        <w:jc w:val="both"/>
      </w:pPr>
    </w:p>
    <w:p w:rsidR="0087538E" w:rsidRDefault="0087538E" w:rsidP="00AE03DC">
      <w:pPr>
        <w:pStyle w:val="NormalWeb"/>
        <w:spacing w:before="360" w:beforeAutospacing="0" w:after="360" w:afterAutospacing="0" w:line="360" w:lineRule="atLeast"/>
        <w:jc w:val="both"/>
      </w:pPr>
    </w:p>
    <w:p w:rsidR="00AE078C" w:rsidRDefault="00AE078C" w:rsidP="00AE03DC">
      <w:pPr>
        <w:pStyle w:val="NormalWeb"/>
        <w:spacing w:before="360" w:beforeAutospacing="0" w:after="360" w:afterAutospacing="0" w:line="360" w:lineRule="atLeast"/>
        <w:jc w:val="both"/>
      </w:pPr>
    </w:p>
    <w:p w:rsidR="00AE03DC" w:rsidRDefault="00AE03DC" w:rsidP="00AE03DC">
      <w:pPr>
        <w:spacing w:after="0" w:line="240" w:lineRule="auto"/>
        <w:jc w:val="center"/>
        <w:rPr>
          <w:rFonts w:ascii="Times New Roman" w:hAnsi="Times New Roman" w:cs="Times New Roman"/>
          <w:b/>
          <w:sz w:val="28"/>
          <w:szCs w:val="28"/>
        </w:rPr>
      </w:pPr>
    </w:p>
    <w:p w:rsidR="00303E8A" w:rsidRDefault="00303E8A" w:rsidP="00AE03DC">
      <w:pPr>
        <w:spacing w:after="0" w:line="240" w:lineRule="auto"/>
        <w:jc w:val="center"/>
        <w:rPr>
          <w:rFonts w:ascii="Times New Roman" w:hAnsi="Times New Roman" w:cs="Times New Roman"/>
          <w:b/>
          <w:sz w:val="28"/>
          <w:szCs w:val="28"/>
        </w:rPr>
      </w:pPr>
    </w:p>
    <w:p w:rsidR="00AE03DC" w:rsidRPr="003C1908" w:rsidRDefault="00AE03DC" w:rsidP="00AE03DC">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Assignment No. 17</w:t>
      </w:r>
    </w:p>
    <w:p w:rsidR="00AE03DC" w:rsidRDefault="00AE03DC" w:rsidP="00AE03DC">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I</w:t>
      </w:r>
      <w:r w:rsidRPr="003C1908">
        <w:rPr>
          <w:rFonts w:ascii="Times New Roman" w:hAnsi="Times New Roman" w:cs="Times New Roman"/>
          <w:sz w:val="28"/>
          <w:szCs w:val="28"/>
        </w:rPr>
        <w:t>ndexing</w:t>
      </w:r>
      <w:r>
        <w:rPr>
          <w:rFonts w:ascii="Times New Roman" w:hAnsi="Times New Roman" w:cs="Times New Roman"/>
          <w:sz w:val="28"/>
          <w:szCs w:val="28"/>
        </w:rPr>
        <w:t xml:space="preserve"> and querying</w:t>
      </w:r>
      <w:r w:rsidRPr="003C1908">
        <w:rPr>
          <w:rFonts w:ascii="Times New Roman" w:hAnsi="Times New Roman" w:cs="Times New Roman"/>
          <w:sz w:val="28"/>
          <w:szCs w:val="28"/>
        </w:rPr>
        <w:t xml:space="preserve"> in </w:t>
      </w:r>
      <w:proofErr w:type="spellStart"/>
      <w:r w:rsidRPr="003C1908">
        <w:rPr>
          <w:rFonts w:ascii="Times New Roman" w:hAnsi="Times New Roman" w:cs="Times New Roman"/>
          <w:sz w:val="28"/>
          <w:szCs w:val="28"/>
        </w:rPr>
        <w:t>MongoDB</w:t>
      </w:r>
      <w:proofErr w:type="spellEnd"/>
    </w:p>
    <w:p w:rsidR="00AE03DC" w:rsidRPr="003C1908" w:rsidRDefault="00AE03DC" w:rsidP="00AE03DC">
      <w:pPr>
        <w:spacing w:after="0" w:line="240" w:lineRule="auto"/>
        <w:jc w:val="center"/>
        <w:rPr>
          <w:rFonts w:ascii="Times New Roman" w:hAnsi="Times New Roman" w:cs="Times New Roman"/>
          <w:sz w:val="28"/>
          <w:szCs w:val="28"/>
        </w:rPr>
      </w:pPr>
    </w:p>
    <w:p w:rsidR="00AE03DC" w:rsidRDefault="00AE03DC" w:rsidP="00AE03DC">
      <w:pPr>
        <w:spacing w:line="240" w:lineRule="auto"/>
        <w:rPr>
          <w:rFonts w:ascii="LiberationSerif" w:hAnsi="LiberationSerif" w:cs="LiberationSerif"/>
          <w:sz w:val="24"/>
          <w:szCs w:val="24"/>
        </w:rPr>
      </w:pPr>
      <w:r w:rsidRPr="00107CE3">
        <w:rPr>
          <w:rFonts w:ascii="LiberationSerif" w:hAnsi="LiberationSerif" w:cs="LiberationSerif"/>
          <w:b/>
          <w:sz w:val="24"/>
          <w:szCs w:val="24"/>
        </w:rPr>
        <w:t>Title:-</w:t>
      </w:r>
      <w:r>
        <w:rPr>
          <w:rFonts w:ascii="LiberationSerif" w:hAnsi="LiberationSerif" w:cs="LiberationSerif"/>
          <w:sz w:val="24"/>
          <w:szCs w:val="24"/>
        </w:rPr>
        <w:t xml:space="preserve">Indexing and querying with suitable example using </w:t>
      </w:r>
      <w:proofErr w:type="spellStart"/>
      <w:r>
        <w:rPr>
          <w:rFonts w:ascii="LiberationSerif" w:hAnsi="LiberationSerif" w:cs="LiberationSerif"/>
          <w:sz w:val="24"/>
          <w:szCs w:val="24"/>
        </w:rPr>
        <w:t>MongoDB</w:t>
      </w:r>
      <w:proofErr w:type="spellEnd"/>
    </w:p>
    <w:p w:rsidR="00AE03DC" w:rsidRDefault="00AE03DC" w:rsidP="00AE03DC">
      <w:pPr>
        <w:autoSpaceDE w:val="0"/>
        <w:autoSpaceDN w:val="0"/>
        <w:adjustRightInd w:val="0"/>
        <w:spacing w:after="0" w:line="240" w:lineRule="auto"/>
        <w:jc w:val="both"/>
        <w:rPr>
          <w:rFonts w:ascii="LiberationSerif" w:hAnsi="LiberationSerif" w:cs="LiberationSerif"/>
          <w:sz w:val="24"/>
          <w:szCs w:val="24"/>
        </w:rPr>
      </w:pPr>
      <w:r w:rsidRPr="00957E32">
        <w:rPr>
          <w:rFonts w:ascii="Times New Roman" w:hAnsi="Times New Roman" w:cs="Times New Roman"/>
          <w:b/>
          <w:sz w:val="24"/>
          <w:szCs w:val="24"/>
        </w:rPr>
        <w:t>Problem definition</w:t>
      </w:r>
      <w:proofErr w:type="gramStart"/>
      <w:r w:rsidRPr="00957E32">
        <w:rPr>
          <w:rFonts w:ascii="Times New Roman" w:hAnsi="Times New Roman" w:cs="Times New Roman"/>
          <w:b/>
          <w:sz w:val="24"/>
          <w:szCs w:val="24"/>
        </w:rPr>
        <w:t>:-</w:t>
      </w:r>
      <w:proofErr w:type="gramEnd"/>
      <w:r w:rsidRPr="0044167C">
        <w:rPr>
          <w:rFonts w:ascii="LiberationSerif" w:hAnsi="LiberationSerif" w:cs="LiberationSerif"/>
          <w:sz w:val="24"/>
          <w:szCs w:val="24"/>
        </w:rPr>
        <w:t xml:space="preserve"> </w:t>
      </w:r>
      <w:r>
        <w:rPr>
          <w:rFonts w:ascii="LiberationSerif" w:hAnsi="LiberationSerif" w:cs="LiberationSerif"/>
          <w:sz w:val="24"/>
          <w:szCs w:val="24"/>
        </w:rPr>
        <w:t xml:space="preserve">Design at least 10 </w:t>
      </w:r>
      <w:proofErr w:type="spellStart"/>
      <w:r>
        <w:rPr>
          <w:rFonts w:ascii="LiberationSerif" w:hAnsi="LiberationSerif" w:cs="LiberationSerif"/>
          <w:sz w:val="24"/>
          <w:szCs w:val="24"/>
        </w:rPr>
        <w:t>NoSQL</w:t>
      </w:r>
      <w:proofErr w:type="spellEnd"/>
      <w:r>
        <w:rPr>
          <w:rFonts w:ascii="LiberationSerif" w:hAnsi="LiberationSerif" w:cs="LiberationSerif"/>
          <w:sz w:val="24"/>
          <w:szCs w:val="24"/>
        </w:rPr>
        <w:t xml:space="preserve"> queries that demonstrate use of indexing and querying in </w:t>
      </w:r>
      <w:proofErr w:type="spellStart"/>
      <w:r>
        <w:rPr>
          <w:rFonts w:ascii="LiberationSerif" w:hAnsi="LiberationSerif" w:cs="LiberationSerif"/>
          <w:sz w:val="24"/>
          <w:szCs w:val="24"/>
        </w:rPr>
        <w:t>MongoDB</w:t>
      </w:r>
      <w:proofErr w:type="spellEnd"/>
      <w:r>
        <w:rPr>
          <w:rFonts w:ascii="LiberationSerif" w:hAnsi="LiberationSerif" w:cs="LiberationSerif"/>
          <w:sz w:val="24"/>
          <w:szCs w:val="24"/>
        </w:rPr>
        <w:t>.</w:t>
      </w:r>
    </w:p>
    <w:p w:rsidR="00AE03DC" w:rsidRDefault="00AE03DC" w:rsidP="00AE03DC">
      <w:pPr>
        <w:autoSpaceDE w:val="0"/>
        <w:autoSpaceDN w:val="0"/>
        <w:adjustRightInd w:val="0"/>
        <w:spacing w:after="0" w:line="240" w:lineRule="auto"/>
        <w:jc w:val="both"/>
        <w:rPr>
          <w:rFonts w:ascii="Times New Roman" w:hAnsi="Times New Roman" w:cs="Times New Roman"/>
          <w:sz w:val="24"/>
          <w:szCs w:val="24"/>
        </w:rPr>
      </w:pPr>
    </w:p>
    <w:p w:rsidR="00AE03DC" w:rsidRPr="00957E32" w:rsidRDefault="00AE03DC" w:rsidP="00AE03DC">
      <w:pPr>
        <w:autoSpaceDE w:val="0"/>
        <w:autoSpaceDN w:val="0"/>
        <w:adjustRightInd w:val="0"/>
        <w:spacing w:after="0" w:line="240" w:lineRule="auto"/>
        <w:jc w:val="both"/>
        <w:rPr>
          <w:rFonts w:ascii="Times New Roman" w:hAnsi="Times New Roman" w:cs="Times New Roman"/>
          <w:b/>
          <w:sz w:val="24"/>
          <w:szCs w:val="24"/>
        </w:rPr>
      </w:pPr>
      <w:r w:rsidRPr="00957E32">
        <w:rPr>
          <w:rFonts w:ascii="Times New Roman" w:hAnsi="Times New Roman" w:cs="Times New Roman"/>
          <w:b/>
          <w:sz w:val="24"/>
          <w:szCs w:val="24"/>
        </w:rPr>
        <w:t>Learning Objective</w:t>
      </w:r>
      <w:r>
        <w:rPr>
          <w:rFonts w:ascii="Times New Roman" w:hAnsi="Times New Roman" w:cs="Times New Roman"/>
          <w:b/>
          <w:sz w:val="24"/>
          <w:szCs w:val="24"/>
        </w:rPr>
        <w:t>s:-</w:t>
      </w:r>
    </w:p>
    <w:p w:rsidR="00AE03DC" w:rsidRPr="000A75E6" w:rsidRDefault="00AE03DC" w:rsidP="0061145C">
      <w:pPr>
        <w:pStyle w:val="ListParagraph"/>
        <w:numPr>
          <w:ilvl w:val="0"/>
          <w:numId w:val="52"/>
        </w:numPr>
        <w:autoSpaceDE w:val="0"/>
        <w:autoSpaceDN w:val="0"/>
        <w:adjustRightInd w:val="0"/>
        <w:spacing w:after="0" w:line="240" w:lineRule="auto"/>
        <w:rPr>
          <w:rFonts w:ascii="Times New Roman" w:hAnsi="Times New Roman" w:cs="Times New Roman"/>
          <w:sz w:val="24"/>
          <w:szCs w:val="24"/>
        </w:rPr>
      </w:pPr>
      <w:r w:rsidRPr="000A75E6">
        <w:rPr>
          <w:rFonts w:ascii="Times New Roman" w:hAnsi="Times New Roman" w:cs="Times New Roman"/>
          <w:sz w:val="24"/>
          <w:szCs w:val="24"/>
        </w:rPr>
        <w:t>Importance of indexing in faster retrieval.</w:t>
      </w:r>
    </w:p>
    <w:p w:rsidR="00AE03DC" w:rsidRPr="000A75E6" w:rsidRDefault="00AE03DC" w:rsidP="0061145C">
      <w:pPr>
        <w:pStyle w:val="ListParagraph"/>
        <w:numPr>
          <w:ilvl w:val="0"/>
          <w:numId w:val="52"/>
        </w:numPr>
        <w:autoSpaceDE w:val="0"/>
        <w:autoSpaceDN w:val="0"/>
        <w:adjustRightInd w:val="0"/>
        <w:spacing w:after="0" w:line="240" w:lineRule="auto"/>
        <w:rPr>
          <w:rFonts w:ascii="Times New Roman" w:hAnsi="Times New Roman" w:cs="Times New Roman"/>
          <w:sz w:val="24"/>
          <w:szCs w:val="24"/>
        </w:rPr>
      </w:pPr>
      <w:r w:rsidRPr="000A75E6">
        <w:rPr>
          <w:rFonts w:ascii="Times New Roman" w:hAnsi="Times New Roman" w:cs="Times New Roman"/>
          <w:sz w:val="24"/>
          <w:szCs w:val="24"/>
        </w:rPr>
        <w:t>Understanding difference between different types of indexes.</w:t>
      </w:r>
    </w:p>
    <w:p w:rsidR="00AE03DC" w:rsidRPr="000A75E6" w:rsidRDefault="00AE03DC" w:rsidP="0061145C">
      <w:pPr>
        <w:pStyle w:val="ListParagraph"/>
        <w:numPr>
          <w:ilvl w:val="0"/>
          <w:numId w:val="52"/>
        </w:numPr>
        <w:autoSpaceDE w:val="0"/>
        <w:autoSpaceDN w:val="0"/>
        <w:adjustRightInd w:val="0"/>
        <w:spacing w:after="0" w:line="240" w:lineRule="auto"/>
        <w:rPr>
          <w:rFonts w:ascii="Times New Roman" w:hAnsi="Times New Roman" w:cs="Times New Roman"/>
          <w:sz w:val="24"/>
          <w:szCs w:val="24"/>
        </w:rPr>
      </w:pPr>
      <w:r w:rsidRPr="000A75E6">
        <w:rPr>
          <w:rFonts w:ascii="Times New Roman" w:hAnsi="Times New Roman" w:cs="Times New Roman"/>
          <w:sz w:val="24"/>
          <w:szCs w:val="24"/>
        </w:rPr>
        <w:t>Querying the collection based on indexes.</w:t>
      </w:r>
    </w:p>
    <w:p w:rsidR="00AE03DC" w:rsidRPr="00957E32" w:rsidRDefault="00AE03DC" w:rsidP="00AE03DC">
      <w:pPr>
        <w:autoSpaceDE w:val="0"/>
        <w:autoSpaceDN w:val="0"/>
        <w:adjustRightInd w:val="0"/>
        <w:spacing w:after="0" w:line="240" w:lineRule="auto"/>
        <w:rPr>
          <w:rFonts w:ascii="Times New Roman" w:hAnsi="Times New Roman" w:cs="Times New Roman"/>
          <w:sz w:val="24"/>
          <w:szCs w:val="24"/>
        </w:rPr>
      </w:pPr>
    </w:p>
    <w:p w:rsidR="00AE03DC" w:rsidRPr="00957E32" w:rsidRDefault="00AE03DC" w:rsidP="00AE03DC">
      <w:pPr>
        <w:autoSpaceDE w:val="0"/>
        <w:autoSpaceDN w:val="0"/>
        <w:adjustRightInd w:val="0"/>
        <w:spacing w:after="0" w:line="240" w:lineRule="auto"/>
        <w:rPr>
          <w:rFonts w:ascii="Times New Roman" w:hAnsi="Times New Roman" w:cs="Times New Roman"/>
          <w:b/>
          <w:sz w:val="24"/>
          <w:szCs w:val="24"/>
        </w:rPr>
      </w:pPr>
      <w:r w:rsidRPr="00957E32">
        <w:rPr>
          <w:rFonts w:ascii="Times New Roman" w:hAnsi="Times New Roman" w:cs="Times New Roman"/>
          <w:b/>
          <w:sz w:val="24"/>
          <w:szCs w:val="24"/>
        </w:rPr>
        <w:t>Learning Outcome</w:t>
      </w:r>
      <w:r>
        <w:rPr>
          <w:rFonts w:ascii="Times New Roman" w:hAnsi="Times New Roman" w:cs="Times New Roman"/>
          <w:b/>
          <w:sz w:val="24"/>
          <w:szCs w:val="24"/>
        </w:rPr>
        <w:t>s:-</w:t>
      </w:r>
    </w:p>
    <w:p w:rsidR="00AE03DC" w:rsidRDefault="00AE03DC" w:rsidP="00AE03DC">
      <w:pPr>
        <w:pStyle w:val="ListParagraph"/>
        <w:autoSpaceDE w:val="0"/>
        <w:autoSpaceDN w:val="0"/>
        <w:adjustRightInd w:val="0"/>
        <w:spacing w:after="0" w:line="240" w:lineRule="auto"/>
        <w:ind w:left="405"/>
        <w:rPr>
          <w:rFonts w:ascii="Times New Roman" w:hAnsi="Times New Roman" w:cs="Times New Roman"/>
          <w:sz w:val="24"/>
          <w:szCs w:val="24"/>
        </w:rPr>
      </w:pPr>
      <w:r>
        <w:rPr>
          <w:rFonts w:ascii="Times New Roman" w:hAnsi="Times New Roman" w:cs="Times New Roman"/>
          <w:sz w:val="24"/>
          <w:szCs w:val="24"/>
        </w:rPr>
        <w:t xml:space="preserve">    Studying the improvement in performance of a query in terms of created indexes.</w:t>
      </w:r>
    </w:p>
    <w:p w:rsidR="00AE03DC" w:rsidRPr="000A75E6" w:rsidRDefault="00AE03DC" w:rsidP="00AE03DC">
      <w:pPr>
        <w:pStyle w:val="ListParagraph"/>
        <w:autoSpaceDE w:val="0"/>
        <w:autoSpaceDN w:val="0"/>
        <w:adjustRightInd w:val="0"/>
        <w:spacing w:after="0" w:line="240" w:lineRule="auto"/>
        <w:ind w:left="405"/>
        <w:rPr>
          <w:rFonts w:ascii="Times New Roman" w:hAnsi="Times New Roman" w:cs="Times New Roman"/>
          <w:sz w:val="24"/>
          <w:szCs w:val="24"/>
        </w:rPr>
      </w:pPr>
    </w:p>
    <w:p w:rsidR="00AE03DC" w:rsidRPr="00957E32" w:rsidRDefault="00AE03DC" w:rsidP="00AE03DC">
      <w:pPr>
        <w:autoSpaceDE w:val="0"/>
        <w:autoSpaceDN w:val="0"/>
        <w:adjustRightInd w:val="0"/>
        <w:spacing w:after="0" w:line="240" w:lineRule="auto"/>
        <w:rPr>
          <w:rFonts w:ascii="Times New Roman" w:hAnsi="Times New Roman" w:cs="Times New Roman"/>
          <w:b/>
          <w:sz w:val="24"/>
          <w:szCs w:val="24"/>
        </w:rPr>
      </w:pPr>
      <w:r w:rsidRPr="00957E32">
        <w:rPr>
          <w:rFonts w:ascii="Times New Roman" w:hAnsi="Times New Roman" w:cs="Times New Roman"/>
          <w:b/>
          <w:sz w:val="24"/>
          <w:szCs w:val="24"/>
        </w:rPr>
        <w:t>Software and Hardware Requirement</w:t>
      </w:r>
    </w:p>
    <w:p w:rsidR="00AE03DC" w:rsidRPr="00957E32" w:rsidRDefault="00AE03DC" w:rsidP="00AE03DC">
      <w:pPr>
        <w:autoSpaceDE w:val="0"/>
        <w:autoSpaceDN w:val="0"/>
        <w:adjustRightInd w:val="0"/>
        <w:spacing w:after="0" w:line="240" w:lineRule="auto"/>
        <w:rPr>
          <w:rFonts w:ascii="Times New Roman" w:hAnsi="Times New Roman" w:cs="Times New Roman"/>
          <w:sz w:val="24"/>
          <w:szCs w:val="24"/>
        </w:rPr>
      </w:pPr>
      <w:r w:rsidRPr="00957E32">
        <w:rPr>
          <w:rFonts w:ascii="Times New Roman" w:hAnsi="Times New Roman" w:cs="Times New Roman"/>
          <w:sz w:val="24"/>
          <w:szCs w:val="24"/>
        </w:rPr>
        <w:t>1. 64 bit machine</w:t>
      </w:r>
    </w:p>
    <w:p w:rsidR="00AE03DC" w:rsidRPr="00957E32" w:rsidRDefault="00AE03DC" w:rsidP="00AE03DC">
      <w:pPr>
        <w:autoSpaceDE w:val="0"/>
        <w:autoSpaceDN w:val="0"/>
        <w:adjustRightInd w:val="0"/>
        <w:spacing w:after="0" w:line="240" w:lineRule="auto"/>
        <w:rPr>
          <w:rFonts w:ascii="Times New Roman" w:hAnsi="Times New Roman" w:cs="Times New Roman"/>
          <w:sz w:val="24"/>
          <w:szCs w:val="24"/>
        </w:rPr>
      </w:pPr>
      <w:r w:rsidRPr="00957E32">
        <w:rPr>
          <w:rFonts w:ascii="Times New Roman" w:hAnsi="Times New Roman" w:cs="Times New Roman"/>
          <w:sz w:val="24"/>
          <w:szCs w:val="24"/>
        </w:rPr>
        <w:t xml:space="preserve">2. </w:t>
      </w:r>
      <w:r>
        <w:rPr>
          <w:rFonts w:ascii="Times New Roman" w:hAnsi="Times New Roman" w:cs="Times New Roman"/>
          <w:sz w:val="24"/>
          <w:szCs w:val="24"/>
        </w:rPr>
        <w:t>Windows 8 Operating System/ any other open-source OS</w:t>
      </w:r>
    </w:p>
    <w:p w:rsidR="00AE03DC" w:rsidRPr="00957E32" w:rsidRDefault="00AE03DC" w:rsidP="00AE03D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3. </w:t>
      </w:r>
      <w:proofErr w:type="spellStart"/>
      <w:r>
        <w:rPr>
          <w:rFonts w:ascii="Times New Roman" w:hAnsi="Times New Roman" w:cs="Times New Roman"/>
          <w:sz w:val="24"/>
          <w:szCs w:val="24"/>
        </w:rPr>
        <w:t>MongoDB</w:t>
      </w:r>
      <w:proofErr w:type="spellEnd"/>
      <w:r>
        <w:rPr>
          <w:rFonts w:ascii="Times New Roman" w:hAnsi="Times New Roman" w:cs="Times New Roman"/>
          <w:sz w:val="24"/>
          <w:szCs w:val="24"/>
        </w:rPr>
        <w:t xml:space="preserve"> for 64-bit OS</w:t>
      </w:r>
    </w:p>
    <w:p w:rsidR="00AE03DC" w:rsidRDefault="00AE03DC" w:rsidP="00AE03DC">
      <w:pPr>
        <w:autoSpaceDE w:val="0"/>
        <w:autoSpaceDN w:val="0"/>
        <w:adjustRightInd w:val="0"/>
        <w:spacing w:after="0" w:line="240" w:lineRule="auto"/>
        <w:rPr>
          <w:rFonts w:ascii="Times New Roman" w:hAnsi="Times New Roman" w:cs="Times New Roman"/>
          <w:sz w:val="24"/>
          <w:szCs w:val="24"/>
        </w:rPr>
      </w:pPr>
    </w:p>
    <w:p w:rsidR="00AE03DC" w:rsidRDefault="00AE03DC" w:rsidP="00AE03DC">
      <w:pPr>
        <w:autoSpaceDE w:val="0"/>
        <w:autoSpaceDN w:val="0"/>
        <w:adjustRightInd w:val="0"/>
        <w:spacing w:after="0" w:line="240" w:lineRule="auto"/>
        <w:rPr>
          <w:rFonts w:ascii="Times New Roman" w:hAnsi="Times New Roman" w:cs="Times New Roman"/>
          <w:sz w:val="24"/>
          <w:szCs w:val="24"/>
        </w:rPr>
      </w:pPr>
    </w:p>
    <w:p w:rsidR="00AE03DC" w:rsidRDefault="00AE03DC" w:rsidP="00AE03DC">
      <w:pPr>
        <w:autoSpaceDE w:val="0"/>
        <w:autoSpaceDN w:val="0"/>
        <w:adjustRightInd w:val="0"/>
        <w:spacing w:after="0" w:line="240" w:lineRule="auto"/>
        <w:rPr>
          <w:rFonts w:ascii="Times New Roman" w:hAnsi="Times New Roman" w:cs="Times New Roman"/>
          <w:b/>
          <w:sz w:val="24"/>
          <w:szCs w:val="24"/>
        </w:rPr>
      </w:pPr>
      <w:r w:rsidRPr="00957E32">
        <w:rPr>
          <w:rFonts w:ascii="Times New Roman" w:hAnsi="Times New Roman" w:cs="Times New Roman"/>
          <w:b/>
          <w:sz w:val="24"/>
          <w:szCs w:val="24"/>
        </w:rPr>
        <w:t>Mathematical Model:-</w:t>
      </w:r>
    </w:p>
    <w:p w:rsidR="00AE03DC" w:rsidRDefault="00AE03DC" w:rsidP="00AE03DC">
      <w:pPr>
        <w:autoSpaceDE w:val="0"/>
        <w:autoSpaceDN w:val="0"/>
        <w:adjustRightInd w:val="0"/>
        <w:spacing w:after="0" w:line="240" w:lineRule="auto"/>
        <w:rPr>
          <w:rFonts w:ascii="Times New Roman" w:hAnsi="Times New Roman" w:cs="Times New Roman"/>
          <w:b/>
          <w:sz w:val="24"/>
          <w:szCs w:val="24"/>
        </w:rPr>
      </w:pPr>
    </w:p>
    <w:p w:rsidR="00AE03DC" w:rsidRPr="00607545" w:rsidRDefault="00AE03DC" w:rsidP="00AE03D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Let set U be the database</w:t>
      </w:r>
    </w:p>
    <w:p w:rsidR="00AE03DC" w:rsidRPr="00957E32" w:rsidRDefault="00AE03DC" w:rsidP="00AE03DC">
      <w:pPr>
        <w:autoSpaceDE w:val="0"/>
        <w:autoSpaceDN w:val="0"/>
        <w:adjustRightInd w:val="0"/>
        <w:spacing w:after="0" w:line="240" w:lineRule="auto"/>
        <w:rPr>
          <w:rFonts w:ascii="Times New Roman" w:hAnsi="Times New Roman" w:cs="Times New Roman"/>
          <w:sz w:val="24"/>
          <w:szCs w:val="24"/>
        </w:rPr>
      </w:pPr>
    </w:p>
    <w:p w:rsidR="00AE03DC" w:rsidRDefault="00AE03DC" w:rsidP="00AE03DC">
      <w:pPr>
        <w:spacing w:line="240" w:lineRule="auto"/>
        <w:rPr>
          <w:rFonts w:ascii="Times New Roman" w:hAnsi="Times New Roman" w:cs="Times New Roman"/>
          <w:sz w:val="24"/>
          <w:szCs w:val="24"/>
        </w:rPr>
      </w:pPr>
      <w:r>
        <w:rPr>
          <w:rFonts w:ascii="Times New Roman" w:hAnsi="Times New Roman" w:cs="Times New Roman"/>
          <w:sz w:val="24"/>
          <w:szCs w:val="24"/>
        </w:rPr>
        <w:t xml:space="preserve">Let A1 be the set of Documents in a collection which has no </w:t>
      </w:r>
      <w:proofErr w:type="gramStart"/>
      <w:r>
        <w:rPr>
          <w:rFonts w:ascii="Times New Roman" w:hAnsi="Times New Roman" w:cs="Times New Roman"/>
          <w:sz w:val="24"/>
          <w:szCs w:val="24"/>
        </w:rPr>
        <w:t>indexes(</w:t>
      </w:r>
      <w:proofErr w:type="gramEnd"/>
      <w:r>
        <w:rPr>
          <w:rFonts w:ascii="Times New Roman" w:hAnsi="Times New Roman" w:cs="Times New Roman"/>
          <w:sz w:val="24"/>
          <w:szCs w:val="24"/>
        </w:rPr>
        <w:t>Fig 1).</w:t>
      </w:r>
    </w:p>
    <w:p w:rsidR="00AE03DC" w:rsidRDefault="00AE03DC" w:rsidP="00AE03DC">
      <w:pPr>
        <w:spacing w:line="240" w:lineRule="auto"/>
        <w:rPr>
          <w:rFonts w:ascii="Times New Roman" w:hAnsi="Times New Roman" w:cs="Times New Roman"/>
          <w:sz w:val="24"/>
          <w:szCs w:val="24"/>
        </w:rPr>
      </w:pPr>
      <w:r>
        <w:rPr>
          <w:rFonts w:ascii="Times New Roman" w:hAnsi="Times New Roman" w:cs="Times New Roman"/>
          <w:sz w:val="24"/>
          <w:szCs w:val="24"/>
        </w:rPr>
        <w:t>Let A2 be the set of Documents in a collection which has an index (fig 2).</w:t>
      </w:r>
    </w:p>
    <w:p w:rsidR="00AE03DC" w:rsidRDefault="00AE03DC" w:rsidP="00AE03DC">
      <w:pPr>
        <w:spacing w:line="240" w:lineRule="auto"/>
        <w:rPr>
          <w:rFonts w:ascii="Times New Roman" w:hAnsi="Times New Roman" w:cs="Times New Roman"/>
          <w:sz w:val="24"/>
          <w:szCs w:val="24"/>
        </w:rPr>
      </w:pPr>
      <w:r>
        <w:rPr>
          <w:rFonts w:ascii="Times New Roman" w:hAnsi="Times New Roman" w:cs="Times New Roman"/>
          <w:sz w:val="24"/>
          <w:szCs w:val="24"/>
        </w:rPr>
        <w:t>Let B be the set of key-value pairs on which we create an index (fig 2).</w:t>
      </w:r>
    </w:p>
    <w:p w:rsidR="00AE03DC" w:rsidRDefault="00AE03DC" w:rsidP="00AE03DC">
      <w:pPr>
        <w:spacing w:line="240" w:lineRule="auto"/>
        <w:rPr>
          <w:rFonts w:ascii="Times New Roman" w:hAnsi="Times New Roman" w:cs="Times New Roman"/>
          <w:sz w:val="24"/>
          <w:szCs w:val="24"/>
        </w:rPr>
      </w:pPr>
      <w:r>
        <w:rPr>
          <w:rFonts w:ascii="Times New Roman" w:hAnsi="Times New Roman" w:cs="Times New Roman"/>
          <w:sz w:val="24"/>
          <w:szCs w:val="24"/>
        </w:rPr>
        <w:t>Then B</w:t>
      </w:r>
      <w:r w:rsidRPr="00EC4A9E">
        <w:rPr>
          <w:rFonts w:ascii="Times New Roman" w:hAnsi="Times New Roman" w:cs="Times New Roman"/>
          <w:position w:val="-8"/>
          <w:sz w:val="24"/>
          <w:szCs w:val="24"/>
        </w:rPr>
        <w:object w:dxaOrig="240" w:dyaOrig="240">
          <v:shape id="_x0000_i1029" type="#_x0000_t75" style="width:11.75pt;height:11.75pt" o:ole="">
            <v:imagedata r:id="rId17" o:title=""/>
          </v:shape>
          <o:OLEObject Type="Embed" ProgID="Equation.3" ShapeID="_x0000_i1029" DrawAspect="Content" ObjectID="_1472019682" r:id="rId30"/>
        </w:object>
      </w:r>
      <w:proofErr w:type="gramStart"/>
      <w:r>
        <w:rPr>
          <w:rFonts w:ascii="Times New Roman" w:hAnsi="Times New Roman" w:cs="Times New Roman"/>
          <w:sz w:val="24"/>
          <w:szCs w:val="24"/>
        </w:rPr>
        <w:t>A ,</w:t>
      </w:r>
      <w:proofErr w:type="gramEnd"/>
      <w:r>
        <w:rPr>
          <w:rFonts w:ascii="Times New Roman" w:hAnsi="Times New Roman" w:cs="Times New Roman"/>
          <w:sz w:val="24"/>
          <w:szCs w:val="24"/>
        </w:rPr>
        <w:t xml:space="preserve"> such that if a set of queries q1 is executed on A1 then it takes time t1.</w:t>
      </w:r>
    </w:p>
    <w:p w:rsidR="00AE03DC" w:rsidRDefault="00AE03DC" w:rsidP="00AE03DC">
      <w:pPr>
        <w:spacing w:line="240" w:lineRule="auto"/>
        <w:rPr>
          <w:rFonts w:ascii="Times New Roman" w:hAnsi="Times New Roman" w:cs="Times New Roman"/>
          <w:sz w:val="24"/>
          <w:szCs w:val="24"/>
        </w:rPr>
      </w:pPr>
      <w:r>
        <w:rPr>
          <w:rFonts w:ascii="Times New Roman" w:hAnsi="Times New Roman" w:cs="Times New Roman"/>
          <w:sz w:val="24"/>
          <w:szCs w:val="24"/>
        </w:rPr>
        <w:t xml:space="preserve">If q1 is executed on A2 it takes time t2 such that t2&lt;t1 </w:t>
      </w:r>
      <w:r w:rsidRPr="0057023F">
        <w:rPr>
          <w:rFonts w:ascii="Times New Roman" w:hAnsi="Times New Roman" w:cs="Times New Roman"/>
          <w:position w:val="-4"/>
          <w:sz w:val="24"/>
          <w:szCs w:val="24"/>
        </w:rPr>
        <w:object w:dxaOrig="240" w:dyaOrig="260">
          <v:shape id="_x0000_i1030" type="#_x0000_t75" style="width:11.75pt;height:12.5pt" o:ole="">
            <v:imagedata r:id="rId31" o:title=""/>
          </v:shape>
          <o:OLEObject Type="Embed" ProgID="Equation.3" ShapeID="_x0000_i1030" DrawAspect="Content" ObjectID="_1472019683" r:id="rId32"/>
        </w:object>
      </w:r>
      <w:r>
        <w:rPr>
          <w:rFonts w:ascii="Times New Roman" w:hAnsi="Times New Roman" w:cs="Times New Roman"/>
          <w:sz w:val="24"/>
          <w:szCs w:val="24"/>
        </w:rPr>
        <w:t>q1</w:t>
      </w:r>
    </w:p>
    <w:p w:rsidR="00AE03DC" w:rsidRDefault="00B634A2" w:rsidP="00AE03DC">
      <w:pPr>
        <w:spacing w:line="240" w:lineRule="auto"/>
        <w:rPr>
          <w:rFonts w:ascii="Times New Roman" w:hAnsi="Times New Roman" w:cs="Times New Roman"/>
          <w:sz w:val="24"/>
          <w:szCs w:val="24"/>
        </w:rPr>
      </w:pPr>
      <w:r>
        <w:rPr>
          <w:rFonts w:ascii="Times New Roman" w:hAnsi="Times New Roman" w:cs="Times New Roman"/>
          <w:noProof/>
          <w:sz w:val="24"/>
          <w:szCs w:val="24"/>
        </w:rPr>
        <w:pict>
          <v:group id="_x0000_s1320" style="position:absolute;margin-left:216.75pt;margin-top:15.55pt;width:237pt;height:147pt;z-index:251806720" coordorigin="1485,10920" coordsize="4740,3015">
            <v:rect id="_x0000_s1321" style="position:absolute;left:1485;top:10920;width:4740;height:3015">
              <v:textbox style="mso-next-textbox:#_x0000_s1321">
                <w:txbxContent>
                  <w:p w:rsidR="00351658" w:rsidRDefault="00351658" w:rsidP="00AE03DC">
                    <w:r>
                      <w:t>U</w:t>
                    </w:r>
                  </w:p>
                </w:txbxContent>
              </v:textbox>
            </v:rect>
            <v:group id="_x0000_s1322" style="position:absolute;left:1920;top:11040;width:2850;height:2655" coordorigin="6495,11040" coordsize="2850,2655">
              <v:oval id="_x0000_s1323" style="position:absolute;left:6495;top:11040;width:2850;height:2655">
                <v:textbox style="mso-next-textbox:#_x0000_s1323">
                  <w:txbxContent>
                    <w:p w:rsidR="00351658" w:rsidRDefault="00351658" w:rsidP="00AE03DC">
                      <w:r>
                        <w:t>A2</w:t>
                      </w:r>
                    </w:p>
                  </w:txbxContent>
                </v:textbox>
              </v:oval>
              <v:oval id="_x0000_s1324" style="position:absolute;left:7770;top:11805;width:645;height:675">
                <v:textbox>
                  <w:txbxContent>
                    <w:p w:rsidR="00351658" w:rsidRPr="00607545" w:rsidRDefault="00351658" w:rsidP="00AE03DC">
                      <w:pPr>
                        <w:rPr>
                          <w:sz w:val="16"/>
                          <w:szCs w:val="16"/>
                        </w:rPr>
                      </w:pPr>
                      <w:r w:rsidRPr="00607545">
                        <w:rPr>
                          <w:sz w:val="16"/>
                          <w:szCs w:val="16"/>
                        </w:rPr>
                        <w:t>B</w:t>
                      </w:r>
                    </w:p>
                  </w:txbxContent>
                </v:textbox>
              </v:oval>
            </v:group>
          </v:group>
        </w:pict>
      </w:r>
      <w:r>
        <w:rPr>
          <w:rFonts w:ascii="Times New Roman" w:hAnsi="Times New Roman" w:cs="Times New Roman"/>
          <w:noProof/>
          <w:sz w:val="24"/>
          <w:szCs w:val="24"/>
        </w:rPr>
        <w:pict>
          <v:group id="_x0000_s1325" style="position:absolute;margin-left:2.25pt;margin-top:15.55pt;width:205.5pt;height:147pt;z-index:251807744" coordorigin="1485,10920" coordsize="4110,2940">
            <v:rect id="_x0000_s1326" style="position:absolute;left:1485;top:10920;width:4110;height:2940">
              <v:textbox>
                <w:txbxContent>
                  <w:p w:rsidR="00351658" w:rsidRDefault="00351658" w:rsidP="00AE03DC">
                    <w:r>
                      <w:t>U</w:t>
                    </w:r>
                  </w:p>
                </w:txbxContent>
              </v:textbox>
            </v:rect>
            <v:oval id="_x0000_s1327" style="position:absolute;left:2385;top:11310;width:2625;height:2265">
              <v:textbox>
                <w:txbxContent>
                  <w:p w:rsidR="00351658" w:rsidRDefault="00351658" w:rsidP="00AE03DC">
                    <w:r>
                      <w:t>A1</w:t>
                    </w:r>
                  </w:p>
                </w:txbxContent>
              </v:textbox>
            </v:oval>
          </v:group>
        </w:pict>
      </w:r>
    </w:p>
    <w:p w:rsidR="00AE03DC" w:rsidRDefault="00AE03DC" w:rsidP="00AE03DC">
      <w:pPr>
        <w:spacing w:line="240" w:lineRule="auto"/>
        <w:rPr>
          <w:rFonts w:ascii="Times New Roman" w:hAnsi="Times New Roman" w:cs="Times New Roman"/>
          <w:sz w:val="24"/>
          <w:szCs w:val="24"/>
        </w:rPr>
      </w:pPr>
    </w:p>
    <w:p w:rsidR="00AE03DC" w:rsidRDefault="00AE03DC" w:rsidP="00AE03DC">
      <w:pPr>
        <w:spacing w:line="240" w:lineRule="auto"/>
        <w:rPr>
          <w:rFonts w:ascii="Times New Roman" w:hAnsi="Times New Roman" w:cs="Times New Roman"/>
          <w:sz w:val="24"/>
          <w:szCs w:val="24"/>
        </w:rPr>
      </w:pPr>
    </w:p>
    <w:p w:rsidR="00AE03DC" w:rsidRDefault="00AE03DC" w:rsidP="00AE03DC">
      <w:pPr>
        <w:spacing w:line="240" w:lineRule="auto"/>
        <w:rPr>
          <w:rFonts w:ascii="Times New Roman" w:hAnsi="Times New Roman" w:cs="Times New Roman"/>
          <w:sz w:val="24"/>
          <w:szCs w:val="24"/>
        </w:rPr>
      </w:pPr>
    </w:p>
    <w:p w:rsidR="00AE03DC" w:rsidRDefault="00AE03DC" w:rsidP="00AE03DC">
      <w:pPr>
        <w:spacing w:line="240" w:lineRule="auto"/>
        <w:rPr>
          <w:rFonts w:ascii="Times New Roman" w:hAnsi="Times New Roman" w:cs="Times New Roman"/>
          <w:sz w:val="24"/>
          <w:szCs w:val="24"/>
        </w:rPr>
      </w:pPr>
    </w:p>
    <w:p w:rsidR="00AE03DC" w:rsidRDefault="00AE03DC" w:rsidP="00AE03DC">
      <w:pPr>
        <w:spacing w:line="240" w:lineRule="auto"/>
        <w:rPr>
          <w:rFonts w:ascii="Times New Roman" w:hAnsi="Times New Roman" w:cs="Times New Roman"/>
          <w:b/>
          <w:sz w:val="24"/>
          <w:szCs w:val="24"/>
        </w:rPr>
      </w:pPr>
    </w:p>
    <w:p w:rsidR="00AE03DC" w:rsidRDefault="00AE03DC" w:rsidP="00AE03DC">
      <w:pPr>
        <w:spacing w:line="240" w:lineRule="auto"/>
        <w:rPr>
          <w:rFonts w:ascii="Times New Roman" w:hAnsi="Times New Roman" w:cs="Times New Roman"/>
          <w:b/>
          <w:sz w:val="24"/>
          <w:szCs w:val="24"/>
        </w:rPr>
      </w:pPr>
    </w:p>
    <w:p w:rsidR="00AE03DC" w:rsidRPr="00957E32" w:rsidRDefault="00AE03DC" w:rsidP="00AE03DC">
      <w:pPr>
        <w:spacing w:line="240" w:lineRule="auto"/>
        <w:rPr>
          <w:rFonts w:ascii="Times New Roman" w:hAnsi="Times New Roman" w:cs="Times New Roman"/>
          <w:b/>
          <w:sz w:val="24"/>
          <w:szCs w:val="24"/>
        </w:rPr>
      </w:pPr>
      <w:r w:rsidRPr="00957E32">
        <w:rPr>
          <w:rFonts w:ascii="Times New Roman" w:hAnsi="Times New Roman" w:cs="Times New Roman"/>
          <w:b/>
          <w:sz w:val="24"/>
          <w:szCs w:val="24"/>
        </w:rPr>
        <w:t>Test Cases:-</w:t>
      </w:r>
    </w:p>
    <w:tbl>
      <w:tblPr>
        <w:tblStyle w:val="TableGrid"/>
        <w:tblW w:w="10188" w:type="dxa"/>
        <w:tblLook w:val="04A0"/>
      </w:tblPr>
      <w:tblGrid>
        <w:gridCol w:w="1278"/>
        <w:gridCol w:w="3600"/>
        <w:gridCol w:w="2610"/>
        <w:gridCol w:w="2700"/>
      </w:tblGrid>
      <w:tr w:rsidR="00AE03DC" w:rsidTr="008C25A5">
        <w:tc>
          <w:tcPr>
            <w:tcW w:w="1278" w:type="dxa"/>
          </w:tcPr>
          <w:p w:rsidR="00AE03DC" w:rsidRPr="005F7994" w:rsidRDefault="00AE03DC" w:rsidP="008C25A5">
            <w:pPr>
              <w:jc w:val="center"/>
              <w:rPr>
                <w:rFonts w:ascii="Times New Roman" w:hAnsi="Times New Roman" w:cs="Times New Roman"/>
                <w:b/>
                <w:sz w:val="24"/>
                <w:szCs w:val="24"/>
              </w:rPr>
            </w:pPr>
            <w:r>
              <w:rPr>
                <w:rFonts w:ascii="Times New Roman" w:hAnsi="Times New Roman" w:cs="Times New Roman"/>
                <w:b/>
                <w:sz w:val="24"/>
                <w:szCs w:val="24"/>
              </w:rPr>
              <w:lastRenderedPageBreak/>
              <w:t>Test Case no.</w:t>
            </w:r>
          </w:p>
        </w:tc>
        <w:tc>
          <w:tcPr>
            <w:tcW w:w="3600" w:type="dxa"/>
          </w:tcPr>
          <w:p w:rsidR="00AE03DC" w:rsidRPr="005F7994" w:rsidRDefault="00AE03DC" w:rsidP="008C25A5">
            <w:pPr>
              <w:jc w:val="center"/>
              <w:rPr>
                <w:rFonts w:ascii="Times New Roman" w:hAnsi="Times New Roman" w:cs="Times New Roman"/>
                <w:b/>
                <w:sz w:val="24"/>
                <w:szCs w:val="24"/>
              </w:rPr>
            </w:pPr>
            <w:r w:rsidRPr="005F7994">
              <w:rPr>
                <w:rFonts w:ascii="Times New Roman" w:hAnsi="Times New Roman" w:cs="Times New Roman"/>
                <w:b/>
                <w:sz w:val="24"/>
                <w:szCs w:val="24"/>
              </w:rPr>
              <w:t>Input</w:t>
            </w:r>
          </w:p>
        </w:tc>
        <w:tc>
          <w:tcPr>
            <w:tcW w:w="2610" w:type="dxa"/>
          </w:tcPr>
          <w:p w:rsidR="00AE03DC" w:rsidRPr="005F7994" w:rsidRDefault="00AE03DC" w:rsidP="008C25A5">
            <w:pPr>
              <w:jc w:val="center"/>
              <w:rPr>
                <w:rFonts w:ascii="Times New Roman" w:hAnsi="Times New Roman" w:cs="Times New Roman"/>
                <w:b/>
                <w:sz w:val="24"/>
                <w:szCs w:val="24"/>
              </w:rPr>
            </w:pPr>
            <w:r w:rsidRPr="005F7994">
              <w:rPr>
                <w:rFonts w:ascii="Times New Roman" w:hAnsi="Times New Roman" w:cs="Times New Roman"/>
                <w:b/>
                <w:sz w:val="24"/>
                <w:szCs w:val="24"/>
              </w:rPr>
              <w:t>Expected Output</w:t>
            </w:r>
          </w:p>
        </w:tc>
        <w:tc>
          <w:tcPr>
            <w:tcW w:w="2700" w:type="dxa"/>
          </w:tcPr>
          <w:p w:rsidR="00AE03DC" w:rsidRPr="005F7994" w:rsidRDefault="00AE03DC" w:rsidP="008C25A5">
            <w:pPr>
              <w:jc w:val="center"/>
              <w:rPr>
                <w:rFonts w:ascii="Times New Roman" w:hAnsi="Times New Roman" w:cs="Times New Roman"/>
                <w:b/>
                <w:sz w:val="24"/>
                <w:szCs w:val="24"/>
              </w:rPr>
            </w:pPr>
            <w:r w:rsidRPr="005F7994">
              <w:rPr>
                <w:rFonts w:ascii="Times New Roman" w:hAnsi="Times New Roman" w:cs="Times New Roman"/>
                <w:b/>
                <w:sz w:val="24"/>
                <w:szCs w:val="24"/>
              </w:rPr>
              <w:t>Actual Output</w:t>
            </w:r>
          </w:p>
        </w:tc>
      </w:tr>
      <w:tr w:rsidR="00AE03DC" w:rsidTr="008C25A5">
        <w:tc>
          <w:tcPr>
            <w:tcW w:w="1278" w:type="dxa"/>
          </w:tcPr>
          <w:p w:rsidR="00AE03DC" w:rsidRDefault="00AE03DC" w:rsidP="008C25A5">
            <w:pPr>
              <w:jc w:val="center"/>
              <w:rPr>
                <w:rFonts w:ascii="Times New Roman" w:hAnsi="Times New Roman" w:cs="Times New Roman"/>
                <w:sz w:val="24"/>
                <w:szCs w:val="24"/>
              </w:rPr>
            </w:pPr>
            <w:r>
              <w:rPr>
                <w:rFonts w:ascii="Times New Roman" w:hAnsi="Times New Roman" w:cs="Times New Roman"/>
                <w:sz w:val="24"/>
                <w:szCs w:val="24"/>
              </w:rPr>
              <w:t>TC_01</w:t>
            </w:r>
          </w:p>
        </w:tc>
        <w:tc>
          <w:tcPr>
            <w:tcW w:w="3600" w:type="dxa"/>
          </w:tcPr>
          <w:p w:rsidR="00AE03DC" w:rsidRDefault="00AE03DC" w:rsidP="008C25A5">
            <w:pPr>
              <w:rPr>
                <w:rFonts w:ascii="Times New Roman" w:hAnsi="Times New Roman" w:cs="Times New Roman"/>
                <w:sz w:val="24"/>
                <w:szCs w:val="24"/>
              </w:rPr>
            </w:pPr>
            <w:r>
              <w:rPr>
                <w:rFonts w:ascii="Times New Roman" w:hAnsi="Times New Roman" w:cs="Times New Roman"/>
                <w:sz w:val="24"/>
                <w:szCs w:val="24"/>
              </w:rPr>
              <w:t xml:space="preserve">Querying a collection </w:t>
            </w:r>
            <w:r w:rsidRPr="001B3C25">
              <w:rPr>
                <w:rFonts w:ascii="Times New Roman" w:hAnsi="Times New Roman" w:cs="Times New Roman"/>
                <w:b/>
                <w:sz w:val="24"/>
                <w:szCs w:val="24"/>
              </w:rPr>
              <w:t>without any index</w:t>
            </w:r>
            <w:r>
              <w:rPr>
                <w:rFonts w:ascii="Times New Roman" w:hAnsi="Times New Roman" w:cs="Times New Roman"/>
                <w:sz w:val="24"/>
                <w:szCs w:val="24"/>
              </w:rPr>
              <w:t xml:space="preserve"> for a specific key-value pair (fig 1 of mathematical model)</w:t>
            </w:r>
          </w:p>
        </w:tc>
        <w:tc>
          <w:tcPr>
            <w:tcW w:w="2610" w:type="dxa"/>
          </w:tcPr>
          <w:p w:rsidR="00AE03DC" w:rsidRDefault="00AE03DC" w:rsidP="008C25A5">
            <w:pPr>
              <w:rPr>
                <w:rFonts w:ascii="Times New Roman" w:hAnsi="Times New Roman" w:cs="Times New Roman"/>
                <w:sz w:val="24"/>
                <w:szCs w:val="24"/>
              </w:rPr>
            </w:pPr>
            <w:r>
              <w:rPr>
                <w:rFonts w:ascii="Times New Roman" w:hAnsi="Times New Roman" w:cs="Times New Roman"/>
                <w:sz w:val="24"/>
                <w:szCs w:val="24"/>
              </w:rPr>
              <w:t>Result of query in time t1</w:t>
            </w:r>
          </w:p>
        </w:tc>
        <w:tc>
          <w:tcPr>
            <w:tcW w:w="2700" w:type="dxa"/>
          </w:tcPr>
          <w:p w:rsidR="00AE03DC" w:rsidRDefault="00AE03DC" w:rsidP="008C25A5">
            <w:pPr>
              <w:rPr>
                <w:rFonts w:ascii="Times New Roman" w:hAnsi="Times New Roman" w:cs="Times New Roman"/>
                <w:sz w:val="24"/>
                <w:szCs w:val="24"/>
              </w:rPr>
            </w:pPr>
          </w:p>
          <w:p w:rsidR="00AE03DC" w:rsidRDefault="00AE03DC" w:rsidP="008C25A5">
            <w:pPr>
              <w:rPr>
                <w:rFonts w:ascii="Times New Roman" w:hAnsi="Times New Roman" w:cs="Times New Roman"/>
                <w:sz w:val="24"/>
                <w:szCs w:val="24"/>
              </w:rPr>
            </w:pPr>
          </w:p>
          <w:p w:rsidR="00AE03DC" w:rsidRDefault="00AE03DC" w:rsidP="008C25A5">
            <w:pPr>
              <w:rPr>
                <w:rFonts w:ascii="Times New Roman" w:hAnsi="Times New Roman" w:cs="Times New Roman"/>
                <w:sz w:val="24"/>
                <w:szCs w:val="24"/>
              </w:rPr>
            </w:pPr>
          </w:p>
        </w:tc>
      </w:tr>
      <w:tr w:rsidR="00AE03DC" w:rsidTr="008C25A5">
        <w:tc>
          <w:tcPr>
            <w:tcW w:w="1278" w:type="dxa"/>
          </w:tcPr>
          <w:p w:rsidR="00AE03DC" w:rsidRDefault="00AE03DC" w:rsidP="008C25A5">
            <w:pPr>
              <w:jc w:val="center"/>
              <w:rPr>
                <w:rFonts w:ascii="Times New Roman" w:hAnsi="Times New Roman" w:cs="Times New Roman"/>
                <w:sz w:val="24"/>
                <w:szCs w:val="24"/>
              </w:rPr>
            </w:pPr>
            <w:r>
              <w:rPr>
                <w:rFonts w:ascii="Times New Roman" w:hAnsi="Times New Roman" w:cs="Times New Roman"/>
                <w:sz w:val="24"/>
                <w:szCs w:val="24"/>
              </w:rPr>
              <w:t>TC_02</w:t>
            </w:r>
          </w:p>
        </w:tc>
        <w:tc>
          <w:tcPr>
            <w:tcW w:w="3600" w:type="dxa"/>
          </w:tcPr>
          <w:p w:rsidR="00AE03DC" w:rsidRDefault="00AE03DC" w:rsidP="008C25A5">
            <w:pPr>
              <w:rPr>
                <w:rFonts w:ascii="Times New Roman" w:hAnsi="Times New Roman" w:cs="Times New Roman"/>
                <w:sz w:val="24"/>
                <w:szCs w:val="24"/>
              </w:rPr>
            </w:pPr>
            <w:r>
              <w:rPr>
                <w:rFonts w:ascii="Times New Roman" w:hAnsi="Times New Roman" w:cs="Times New Roman"/>
                <w:sz w:val="24"/>
                <w:szCs w:val="24"/>
              </w:rPr>
              <w:t xml:space="preserve">Querying a collection Querying a collection </w:t>
            </w:r>
            <w:r w:rsidRPr="001B3C25">
              <w:rPr>
                <w:rFonts w:ascii="Times New Roman" w:hAnsi="Times New Roman" w:cs="Times New Roman"/>
                <w:b/>
                <w:sz w:val="24"/>
                <w:szCs w:val="24"/>
              </w:rPr>
              <w:t>without any index</w:t>
            </w:r>
            <w:r>
              <w:rPr>
                <w:rFonts w:ascii="Times New Roman" w:hAnsi="Times New Roman" w:cs="Times New Roman"/>
                <w:sz w:val="24"/>
                <w:szCs w:val="24"/>
              </w:rPr>
              <w:t xml:space="preserve"> for two key-value pair. (fig 1 of mathematical model)</w:t>
            </w:r>
          </w:p>
        </w:tc>
        <w:tc>
          <w:tcPr>
            <w:tcW w:w="2610" w:type="dxa"/>
          </w:tcPr>
          <w:p w:rsidR="00AE03DC" w:rsidRDefault="00AE03DC" w:rsidP="008C25A5">
            <w:pPr>
              <w:rPr>
                <w:rFonts w:ascii="Times New Roman" w:hAnsi="Times New Roman" w:cs="Times New Roman"/>
                <w:sz w:val="24"/>
                <w:szCs w:val="24"/>
              </w:rPr>
            </w:pPr>
            <w:r>
              <w:rPr>
                <w:rFonts w:ascii="Times New Roman" w:hAnsi="Times New Roman" w:cs="Times New Roman"/>
                <w:sz w:val="24"/>
                <w:szCs w:val="24"/>
              </w:rPr>
              <w:t>Result of query in time t2</w:t>
            </w:r>
          </w:p>
        </w:tc>
        <w:tc>
          <w:tcPr>
            <w:tcW w:w="2700" w:type="dxa"/>
          </w:tcPr>
          <w:p w:rsidR="00AE03DC" w:rsidRDefault="00AE03DC" w:rsidP="008C25A5">
            <w:pPr>
              <w:rPr>
                <w:rFonts w:ascii="Times New Roman" w:hAnsi="Times New Roman" w:cs="Times New Roman"/>
                <w:sz w:val="24"/>
                <w:szCs w:val="24"/>
              </w:rPr>
            </w:pPr>
          </w:p>
          <w:p w:rsidR="00AE03DC" w:rsidRDefault="00AE03DC" w:rsidP="008C25A5">
            <w:pPr>
              <w:rPr>
                <w:rFonts w:ascii="Times New Roman" w:hAnsi="Times New Roman" w:cs="Times New Roman"/>
                <w:sz w:val="24"/>
                <w:szCs w:val="24"/>
              </w:rPr>
            </w:pPr>
          </w:p>
          <w:p w:rsidR="00AE03DC" w:rsidRDefault="00AE03DC" w:rsidP="008C25A5">
            <w:pPr>
              <w:rPr>
                <w:rFonts w:ascii="Times New Roman" w:hAnsi="Times New Roman" w:cs="Times New Roman"/>
                <w:sz w:val="24"/>
                <w:szCs w:val="24"/>
              </w:rPr>
            </w:pPr>
          </w:p>
        </w:tc>
      </w:tr>
      <w:tr w:rsidR="00AE03DC" w:rsidTr="008C25A5">
        <w:tc>
          <w:tcPr>
            <w:tcW w:w="1278" w:type="dxa"/>
          </w:tcPr>
          <w:p w:rsidR="00AE03DC" w:rsidRDefault="00AE03DC" w:rsidP="008C25A5">
            <w:pPr>
              <w:jc w:val="center"/>
              <w:rPr>
                <w:rFonts w:ascii="Times New Roman" w:hAnsi="Times New Roman" w:cs="Times New Roman"/>
                <w:sz w:val="24"/>
                <w:szCs w:val="24"/>
              </w:rPr>
            </w:pPr>
            <w:r>
              <w:rPr>
                <w:rFonts w:ascii="Times New Roman" w:hAnsi="Times New Roman" w:cs="Times New Roman"/>
                <w:sz w:val="24"/>
                <w:szCs w:val="24"/>
              </w:rPr>
              <w:t>TC_03</w:t>
            </w:r>
          </w:p>
        </w:tc>
        <w:tc>
          <w:tcPr>
            <w:tcW w:w="3600" w:type="dxa"/>
          </w:tcPr>
          <w:p w:rsidR="00AE03DC" w:rsidRDefault="00AE03DC" w:rsidP="008C25A5">
            <w:pPr>
              <w:rPr>
                <w:rFonts w:ascii="Times New Roman" w:hAnsi="Times New Roman" w:cs="Times New Roman"/>
                <w:sz w:val="24"/>
                <w:szCs w:val="24"/>
              </w:rPr>
            </w:pPr>
            <w:r>
              <w:rPr>
                <w:rFonts w:ascii="Times New Roman" w:hAnsi="Times New Roman" w:cs="Times New Roman"/>
                <w:sz w:val="24"/>
                <w:szCs w:val="24"/>
              </w:rPr>
              <w:t>Querying a collection for multiple keys in a document.(fig 1 of mathematical model)</w:t>
            </w:r>
          </w:p>
        </w:tc>
        <w:tc>
          <w:tcPr>
            <w:tcW w:w="2610" w:type="dxa"/>
          </w:tcPr>
          <w:p w:rsidR="00AE03DC" w:rsidRDefault="00AE03DC" w:rsidP="008C25A5">
            <w:pPr>
              <w:rPr>
                <w:rFonts w:ascii="Times New Roman" w:hAnsi="Times New Roman" w:cs="Times New Roman"/>
                <w:sz w:val="24"/>
                <w:szCs w:val="24"/>
              </w:rPr>
            </w:pPr>
            <w:r>
              <w:rPr>
                <w:rFonts w:ascii="Times New Roman" w:hAnsi="Times New Roman" w:cs="Times New Roman"/>
                <w:sz w:val="24"/>
                <w:szCs w:val="24"/>
              </w:rPr>
              <w:t>Result of query in time t3</w:t>
            </w:r>
          </w:p>
        </w:tc>
        <w:tc>
          <w:tcPr>
            <w:tcW w:w="2700" w:type="dxa"/>
          </w:tcPr>
          <w:p w:rsidR="00AE03DC" w:rsidRDefault="00AE03DC" w:rsidP="008C25A5">
            <w:pPr>
              <w:rPr>
                <w:rFonts w:ascii="Times New Roman" w:hAnsi="Times New Roman" w:cs="Times New Roman"/>
                <w:sz w:val="24"/>
                <w:szCs w:val="24"/>
              </w:rPr>
            </w:pPr>
          </w:p>
        </w:tc>
      </w:tr>
      <w:tr w:rsidR="00AE03DC" w:rsidTr="008C25A5">
        <w:tc>
          <w:tcPr>
            <w:tcW w:w="1278" w:type="dxa"/>
          </w:tcPr>
          <w:p w:rsidR="00AE03DC" w:rsidRDefault="00AE03DC" w:rsidP="008C25A5">
            <w:pPr>
              <w:jc w:val="center"/>
              <w:rPr>
                <w:rFonts w:ascii="Times New Roman" w:hAnsi="Times New Roman" w:cs="Times New Roman"/>
                <w:sz w:val="24"/>
                <w:szCs w:val="24"/>
              </w:rPr>
            </w:pPr>
            <w:r>
              <w:rPr>
                <w:rFonts w:ascii="Times New Roman" w:hAnsi="Times New Roman" w:cs="Times New Roman"/>
                <w:sz w:val="24"/>
                <w:szCs w:val="24"/>
              </w:rPr>
              <w:t>TC_04</w:t>
            </w:r>
          </w:p>
        </w:tc>
        <w:tc>
          <w:tcPr>
            <w:tcW w:w="3600" w:type="dxa"/>
          </w:tcPr>
          <w:p w:rsidR="00AE03DC" w:rsidRDefault="00AE03DC" w:rsidP="008C25A5">
            <w:pPr>
              <w:rPr>
                <w:rFonts w:ascii="Times New Roman" w:hAnsi="Times New Roman" w:cs="Times New Roman"/>
                <w:sz w:val="24"/>
                <w:szCs w:val="24"/>
              </w:rPr>
            </w:pPr>
            <w:r>
              <w:rPr>
                <w:rFonts w:ascii="Times New Roman" w:hAnsi="Times New Roman" w:cs="Times New Roman"/>
                <w:sz w:val="24"/>
                <w:szCs w:val="24"/>
              </w:rPr>
              <w:t xml:space="preserve">Creating compound index on any 2 keys of </w:t>
            </w:r>
            <w:proofErr w:type="gramStart"/>
            <w:r>
              <w:rPr>
                <w:rFonts w:ascii="Times New Roman" w:hAnsi="Times New Roman" w:cs="Times New Roman"/>
                <w:sz w:val="24"/>
                <w:szCs w:val="24"/>
              </w:rPr>
              <w:t>documents .</w:t>
            </w:r>
            <w:proofErr w:type="gramEnd"/>
            <w:r>
              <w:rPr>
                <w:rFonts w:ascii="Times New Roman" w:hAnsi="Times New Roman" w:cs="Times New Roman"/>
                <w:sz w:val="24"/>
                <w:szCs w:val="24"/>
              </w:rPr>
              <w:t xml:space="preserve"> (fig 2 of mathematical model)</w:t>
            </w:r>
          </w:p>
        </w:tc>
        <w:tc>
          <w:tcPr>
            <w:tcW w:w="2610" w:type="dxa"/>
          </w:tcPr>
          <w:p w:rsidR="00AE03DC" w:rsidRDefault="00AE03DC" w:rsidP="008C25A5">
            <w:pPr>
              <w:rPr>
                <w:rFonts w:ascii="Times New Roman" w:hAnsi="Times New Roman" w:cs="Times New Roman"/>
                <w:sz w:val="24"/>
                <w:szCs w:val="24"/>
              </w:rPr>
            </w:pPr>
            <w:r>
              <w:rPr>
                <w:rFonts w:ascii="Times New Roman" w:hAnsi="Times New Roman" w:cs="Times New Roman"/>
                <w:sz w:val="24"/>
                <w:szCs w:val="24"/>
              </w:rPr>
              <w:t>Index successfully created</w:t>
            </w:r>
          </w:p>
        </w:tc>
        <w:tc>
          <w:tcPr>
            <w:tcW w:w="2700" w:type="dxa"/>
          </w:tcPr>
          <w:p w:rsidR="00AE03DC" w:rsidRDefault="00AE03DC" w:rsidP="008C25A5">
            <w:pPr>
              <w:rPr>
                <w:rFonts w:ascii="Times New Roman" w:hAnsi="Times New Roman" w:cs="Times New Roman"/>
                <w:sz w:val="24"/>
                <w:szCs w:val="24"/>
              </w:rPr>
            </w:pPr>
          </w:p>
        </w:tc>
      </w:tr>
      <w:tr w:rsidR="00AE03DC" w:rsidTr="008C25A5">
        <w:tc>
          <w:tcPr>
            <w:tcW w:w="1278" w:type="dxa"/>
          </w:tcPr>
          <w:p w:rsidR="00AE03DC" w:rsidRDefault="00AE03DC" w:rsidP="008C25A5">
            <w:pPr>
              <w:jc w:val="center"/>
              <w:rPr>
                <w:rFonts w:ascii="Times New Roman" w:hAnsi="Times New Roman" w:cs="Times New Roman"/>
                <w:sz w:val="24"/>
                <w:szCs w:val="24"/>
              </w:rPr>
            </w:pPr>
            <w:r>
              <w:rPr>
                <w:rFonts w:ascii="Times New Roman" w:hAnsi="Times New Roman" w:cs="Times New Roman"/>
                <w:sz w:val="24"/>
                <w:szCs w:val="24"/>
              </w:rPr>
              <w:t>TC_05</w:t>
            </w:r>
          </w:p>
        </w:tc>
        <w:tc>
          <w:tcPr>
            <w:tcW w:w="3600" w:type="dxa"/>
          </w:tcPr>
          <w:p w:rsidR="00AE03DC" w:rsidRDefault="00AE03DC" w:rsidP="008C25A5">
            <w:pPr>
              <w:rPr>
                <w:rFonts w:ascii="Times New Roman" w:hAnsi="Times New Roman" w:cs="Times New Roman"/>
                <w:sz w:val="24"/>
                <w:szCs w:val="24"/>
              </w:rPr>
            </w:pPr>
            <w:r>
              <w:rPr>
                <w:rFonts w:ascii="Times New Roman" w:hAnsi="Times New Roman" w:cs="Times New Roman"/>
                <w:sz w:val="24"/>
                <w:szCs w:val="24"/>
              </w:rPr>
              <w:t>Creating text index on any 2 keys of documents. (fig 2 of mathematical model)</w:t>
            </w:r>
          </w:p>
        </w:tc>
        <w:tc>
          <w:tcPr>
            <w:tcW w:w="2610" w:type="dxa"/>
          </w:tcPr>
          <w:p w:rsidR="00AE03DC" w:rsidRDefault="00AE03DC" w:rsidP="008C25A5">
            <w:pPr>
              <w:rPr>
                <w:rFonts w:ascii="Times New Roman" w:hAnsi="Times New Roman" w:cs="Times New Roman"/>
                <w:sz w:val="24"/>
                <w:szCs w:val="24"/>
              </w:rPr>
            </w:pPr>
            <w:r>
              <w:rPr>
                <w:rFonts w:ascii="Times New Roman" w:hAnsi="Times New Roman" w:cs="Times New Roman"/>
                <w:sz w:val="24"/>
                <w:szCs w:val="24"/>
              </w:rPr>
              <w:t>Index successfully created</w:t>
            </w:r>
          </w:p>
        </w:tc>
        <w:tc>
          <w:tcPr>
            <w:tcW w:w="2700" w:type="dxa"/>
          </w:tcPr>
          <w:p w:rsidR="00AE03DC" w:rsidRDefault="00AE03DC" w:rsidP="008C25A5">
            <w:pPr>
              <w:rPr>
                <w:rFonts w:ascii="Times New Roman" w:hAnsi="Times New Roman" w:cs="Times New Roman"/>
                <w:sz w:val="24"/>
                <w:szCs w:val="24"/>
              </w:rPr>
            </w:pPr>
          </w:p>
        </w:tc>
      </w:tr>
      <w:tr w:rsidR="00AE03DC" w:rsidTr="008C25A5">
        <w:tc>
          <w:tcPr>
            <w:tcW w:w="1278" w:type="dxa"/>
          </w:tcPr>
          <w:p w:rsidR="00AE03DC" w:rsidRDefault="00AE03DC" w:rsidP="008C25A5">
            <w:pPr>
              <w:jc w:val="center"/>
              <w:rPr>
                <w:rFonts w:ascii="Times New Roman" w:hAnsi="Times New Roman" w:cs="Times New Roman"/>
                <w:sz w:val="24"/>
                <w:szCs w:val="24"/>
              </w:rPr>
            </w:pPr>
            <w:r>
              <w:rPr>
                <w:rFonts w:ascii="Times New Roman" w:hAnsi="Times New Roman" w:cs="Times New Roman"/>
                <w:sz w:val="24"/>
                <w:szCs w:val="24"/>
              </w:rPr>
              <w:t>TC_06</w:t>
            </w:r>
          </w:p>
        </w:tc>
        <w:tc>
          <w:tcPr>
            <w:tcW w:w="3600" w:type="dxa"/>
          </w:tcPr>
          <w:p w:rsidR="00AE03DC" w:rsidRDefault="00AE03DC" w:rsidP="008C25A5">
            <w:pPr>
              <w:rPr>
                <w:rFonts w:ascii="Times New Roman" w:hAnsi="Times New Roman" w:cs="Times New Roman"/>
                <w:sz w:val="24"/>
                <w:szCs w:val="24"/>
              </w:rPr>
            </w:pPr>
            <w:r>
              <w:rPr>
                <w:rFonts w:ascii="Times New Roman" w:hAnsi="Times New Roman" w:cs="Times New Roman"/>
                <w:sz w:val="24"/>
                <w:szCs w:val="24"/>
              </w:rPr>
              <w:t xml:space="preserve">Creating </w:t>
            </w:r>
            <w:proofErr w:type="spellStart"/>
            <w:r>
              <w:rPr>
                <w:rFonts w:ascii="Times New Roman" w:hAnsi="Times New Roman" w:cs="Times New Roman"/>
                <w:sz w:val="24"/>
                <w:szCs w:val="24"/>
              </w:rPr>
              <w:t>multikey</w:t>
            </w:r>
            <w:proofErr w:type="spellEnd"/>
            <w:r>
              <w:rPr>
                <w:rFonts w:ascii="Times New Roman" w:hAnsi="Times New Roman" w:cs="Times New Roman"/>
                <w:sz w:val="24"/>
                <w:szCs w:val="24"/>
              </w:rPr>
              <w:t xml:space="preserve"> index on any 2 keys of documents. (fig 2 of mathematical model)</w:t>
            </w:r>
          </w:p>
        </w:tc>
        <w:tc>
          <w:tcPr>
            <w:tcW w:w="2610" w:type="dxa"/>
          </w:tcPr>
          <w:p w:rsidR="00AE03DC" w:rsidRDefault="00AE03DC" w:rsidP="008C25A5">
            <w:pPr>
              <w:rPr>
                <w:rFonts w:ascii="Times New Roman" w:hAnsi="Times New Roman" w:cs="Times New Roman"/>
                <w:sz w:val="24"/>
                <w:szCs w:val="24"/>
              </w:rPr>
            </w:pPr>
            <w:r>
              <w:rPr>
                <w:rFonts w:ascii="Times New Roman" w:hAnsi="Times New Roman" w:cs="Times New Roman"/>
                <w:sz w:val="24"/>
                <w:szCs w:val="24"/>
              </w:rPr>
              <w:t>Index successfully created</w:t>
            </w:r>
          </w:p>
        </w:tc>
        <w:tc>
          <w:tcPr>
            <w:tcW w:w="2700" w:type="dxa"/>
          </w:tcPr>
          <w:p w:rsidR="00AE03DC" w:rsidRDefault="00AE03DC" w:rsidP="008C25A5">
            <w:pPr>
              <w:rPr>
                <w:rFonts w:ascii="Times New Roman" w:hAnsi="Times New Roman" w:cs="Times New Roman"/>
                <w:sz w:val="24"/>
                <w:szCs w:val="24"/>
              </w:rPr>
            </w:pPr>
          </w:p>
          <w:p w:rsidR="00AE03DC" w:rsidRDefault="00AE03DC" w:rsidP="008C25A5">
            <w:pPr>
              <w:rPr>
                <w:rFonts w:ascii="Times New Roman" w:hAnsi="Times New Roman" w:cs="Times New Roman"/>
                <w:sz w:val="24"/>
                <w:szCs w:val="24"/>
              </w:rPr>
            </w:pPr>
          </w:p>
          <w:p w:rsidR="00AE03DC" w:rsidRDefault="00AE03DC" w:rsidP="008C25A5">
            <w:pPr>
              <w:rPr>
                <w:rFonts w:ascii="Times New Roman" w:hAnsi="Times New Roman" w:cs="Times New Roman"/>
                <w:sz w:val="24"/>
                <w:szCs w:val="24"/>
              </w:rPr>
            </w:pPr>
          </w:p>
        </w:tc>
      </w:tr>
      <w:tr w:rsidR="00AE03DC" w:rsidTr="008C25A5">
        <w:tc>
          <w:tcPr>
            <w:tcW w:w="1278" w:type="dxa"/>
          </w:tcPr>
          <w:p w:rsidR="00AE03DC" w:rsidRDefault="00AE03DC" w:rsidP="008C25A5">
            <w:pPr>
              <w:jc w:val="center"/>
              <w:rPr>
                <w:rFonts w:ascii="Times New Roman" w:hAnsi="Times New Roman" w:cs="Times New Roman"/>
                <w:sz w:val="24"/>
                <w:szCs w:val="24"/>
              </w:rPr>
            </w:pPr>
            <w:r>
              <w:rPr>
                <w:rFonts w:ascii="Times New Roman" w:hAnsi="Times New Roman" w:cs="Times New Roman"/>
                <w:sz w:val="24"/>
                <w:szCs w:val="24"/>
              </w:rPr>
              <w:t>TC_07</w:t>
            </w:r>
          </w:p>
        </w:tc>
        <w:tc>
          <w:tcPr>
            <w:tcW w:w="3600" w:type="dxa"/>
          </w:tcPr>
          <w:p w:rsidR="00AE03DC" w:rsidRDefault="00AE03DC" w:rsidP="008C25A5">
            <w:pPr>
              <w:rPr>
                <w:rFonts w:ascii="Times New Roman" w:hAnsi="Times New Roman" w:cs="Times New Roman"/>
                <w:sz w:val="24"/>
                <w:szCs w:val="24"/>
              </w:rPr>
            </w:pPr>
            <w:r>
              <w:rPr>
                <w:rFonts w:ascii="Times New Roman" w:hAnsi="Times New Roman" w:cs="Times New Roman"/>
                <w:sz w:val="24"/>
                <w:szCs w:val="24"/>
              </w:rPr>
              <w:t>Querying a collection based on the index created in TC_01. (fig 2 of mathematical model)</w:t>
            </w:r>
          </w:p>
        </w:tc>
        <w:tc>
          <w:tcPr>
            <w:tcW w:w="2610" w:type="dxa"/>
          </w:tcPr>
          <w:p w:rsidR="00AE03DC" w:rsidRDefault="00AE03DC" w:rsidP="008C25A5">
            <w:pPr>
              <w:rPr>
                <w:rFonts w:ascii="Times New Roman" w:hAnsi="Times New Roman" w:cs="Times New Roman"/>
                <w:sz w:val="24"/>
                <w:szCs w:val="24"/>
              </w:rPr>
            </w:pPr>
            <w:r>
              <w:rPr>
                <w:rFonts w:ascii="Times New Roman" w:hAnsi="Times New Roman" w:cs="Times New Roman"/>
                <w:sz w:val="24"/>
                <w:szCs w:val="24"/>
              </w:rPr>
              <w:t xml:space="preserve">Time required for query execution(t7) should reduce as compared to TC_01 i.e. t7&lt;t1 </w:t>
            </w:r>
          </w:p>
        </w:tc>
        <w:tc>
          <w:tcPr>
            <w:tcW w:w="2700" w:type="dxa"/>
          </w:tcPr>
          <w:p w:rsidR="00AE03DC" w:rsidRDefault="00AE03DC" w:rsidP="008C25A5">
            <w:pPr>
              <w:rPr>
                <w:rFonts w:ascii="Times New Roman" w:hAnsi="Times New Roman" w:cs="Times New Roman"/>
                <w:sz w:val="24"/>
                <w:szCs w:val="24"/>
              </w:rPr>
            </w:pPr>
          </w:p>
        </w:tc>
      </w:tr>
      <w:tr w:rsidR="00AE03DC" w:rsidTr="008C25A5">
        <w:tc>
          <w:tcPr>
            <w:tcW w:w="1278" w:type="dxa"/>
          </w:tcPr>
          <w:p w:rsidR="00AE03DC" w:rsidRDefault="00AE03DC" w:rsidP="008C25A5">
            <w:pPr>
              <w:jc w:val="center"/>
              <w:rPr>
                <w:rFonts w:ascii="Times New Roman" w:hAnsi="Times New Roman" w:cs="Times New Roman"/>
                <w:sz w:val="24"/>
                <w:szCs w:val="24"/>
              </w:rPr>
            </w:pPr>
            <w:r>
              <w:rPr>
                <w:rFonts w:ascii="Times New Roman" w:hAnsi="Times New Roman" w:cs="Times New Roman"/>
                <w:sz w:val="24"/>
                <w:szCs w:val="24"/>
              </w:rPr>
              <w:t>TC_08</w:t>
            </w:r>
          </w:p>
        </w:tc>
        <w:tc>
          <w:tcPr>
            <w:tcW w:w="3600" w:type="dxa"/>
          </w:tcPr>
          <w:p w:rsidR="00AE03DC" w:rsidRDefault="00AE03DC" w:rsidP="008C25A5">
            <w:pPr>
              <w:rPr>
                <w:rFonts w:ascii="Times New Roman" w:hAnsi="Times New Roman" w:cs="Times New Roman"/>
                <w:sz w:val="24"/>
                <w:szCs w:val="24"/>
              </w:rPr>
            </w:pPr>
            <w:r>
              <w:rPr>
                <w:rFonts w:ascii="Times New Roman" w:hAnsi="Times New Roman" w:cs="Times New Roman"/>
                <w:sz w:val="24"/>
                <w:szCs w:val="24"/>
              </w:rPr>
              <w:t>Querying a collection based on the index created in TC_02. (fig 2 of mathematical model)</w:t>
            </w:r>
          </w:p>
        </w:tc>
        <w:tc>
          <w:tcPr>
            <w:tcW w:w="2610" w:type="dxa"/>
          </w:tcPr>
          <w:p w:rsidR="00AE03DC" w:rsidRDefault="00AE03DC" w:rsidP="008C25A5">
            <w:pPr>
              <w:rPr>
                <w:rFonts w:ascii="Times New Roman" w:hAnsi="Times New Roman" w:cs="Times New Roman"/>
                <w:sz w:val="24"/>
                <w:szCs w:val="24"/>
              </w:rPr>
            </w:pPr>
            <w:r>
              <w:rPr>
                <w:rFonts w:ascii="Times New Roman" w:hAnsi="Times New Roman" w:cs="Times New Roman"/>
                <w:sz w:val="24"/>
                <w:szCs w:val="24"/>
              </w:rPr>
              <w:t>Time required for query execution(t8) should reduce as compared to TC_02 i.e. t8&lt;t2</w:t>
            </w:r>
          </w:p>
        </w:tc>
        <w:tc>
          <w:tcPr>
            <w:tcW w:w="2700" w:type="dxa"/>
          </w:tcPr>
          <w:p w:rsidR="00AE03DC" w:rsidRDefault="00AE03DC" w:rsidP="008C25A5">
            <w:pPr>
              <w:rPr>
                <w:rFonts w:ascii="Times New Roman" w:hAnsi="Times New Roman" w:cs="Times New Roman"/>
                <w:sz w:val="24"/>
                <w:szCs w:val="24"/>
              </w:rPr>
            </w:pPr>
          </w:p>
        </w:tc>
      </w:tr>
      <w:tr w:rsidR="00AE03DC" w:rsidTr="008C25A5">
        <w:tc>
          <w:tcPr>
            <w:tcW w:w="1278" w:type="dxa"/>
          </w:tcPr>
          <w:p w:rsidR="00AE03DC" w:rsidRDefault="00AE03DC" w:rsidP="008C25A5">
            <w:pPr>
              <w:jc w:val="center"/>
              <w:rPr>
                <w:rFonts w:ascii="Times New Roman" w:hAnsi="Times New Roman" w:cs="Times New Roman"/>
                <w:sz w:val="24"/>
                <w:szCs w:val="24"/>
              </w:rPr>
            </w:pPr>
            <w:r>
              <w:rPr>
                <w:rFonts w:ascii="Times New Roman" w:hAnsi="Times New Roman" w:cs="Times New Roman"/>
                <w:sz w:val="24"/>
                <w:szCs w:val="24"/>
              </w:rPr>
              <w:t>TC_09</w:t>
            </w:r>
          </w:p>
        </w:tc>
        <w:tc>
          <w:tcPr>
            <w:tcW w:w="3600" w:type="dxa"/>
          </w:tcPr>
          <w:p w:rsidR="00AE03DC" w:rsidRDefault="00AE03DC" w:rsidP="008C25A5">
            <w:pPr>
              <w:rPr>
                <w:rFonts w:ascii="Times New Roman" w:hAnsi="Times New Roman" w:cs="Times New Roman"/>
                <w:sz w:val="24"/>
                <w:szCs w:val="24"/>
              </w:rPr>
            </w:pPr>
            <w:r>
              <w:rPr>
                <w:rFonts w:ascii="Times New Roman" w:hAnsi="Times New Roman" w:cs="Times New Roman"/>
                <w:sz w:val="24"/>
                <w:szCs w:val="24"/>
              </w:rPr>
              <w:t>Querying a collection based on the index created in TC_03. (fig 2 of mathematical model)</w:t>
            </w:r>
          </w:p>
        </w:tc>
        <w:tc>
          <w:tcPr>
            <w:tcW w:w="2610" w:type="dxa"/>
          </w:tcPr>
          <w:p w:rsidR="00AE03DC" w:rsidRDefault="00AE03DC" w:rsidP="008C25A5">
            <w:pPr>
              <w:rPr>
                <w:rFonts w:ascii="Times New Roman" w:hAnsi="Times New Roman" w:cs="Times New Roman"/>
                <w:sz w:val="24"/>
                <w:szCs w:val="24"/>
              </w:rPr>
            </w:pPr>
            <w:r>
              <w:rPr>
                <w:rFonts w:ascii="Times New Roman" w:hAnsi="Times New Roman" w:cs="Times New Roman"/>
                <w:sz w:val="24"/>
                <w:szCs w:val="24"/>
              </w:rPr>
              <w:t>Time required for query execution(t3) should reduce as compared to TC_03 i.e. t9&lt;t3</w:t>
            </w:r>
          </w:p>
        </w:tc>
        <w:tc>
          <w:tcPr>
            <w:tcW w:w="2700" w:type="dxa"/>
          </w:tcPr>
          <w:p w:rsidR="00AE03DC" w:rsidRDefault="00AE03DC" w:rsidP="008C25A5">
            <w:pPr>
              <w:rPr>
                <w:rFonts w:ascii="Times New Roman" w:hAnsi="Times New Roman" w:cs="Times New Roman"/>
                <w:sz w:val="24"/>
                <w:szCs w:val="24"/>
              </w:rPr>
            </w:pPr>
          </w:p>
        </w:tc>
      </w:tr>
    </w:tbl>
    <w:p w:rsidR="00AE03DC" w:rsidRDefault="00AE03DC" w:rsidP="00AE03DC">
      <w:pPr>
        <w:spacing w:line="240" w:lineRule="auto"/>
        <w:rPr>
          <w:rFonts w:ascii="Times New Roman" w:hAnsi="Times New Roman" w:cs="Times New Roman"/>
          <w:sz w:val="24"/>
          <w:szCs w:val="24"/>
        </w:rPr>
      </w:pPr>
    </w:p>
    <w:p w:rsidR="00AE03DC" w:rsidRDefault="00AE03DC" w:rsidP="00AE03DC">
      <w:pPr>
        <w:spacing w:line="240" w:lineRule="auto"/>
        <w:rPr>
          <w:rFonts w:ascii="Times New Roman" w:hAnsi="Times New Roman" w:cs="Times New Roman"/>
          <w:b/>
          <w:sz w:val="24"/>
          <w:szCs w:val="24"/>
        </w:rPr>
      </w:pPr>
      <w:r w:rsidRPr="00957E32">
        <w:rPr>
          <w:rFonts w:ascii="Times New Roman" w:hAnsi="Times New Roman" w:cs="Times New Roman"/>
          <w:b/>
          <w:sz w:val="24"/>
          <w:szCs w:val="24"/>
        </w:rPr>
        <w:t>Theory:-</w:t>
      </w:r>
    </w:p>
    <w:p w:rsidR="00AE03DC" w:rsidRDefault="00AE03DC" w:rsidP="00AE03DC">
      <w:pPr>
        <w:pStyle w:val="NormalWeb"/>
        <w:spacing w:before="360" w:beforeAutospacing="0" w:after="360" w:afterAutospacing="0" w:line="360" w:lineRule="atLeast"/>
        <w:ind w:left="360"/>
        <w:jc w:val="both"/>
      </w:pPr>
      <w:r>
        <w:t>Indexing</w:t>
      </w:r>
      <w:proofErr w:type="gramStart"/>
      <w:r>
        <w:t>:-</w:t>
      </w:r>
      <w:proofErr w:type="gramEnd"/>
      <w:r>
        <w:t xml:space="preserve"> </w:t>
      </w:r>
      <w:r w:rsidRPr="006E5CF4">
        <w:t xml:space="preserve">Indexes support the efficient execution of queries in </w:t>
      </w:r>
      <w:proofErr w:type="spellStart"/>
      <w:r w:rsidRPr="006E5CF4">
        <w:t>MongoDB</w:t>
      </w:r>
      <w:proofErr w:type="spellEnd"/>
      <w:r w:rsidRPr="006E5CF4">
        <w:t xml:space="preserve">. Without indexes, </w:t>
      </w:r>
      <w:proofErr w:type="spellStart"/>
      <w:r w:rsidRPr="006E5CF4">
        <w:t>MongoDB</w:t>
      </w:r>
      <w:proofErr w:type="spellEnd"/>
      <w:r w:rsidRPr="006E5CF4">
        <w:t xml:space="preserve"> must scan every document in a collection to select those documents that match the query statement. These </w:t>
      </w:r>
      <w:r w:rsidRPr="006E5CF4">
        <w:rPr>
          <w:iCs/>
        </w:rPr>
        <w:t>collection scans</w:t>
      </w:r>
      <w:r>
        <w:rPr>
          <w:i/>
          <w:iCs/>
        </w:rPr>
        <w:t xml:space="preserve"> </w:t>
      </w:r>
      <w:r w:rsidRPr="006E5CF4">
        <w:t>are inefficient because they require </w:t>
      </w:r>
      <w:proofErr w:type="spellStart"/>
      <w:r w:rsidR="00B634A2">
        <w:fldChar w:fldCharType="begin"/>
      </w:r>
      <w:r w:rsidR="00B634A2">
        <w:instrText>HYPERLINK "http://docs.mongodb.org/manual/reference/program/mongod/" \l "bin.mongod" \o "mongod"</w:instrText>
      </w:r>
      <w:r w:rsidR="00B634A2">
        <w:fldChar w:fldCharType="separate"/>
      </w:r>
      <w:r w:rsidRPr="006E5CF4">
        <w:t>mongod</w:t>
      </w:r>
      <w:proofErr w:type="spellEnd"/>
      <w:r w:rsidR="00B634A2">
        <w:fldChar w:fldCharType="end"/>
      </w:r>
      <w:r w:rsidRPr="006E5CF4">
        <w:t> to process a larger volume of data than an index for each operation.</w:t>
      </w:r>
      <w:r>
        <w:t xml:space="preserve"> </w:t>
      </w:r>
      <w:r w:rsidRPr="006E5CF4">
        <w:t>Indexes are special data structures</w:t>
      </w:r>
      <w:r>
        <w:t xml:space="preserve"> </w:t>
      </w:r>
      <w:r w:rsidRPr="006E5CF4">
        <w:t>that store a small portion of the collection’s data set in an easy to traverse form. The index stores the value of a specific field or set of fields, ordered by the value of the field.</w:t>
      </w:r>
      <w:r>
        <w:t xml:space="preserve"> </w:t>
      </w:r>
      <w:r w:rsidRPr="006E5CF4">
        <w:t xml:space="preserve">Fundamentally, indexes in </w:t>
      </w:r>
      <w:proofErr w:type="spellStart"/>
      <w:r w:rsidRPr="006E5CF4">
        <w:t>MongoDB</w:t>
      </w:r>
      <w:proofErr w:type="spellEnd"/>
      <w:r w:rsidRPr="006E5CF4">
        <w:t xml:space="preserve"> are similar to indexes in other database systems. </w:t>
      </w:r>
    </w:p>
    <w:p w:rsidR="00AE03DC" w:rsidRDefault="00AE03DC" w:rsidP="00AE03DC">
      <w:pPr>
        <w:pStyle w:val="NormalWeb"/>
        <w:spacing w:before="360" w:beforeAutospacing="0" w:after="360" w:afterAutospacing="0" w:line="360" w:lineRule="atLeast"/>
        <w:ind w:left="360"/>
        <w:jc w:val="both"/>
      </w:pPr>
      <w:proofErr w:type="spellStart"/>
      <w:r w:rsidRPr="006E5CF4">
        <w:lastRenderedPageBreak/>
        <w:t>MongoDB</w:t>
      </w:r>
      <w:proofErr w:type="spellEnd"/>
      <w:r w:rsidRPr="006E5CF4">
        <w:t xml:space="preserve"> defines indexes at the </w:t>
      </w:r>
      <w:hyperlink r:id="rId33" w:anchor="term-collection" w:history="1">
        <w:r w:rsidRPr="006E5CF4">
          <w:t>collection</w:t>
        </w:r>
      </w:hyperlink>
      <w:r w:rsidRPr="006E5CF4">
        <w:t xml:space="preserve"> level and supports indexes on any field or sub-field of the documents in a </w:t>
      </w:r>
      <w:proofErr w:type="spellStart"/>
      <w:r w:rsidRPr="006E5CF4">
        <w:t>MongoDB</w:t>
      </w:r>
      <w:proofErr w:type="spellEnd"/>
      <w:r w:rsidRPr="006E5CF4">
        <w:t xml:space="preserve"> collection.</w:t>
      </w:r>
      <w:r>
        <w:t xml:space="preserve"> Types of indexes in </w:t>
      </w:r>
      <w:proofErr w:type="spellStart"/>
      <w:proofErr w:type="gramStart"/>
      <w:r>
        <w:t>mongodb</w:t>
      </w:r>
      <w:proofErr w:type="spellEnd"/>
      <w:r>
        <w:t>,</w:t>
      </w:r>
      <w:proofErr w:type="gramEnd"/>
      <w:r>
        <w:t xml:space="preserve"> are as follows:-</w:t>
      </w:r>
    </w:p>
    <w:p w:rsidR="00AE03DC" w:rsidRDefault="00AE03DC" w:rsidP="0061145C">
      <w:pPr>
        <w:pStyle w:val="NormalWeb"/>
        <w:numPr>
          <w:ilvl w:val="0"/>
          <w:numId w:val="51"/>
        </w:numPr>
        <w:spacing w:before="360" w:beforeAutospacing="0" w:after="360" w:afterAutospacing="0" w:line="360" w:lineRule="atLeast"/>
        <w:jc w:val="both"/>
      </w:pPr>
      <w:r>
        <w:t>Single field index</w:t>
      </w:r>
      <w:proofErr w:type="gramStart"/>
      <w:r>
        <w:t>:-</w:t>
      </w:r>
      <w:proofErr w:type="gramEnd"/>
      <w:r>
        <w:t xml:space="preserve"> A single field index only includes data from a single field of the documents in a collection. </w:t>
      </w:r>
      <w:proofErr w:type="spellStart"/>
      <w:r>
        <w:t>MongoDB</w:t>
      </w:r>
      <w:proofErr w:type="spellEnd"/>
      <w:r>
        <w:t xml:space="preserve"> supports single field indexes on fields at the top level of a document </w:t>
      </w:r>
      <w:r>
        <w:rPr>
          <w:rStyle w:val="Emphasis"/>
        </w:rPr>
        <w:t>and</w:t>
      </w:r>
      <w:r>
        <w:t xml:space="preserve"> on fields in sub-documents.</w:t>
      </w:r>
    </w:p>
    <w:p w:rsidR="00AE03DC" w:rsidRDefault="00AE03DC" w:rsidP="0061145C">
      <w:pPr>
        <w:pStyle w:val="NormalWeb"/>
        <w:numPr>
          <w:ilvl w:val="0"/>
          <w:numId w:val="51"/>
        </w:numPr>
        <w:spacing w:before="360" w:beforeAutospacing="0" w:after="360" w:afterAutospacing="0" w:line="360" w:lineRule="atLeast"/>
        <w:jc w:val="both"/>
      </w:pPr>
      <w:r>
        <w:t>Compound Index</w:t>
      </w:r>
      <w:proofErr w:type="gramStart"/>
      <w:r>
        <w:t>:-</w:t>
      </w:r>
      <w:proofErr w:type="gramEnd"/>
      <w:r>
        <w:t xml:space="preserve"> A compound index includes more than one field of the documents in a collection.</w:t>
      </w:r>
    </w:p>
    <w:p w:rsidR="00AE03DC" w:rsidRDefault="00AE03DC" w:rsidP="0061145C">
      <w:pPr>
        <w:pStyle w:val="NormalWeb"/>
        <w:numPr>
          <w:ilvl w:val="0"/>
          <w:numId w:val="51"/>
        </w:numPr>
        <w:spacing w:before="360" w:beforeAutospacing="0" w:after="360" w:afterAutospacing="0" w:line="360" w:lineRule="atLeast"/>
        <w:jc w:val="both"/>
      </w:pPr>
      <w:proofErr w:type="spellStart"/>
      <w:r>
        <w:t>Multikey</w:t>
      </w:r>
      <w:proofErr w:type="spellEnd"/>
      <w:r>
        <w:t xml:space="preserve"> index</w:t>
      </w:r>
      <w:proofErr w:type="gramStart"/>
      <w:r>
        <w:t>:-</w:t>
      </w:r>
      <w:proofErr w:type="gramEnd"/>
      <w:r>
        <w:t xml:space="preserve"> A </w:t>
      </w:r>
      <w:proofErr w:type="spellStart"/>
      <w:r>
        <w:t>multikey</w:t>
      </w:r>
      <w:proofErr w:type="spellEnd"/>
      <w:r>
        <w:t xml:space="preserve"> index references an array and records a match if a query includes any value in the array.</w:t>
      </w:r>
    </w:p>
    <w:p w:rsidR="00AE03DC" w:rsidRDefault="00AE03DC" w:rsidP="0061145C">
      <w:pPr>
        <w:pStyle w:val="NormalWeb"/>
        <w:numPr>
          <w:ilvl w:val="0"/>
          <w:numId w:val="51"/>
        </w:numPr>
        <w:spacing w:before="360" w:beforeAutospacing="0" w:after="360" w:afterAutospacing="0" w:line="360" w:lineRule="atLeast"/>
        <w:jc w:val="both"/>
      </w:pPr>
      <w:r>
        <w:t xml:space="preserve">Geospatial index:-Geospatial indexes support location-based searches on data that is stored as either </w:t>
      </w:r>
      <w:proofErr w:type="spellStart"/>
      <w:r>
        <w:t>GeoJSON</w:t>
      </w:r>
      <w:proofErr w:type="spellEnd"/>
      <w:r>
        <w:t xml:space="preserve"> objects or legacy coordinate pairs.</w:t>
      </w:r>
    </w:p>
    <w:p w:rsidR="00AE03DC" w:rsidRDefault="00AE03DC" w:rsidP="0061145C">
      <w:pPr>
        <w:pStyle w:val="NormalWeb"/>
        <w:numPr>
          <w:ilvl w:val="0"/>
          <w:numId w:val="51"/>
        </w:numPr>
        <w:spacing w:before="360" w:beforeAutospacing="0" w:after="360" w:afterAutospacing="0" w:line="360" w:lineRule="atLeast"/>
        <w:jc w:val="both"/>
      </w:pPr>
      <w:r>
        <w:t>Text Indexes</w:t>
      </w:r>
      <w:proofErr w:type="gramStart"/>
      <w:r>
        <w:t>:-</w:t>
      </w:r>
      <w:proofErr w:type="gramEnd"/>
      <w:r w:rsidRPr="005C541B">
        <w:t xml:space="preserve"> </w:t>
      </w:r>
      <w:r>
        <w:t>Text indexes supports search of string content in documents.</w:t>
      </w:r>
    </w:p>
    <w:p w:rsidR="00AE03DC" w:rsidRDefault="00AE03DC" w:rsidP="0061145C">
      <w:pPr>
        <w:pStyle w:val="NormalWeb"/>
        <w:numPr>
          <w:ilvl w:val="0"/>
          <w:numId w:val="51"/>
        </w:numPr>
        <w:spacing w:before="360" w:beforeAutospacing="0" w:after="360" w:afterAutospacing="0" w:line="360" w:lineRule="atLeast"/>
        <w:jc w:val="both"/>
      </w:pPr>
      <w:r>
        <w:t>Hashed Indexes:-Hashed indexes maintain entries with hashes of the values of the indexed field.</w:t>
      </w:r>
    </w:p>
    <w:p w:rsidR="0087538E" w:rsidRDefault="0087538E" w:rsidP="0087538E">
      <w:pPr>
        <w:pStyle w:val="NormalWeb"/>
        <w:spacing w:before="360" w:beforeAutospacing="0" w:after="360" w:afterAutospacing="0" w:line="360" w:lineRule="atLeast"/>
        <w:ind w:left="720"/>
        <w:jc w:val="both"/>
      </w:pPr>
    </w:p>
    <w:p w:rsidR="00AE03DC" w:rsidRDefault="00AE03DC" w:rsidP="003A6D3B">
      <w:pPr>
        <w:pStyle w:val="NormalWeb"/>
        <w:spacing w:before="360" w:beforeAutospacing="0" w:after="0" w:afterAutospacing="0" w:line="360" w:lineRule="auto"/>
        <w:jc w:val="both"/>
      </w:pPr>
      <w:r w:rsidRPr="00240A27">
        <w:rPr>
          <w:b/>
        </w:rPr>
        <w:t>Conclusion</w:t>
      </w:r>
      <w:proofErr w:type="gramStart"/>
      <w:r w:rsidRPr="00240A27">
        <w:rPr>
          <w:b/>
        </w:rPr>
        <w:t>:-</w:t>
      </w:r>
      <w:proofErr w:type="gramEnd"/>
      <w:r>
        <w:t xml:space="preserve"> Indexes help in faster retrieval of data. When a query is executed on a database with an appropriate index on appropriate keys</w:t>
      </w:r>
      <w:proofErr w:type="gramStart"/>
      <w:r>
        <w:t>,  the</w:t>
      </w:r>
      <w:proofErr w:type="gramEnd"/>
      <w:r>
        <w:t xml:space="preserve"> query takes less time to execute as compared to a query executed on a collection with no index.</w:t>
      </w:r>
    </w:p>
    <w:p w:rsidR="0087538E" w:rsidRDefault="0087538E" w:rsidP="0087538E">
      <w:pPr>
        <w:pStyle w:val="NormalWeb"/>
        <w:spacing w:before="360" w:beforeAutospacing="0" w:after="360" w:afterAutospacing="0" w:line="360" w:lineRule="atLeast"/>
        <w:jc w:val="both"/>
        <w:rPr>
          <w:b/>
        </w:rPr>
      </w:pPr>
      <w:r w:rsidRPr="0087538E">
        <w:rPr>
          <w:b/>
        </w:rPr>
        <w:t xml:space="preserve">References:- </w:t>
      </w:r>
    </w:p>
    <w:p w:rsidR="0087538E" w:rsidRPr="0087538E" w:rsidRDefault="0087538E" w:rsidP="0087538E">
      <w:pPr>
        <w:pStyle w:val="NormalWeb"/>
        <w:spacing w:before="360" w:beforeAutospacing="0" w:after="360" w:afterAutospacing="0" w:line="360" w:lineRule="atLeast"/>
        <w:jc w:val="both"/>
        <w:rPr>
          <w:b/>
        </w:rPr>
      </w:pPr>
      <w:r>
        <w:rPr>
          <w:b/>
        </w:rPr>
        <w:t xml:space="preserve">     </w:t>
      </w:r>
      <w:proofErr w:type="spellStart"/>
      <w:r>
        <w:t>MongoDB</w:t>
      </w:r>
      <w:proofErr w:type="spellEnd"/>
      <w:r>
        <w:t xml:space="preserve"> 2.6 Manual</w:t>
      </w:r>
    </w:p>
    <w:p w:rsidR="0087538E" w:rsidRDefault="0087538E" w:rsidP="0087538E">
      <w:pPr>
        <w:pStyle w:val="NormalWeb"/>
        <w:spacing w:before="360" w:beforeAutospacing="0" w:after="360" w:afterAutospacing="0" w:line="360" w:lineRule="atLeast"/>
        <w:jc w:val="both"/>
      </w:pPr>
    </w:p>
    <w:sectPr w:rsidR="0087538E" w:rsidSect="00E00E3F">
      <w:footerReference w:type="default" r:id="rId34"/>
      <w:pgSz w:w="12240" w:h="15840"/>
      <w:pgMar w:top="630" w:right="1080" w:bottom="1440" w:left="1080" w:header="720" w:footer="720" w:gutter="0"/>
      <w:pgBorders w:display="firstPage"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1658" w:rsidRDefault="00351658" w:rsidP="00FE310C">
      <w:pPr>
        <w:spacing w:after="0" w:line="240" w:lineRule="auto"/>
      </w:pPr>
      <w:r>
        <w:separator/>
      </w:r>
    </w:p>
  </w:endnote>
  <w:endnote w:type="continuationSeparator" w:id="1">
    <w:p w:rsidR="00351658" w:rsidRDefault="00351658" w:rsidP="00FE310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Serif">
    <w:altName w:val="Times New Roman"/>
    <w:panose1 w:val="00000000000000000000"/>
    <w:charset w:val="CC"/>
    <w:family w:val="auto"/>
    <w:notTrueType/>
    <w:pitch w:val="default"/>
    <w:sig w:usb0="00000201" w:usb1="00000000" w:usb2="00000000" w:usb3="00000000" w:csb0="00000004"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ejaVu Sans Mono">
    <w:altName w:val="MS Gothic"/>
    <w:charset w:val="80"/>
    <w:family w:val="modern"/>
    <w:pitch w:val="fixed"/>
    <w:sig w:usb0="00000003" w:usb1="00000000" w:usb2="00000000" w:usb3="00000000" w:csb0="00000001" w:csb1="00000000"/>
  </w:font>
  <w:font w:name="WenQuanYi Zen Hei Sharp">
    <w:altName w:val="MS Mincho"/>
    <w:charset w:val="80"/>
    <w:family w:val="auto"/>
    <w:pitch w:val="variable"/>
    <w:sig w:usb0="00000000" w:usb1="00000000" w:usb2="00000000" w:usb3="00000000" w:csb0="00000000" w:csb1="00000000"/>
  </w:font>
  <w:font w:name="Lohit Devanagari">
    <w:altName w:val="Times New Roman"/>
    <w:charset w:val="00"/>
    <w:family w:val="auto"/>
    <w:pitch w:val="variable"/>
    <w:sig w:usb0="00000000" w:usb1="00000000" w:usb2="00000000" w:usb3="00000000" w:csb0="00000000" w:csb1="00000000"/>
  </w:font>
  <w:font w:name="Liberation Serif">
    <w:altName w:val="MS Mincho"/>
    <w:charset w:val="8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1658" w:rsidRPr="003C1D73" w:rsidRDefault="00351658" w:rsidP="003C1D73">
    <w:pPr>
      <w:pStyle w:val="Footer"/>
      <w:jc w:val="center"/>
      <w:rPr>
        <w:rFonts w:ascii="Times New Roman" w:hAnsi="Times New Roman" w:cs="Times New Roman"/>
        <w:sz w:val="20"/>
        <w:szCs w:val="20"/>
      </w:rPr>
    </w:pPr>
    <w:r w:rsidRPr="003C1D73">
      <w:rPr>
        <w:rFonts w:ascii="Times New Roman" w:hAnsi="Times New Roman" w:cs="Times New Roman"/>
        <w:sz w:val="20"/>
        <w:szCs w:val="20"/>
      </w:rPr>
      <w:t xml:space="preserve">Department of Computer </w:t>
    </w:r>
    <w:proofErr w:type="spellStart"/>
    <w:r w:rsidRPr="003C1D73">
      <w:rPr>
        <w:rFonts w:ascii="Times New Roman" w:hAnsi="Times New Roman" w:cs="Times New Roman"/>
        <w:sz w:val="20"/>
        <w:szCs w:val="20"/>
      </w:rPr>
      <w:t>Engg</w:t>
    </w:r>
    <w:proofErr w:type="spellEnd"/>
    <w:r w:rsidRPr="003C1D73">
      <w:rPr>
        <w:rFonts w:ascii="Times New Roman" w:hAnsi="Times New Roman" w:cs="Times New Roman"/>
        <w:sz w:val="20"/>
        <w:szCs w:val="20"/>
      </w:rPr>
      <w:t xml:space="preserve">, </w:t>
    </w:r>
    <w:proofErr w:type="spellStart"/>
    <w:r>
      <w:rPr>
        <w:rFonts w:ascii="Times New Roman" w:hAnsi="Times New Roman" w:cs="Times New Roman"/>
        <w:sz w:val="20"/>
        <w:szCs w:val="20"/>
      </w:rPr>
      <w:t>BSIOTR</w:t>
    </w:r>
    <w:proofErr w:type="gramStart"/>
    <w:r w:rsidRPr="003C1D73">
      <w:rPr>
        <w:rFonts w:ascii="Times New Roman" w:hAnsi="Times New Roman" w:cs="Times New Roman"/>
        <w:sz w:val="20"/>
        <w:szCs w:val="20"/>
      </w:rPr>
      <w:t>,</w:t>
    </w:r>
    <w:r>
      <w:rPr>
        <w:rFonts w:ascii="Times New Roman" w:hAnsi="Times New Roman" w:cs="Times New Roman"/>
        <w:sz w:val="20"/>
        <w:szCs w:val="20"/>
      </w:rPr>
      <w:t>Wagholi</w:t>
    </w:r>
    <w:proofErr w:type="spellEnd"/>
    <w:proofErr w:type="gramEnd"/>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1658" w:rsidRDefault="00351658" w:rsidP="00FE310C">
      <w:pPr>
        <w:spacing w:after="0" w:line="240" w:lineRule="auto"/>
      </w:pPr>
      <w:r>
        <w:separator/>
      </w:r>
    </w:p>
  </w:footnote>
  <w:footnote w:type="continuationSeparator" w:id="1">
    <w:p w:rsidR="00351658" w:rsidRDefault="00351658" w:rsidP="00FE310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2"/>
    <w:multiLevelType w:val="multilevel"/>
    <w:tmpl w:val="00000002"/>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
    <w:nsid w:val="00000003"/>
    <w:multiLevelType w:val="multilevel"/>
    <w:tmpl w:val="2842FA8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990"/>
        </w:tabs>
        <w:ind w:left="990" w:hanging="360"/>
      </w:pPr>
      <w:rPr>
        <w:color w:val="auto"/>
      </w:r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4"/>
    <w:multiLevelType w:val="multilevel"/>
    <w:tmpl w:val="0000000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003936FA"/>
    <w:multiLevelType w:val="multilevel"/>
    <w:tmpl w:val="C89211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C25348"/>
    <w:multiLevelType w:val="hybridMultilevel"/>
    <w:tmpl w:val="8E46BFFA"/>
    <w:lvl w:ilvl="0" w:tplc="9F84283A">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24C5169"/>
    <w:multiLevelType w:val="multilevel"/>
    <w:tmpl w:val="DEF8838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0325453B"/>
    <w:multiLevelType w:val="multilevel"/>
    <w:tmpl w:val="3A10D58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04364B7F"/>
    <w:multiLevelType w:val="hybridMultilevel"/>
    <w:tmpl w:val="6C30F1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91E7E29"/>
    <w:multiLevelType w:val="multilevel"/>
    <w:tmpl w:val="60E80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91F1B58"/>
    <w:multiLevelType w:val="multilevel"/>
    <w:tmpl w:val="7FC0658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095251DC"/>
    <w:multiLevelType w:val="hybridMultilevel"/>
    <w:tmpl w:val="C8006514"/>
    <w:lvl w:ilvl="0" w:tplc="A3E645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AF03E3A"/>
    <w:multiLevelType w:val="multilevel"/>
    <w:tmpl w:val="D1009966"/>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DFA54C4"/>
    <w:multiLevelType w:val="hybridMultilevel"/>
    <w:tmpl w:val="0114C944"/>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0EE51703"/>
    <w:multiLevelType w:val="multilevel"/>
    <w:tmpl w:val="168AF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F3A628B"/>
    <w:multiLevelType w:val="hybridMultilevel"/>
    <w:tmpl w:val="98126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F5D1E11"/>
    <w:multiLevelType w:val="hybridMultilevel"/>
    <w:tmpl w:val="499C6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315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F7C45E4"/>
    <w:multiLevelType w:val="multilevel"/>
    <w:tmpl w:val="FD7ADA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112144F"/>
    <w:multiLevelType w:val="multilevel"/>
    <w:tmpl w:val="B66847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nsid w:val="11441DB0"/>
    <w:multiLevelType w:val="hybridMultilevel"/>
    <w:tmpl w:val="BED4502E"/>
    <w:lvl w:ilvl="0" w:tplc="D9C283D4">
      <w:start w:val="1"/>
      <w:numFmt w:val="decimal"/>
      <w:lvlText w:val="%1."/>
      <w:lvlJc w:val="left"/>
      <w:pPr>
        <w:ind w:left="720" w:hanging="360"/>
      </w:pPr>
      <w:rPr>
        <w:rFonts w:ascii="LiberationSerif" w:hAnsi="LiberationSerif" w:cs="LiberationSerif"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12D64D72"/>
    <w:multiLevelType w:val="hybridMultilevel"/>
    <w:tmpl w:val="ABE2A02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14AC2EE0"/>
    <w:multiLevelType w:val="hybridMultilevel"/>
    <w:tmpl w:val="3454D4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6E20197"/>
    <w:multiLevelType w:val="hybridMultilevel"/>
    <w:tmpl w:val="4544B660"/>
    <w:lvl w:ilvl="0" w:tplc="31DE795E">
      <w:start w:val="1"/>
      <w:numFmt w:val="bullet"/>
      <w:lvlText w:val=""/>
      <w:lvlJc w:val="left"/>
      <w:pPr>
        <w:tabs>
          <w:tab w:val="num" w:pos="720"/>
        </w:tabs>
        <w:ind w:left="720" w:hanging="360"/>
      </w:pPr>
      <w:rPr>
        <w:rFonts w:ascii="Wingdings" w:hAnsi="Wingdings" w:hint="default"/>
      </w:rPr>
    </w:lvl>
    <w:lvl w:ilvl="1" w:tplc="7CE85ABC">
      <w:start w:val="2547"/>
      <w:numFmt w:val="bullet"/>
      <w:lvlText w:val="–"/>
      <w:lvlJc w:val="left"/>
      <w:pPr>
        <w:tabs>
          <w:tab w:val="num" w:pos="1440"/>
        </w:tabs>
        <w:ind w:left="1440" w:hanging="360"/>
      </w:pPr>
      <w:rPr>
        <w:rFonts w:ascii="Arial" w:hAnsi="Arial" w:hint="default"/>
      </w:rPr>
    </w:lvl>
    <w:lvl w:ilvl="2" w:tplc="4F168930" w:tentative="1">
      <w:start w:val="1"/>
      <w:numFmt w:val="bullet"/>
      <w:lvlText w:val=""/>
      <w:lvlJc w:val="left"/>
      <w:pPr>
        <w:tabs>
          <w:tab w:val="num" w:pos="2160"/>
        </w:tabs>
        <w:ind w:left="2160" w:hanging="360"/>
      </w:pPr>
      <w:rPr>
        <w:rFonts w:ascii="Wingdings" w:hAnsi="Wingdings" w:hint="default"/>
      </w:rPr>
    </w:lvl>
    <w:lvl w:ilvl="3" w:tplc="564AE5E4" w:tentative="1">
      <w:start w:val="1"/>
      <w:numFmt w:val="bullet"/>
      <w:lvlText w:val=""/>
      <w:lvlJc w:val="left"/>
      <w:pPr>
        <w:tabs>
          <w:tab w:val="num" w:pos="2880"/>
        </w:tabs>
        <w:ind w:left="2880" w:hanging="360"/>
      </w:pPr>
      <w:rPr>
        <w:rFonts w:ascii="Wingdings" w:hAnsi="Wingdings" w:hint="default"/>
      </w:rPr>
    </w:lvl>
    <w:lvl w:ilvl="4" w:tplc="E63ABAFA" w:tentative="1">
      <w:start w:val="1"/>
      <w:numFmt w:val="bullet"/>
      <w:lvlText w:val=""/>
      <w:lvlJc w:val="left"/>
      <w:pPr>
        <w:tabs>
          <w:tab w:val="num" w:pos="3600"/>
        </w:tabs>
        <w:ind w:left="3600" w:hanging="360"/>
      </w:pPr>
      <w:rPr>
        <w:rFonts w:ascii="Wingdings" w:hAnsi="Wingdings" w:hint="default"/>
      </w:rPr>
    </w:lvl>
    <w:lvl w:ilvl="5" w:tplc="B614D30E" w:tentative="1">
      <w:start w:val="1"/>
      <w:numFmt w:val="bullet"/>
      <w:lvlText w:val=""/>
      <w:lvlJc w:val="left"/>
      <w:pPr>
        <w:tabs>
          <w:tab w:val="num" w:pos="4320"/>
        </w:tabs>
        <w:ind w:left="4320" w:hanging="360"/>
      </w:pPr>
      <w:rPr>
        <w:rFonts w:ascii="Wingdings" w:hAnsi="Wingdings" w:hint="default"/>
      </w:rPr>
    </w:lvl>
    <w:lvl w:ilvl="6" w:tplc="38269342" w:tentative="1">
      <w:start w:val="1"/>
      <w:numFmt w:val="bullet"/>
      <w:lvlText w:val=""/>
      <w:lvlJc w:val="left"/>
      <w:pPr>
        <w:tabs>
          <w:tab w:val="num" w:pos="5040"/>
        </w:tabs>
        <w:ind w:left="5040" w:hanging="360"/>
      </w:pPr>
      <w:rPr>
        <w:rFonts w:ascii="Wingdings" w:hAnsi="Wingdings" w:hint="default"/>
      </w:rPr>
    </w:lvl>
    <w:lvl w:ilvl="7" w:tplc="C6D47142" w:tentative="1">
      <w:start w:val="1"/>
      <w:numFmt w:val="bullet"/>
      <w:lvlText w:val=""/>
      <w:lvlJc w:val="left"/>
      <w:pPr>
        <w:tabs>
          <w:tab w:val="num" w:pos="5760"/>
        </w:tabs>
        <w:ind w:left="5760" w:hanging="360"/>
      </w:pPr>
      <w:rPr>
        <w:rFonts w:ascii="Wingdings" w:hAnsi="Wingdings" w:hint="default"/>
      </w:rPr>
    </w:lvl>
    <w:lvl w:ilvl="8" w:tplc="8FB81732" w:tentative="1">
      <w:start w:val="1"/>
      <w:numFmt w:val="bullet"/>
      <w:lvlText w:val=""/>
      <w:lvlJc w:val="left"/>
      <w:pPr>
        <w:tabs>
          <w:tab w:val="num" w:pos="6480"/>
        </w:tabs>
        <w:ind w:left="6480" w:hanging="360"/>
      </w:pPr>
      <w:rPr>
        <w:rFonts w:ascii="Wingdings" w:hAnsi="Wingdings" w:hint="default"/>
      </w:rPr>
    </w:lvl>
  </w:abstractNum>
  <w:abstractNum w:abstractNumId="23">
    <w:nsid w:val="18D96448"/>
    <w:multiLevelType w:val="hybridMultilevel"/>
    <w:tmpl w:val="44421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BCC2773"/>
    <w:multiLevelType w:val="multilevel"/>
    <w:tmpl w:val="C5C478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C036679"/>
    <w:multiLevelType w:val="multilevel"/>
    <w:tmpl w:val="F0B84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C95412E"/>
    <w:multiLevelType w:val="hybridMultilevel"/>
    <w:tmpl w:val="96E6A10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nsid w:val="1D7E1955"/>
    <w:multiLevelType w:val="hybridMultilevel"/>
    <w:tmpl w:val="F5AA06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1E927BEC"/>
    <w:multiLevelType w:val="hybridMultilevel"/>
    <w:tmpl w:val="D28013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21586B58"/>
    <w:multiLevelType w:val="hybridMultilevel"/>
    <w:tmpl w:val="DD024708"/>
    <w:lvl w:ilvl="0" w:tplc="4009000B">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0">
    <w:nsid w:val="216B498A"/>
    <w:multiLevelType w:val="hybridMultilevel"/>
    <w:tmpl w:val="A7C4A87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244F1B2F"/>
    <w:multiLevelType w:val="multilevel"/>
    <w:tmpl w:val="1A906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59040FD"/>
    <w:multiLevelType w:val="hybridMultilevel"/>
    <w:tmpl w:val="C8006514"/>
    <w:lvl w:ilvl="0" w:tplc="A3E645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6E61037"/>
    <w:multiLevelType w:val="hybridMultilevel"/>
    <w:tmpl w:val="A3F8EAC2"/>
    <w:lvl w:ilvl="0" w:tplc="D298D1F4">
      <w:start w:val="1"/>
      <w:numFmt w:val="bullet"/>
      <w:lvlText w:val=""/>
      <w:lvlJc w:val="left"/>
      <w:pPr>
        <w:tabs>
          <w:tab w:val="num" w:pos="720"/>
        </w:tabs>
        <w:ind w:left="720" w:hanging="360"/>
      </w:pPr>
      <w:rPr>
        <w:rFonts w:ascii="Wingdings" w:hAnsi="Wingdings" w:hint="default"/>
      </w:rPr>
    </w:lvl>
    <w:lvl w:ilvl="1" w:tplc="03A29628">
      <w:start w:val="2547"/>
      <w:numFmt w:val="bullet"/>
      <w:lvlText w:val="–"/>
      <w:lvlJc w:val="left"/>
      <w:pPr>
        <w:tabs>
          <w:tab w:val="num" w:pos="1440"/>
        </w:tabs>
        <w:ind w:left="1440" w:hanging="360"/>
      </w:pPr>
      <w:rPr>
        <w:rFonts w:ascii="Arial" w:hAnsi="Arial" w:hint="default"/>
      </w:rPr>
    </w:lvl>
    <w:lvl w:ilvl="2" w:tplc="0BA2AC48" w:tentative="1">
      <w:start w:val="1"/>
      <w:numFmt w:val="bullet"/>
      <w:lvlText w:val=""/>
      <w:lvlJc w:val="left"/>
      <w:pPr>
        <w:tabs>
          <w:tab w:val="num" w:pos="2160"/>
        </w:tabs>
        <w:ind w:left="2160" w:hanging="360"/>
      </w:pPr>
      <w:rPr>
        <w:rFonts w:ascii="Wingdings" w:hAnsi="Wingdings" w:hint="default"/>
      </w:rPr>
    </w:lvl>
    <w:lvl w:ilvl="3" w:tplc="EBA239F4" w:tentative="1">
      <w:start w:val="1"/>
      <w:numFmt w:val="bullet"/>
      <w:lvlText w:val=""/>
      <w:lvlJc w:val="left"/>
      <w:pPr>
        <w:tabs>
          <w:tab w:val="num" w:pos="2880"/>
        </w:tabs>
        <w:ind w:left="2880" w:hanging="360"/>
      </w:pPr>
      <w:rPr>
        <w:rFonts w:ascii="Wingdings" w:hAnsi="Wingdings" w:hint="default"/>
      </w:rPr>
    </w:lvl>
    <w:lvl w:ilvl="4" w:tplc="C54EF692" w:tentative="1">
      <w:start w:val="1"/>
      <w:numFmt w:val="bullet"/>
      <w:lvlText w:val=""/>
      <w:lvlJc w:val="left"/>
      <w:pPr>
        <w:tabs>
          <w:tab w:val="num" w:pos="3600"/>
        </w:tabs>
        <w:ind w:left="3600" w:hanging="360"/>
      </w:pPr>
      <w:rPr>
        <w:rFonts w:ascii="Wingdings" w:hAnsi="Wingdings" w:hint="default"/>
      </w:rPr>
    </w:lvl>
    <w:lvl w:ilvl="5" w:tplc="FDC4CE48" w:tentative="1">
      <w:start w:val="1"/>
      <w:numFmt w:val="bullet"/>
      <w:lvlText w:val=""/>
      <w:lvlJc w:val="left"/>
      <w:pPr>
        <w:tabs>
          <w:tab w:val="num" w:pos="4320"/>
        </w:tabs>
        <w:ind w:left="4320" w:hanging="360"/>
      </w:pPr>
      <w:rPr>
        <w:rFonts w:ascii="Wingdings" w:hAnsi="Wingdings" w:hint="default"/>
      </w:rPr>
    </w:lvl>
    <w:lvl w:ilvl="6" w:tplc="3E6E5EDA" w:tentative="1">
      <w:start w:val="1"/>
      <w:numFmt w:val="bullet"/>
      <w:lvlText w:val=""/>
      <w:lvlJc w:val="left"/>
      <w:pPr>
        <w:tabs>
          <w:tab w:val="num" w:pos="5040"/>
        </w:tabs>
        <w:ind w:left="5040" w:hanging="360"/>
      </w:pPr>
      <w:rPr>
        <w:rFonts w:ascii="Wingdings" w:hAnsi="Wingdings" w:hint="default"/>
      </w:rPr>
    </w:lvl>
    <w:lvl w:ilvl="7" w:tplc="59488182" w:tentative="1">
      <w:start w:val="1"/>
      <w:numFmt w:val="bullet"/>
      <w:lvlText w:val=""/>
      <w:lvlJc w:val="left"/>
      <w:pPr>
        <w:tabs>
          <w:tab w:val="num" w:pos="5760"/>
        </w:tabs>
        <w:ind w:left="5760" w:hanging="360"/>
      </w:pPr>
      <w:rPr>
        <w:rFonts w:ascii="Wingdings" w:hAnsi="Wingdings" w:hint="default"/>
      </w:rPr>
    </w:lvl>
    <w:lvl w:ilvl="8" w:tplc="B66A73DE" w:tentative="1">
      <w:start w:val="1"/>
      <w:numFmt w:val="bullet"/>
      <w:lvlText w:val=""/>
      <w:lvlJc w:val="left"/>
      <w:pPr>
        <w:tabs>
          <w:tab w:val="num" w:pos="6480"/>
        </w:tabs>
        <w:ind w:left="6480" w:hanging="360"/>
      </w:pPr>
      <w:rPr>
        <w:rFonts w:ascii="Wingdings" w:hAnsi="Wingdings" w:hint="default"/>
      </w:rPr>
    </w:lvl>
  </w:abstractNum>
  <w:abstractNum w:abstractNumId="34">
    <w:nsid w:val="29071FA4"/>
    <w:multiLevelType w:val="hybridMultilevel"/>
    <w:tmpl w:val="0EF666F4"/>
    <w:lvl w:ilvl="0" w:tplc="358CA9BA">
      <w:start w:val="1"/>
      <w:numFmt w:val="bullet"/>
      <w:lvlText w:val=""/>
      <w:lvlJc w:val="left"/>
      <w:pPr>
        <w:tabs>
          <w:tab w:val="num" w:pos="720"/>
        </w:tabs>
        <w:ind w:left="720" w:hanging="360"/>
      </w:pPr>
      <w:rPr>
        <w:rFonts w:ascii="Wingdings" w:hAnsi="Wingdings" w:hint="default"/>
      </w:rPr>
    </w:lvl>
    <w:lvl w:ilvl="1" w:tplc="F19A430C" w:tentative="1">
      <w:start w:val="1"/>
      <w:numFmt w:val="bullet"/>
      <w:lvlText w:val=""/>
      <w:lvlJc w:val="left"/>
      <w:pPr>
        <w:tabs>
          <w:tab w:val="num" w:pos="1440"/>
        </w:tabs>
        <w:ind w:left="1440" w:hanging="360"/>
      </w:pPr>
      <w:rPr>
        <w:rFonts w:ascii="Wingdings" w:hAnsi="Wingdings" w:hint="default"/>
      </w:rPr>
    </w:lvl>
    <w:lvl w:ilvl="2" w:tplc="AE5A2F4A" w:tentative="1">
      <w:start w:val="1"/>
      <w:numFmt w:val="bullet"/>
      <w:lvlText w:val=""/>
      <w:lvlJc w:val="left"/>
      <w:pPr>
        <w:tabs>
          <w:tab w:val="num" w:pos="2160"/>
        </w:tabs>
        <w:ind w:left="2160" w:hanging="360"/>
      </w:pPr>
      <w:rPr>
        <w:rFonts w:ascii="Wingdings" w:hAnsi="Wingdings" w:hint="default"/>
      </w:rPr>
    </w:lvl>
    <w:lvl w:ilvl="3" w:tplc="A21A6FE2" w:tentative="1">
      <w:start w:val="1"/>
      <w:numFmt w:val="bullet"/>
      <w:lvlText w:val=""/>
      <w:lvlJc w:val="left"/>
      <w:pPr>
        <w:tabs>
          <w:tab w:val="num" w:pos="2880"/>
        </w:tabs>
        <w:ind w:left="2880" w:hanging="360"/>
      </w:pPr>
      <w:rPr>
        <w:rFonts w:ascii="Wingdings" w:hAnsi="Wingdings" w:hint="default"/>
      </w:rPr>
    </w:lvl>
    <w:lvl w:ilvl="4" w:tplc="B4DE489E" w:tentative="1">
      <w:start w:val="1"/>
      <w:numFmt w:val="bullet"/>
      <w:lvlText w:val=""/>
      <w:lvlJc w:val="left"/>
      <w:pPr>
        <w:tabs>
          <w:tab w:val="num" w:pos="3600"/>
        </w:tabs>
        <w:ind w:left="3600" w:hanging="360"/>
      </w:pPr>
      <w:rPr>
        <w:rFonts w:ascii="Wingdings" w:hAnsi="Wingdings" w:hint="default"/>
      </w:rPr>
    </w:lvl>
    <w:lvl w:ilvl="5" w:tplc="60CAC38E" w:tentative="1">
      <w:start w:val="1"/>
      <w:numFmt w:val="bullet"/>
      <w:lvlText w:val=""/>
      <w:lvlJc w:val="left"/>
      <w:pPr>
        <w:tabs>
          <w:tab w:val="num" w:pos="4320"/>
        </w:tabs>
        <w:ind w:left="4320" w:hanging="360"/>
      </w:pPr>
      <w:rPr>
        <w:rFonts w:ascii="Wingdings" w:hAnsi="Wingdings" w:hint="default"/>
      </w:rPr>
    </w:lvl>
    <w:lvl w:ilvl="6" w:tplc="BAC6F708" w:tentative="1">
      <w:start w:val="1"/>
      <w:numFmt w:val="bullet"/>
      <w:lvlText w:val=""/>
      <w:lvlJc w:val="left"/>
      <w:pPr>
        <w:tabs>
          <w:tab w:val="num" w:pos="5040"/>
        </w:tabs>
        <w:ind w:left="5040" w:hanging="360"/>
      </w:pPr>
      <w:rPr>
        <w:rFonts w:ascii="Wingdings" w:hAnsi="Wingdings" w:hint="default"/>
      </w:rPr>
    </w:lvl>
    <w:lvl w:ilvl="7" w:tplc="9D9AC71E" w:tentative="1">
      <w:start w:val="1"/>
      <w:numFmt w:val="bullet"/>
      <w:lvlText w:val=""/>
      <w:lvlJc w:val="left"/>
      <w:pPr>
        <w:tabs>
          <w:tab w:val="num" w:pos="5760"/>
        </w:tabs>
        <w:ind w:left="5760" w:hanging="360"/>
      </w:pPr>
      <w:rPr>
        <w:rFonts w:ascii="Wingdings" w:hAnsi="Wingdings" w:hint="default"/>
      </w:rPr>
    </w:lvl>
    <w:lvl w:ilvl="8" w:tplc="420C371E" w:tentative="1">
      <w:start w:val="1"/>
      <w:numFmt w:val="bullet"/>
      <w:lvlText w:val=""/>
      <w:lvlJc w:val="left"/>
      <w:pPr>
        <w:tabs>
          <w:tab w:val="num" w:pos="6480"/>
        </w:tabs>
        <w:ind w:left="6480" w:hanging="360"/>
      </w:pPr>
      <w:rPr>
        <w:rFonts w:ascii="Wingdings" w:hAnsi="Wingdings" w:hint="default"/>
      </w:rPr>
    </w:lvl>
  </w:abstractNum>
  <w:abstractNum w:abstractNumId="35">
    <w:nsid w:val="297228B5"/>
    <w:multiLevelType w:val="hybridMultilevel"/>
    <w:tmpl w:val="AAA4DA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2CF85D08"/>
    <w:multiLevelType w:val="multilevel"/>
    <w:tmpl w:val="7396BDC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nsid w:val="2F0E6A00"/>
    <w:multiLevelType w:val="hybridMultilevel"/>
    <w:tmpl w:val="8C7CD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0380FE9"/>
    <w:multiLevelType w:val="hybridMultilevel"/>
    <w:tmpl w:val="BC4A0F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306B3856"/>
    <w:multiLevelType w:val="multilevel"/>
    <w:tmpl w:val="0D9A25B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nsid w:val="31A7007B"/>
    <w:multiLevelType w:val="multilevel"/>
    <w:tmpl w:val="44F4C94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nsid w:val="322628AD"/>
    <w:multiLevelType w:val="multilevel"/>
    <w:tmpl w:val="43EC17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323F5715"/>
    <w:multiLevelType w:val="multilevel"/>
    <w:tmpl w:val="019E4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34084720"/>
    <w:multiLevelType w:val="multilevel"/>
    <w:tmpl w:val="D078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3423655C"/>
    <w:multiLevelType w:val="hybridMultilevel"/>
    <w:tmpl w:val="3DCC38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344B4D14"/>
    <w:multiLevelType w:val="hybridMultilevel"/>
    <w:tmpl w:val="3BAE08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348C1A24"/>
    <w:multiLevelType w:val="hybridMultilevel"/>
    <w:tmpl w:val="00A06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3683023A"/>
    <w:multiLevelType w:val="hybridMultilevel"/>
    <w:tmpl w:val="4EE2A3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nsid w:val="39F64CE7"/>
    <w:multiLevelType w:val="hybridMultilevel"/>
    <w:tmpl w:val="05666F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nsid w:val="3CB93628"/>
    <w:multiLevelType w:val="multilevel"/>
    <w:tmpl w:val="CE6C818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3E1F7394"/>
    <w:multiLevelType w:val="hybridMultilevel"/>
    <w:tmpl w:val="2CFE73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3FEE5E07"/>
    <w:multiLevelType w:val="hybridMultilevel"/>
    <w:tmpl w:val="D84EB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40734831"/>
    <w:multiLevelType w:val="hybridMultilevel"/>
    <w:tmpl w:val="879E57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nsid w:val="44CB7443"/>
    <w:multiLevelType w:val="multilevel"/>
    <w:tmpl w:val="ECFAEC9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4">
    <w:nsid w:val="44F77AE1"/>
    <w:multiLevelType w:val="hybridMultilevel"/>
    <w:tmpl w:val="7BA62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45201197"/>
    <w:multiLevelType w:val="hybridMultilevel"/>
    <w:tmpl w:val="C8006514"/>
    <w:lvl w:ilvl="0" w:tplc="A3E645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462837A6"/>
    <w:multiLevelType w:val="hybridMultilevel"/>
    <w:tmpl w:val="3D3EFA7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nsid w:val="47B474F1"/>
    <w:multiLevelType w:val="hybridMultilevel"/>
    <w:tmpl w:val="AEBA8DCC"/>
    <w:lvl w:ilvl="0" w:tplc="AEB27BE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nsid w:val="49DE1BC8"/>
    <w:multiLevelType w:val="multilevel"/>
    <w:tmpl w:val="DB20E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4A060D0D"/>
    <w:multiLevelType w:val="hybridMultilevel"/>
    <w:tmpl w:val="D0A014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nsid w:val="4B1234A2"/>
    <w:multiLevelType w:val="hybridMultilevel"/>
    <w:tmpl w:val="7B32C4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nsid w:val="4BEF5498"/>
    <w:multiLevelType w:val="multilevel"/>
    <w:tmpl w:val="49825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4C6F02C3"/>
    <w:multiLevelType w:val="hybridMultilevel"/>
    <w:tmpl w:val="ECA285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nsid w:val="4EFB44C1"/>
    <w:multiLevelType w:val="multilevel"/>
    <w:tmpl w:val="C75C934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4">
    <w:nsid w:val="4F955D4C"/>
    <w:multiLevelType w:val="multilevel"/>
    <w:tmpl w:val="040CA83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5">
    <w:nsid w:val="53193F69"/>
    <w:multiLevelType w:val="multilevel"/>
    <w:tmpl w:val="AC049D7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6">
    <w:nsid w:val="54A7470A"/>
    <w:multiLevelType w:val="hybridMultilevel"/>
    <w:tmpl w:val="25D6DC54"/>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7">
    <w:nsid w:val="55991C07"/>
    <w:multiLevelType w:val="hybridMultilevel"/>
    <w:tmpl w:val="E90AC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56857BF7"/>
    <w:multiLevelType w:val="hybridMultilevel"/>
    <w:tmpl w:val="FCC49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579B1D74"/>
    <w:multiLevelType w:val="multilevel"/>
    <w:tmpl w:val="66E26A1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5986429B"/>
    <w:multiLevelType w:val="multilevel"/>
    <w:tmpl w:val="DD92BAE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1">
    <w:nsid w:val="5C637DDF"/>
    <w:multiLevelType w:val="hybridMultilevel"/>
    <w:tmpl w:val="6CBE4F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nsid w:val="5E49611E"/>
    <w:multiLevelType w:val="multilevel"/>
    <w:tmpl w:val="29643F4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3">
    <w:nsid w:val="60CF291B"/>
    <w:multiLevelType w:val="multilevel"/>
    <w:tmpl w:val="74F8BA4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4">
    <w:nsid w:val="663551AE"/>
    <w:multiLevelType w:val="multilevel"/>
    <w:tmpl w:val="7A127E6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5">
    <w:nsid w:val="669B0C28"/>
    <w:multiLevelType w:val="multilevel"/>
    <w:tmpl w:val="DB20E6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6A620856"/>
    <w:multiLevelType w:val="multilevel"/>
    <w:tmpl w:val="0394A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6BAD081D"/>
    <w:multiLevelType w:val="hybridMultilevel"/>
    <w:tmpl w:val="C8006514"/>
    <w:lvl w:ilvl="0" w:tplc="A3E645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6BF55F4F"/>
    <w:multiLevelType w:val="multilevel"/>
    <w:tmpl w:val="5FEEAB8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9">
    <w:nsid w:val="6F1253C2"/>
    <w:multiLevelType w:val="hybridMultilevel"/>
    <w:tmpl w:val="DF460972"/>
    <w:lvl w:ilvl="0" w:tplc="AA9A8BA4">
      <w:start w:val="1"/>
      <w:numFmt w:val="bullet"/>
      <w:lvlText w:val=""/>
      <w:lvlJc w:val="left"/>
      <w:pPr>
        <w:tabs>
          <w:tab w:val="num" w:pos="720"/>
        </w:tabs>
        <w:ind w:left="720" w:hanging="360"/>
      </w:pPr>
      <w:rPr>
        <w:rFonts w:ascii="Wingdings" w:hAnsi="Wingdings" w:hint="default"/>
      </w:rPr>
    </w:lvl>
    <w:lvl w:ilvl="1" w:tplc="A074F634">
      <w:start w:val="1"/>
      <w:numFmt w:val="bullet"/>
      <w:lvlText w:val=""/>
      <w:lvlJc w:val="left"/>
      <w:pPr>
        <w:tabs>
          <w:tab w:val="num" w:pos="1440"/>
        </w:tabs>
        <w:ind w:left="1440" w:hanging="360"/>
      </w:pPr>
      <w:rPr>
        <w:rFonts w:ascii="Wingdings" w:hAnsi="Wingdings" w:hint="default"/>
      </w:rPr>
    </w:lvl>
    <w:lvl w:ilvl="2" w:tplc="F1A26F3A" w:tentative="1">
      <w:start w:val="1"/>
      <w:numFmt w:val="bullet"/>
      <w:lvlText w:val=""/>
      <w:lvlJc w:val="left"/>
      <w:pPr>
        <w:tabs>
          <w:tab w:val="num" w:pos="2160"/>
        </w:tabs>
        <w:ind w:left="2160" w:hanging="360"/>
      </w:pPr>
      <w:rPr>
        <w:rFonts w:ascii="Wingdings" w:hAnsi="Wingdings" w:hint="default"/>
      </w:rPr>
    </w:lvl>
    <w:lvl w:ilvl="3" w:tplc="A5C89BA8" w:tentative="1">
      <w:start w:val="1"/>
      <w:numFmt w:val="bullet"/>
      <w:lvlText w:val=""/>
      <w:lvlJc w:val="left"/>
      <w:pPr>
        <w:tabs>
          <w:tab w:val="num" w:pos="2880"/>
        </w:tabs>
        <w:ind w:left="2880" w:hanging="360"/>
      </w:pPr>
      <w:rPr>
        <w:rFonts w:ascii="Wingdings" w:hAnsi="Wingdings" w:hint="default"/>
      </w:rPr>
    </w:lvl>
    <w:lvl w:ilvl="4" w:tplc="FC40A6E4" w:tentative="1">
      <w:start w:val="1"/>
      <w:numFmt w:val="bullet"/>
      <w:lvlText w:val=""/>
      <w:lvlJc w:val="left"/>
      <w:pPr>
        <w:tabs>
          <w:tab w:val="num" w:pos="3600"/>
        </w:tabs>
        <w:ind w:left="3600" w:hanging="360"/>
      </w:pPr>
      <w:rPr>
        <w:rFonts w:ascii="Wingdings" w:hAnsi="Wingdings" w:hint="default"/>
      </w:rPr>
    </w:lvl>
    <w:lvl w:ilvl="5" w:tplc="03647640" w:tentative="1">
      <w:start w:val="1"/>
      <w:numFmt w:val="bullet"/>
      <w:lvlText w:val=""/>
      <w:lvlJc w:val="left"/>
      <w:pPr>
        <w:tabs>
          <w:tab w:val="num" w:pos="4320"/>
        </w:tabs>
        <w:ind w:left="4320" w:hanging="360"/>
      </w:pPr>
      <w:rPr>
        <w:rFonts w:ascii="Wingdings" w:hAnsi="Wingdings" w:hint="default"/>
      </w:rPr>
    </w:lvl>
    <w:lvl w:ilvl="6" w:tplc="1464907E" w:tentative="1">
      <w:start w:val="1"/>
      <w:numFmt w:val="bullet"/>
      <w:lvlText w:val=""/>
      <w:lvlJc w:val="left"/>
      <w:pPr>
        <w:tabs>
          <w:tab w:val="num" w:pos="5040"/>
        </w:tabs>
        <w:ind w:left="5040" w:hanging="360"/>
      </w:pPr>
      <w:rPr>
        <w:rFonts w:ascii="Wingdings" w:hAnsi="Wingdings" w:hint="default"/>
      </w:rPr>
    </w:lvl>
    <w:lvl w:ilvl="7" w:tplc="D0280594" w:tentative="1">
      <w:start w:val="1"/>
      <w:numFmt w:val="bullet"/>
      <w:lvlText w:val=""/>
      <w:lvlJc w:val="left"/>
      <w:pPr>
        <w:tabs>
          <w:tab w:val="num" w:pos="5760"/>
        </w:tabs>
        <w:ind w:left="5760" w:hanging="360"/>
      </w:pPr>
      <w:rPr>
        <w:rFonts w:ascii="Wingdings" w:hAnsi="Wingdings" w:hint="default"/>
      </w:rPr>
    </w:lvl>
    <w:lvl w:ilvl="8" w:tplc="69E8437C" w:tentative="1">
      <w:start w:val="1"/>
      <w:numFmt w:val="bullet"/>
      <w:lvlText w:val=""/>
      <w:lvlJc w:val="left"/>
      <w:pPr>
        <w:tabs>
          <w:tab w:val="num" w:pos="6480"/>
        </w:tabs>
        <w:ind w:left="6480" w:hanging="360"/>
      </w:pPr>
      <w:rPr>
        <w:rFonts w:ascii="Wingdings" w:hAnsi="Wingdings" w:hint="default"/>
      </w:rPr>
    </w:lvl>
  </w:abstractNum>
  <w:abstractNum w:abstractNumId="80">
    <w:nsid w:val="6FA55EBF"/>
    <w:multiLevelType w:val="hybridMultilevel"/>
    <w:tmpl w:val="019AF43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1">
    <w:nsid w:val="70786D48"/>
    <w:multiLevelType w:val="multilevel"/>
    <w:tmpl w:val="4E08F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nsid w:val="712728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3">
    <w:nsid w:val="7321193E"/>
    <w:multiLevelType w:val="multilevel"/>
    <w:tmpl w:val="421A4756"/>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nsid w:val="74291A29"/>
    <w:multiLevelType w:val="hybridMultilevel"/>
    <w:tmpl w:val="A40E1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74EC52B3"/>
    <w:multiLevelType w:val="hybridMultilevel"/>
    <w:tmpl w:val="3454D4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77106176"/>
    <w:multiLevelType w:val="hybridMultilevel"/>
    <w:tmpl w:val="9070C2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7BC626F0"/>
    <w:multiLevelType w:val="multilevel"/>
    <w:tmpl w:val="0EFE9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7C3C4B59"/>
    <w:multiLevelType w:val="hybridMultilevel"/>
    <w:tmpl w:val="7D769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7C923B2E"/>
    <w:multiLevelType w:val="hybridMultilevel"/>
    <w:tmpl w:val="FC6C594A"/>
    <w:lvl w:ilvl="0" w:tplc="BB38CF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0">
    <w:nsid w:val="7CBE68C7"/>
    <w:multiLevelType w:val="hybridMultilevel"/>
    <w:tmpl w:val="AFD897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nsid w:val="7CF46FAF"/>
    <w:multiLevelType w:val="multilevel"/>
    <w:tmpl w:val="421A4756"/>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6"/>
  </w:num>
  <w:num w:numId="2">
    <w:abstractNumId w:val="81"/>
  </w:num>
  <w:num w:numId="3">
    <w:abstractNumId w:val="23"/>
  </w:num>
  <w:num w:numId="4">
    <w:abstractNumId w:val="11"/>
  </w:num>
  <w:num w:numId="5">
    <w:abstractNumId w:val="55"/>
  </w:num>
  <w:num w:numId="6">
    <w:abstractNumId w:val="32"/>
  </w:num>
  <w:num w:numId="7">
    <w:abstractNumId w:val="15"/>
  </w:num>
  <w:num w:numId="8">
    <w:abstractNumId w:val="21"/>
  </w:num>
  <w:num w:numId="9">
    <w:abstractNumId w:val="77"/>
  </w:num>
  <w:num w:numId="10">
    <w:abstractNumId w:val="85"/>
  </w:num>
  <w:num w:numId="11">
    <w:abstractNumId w:val="24"/>
  </w:num>
  <w:num w:numId="12">
    <w:abstractNumId w:val="89"/>
  </w:num>
  <w:num w:numId="13">
    <w:abstractNumId w:val="68"/>
  </w:num>
  <w:num w:numId="14">
    <w:abstractNumId w:val="8"/>
  </w:num>
  <w:num w:numId="15">
    <w:abstractNumId w:val="82"/>
  </w:num>
  <w:num w:numId="16">
    <w:abstractNumId w:val="37"/>
  </w:num>
  <w:num w:numId="17">
    <w:abstractNumId w:val="16"/>
  </w:num>
  <w:num w:numId="18">
    <w:abstractNumId w:val="84"/>
  </w:num>
  <w:num w:numId="19">
    <w:abstractNumId w:val="57"/>
  </w:num>
  <w:num w:numId="20">
    <w:abstractNumId w:val="0"/>
  </w:num>
  <w:num w:numId="21">
    <w:abstractNumId w:val="1"/>
  </w:num>
  <w:num w:numId="22">
    <w:abstractNumId w:val="2"/>
  </w:num>
  <w:num w:numId="23">
    <w:abstractNumId w:val="19"/>
  </w:num>
  <w:num w:numId="24">
    <w:abstractNumId w:val="38"/>
  </w:num>
  <w:num w:numId="25">
    <w:abstractNumId w:val="50"/>
  </w:num>
  <w:num w:numId="26">
    <w:abstractNumId w:val="79"/>
  </w:num>
  <w:num w:numId="27">
    <w:abstractNumId w:val="66"/>
  </w:num>
  <w:num w:numId="28">
    <w:abstractNumId w:val="29"/>
  </w:num>
  <w:num w:numId="29">
    <w:abstractNumId w:val="28"/>
  </w:num>
  <w:num w:numId="30">
    <w:abstractNumId w:val="60"/>
  </w:num>
  <w:num w:numId="31">
    <w:abstractNumId w:val="64"/>
  </w:num>
  <w:num w:numId="32">
    <w:abstractNumId w:val="52"/>
  </w:num>
  <w:num w:numId="33">
    <w:abstractNumId w:val="59"/>
  </w:num>
  <w:num w:numId="34">
    <w:abstractNumId w:val="53"/>
  </w:num>
  <w:num w:numId="35">
    <w:abstractNumId w:val="10"/>
  </w:num>
  <w:num w:numId="36">
    <w:abstractNumId w:val="42"/>
  </w:num>
  <w:num w:numId="37">
    <w:abstractNumId w:val="76"/>
  </w:num>
  <w:num w:numId="38">
    <w:abstractNumId w:val="3"/>
  </w:num>
  <w:num w:numId="39">
    <w:abstractNumId w:val="7"/>
  </w:num>
  <w:num w:numId="40">
    <w:abstractNumId w:val="18"/>
  </w:num>
  <w:num w:numId="41">
    <w:abstractNumId w:val="26"/>
  </w:num>
  <w:num w:numId="42">
    <w:abstractNumId w:val="65"/>
  </w:num>
  <w:num w:numId="43">
    <w:abstractNumId w:val="72"/>
  </w:num>
  <w:num w:numId="44">
    <w:abstractNumId w:val="63"/>
  </w:num>
  <w:num w:numId="45">
    <w:abstractNumId w:val="74"/>
  </w:num>
  <w:num w:numId="46">
    <w:abstractNumId w:val="40"/>
  </w:num>
  <w:num w:numId="47">
    <w:abstractNumId w:val="6"/>
  </w:num>
  <w:num w:numId="48">
    <w:abstractNumId w:val="5"/>
  </w:num>
  <w:num w:numId="49">
    <w:abstractNumId w:val="88"/>
  </w:num>
  <w:num w:numId="50">
    <w:abstractNumId w:val="54"/>
  </w:num>
  <w:num w:numId="51">
    <w:abstractNumId w:val="46"/>
  </w:num>
  <w:num w:numId="52">
    <w:abstractNumId w:val="51"/>
  </w:num>
  <w:num w:numId="53">
    <w:abstractNumId w:val="44"/>
  </w:num>
  <w:num w:numId="54">
    <w:abstractNumId w:val="33"/>
  </w:num>
  <w:num w:numId="55">
    <w:abstractNumId w:val="22"/>
  </w:num>
  <w:num w:numId="56">
    <w:abstractNumId w:val="34"/>
  </w:num>
  <w:num w:numId="57">
    <w:abstractNumId w:val="58"/>
  </w:num>
  <w:num w:numId="58">
    <w:abstractNumId w:val="45"/>
  </w:num>
  <w:num w:numId="59">
    <w:abstractNumId w:val="39"/>
  </w:num>
  <w:num w:numId="60">
    <w:abstractNumId w:val="4"/>
  </w:num>
  <w:num w:numId="61">
    <w:abstractNumId w:val="70"/>
  </w:num>
  <w:num w:numId="62">
    <w:abstractNumId w:val="73"/>
  </w:num>
  <w:num w:numId="63">
    <w:abstractNumId w:val="36"/>
  </w:num>
  <w:num w:numId="64">
    <w:abstractNumId w:val="78"/>
  </w:num>
  <w:num w:numId="65">
    <w:abstractNumId w:val="61"/>
  </w:num>
  <w:num w:numId="66">
    <w:abstractNumId w:val="12"/>
  </w:num>
  <w:num w:numId="67">
    <w:abstractNumId w:val="14"/>
  </w:num>
  <w:num w:numId="68">
    <w:abstractNumId w:val="87"/>
  </w:num>
  <w:num w:numId="69">
    <w:abstractNumId w:val="41"/>
  </w:num>
  <w:num w:numId="70">
    <w:abstractNumId w:val="17"/>
  </w:num>
  <w:num w:numId="71">
    <w:abstractNumId w:val="69"/>
  </w:num>
  <w:num w:numId="72">
    <w:abstractNumId w:val="49"/>
  </w:num>
  <w:num w:numId="73">
    <w:abstractNumId w:val="35"/>
  </w:num>
  <w:num w:numId="74">
    <w:abstractNumId w:val="80"/>
  </w:num>
  <w:num w:numId="75">
    <w:abstractNumId w:val="90"/>
  </w:num>
  <w:num w:numId="76">
    <w:abstractNumId w:val="91"/>
  </w:num>
  <w:num w:numId="77">
    <w:abstractNumId w:val="27"/>
  </w:num>
  <w:num w:numId="78">
    <w:abstractNumId w:val="71"/>
  </w:num>
  <w:num w:numId="79">
    <w:abstractNumId w:val="48"/>
  </w:num>
  <w:num w:numId="80">
    <w:abstractNumId w:val="83"/>
  </w:num>
  <w:num w:numId="81">
    <w:abstractNumId w:val="9"/>
  </w:num>
  <w:num w:numId="82">
    <w:abstractNumId w:val="43"/>
  </w:num>
  <w:num w:numId="83">
    <w:abstractNumId w:val="25"/>
  </w:num>
  <w:num w:numId="84">
    <w:abstractNumId w:val="31"/>
  </w:num>
  <w:num w:numId="85">
    <w:abstractNumId w:val="47"/>
  </w:num>
  <w:num w:numId="86">
    <w:abstractNumId w:val="62"/>
  </w:num>
  <w:num w:numId="87">
    <w:abstractNumId w:val="20"/>
  </w:num>
  <w:num w:numId="88">
    <w:abstractNumId w:val="67"/>
  </w:num>
  <w:num w:numId="89">
    <w:abstractNumId w:val="30"/>
  </w:num>
  <w:num w:numId="90">
    <w:abstractNumId w:val="56"/>
  </w:num>
  <w:num w:numId="91">
    <w:abstractNumId w:val="13"/>
  </w:num>
  <w:num w:numId="92">
    <w:abstractNumId w:val="75"/>
  </w:num>
  <w:numIdMacAtCleanup w:val="9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DC5792"/>
    <w:rsid w:val="00002D62"/>
    <w:rsid w:val="000061E0"/>
    <w:rsid w:val="000128D5"/>
    <w:rsid w:val="000301FC"/>
    <w:rsid w:val="00030933"/>
    <w:rsid w:val="000318E3"/>
    <w:rsid w:val="00033913"/>
    <w:rsid w:val="00034DE1"/>
    <w:rsid w:val="0003675E"/>
    <w:rsid w:val="00040019"/>
    <w:rsid w:val="00042D1A"/>
    <w:rsid w:val="000478BA"/>
    <w:rsid w:val="000559ED"/>
    <w:rsid w:val="00055E6A"/>
    <w:rsid w:val="00060395"/>
    <w:rsid w:val="00067709"/>
    <w:rsid w:val="00076B4E"/>
    <w:rsid w:val="000817A9"/>
    <w:rsid w:val="00083D62"/>
    <w:rsid w:val="00087570"/>
    <w:rsid w:val="00087C48"/>
    <w:rsid w:val="0009186B"/>
    <w:rsid w:val="000918D6"/>
    <w:rsid w:val="00092504"/>
    <w:rsid w:val="00092EA1"/>
    <w:rsid w:val="000974F0"/>
    <w:rsid w:val="000A150F"/>
    <w:rsid w:val="000B3588"/>
    <w:rsid w:val="000C6ED5"/>
    <w:rsid w:val="000D76D9"/>
    <w:rsid w:val="000E1DB4"/>
    <w:rsid w:val="000E265E"/>
    <w:rsid w:val="000E4B9D"/>
    <w:rsid w:val="000E595C"/>
    <w:rsid w:val="000E5BCE"/>
    <w:rsid w:val="000E6560"/>
    <w:rsid w:val="001022D8"/>
    <w:rsid w:val="00104C6F"/>
    <w:rsid w:val="001201C4"/>
    <w:rsid w:val="00121615"/>
    <w:rsid w:val="0013532D"/>
    <w:rsid w:val="0014786C"/>
    <w:rsid w:val="001506EE"/>
    <w:rsid w:val="00150B98"/>
    <w:rsid w:val="001550DB"/>
    <w:rsid w:val="0016062A"/>
    <w:rsid w:val="00162057"/>
    <w:rsid w:val="00167B56"/>
    <w:rsid w:val="001824EB"/>
    <w:rsid w:val="001978CC"/>
    <w:rsid w:val="001A62B4"/>
    <w:rsid w:val="001A7274"/>
    <w:rsid w:val="001C18C6"/>
    <w:rsid w:val="001C3E9A"/>
    <w:rsid w:val="001E000D"/>
    <w:rsid w:val="001E2280"/>
    <w:rsid w:val="001E3E92"/>
    <w:rsid w:val="001F0E01"/>
    <w:rsid w:val="001F1527"/>
    <w:rsid w:val="0020672F"/>
    <w:rsid w:val="002131FD"/>
    <w:rsid w:val="00221064"/>
    <w:rsid w:val="0022623C"/>
    <w:rsid w:val="002309A3"/>
    <w:rsid w:val="00240B67"/>
    <w:rsid w:val="00245B75"/>
    <w:rsid w:val="00256077"/>
    <w:rsid w:val="0025656E"/>
    <w:rsid w:val="00257627"/>
    <w:rsid w:val="002605EA"/>
    <w:rsid w:val="00265075"/>
    <w:rsid w:val="00270019"/>
    <w:rsid w:val="00272A31"/>
    <w:rsid w:val="00275546"/>
    <w:rsid w:val="00277E55"/>
    <w:rsid w:val="002966F8"/>
    <w:rsid w:val="002A24BC"/>
    <w:rsid w:val="002A38A5"/>
    <w:rsid w:val="002B0542"/>
    <w:rsid w:val="002C1AD8"/>
    <w:rsid w:val="002C67B6"/>
    <w:rsid w:val="002D040E"/>
    <w:rsid w:val="002D19BE"/>
    <w:rsid w:val="002D3117"/>
    <w:rsid w:val="002D4DAB"/>
    <w:rsid w:val="002D5968"/>
    <w:rsid w:val="002D6834"/>
    <w:rsid w:val="002E3232"/>
    <w:rsid w:val="002E5346"/>
    <w:rsid w:val="00303E8A"/>
    <w:rsid w:val="00305DCC"/>
    <w:rsid w:val="00315A92"/>
    <w:rsid w:val="0032023F"/>
    <w:rsid w:val="0032468C"/>
    <w:rsid w:val="003323DE"/>
    <w:rsid w:val="00332F57"/>
    <w:rsid w:val="00332F9F"/>
    <w:rsid w:val="00333C1E"/>
    <w:rsid w:val="003340E1"/>
    <w:rsid w:val="00350C8C"/>
    <w:rsid w:val="00351658"/>
    <w:rsid w:val="00351BB5"/>
    <w:rsid w:val="003729FD"/>
    <w:rsid w:val="00373469"/>
    <w:rsid w:val="00381E2A"/>
    <w:rsid w:val="00385B29"/>
    <w:rsid w:val="003878B7"/>
    <w:rsid w:val="0039309A"/>
    <w:rsid w:val="003A4C4F"/>
    <w:rsid w:val="003A6D3B"/>
    <w:rsid w:val="003B3BEC"/>
    <w:rsid w:val="003B7AC6"/>
    <w:rsid w:val="003B7CA0"/>
    <w:rsid w:val="003C01E6"/>
    <w:rsid w:val="003C1D73"/>
    <w:rsid w:val="003C72D8"/>
    <w:rsid w:val="003D062F"/>
    <w:rsid w:val="003D16C1"/>
    <w:rsid w:val="003D5421"/>
    <w:rsid w:val="003E3675"/>
    <w:rsid w:val="003F2D37"/>
    <w:rsid w:val="00400602"/>
    <w:rsid w:val="00417DC8"/>
    <w:rsid w:val="004200D3"/>
    <w:rsid w:val="00420624"/>
    <w:rsid w:val="0042746A"/>
    <w:rsid w:val="004371BF"/>
    <w:rsid w:val="00443BB1"/>
    <w:rsid w:val="004473FE"/>
    <w:rsid w:val="00450448"/>
    <w:rsid w:val="004505CB"/>
    <w:rsid w:val="00450631"/>
    <w:rsid w:val="00450CA1"/>
    <w:rsid w:val="004556B9"/>
    <w:rsid w:val="00462E66"/>
    <w:rsid w:val="0046669E"/>
    <w:rsid w:val="004712CA"/>
    <w:rsid w:val="00475D16"/>
    <w:rsid w:val="00477F03"/>
    <w:rsid w:val="004808E6"/>
    <w:rsid w:val="004946EC"/>
    <w:rsid w:val="00497D0D"/>
    <w:rsid w:val="004A05BB"/>
    <w:rsid w:val="004B785C"/>
    <w:rsid w:val="004C10EE"/>
    <w:rsid w:val="004C1B2E"/>
    <w:rsid w:val="004C34DD"/>
    <w:rsid w:val="004C4396"/>
    <w:rsid w:val="004C7B83"/>
    <w:rsid w:val="004D313E"/>
    <w:rsid w:val="004E533F"/>
    <w:rsid w:val="004E6734"/>
    <w:rsid w:val="004F4A3E"/>
    <w:rsid w:val="004F5357"/>
    <w:rsid w:val="004F7AA2"/>
    <w:rsid w:val="00505956"/>
    <w:rsid w:val="00506F0C"/>
    <w:rsid w:val="0051433B"/>
    <w:rsid w:val="005225C9"/>
    <w:rsid w:val="00537BBE"/>
    <w:rsid w:val="0054088C"/>
    <w:rsid w:val="005439BE"/>
    <w:rsid w:val="005464A4"/>
    <w:rsid w:val="00557E70"/>
    <w:rsid w:val="005626EA"/>
    <w:rsid w:val="0056325C"/>
    <w:rsid w:val="005701CF"/>
    <w:rsid w:val="00576936"/>
    <w:rsid w:val="00576C4F"/>
    <w:rsid w:val="005829F2"/>
    <w:rsid w:val="0058720D"/>
    <w:rsid w:val="00595027"/>
    <w:rsid w:val="005A2206"/>
    <w:rsid w:val="005A7F9B"/>
    <w:rsid w:val="005B1172"/>
    <w:rsid w:val="005B6CBE"/>
    <w:rsid w:val="005C036B"/>
    <w:rsid w:val="005D47E0"/>
    <w:rsid w:val="005D58E0"/>
    <w:rsid w:val="005E6558"/>
    <w:rsid w:val="005F5124"/>
    <w:rsid w:val="00600859"/>
    <w:rsid w:val="0060624C"/>
    <w:rsid w:val="00606F8D"/>
    <w:rsid w:val="0060737A"/>
    <w:rsid w:val="0061145C"/>
    <w:rsid w:val="0061197F"/>
    <w:rsid w:val="00626728"/>
    <w:rsid w:val="00635C85"/>
    <w:rsid w:val="00641A70"/>
    <w:rsid w:val="0064214F"/>
    <w:rsid w:val="006465DC"/>
    <w:rsid w:val="00652221"/>
    <w:rsid w:val="00660A10"/>
    <w:rsid w:val="006610E8"/>
    <w:rsid w:val="00661CA9"/>
    <w:rsid w:val="00671017"/>
    <w:rsid w:val="0067518C"/>
    <w:rsid w:val="00681027"/>
    <w:rsid w:val="00683155"/>
    <w:rsid w:val="00685AC6"/>
    <w:rsid w:val="00686F0E"/>
    <w:rsid w:val="006941DD"/>
    <w:rsid w:val="006A7517"/>
    <w:rsid w:val="006A7587"/>
    <w:rsid w:val="006C3B84"/>
    <w:rsid w:val="006C693C"/>
    <w:rsid w:val="006D10D7"/>
    <w:rsid w:val="006F04D4"/>
    <w:rsid w:val="006F316F"/>
    <w:rsid w:val="006F56D1"/>
    <w:rsid w:val="007124A3"/>
    <w:rsid w:val="00713A91"/>
    <w:rsid w:val="00721FCC"/>
    <w:rsid w:val="00727C2A"/>
    <w:rsid w:val="00730DE0"/>
    <w:rsid w:val="0073125C"/>
    <w:rsid w:val="0073325E"/>
    <w:rsid w:val="0073401D"/>
    <w:rsid w:val="00741BED"/>
    <w:rsid w:val="00745ECF"/>
    <w:rsid w:val="007503F7"/>
    <w:rsid w:val="0075789A"/>
    <w:rsid w:val="00760E17"/>
    <w:rsid w:val="007642B3"/>
    <w:rsid w:val="0077570C"/>
    <w:rsid w:val="007A068D"/>
    <w:rsid w:val="007B511A"/>
    <w:rsid w:val="007B7754"/>
    <w:rsid w:val="007C10CF"/>
    <w:rsid w:val="007C4079"/>
    <w:rsid w:val="007C502F"/>
    <w:rsid w:val="007C76C5"/>
    <w:rsid w:val="007D530E"/>
    <w:rsid w:val="007D5EAE"/>
    <w:rsid w:val="007D5EF1"/>
    <w:rsid w:val="007E6D6F"/>
    <w:rsid w:val="007F1CB7"/>
    <w:rsid w:val="007F2643"/>
    <w:rsid w:val="007F2EBE"/>
    <w:rsid w:val="00802296"/>
    <w:rsid w:val="00804113"/>
    <w:rsid w:val="0081161B"/>
    <w:rsid w:val="008145D8"/>
    <w:rsid w:val="00814F5B"/>
    <w:rsid w:val="00817737"/>
    <w:rsid w:val="00820A39"/>
    <w:rsid w:val="00820B07"/>
    <w:rsid w:val="00823A9F"/>
    <w:rsid w:val="0082486A"/>
    <w:rsid w:val="008265A4"/>
    <w:rsid w:val="00835349"/>
    <w:rsid w:val="008665C8"/>
    <w:rsid w:val="00870415"/>
    <w:rsid w:val="008706F3"/>
    <w:rsid w:val="0087538E"/>
    <w:rsid w:val="008773CE"/>
    <w:rsid w:val="008876D9"/>
    <w:rsid w:val="00894E75"/>
    <w:rsid w:val="008A653B"/>
    <w:rsid w:val="008B7516"/>
    <w:rsid w:val="008C25A5"/>
    <w:rsid w:val="008D42AC"/>
    <w:rsid w:val="008D43F9"/>
    <w:rsid w:val="008F1B83"/>
    <w:rsid w:val="008F5B49"/>
    <w:rsid w:val="008F5CA5"/>
    <w:rsid w:val="008F6CEA"/>
    <w:rsid w:val="008F7876"/>
    <w:rsid w:val="009040EF"/>
    <w:rsid w:val="009057DB"/>
    <w:rsid w:val="009102BF"/>
    <w:rsid w:val="00914F40"/>
    <w:rsid w:val="00924779"/>
    <w:rsid w:val="0093423B"/>
    <w:rsid w:val="00942D70"/>
    <w:rsid w:val="009437DD"/>
    <w:rsid w:val="0094407B"/>
    <w:rsid w:val="00944B9D"/>
    <w:rsid w:val="009463D0"/>
    <w:rsid w:val="00946D6C"/>
    <w:rsid w:val="009537CD"/>
    <w:rsid w:val="00957182"/>
    <w:rsid w:val="009613E0"/>
    <w:rsid w:val="009749B7"/>
    <w:rsid w:val="009755DB"/>
    <w:rsid w:val="00980A14"/>
    <w:rsid w:val="009846B8"/>
    <w:rsid w:val="0098759A"/>
    <w:rsid w:val="00992427"/>
    <w:rsid w:val="009941F7"/>
    <w:rsid w:val="0099627A"/>
    <w:rsid w:val="00996E2C"/>
    <w:rsid w:val="009B6E55"/>
    <w:rsid w:val="009C6C4F"/>
    <w:rsid w:val="009D0A3E"/>
    <w:rsid w:val="009E52F3"/>
    <w:rsid w:val="009E7BAE"/>
    <w:rsid w:val="00A03143"/>
    <w:rsid w:val="00A05F2E"/>
    <w:rsid w:val="00A12336"/>
    <w:rsid w:val="00A17128"/>
    <w:rsid w:val="00A24020"/>
    <w:rsid w:val="00A35EB9"/>
    <w:rsid w:val="00A3714A"/>
    <w:rsid w:val="00A52136"/>
    <w:rsid w:val="00A6201B"/>
    <w:rsid w:val="00A658D2"/>
    <w:rsid w:val="00A6688E"/>
    <w:rsid w:val="00A721C2"/>
    <w:rsid w:val="00A737E9"/>
    <w:rsid w:val="00A74CB3"/>
    <w:rsid w:val="00A757EA"/>
    <w:rsid w:val="00A81A3F"/>
    <w:rsid w:val="00A906E9"/>
    <w:rsid w:val="00A961C9"/>
    <w:rsid w:val="00AA3746"/>
    <w:rsid w:val="00AA696D"/>
    <w:rsid w:val="00AB7383"/>
    <w:rsid w:val="00AB790B"/>
    <w:rsid w:val="00AB7EBC"/>
    <w:rsid w:val="00AC1DBE"/>
    <w:rsid w:val="00AC6850"/>
    <w:rsid w:val="00AE03DC"/>
    <w:rsid w:val="00AE05BA"/>
    <w:rsid w:val="00AE078C"/>
    <w:rsid w:val="00AE3C41"/>
    <w:rsid w:val="00AE6AFC"/>
    <w:rsid w:val="00AF4CFE"/>
    <w:rsid w:val="00B030DC"/>
    <w:rsid w:val="00B04E0A"/>
    <w:rsid w:val="00B14D07"/>
    <w:rsid w:val="00B16091"/>
    <w:rsid w:val="00B17646"/>
    <w:rsid w:val="00B209A2"/>
    <w:rsid w:val="00B242AC"/>
    <w:rsid w:val="00B367AB"/>
    <w:rsid w:val="00B3789E"/>
    <w:rsid w:val="00B42A17"/>
    <w:rsid w:val="00B572C7"/>
    <w:rsid w:val="00B621CF"/>
    <w:rsid w:val="00B634A2"/>
    <w:rsid w:val="00B711C2"/>
    <w:rsid w:val="00B773ED"/>
    <w:rsid w:val="00B81348"/>
    <w:rsid w:val="00B85B1F"/>
    <w:rsid w:val="00B877ED"/>
    <w:rsid w:val="00B9056F"/>
    <w:rsid w:val="00B9058B"/>
    <w:rsid w:val="00BA3844"/>
    <w:rsid w:val="00BA7D94"/>
    <w:rsid w:val="00BB0436"/>
    <w:rsid w:val="00BB0E46"/>
    <w:rsid w:val="00BB1B70"/>
    <w:rsid w:val="00BB2808"/>
    <w:rsid w:val="00BB4284"/>
    <w:rsid w:val="00BD067A"/>
    <w:rsid w:val="00BD198C"/>
    <w:rsid w:val="00BD25C2"/>
    <w:rsid w:val="00BD32CA"/>
    <w:rsid w:val="00BD71D9"/>
    <w:rsid w:val="00BD786E"/>
    <w:rsid w:val="00BE26F0"/>
    <w:rsid w:val="00BE2A2E"/>
    <w:rsid w:val="00BE410F"/>
    <w:rsid w:val="00BE55AC"/>
    <w:rsid w:val="00BF525A"/>
    <w:rsid w:val="00C03F5A"/>
    <w:rsid w:val="00C0715C"/>
    <w:rsid w:val="00C1451E"/>
    <w:rsid w:val="00C168CE"/>
    <w:rsid w:val="00C16D23"/>
    <w:rsid w:val="00C2612D"/>
    <w:rsid w:val="00C33DCF"/>
    <w:rsid w:val="00C370E6"/>
    <w:rsid w:val="00C437D6"/>
    <w:rsid w:val="00C43C70"/>
    <w:rsid w:val="00C504BA"/>
    <w:rsid w:val="00C60B0B"/>
    <w:rsid w:val="00C63FEF"/>
    <w:rsid w:val="00C6449C"/>
    <w:rsid w:val="00C7255B"/>
    <w:rsid w:val="00C733AA"/>
    <w:rsid w:val="00C840D7"/>
    <w:rsid w:val="00C9626C"/>
    <w:rsid w:val="00CA446C"/>
    <w:rsid w:val="00CA4B0C"/>
    <w:rsid w:val="00CA6AA3"/>
    <w:rsid w:val="00CB3605"/>
    <w:rsid w:val="00CB3E81"/>
    <w:rsid w:val="00CB7510"/>
    <w:rsid w:val="00CC62C8"/>
    <w:rsid w:val="00CC65A4"/>
    <w:rsid w:val="00CD23D5"/>
    <w:rsid w:val="00CD5D8E"/>
    <w:rsid w:val="00CE0CE8"/>
    <w:rsid w:val="00CE7156"/>
    <w:rsid w:val="00CF5A12"/>
    <w:rsid w:val="00D0107C"/>
    <w:rsid w:val="00D034E9"/>
    <w:rsid w:val="00D059F4"/>
    <w:rsid w:val="00D06712"/>
    <w:rsid w:val="00D276B4"/>
    <w:rsid w:val="00D300A7"/>
    <w:rsid w:val="00D34AEC"/>
    <w:rsid w:val="00D3592C"/>
    <w:rsid w:val="00D51C61"/>
    <w:rsid w:val="00D56877"/>
    <w:rsid w:val="00D6473C"/>
    <w:rsid w:val="00D66F3E"/>
    <w:rsid w:val="00D7059A"/>
    <w:rsid w:val="00D74733"/>
    <w:rsid w:val="00D7596A"/>
    <w:rsid w:val="00D859EE"/>
    <w:rsid w:val="00D935C2"/>
    <w:rsid w:val="00D964E1"/>
    <w:rsid w:val="00D966D2"/>
    <w:rsid w:val="00DA72B0"/>
    <w:rsid w:val="00DB28DF"/>
    <w:rsid w:val="00DC0B55"/>
    <w:rsid w:val="00DC44D2"/>
    <w:rsid w:val="00DC52C6"/>
    <w:rsid w:val="00DC5792"/>
    <w:rsid w:val="00DD0C2C"/>
    <w:rsid w:val="00DD2D28"/>
    <w:rsid w:val="00DD3B3F"/>
    <w:rsid w:val="00DD6979"/>
    <w:rsid w:val="00DE30CE"/>
    <w:rsid w:val="00DF1ECD"/>
    <w:rsid w:val="00DF2473"/>
    <w:rsid w:val="00E00E3F"/>
    <w:rsid w:val="00E0219C"/>
    <w:rsid w:val="00E029D1"/>
    <w:rsid w:val="00E07E15"/>
    <w:rsid w:val="00E17D9F"/>
    <w:rsid w:val="00E214BE"/>
    <w:rsid w:val="00E24D26"/>
    <w:rsid w:val="00E32AB3"/>
    <w:rsid w:val="00E34BB7"/>
    <w:rsid w:val="00E45201"/>
    <w:rsid w:val="00E5062A"/>
    <w:rsid w:val="00E73043"/>
    <w:rsid w:val="00E7392F"/>
    <w:rsid w:val="00E93695"/>
    <w:rsid w:val="00E9756E"/>
    <w:rsid w:val="00EA2226"/>
    <w:rsid w:val="00EA24E4"/>
    <w:rsid w:val="00EA4105"/>
    <w:rsid w:val="00EC3192"/>
    <w:rsid w:val="00ED142A"/>
    <w:rsid w:val="00EE57CA"/>
    <w:rsid w:val="00EF0C40"/>
    <w:rsid w:val="00EF1521"/>
    <w:rsid w:val="00EF2617"/>
    <w:rsid w:val="00EF6462"/>
    <w:rsid w:val="00EF7F71"/>
    <w:rsid w:val="00F00C65"/>
    <w:rsid w:val="00F1231B"/>
    <w:rsid w:val="00F17E65"/>
    <w:rsid w:val="00F20B38"/>
    <w:rsid w:val="00F219E3"/>
    <w:rsid w:val="00F24A49"/>
    <w:rsid w:val="00F27CC9"/>
    <w:rsid w:val="00F33A69"/>
    <w:rsid w:val="00F364A6"/>
    <w:rsid w:val="00F3666B"/>
    <w:rsid w:val="00F46601"/>
    <w:rsid w:val="00F46CA4"/>
    <w:rsid w:val="00F477DE"/>
    <w:rsid w:val="00F500E2"/>
    <w:rsid w:val="00F5019F"/>
    <w:rsid w:val="00F66AAD"/>
    <w:rsid w:val="00F66F5F"/>
    <w:rsid w:val="00F707EA"/>
    <w:rsid w:val="00F73AD2"/>
    <w:rsid w:val="00F80AAE"/>
    <w:rsid w:val="00F831EB"/>
    <w:rsid w:val="00F84D1C"/>
    <w:rsid w:val="00F91E82"/>
    <w:rsid w:val="00F93D8B"/>
    <w:rsid w:val="00F942B9"/>
    <w:rsid w:val="00FA0255"/>
    <w:rsid w:val="00FA17DE"/>
    <w:rsid w:val="00FB36E7"/>
    <w:rsid w:val="00FC1BB7"/>
    <w:rsid w:val="00FC319A"/>
    <w:rsid w:val="00FC7504"/>
    <w:rsid w:val="00FD225B"/>
    <w:rsid w:val="00FD4A7F"/>
    <w:rsid w:val="00FD6B07"/>
    <w:rsid w:val="00FE310C"/>
    <w:rsid w:val="00FE35E6"/>
    <w:rsid w:val="00FE58E0"/>
    <w:rsid w:val="00FE71F9"/>
    <w:rsid w:val="00FF5B9E"/>
    <w:rsid w:val="00FF6548"/>
    <w:rsid w:val="00FF67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5"/>
    <o:shapelayout v:ext="edit">
      <o:idmap v:ext="edit" data="1"/>
      <o:rules v:ext="edit">
        <o:r id="V:Rule2" type="arc" idref="#_x0000_s1229"/>
        <o:r id="V:Rule3" type="arc" idref="#_x0000_s1232"/>
        <o:r id="V:Rule15" type="arc" idref="#_x0000_s1422"/>
        <o:r id="V:Rule16" type="arc" idref="#_x0000_s1425"/>
        <o:r id="V:Rule27" type="arc" idref="#_x0000_s1576"/>
        <o:r id="V:Rule36" type="arc" idref="#_x0000_s1601"/>
        <o:r id="V:Rule39" type="arc" idref="#_x0000_s1606"/>
        <o:r id="V:Rule66" type="arc" idref="#_x0000_s1216"/>
        <o:r id="V:Rule67" type="arc" idref="#_x0000_s1217"/>
        <o:r id="V:Rule68" type="arc" idref="#_x0000_s1218"/>
        <o:r id="V:Rule78" type="arc" idref="#_x0000_s1314"/>
        <o:r id="V:Rule79" type="connector" idref="#_x0000_s1489"/>
        <o:r id="V:Rule80" type="connector" idref="#_x0000_s1444"/>
        <o:r id="V:Rule81" type="connector" idref="#_x0000_s1579"/>
        <o:r id="V:Rule82" type="connector" idref="#_x0000_s1621"/>
        <o:r id="V:Rule83" type="connector" idref="#_x0000_s1609"/>
        <o:r id="V:Rule84" type="connector" idref="#_x0000_s1599"/>
        <o:r id="V:Rule85" type="connector" idref="#_x0000_s1612"/>
        <o:r id="V:Rule86" type="connector" idref="#_x0000_s1610"/>
        <o:r id="V:Rule87" type="connector" idref="#_x0000_s1607"/>
        <o:r id="V:Rule88" type="connector" idref="#_x0000_s1436"/>
        <o:r id="V:Rule89" type="connector" idref="#_x0000_s1484"/>
        <o:r id="V:Rule90" type="connector" idref="#_x0000_s1437"/>
        <o:r id="V:Rule91" type="connector" idref="#_x0000_s1478"/>
        <o:r id="V:Rule92" type="connector" idref="#_x0000_s1600"/>
        <o:r id="V:Rule93" type="connector" idref="#_x0000_s1589"/>
        <o:r id="V:Rule94" type="connector" idref="#_x0000_s1608"/>
        <o:r id="V:Rule95" type="connector" idref="#_x0000_s1205"/>
        <o:r id="V:Rule96" type="connector" idref="#_x0000_s1624"/>
        <o:r id="V:Rule97" type="connector" idref="#_x0000_s1380"/>
        <o:r id="V:Rule98" type="connector" idref="#_x0000_s1586"/>
        <o:r id="V:Rule99" type="connector" idref="#_x0000_s1449"/>
        <o:r id="V:Rule100" type="connector" idref="#_x0000_s1421"/>
        <o:r id="V:Rule101" type="connector" idref="#_x0000_s1485"/>
        <o:r id="V:Rule102" type="connector" idref="#_x0000_s1224"/>
        <o:r id="V:Rule103" type="connector" idref="#_x0000_s1381"/>
        <o:r id="V:Rule104" type="connector" idref="#_x0000_s1615"/>
        <o:r id="V:Rule105" type="connector" idref="#_x0000_s1203"/>
        <o:r id="V:Rule106" type="connector" idref="#_x0000_s1605"/>
        <o:r id="V:Rule107" type="connector" idref="#_x0000_s1244"/>
        <o:r id="V:Rule108" type="connector" idref="#_x0000_s1228"/>
        <o:r id="V:Rule109" type="connector" idref="#_x0000_s1237"/>
        <o:r id="V:Rule110" type="connector" idref="#_x0000_s1413"/>
        <o:r id="V:Rule111" type="connector" idref="#_x0000_s1619"/>
        <o:r id="V:Rule112" type="connector" idref="#_x0000_s1201"/>
        <o:r id="V:Rule113" type="connector" idref="#_x0000_s1616"/>
        <o:r id="V:Rule114" type="connector" idref="#_x0000_s1412"/>
        <o:r id="V:Rule115" type="connector" idref="#_x0000_s1480"/>
        <o:r id="V:Rule116" type="connector" idref="#_x0000_s1613"/>
        <o:r id="V:Rule117" type="connector" idref="#_x0000_s1466"/>
        <o:r id="V:Rule118" type="connector" idref="#_x0000_s1249"/>
        <o:r id="V:Rule119" type="connector" idref="#_x0000_s1491"/>
        <o:r id="V:Rule120" type="connector" idref="#_x0000_s1574"/>
        <o:r id="V:Rule121" type="connector" idref="#_x0000_s1473"/>
        <o:r id="V:Rule122" type="connector" idref="#_x0000_s1486"/>
        <o:r id="V:Rule123" type="connector" idref="#_x0000_s1479"/>
        <o:r id="V:Rule124" type="connector" idref="#_x0000_s1199"/>
        <o:r id="V:Rule125" type="connector" idref="#_x0000_s1215"/>
        <o:r id="V:Rule126" type="connector" idref="#_x0000_s1604"/>
        <o:r id="V:Rule127" type="connector" idref="#_x0000_s1585"/>
        <o:r id="V:Rule128" type="connector" idref="#_x0000_s1445"/>
        <o:r id="V:Rule129" type="connector" idref="#_x0000_s1462"/>
        <o:r id="V:Rule130" type="connector" idref="#_x0000_s1448"/>
        <o:r id="V:Rule131" type="connector" idref="#_x0000_s1430"/>
        <o:r id="V:Rule132" type="connector" idref="#_x0000_s1622"/>
        <o:r id="V:Rule133" type="connector" idref="#_x0000_s1447"/>
        <o:r id="V:Rule134" type="connector" idref="#_x0000_s1618"/>
        <o:r id="V:Rule135" type="connector" idref="#_x0000_s1442"/>
        <o:r id="V:Rule136" type="connector" idref="#_x0000_s1492"/>
        <o:r id="V:Rule137" type="connector" idref="#_x0000_s1470"/>
        <o:r id="V:Rule138" type="connector" idref="#_x0000_s1477"/>
        <o:r id="V:Rule139" type="connector" idref="#_x0000_s1206"/>
        <o:r id="V:Rule140" type="connector" idref="#_x0000_s1243"/>
        <o:r id="V:Rule141" type="connector" idref="#_x0000_s1581"/>
        <o:r id="V:Rule142" type="connector" idref="#_x0000_s1483"/>
        <o:r id="V:Rule143" type="connector" idref="#_x0000_s1575"/>
        <o:r id="V:Rule144" type="connector" idref="#_x0000_s1583"/>
        <o:r id="V:Rule145" type="connector" idref="#_x0000_s1490"/>
      </o:rules>
      <o:regrouptable v:ext="edit">
        <o:entry new="1" old="0"/>
        <o:entry new="2" old="1"/>
        <o:entry new="3" old="0"/>
        <o:entry new="4" old="3"/>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38A5"/>
  </w:style>
  <w:style w:type="paragraph" w:styleId="Heading1">
    <w:name w:val="heading 1"/>
    <w:basedOn w:val="Normal"/>
    <w:next w:val="Normal"/>
    <w:link w:val="Heading1Char"/>
    <w:uiPriority w:val="9"/>
    <w:qFormat/>
    <w:rsid w:val="00EE57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E57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1E000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C579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FE310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E310C"/>
  </w:style>
  <w:style w:type="paragraph" w:styleId="Footer">
    <w:name w:val="footer"/>
    <w:basedOn w:val="Normal"/>
    <w:link w:val="FooterChar"/>
    <w:uiPriority w:val="99"/>
    <w:semiHidden/>
    <w:unhideWhenUsed/>
    <w:rsid w:val="00FE310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E310C"/>
  </w:style>
  <w:style w:type="paragraph" w:styleId="ListParagraph">
    <w:name w:val="List Paragraph"/>
    <w:basedOn w:val="Normal"/>
    <w:uiPriority w:val="34"/>
    <w:qFormat/>
    <w:rsid w:val="0014786C"/>
    <w:pPr>
      <w:ind w:left="720"/>
      <w:contextualSpacing/>
    </w:pPr>
  </w:style>
  <w:style w:type="paragraph" w:customStyle="1" w:styleId="Default">
    <w:name w:val="Default"/>
    <w:rsid w:val="004C4396"/>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2D4DAB"/>
    <w:pPr>
      <w:spacing w:after="0" w:line="240" w:lineRule="auto"/>
    </w:pPr>
    <w:rPr>
      <w:rFonts w:ascii="Calibri" w:eastAsia="Times New Roman" w:hAnsi="Calibri" w:cs="Times New Roman"/>
    </w:rPr>
  </w:style>
  <w:style w:type="paragraph" w:styleId="BalloonText">
    <w:name w:val="Balloon Text"/>
    <w:basedOn w:val="Normal"/>
    <w:link w:val="BalloonTextChar"/>
    <w:uiPriority w:val="99"/>
    <w:semiHidden/>
    <w:unhideWhenUsed/>
    <w:rsid w:val="001824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24EB"/>
    <w:rPr>
      <w:rFonts w:ascii="Tahoma" w:hAnsi="Tahoma" w:cs="Tahoma"/>
      <w:sz w:val="16"/>
      <w:szCs w:val="16"/>
    </w:rPr>
  </w:style>
  <w:style w:type="paragraph" w:styleId="HTMLPreformatted">
    <w:name w:val="HTML Preformatted"/>
    <w:basedOn w:val="Normal"/>
    <w:link w:val="HTMLPreformattedChar"/>
    <w:uiPriority w:val="99"/>
    <w:unhideWhenUsed/>
    <w:rsid w:val="00F91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rsid w:val="00F91E82"/>
    <w:rPr>
      <w:rFonts w:ascii="Courier New" w:eastAsia="Times New Roman" w:hAnsi="Courier New" w:cs="Courier New"/>
      <w:color w:val="000000"/>
      <w:sz w:val="20"/>
      <w:szCs w:val="20"/>
    </w:rPr>
  </w:style>
  <w:style w:type="character" w:styleId="HTMLCode">
    <w:name w:val="HTML Code"/>
    <w:basedOn w:val="DefaultParagraphFont"/>
    <w:uiPriority w:val="99"/>
    <w:semiHidden/>
    <w:unhideWhenUsed/>
    <w:rsid w:val="00F91E82"/>
    <w:rPr>
      <w:rFonts w:ascii="Courier New" w:eastAsia="Times New Roman" w:hAnsi="Courier New" w:cs="Courier New"/>
      <w:sz w:val="20"/>
      <w:szCs w:val="20"/>
    </w:rPr>
  </w:style>
  <w:style w:type="paragraph" w:styleId="NormalWeb">
    <w:name w:val="Normal (Web)"/>
    <w:basedOn w:val="Normal"/>
    <w:uiPriority w:val="99"/>
    <w:unhideWhenUsed/>
    <w:rsid w:val="00F91E82"/>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customStyle="1" w:styleId="Heading4Char">
    <w:name w:val="Heading 4 Char"/>
    <w:basedOn w:val="DefaultParagraphFont"/>
    <w:link w:val="Heading4"/>
    <w:uiPriority w:val="9"/>
    <w:rsid w:val="001E000D"/>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162057"/>
    <w:rPr>
      <w:color w:val="0000FF"/>
      <w:u w:val="single"/>
    </w:rPr>
  </w:style>
  <w:style w:type="character" w:customStyle="1" w:styleId="sy0">
    <w:name w:val="sy0"/>
    <w:basedOn w:val="DefaultParagraphFont"/>
    <w:rsid w:val="00E45201"/>
  </w:style>
  <w:style w:type="character" w:customStyle="1" w:styleId="kw2">
    <w:name w:val="kw2"/>
    <w:basedOn w:val="DefaultParagraphFont"/>
    <w:rsid w:val="00E45201"/>
  </w:style>
  <w:style w:type="character" w:customStyle="1" w:styleId="br0">
    <w:name w:val="br0"/>
    <w:basedOn w:val="DefaultParagraphFont"/>
    <w:rsid w:val="00E45201"/>
  </w:style>
  <w:style w:type="character" w:customStyle="1" w:styleId="nu0">
    <w:name w:val="nu0"/>
    <w:basedOn w:val="DefaultParagraphFont"/>
    <w:rsid w:val="00E45201"/>
  </w:style>
  <w:style w:type="character" w:customStyle="1" w:styleId="co1">
    <w:name w:val="co1"/>
    <w:basedOn w:val="DefaultParagraphFont"/>
    <w:rsid w:val="00E45201"/>
  </w:style>
  <w:style w:type="character" w:customStyle="1" w:styleId="kw7">
    <w:name w:val="kw7"/>
    <w:basedOn w:val="DefaultParagraphFont"/>
    <w:rsid w:val="00E45201"/>
  </w:style>
  <w:style w:type="character" w:styleId="Emphasis">
    <w:name w:val="Emphasis"/>
    <w:basedOn w:val="DefaultParagraphFont"/>
    <w:uiPriority w:val="20"/>
    <w:qFormat/>
    <w:rsid w:val="00AB7383"/>
    <w:rPr>
      <w:i/>
      <w:iCs/>
    </w:rPr>
  </w:style>
  <w:style w:type="character" w:customStyle="1" w:styleId="Teletype">
    <w:name w:val="Teletype"/>
    <w:rsid w:val="00BB0E46"/>
    <w:rPr>
      <w:rFonts w:ascii="DejaVu Sans Mono" w:eastAsia="WenQuanYi Zen Hei Sharp" w:hAnsi="DejaVu Sans Mono" w:cs="Lohit Devanagari"/>
    </w:rPr>
  </w:style>
  <w:style w:type="paragraph" w:styleId="BodyText">
    <w:name w:val="Body Text"/>
    <w:basedOn w:val="Normal"/>
    <w:link w:val="BodyTextChar"/>
    <w:rsid w:val="00BB0E46"/>
    <w:pPr>
      <w:widowControl w:val="0"/>
      <w:suppressAutoHyphens/>
      <w:spacing w:after="120" w:line="240" w:lineRule="auto"/>
    </w:pPr>
    <w:rPr>
      <w:rFonts w:ascii="Liberation Serif" w:eastAsia="WenQuanYi Zen Hei Sharp" w:hAnsi="Liberation Serif" w:cs="Lohit Devanagari"/>
      <w:kern w:val="1"/>
      <w:sz w:val="24"/>
      <w:szCs w:val="24"/>
      <w:lang w:eastAsia="zh-CN" w:bidi="hi-IN"/>
    </w:rPr>
  </w:style>
  <w:style w:type="character" w:customStyle="1" w:styleId="BodyTextChar">
    <w:name w:val="Body Text Char"/>
    <w:basedOn w:val="DefaultParagraphFont"/>
    <w:link w:val="BodyText"/>
    <w:rsid w:val="00BB0E46"/>
    <w:rPr>
      <w:rFonts w:ascii="Liberation Serif" w:eastAsia="WenQuanYi Zen Hei Sharp" w:hAnsi="Liberation Serif" w:cs="Lohit Devanagari"/>
      <w:kern w:val="1"/>
      <w:sz w:val="24"/>
      <w:szCs w:val="24"/>
      <w:lang w:eastAsia="zh-CN" w:bidi="hi-IN"/>
    </w:rPr>
  </w:style>
  <w:style w:type="paragraph" w:customStyle="1" w:styleId="PreformattedText">
    <w:name w:val="Preformatted Text"/>
    <w:basedOn w:val="Normal"/>
    <w:rsid w:val="00BB0E46"/>
    <w:pPr>
      <w:widowControl w:val="0"/>
      <w:suppressAutoHyphens/>
      <w:spacing w:after="0" w:line="240" w:lineRule="auto"/>
    </w:pPr>
    <w:rPr>
      <w:rFonts w:ascii="DejaVu Sans Mono" w:eastAsia="WenQuanYi Zen Hei Sharp" w:hAnsi="DejaVu Sans Mono" w:cs="Lohit Devanagari"/>
      <w:kern w:val="1"/>
      <w:sz w:val="20"/>
      <w:szCs w:val="20"/>
      <w:lang w:eastAsia="zh-CN" w:bidi="hi-IN"/>
    </w:rPr>
  </w:style>
  <w:style w:type="character" w:customStyle="1" w:styleId="Heading1Char">
    <w:name w:val="Heading 1 Char"/>
    <w:basedOn w:val="DefaultParagraphFont"/>
    <w:link w:val="Heading1"/>
    <w:uiPriority w:val="9"/>
    <w:rsid w:val="00EE57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EE57CA"/>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AE03DC"/>
  </w:style>
  <w:style w:type="character" w:customStyle="1" w:styleId="pre">
    <w:name w:val="pre"/>
    <w:basedOn w:val="DefaultParagraphFont"/>
    <w:rsid w:val="00AE03DC"/>
  </w:style>
  <w:style w:type="character" w:customStyle="1" w:styleId="mw-headline">
    <w:name w:val="mw-headline"/>
    <w:basedOn w:val="DefaultParagraphFont"/>
    <w:rsid w:val="00040019"/>
  </w:style>
  <w:style w:type="character" w:styleId="Strong">
    <w:name w:val="Strong"/>
    <w:basedOn w:val="DefaultParagraphFont"/>
    <w:uiPriority w:val="22"/>
    <w:qFormat/>
    <w:rsid w:val="00040019"/>
    <w:rPr>
      <w:b/>
      <w:bCs/>
    </w:rPr>
  </w:style>
  <w:style w:type="character" w:customStyle="1" w:styleId="apple-style-span">
    <w:name w:val="apple-style-span"/>
    <w:basedOn w:val="DefaultParagraphFont"/>
    <w:rsid w:val="00245B75"/>
  </w:style>
  <w:style w:type="character" w:styleId="HTMLCite">
    <w:name w:val="HTML Cite"/>
    <w:basedOn w:val="DefaultParagraphFont"/>
    <w:uiPriority w:val="99"/>
    <w:semiHidden/>
    <w:unhideWhenUsed/>
    <w:rsid w:val="00A24020"/>
    <w:rPr>
      <w:i/>
      <w:iCs/>
    </w:rPr>
  </w:style>
</w:styles>
</file>

<file path=word/webSettings.xml><?xml version="1.0" encoding="utf-8"?>
<w:webSettings xmlns:r="http://schemas.openxmlformats.org/officeDocument/2006/relationships" xmlns:w="http://schemas.openxmlformats.org/wordprocessingml/2006/main">
  <w:divs>
    <w:div w:id="51732636">
      <w:bodyDiv w:val="1"/>
      <w:marLeft w:val="0"/>
      <w:marRight w:val="0"/>
      <w:marTop w:val="0"/>
      <w:marBottom w:val="0"/>
      <w:divBdr>
        <w:top w:val="none" w:sz="0" w:space="0" w:color="auto"/>
        <w:left w:val="none" w:sz="0" w:space="0" w:color="auto"/>
        <w:bottom w:val="none" w:sz="0" w:space="0" w:color="auto"/>
        <w:right w:val="none" w:sz="0" w:space="0" w:color="auto"/>
      </w:divBdr>
      <w:divsChild>
        <w:div w:id="998074912">
          <w:marLeft w:val="0"/>
          <w:marRight w:val="0"/>
          <w:marTop w:val="0"/>
          <w:marBottom w:val="0"/>
          <w:divBdr>
            <w:top w:val="none" w:sz="0" w:space="0" w:color="auto"/>
            <w:left w:val="none" w:sz="0" w:space="0" w:color="auto"/>
            <w:bottom w:val="none" w:sz="0" w:space="0" w:color="auto"/>
            <w:right w:val="none" w:sz="0" w:space="0" w:color="auto"/>
          </w:divBdr>
          <w:divsChild>
            <w:div w:id="1270552933">
              <w:marLeft w:val="0"/>
              <w:marRight w:val="0"/>
              <w:marTop w:val="0"/>
              <w:marBottom w:val="0"/>
              <w:divBdr>
                <w:top w:val="none" w:sz="0" w:space="0" w:color="auto"/>
                <w:left w:val="none" w:sz="0" w:space="0" w:color="auto"/>
                <w:bottom w:val="none" w:sz="0" w:space="0" w:color="auto"/>
                <w:right w:val="none" w:sz="0" w:space="0" w:color="auto"/>
              </w:divBdr>
              <w:divsChild>
                <w:div w:id="11942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20254">
      <w:bodyDiv w:val="1"/>
      <w:marLeft w:val="0"/>
      <w:marRight w:val="0"/>
      <w:marTop w:val="0"/>
      <w:marBottom w:val="0"/>
      <w:divBdr>
        <w:top w:val="none" w:sz="0" w:space="0" w:color="auto"/>
        <w:left w:val="none" w:sz="0" w:space="0" w:color="auto"/>
        <w:bottom w:val="none" w:sz="0" w:space="0" w:color="auto"/>
        <w:right w:val="none" w:sz="0" w:space="0" w:color="auto"/>
      </w:divBdr>
      <w:divsChild>
        <w:div w:id="22244300">
          <w:marLeft w:val="0"/>
          <w:marRight w:val="0"/>
          <w:marTop w:val="0"/>
          <w:marBottom w:val="0"/>
          <w:divBdr>
            <w:top w:val="none" w:sz="0" w:space="0" w:color="auto"/>
            <w:left w:val="none" w:sz="0" w:space="0" w:color="auto"/>
            <w:bottom w:val="none" w:sz="0" w:space="0" w:color="auto"/>
            <w:right w:val="none" w:sz="0" w:space="0" w:color="auto"/>
          </w:divBdr>
          <w:divsChild>
            <w:div w:id="515463768">
              <w:marLeft w:val="0"/>
              <w:marRight w:val="0"/>
              <w:marTop w:val="0"/>
              <w:marBottom w:val="0"/>
              <w:divBdr>
                <w:top w:val="none" w:sz="0" w:space="0" w:color="auto"/>
                <w:left w:val="none" w:sz="0" w:space="0" w:color="auto"/>
                <w:bottom w:val="none" w:sz="0" w:space="0" w:color="auto"/>
                <w:right w:val="none" w:sz="0" w:space="0" w:color="auto"/>
              </w:divBdr>
            </w:div>
          </w:divsChild>
        </w:div>
        <w:div w:id="1153452527">
          <w:marLeft w:val="0"/>
          <w:marRight w:val="0"/>
          <w:marTop w:val="0"/>
          <w:marBottom w:val="0"/>
          <w:divBdr>
            <w:top w:val="none" w:sz="0" w:space="0" w:color="auto"/>
            <w:left w:val="none" w:sz="0" w:space="0" w:color="auto"/>
            <w:bottom w:val="none" w:sz="0" w:space="0" w:color="auto"/>
            <w:right w:val="none" w:sz="0" w:space="0" w:color="auto"/>
          </w:divBdr>
          <w:divsChild>
            <w:div w:id="22290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3109">
      <w:bodyDiv w:val="1"/>
      <w:marLeft w:val="0"/>
      <w:marRight w:val="0"/>
      <w:marTop w:val="0"/>
      <w:marBottom w:val="0"/>
      <w:divBdr>
        <w:top w:val="none" w:sz="0" w:space="0" w:color="auto"/>
        <w:left w:val="none" w:sz="0" w:space="0" w:color="auto"/>
        <w:bottom w:val="none" w:sz="0" w:space="0" w:color="auto"/>
        <w:right w:val="none" w:sz="0" w:space="0" w:color="auto"/>
      </w:divBdr>
      <w:divsChild>
        <w:div w:id="337850585">
          <w:marLeft w:val="0"/>
          <w:marRight w:val="0"/>
          <w:marTop w:val="0"/>
          <w:marBottom w:val="0"/>
          <w:divBdr>
            <w:top w:val="none" w:sz="0" w:space="0" w:color="auto"/>
            <w:left w:val="none" w:sz="0" w:space="0" w:color="auto"/>
            <w:bottom w:val="none" w:sz="0" w:space="0" w:color="auto"/>
            <w:right w:val="none" w:sz="0" w:space="0" w:color="auto"/>
          </w:divBdr>
          <w:divsChild>
            <w:div w:id="134559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4930">
      <w:bodyDiv w:val="1"/>
      <w:marLeft w:val="0"/>
      <w:marRight w:val="0"/>
      <w:marTop w:val="0"/>
      <w:marBottom w:val="0"/>
      <w:divBdr>
        <w:top w:val="none" w:sz="0" w:space="0" w:color="auto"/>
        <w:left w:val="none" w:sz="0" w:space="0" w:color="auto"/>
        <w:bottom w:val="none" w:sz="0" w:space="0" w:color="auto"/>
        <w:right w:val="none" w:sz="0" w:space="0" w:color="auto"/>
      </w:divBdr>
      <w:divsChild>
        <w:div w:id="247466969">
          <w:marLeft w:val="0"/>
          <w:marRight w:val="0"/>
          <w:marTop w:val="0"/>
          <w:marBottom w:val="0"/>
          <w:divBdr>
            <w:top w:val="none" w:sz="0" w:space="0" w:color="auto"/>
            <w:left w:val="none" w:sz="0" w:space="0" w:color="auto"/>
            <w:bottom w:val="none" w:sz="0" w:space="0" w:color="auto"/>
            <w:right w:val="none" w:sz="0" w:space="0" w:color="auto"/>
          </w:divBdr>
          <w:divsChild>
            <w:div w:id="94392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945812">
      <w:bodyDiv w:val="1"/>
      <w:marLeft w:val="0"/>
      <w:marRight w:val="0"/>
      <w:marTop w:val="0"/>
      <w:marBottom w:val="0"/>
      <w:divBdr>
        <w:top w:val="none" w:sz="0" w:space="0" w:color="auto"/>
        <w:left w:val="none" w:sz="0" w:space="0" w:color="auto"/>
        <w:bottom w:val="none" w:sz="0" w:space="0" w:color="auto"/>
        <w:right w:val="none" w:sz="0" w:space="0" w:color="auto"/>
      </w:divBdr>
    </w:div>
    <w:div w:id="512958700">
      <w:bodyDiv w:val="1"/>
      <w:marLeft w:val="0"/>
      <w:marRight w:val="0"/>
      <w:marTop w:val="0"/>
      <w:marBottom w:val="0"/>
      <w:divBdr>
        <w:top w:val="none" w:sz="0" w:space="0" w:color="auto"/>
        <w:left w:val="none" w:sz="0" w:space="0" w:color="auto"/>
        <w:bottom w:val="none" w:sz="0" w:space="0" w:color="auto"/>
        <w:right w:val="none" w:sz="0" w:space="0" w:color="auto"/>
      </w:divBdr>
    </w:div>
    <w:div w:id="557397328">
      <w:bodyDiv w:val="1"/>
      <w:marLeft w:val="0"/>
      <w:marRight w:val="0"/>
      <w:marTop w:val="0"/>
      <w:marBottom w:val="0"/>
      <w:divBdr>
        <w:top w:val="none" w:sz="0" w:space="0" w:color="auto"/>
        <w:left w:val="none" w:sz="0" w:space="0" w:color="auto"/>
        <w:bottom w:val="none" w:sz="0" w:space="0" w:color="auto"/>
        <w:right w:val="none" w:sz="0" w:space="0" w:color="auto"/>
      </w:divBdr>
      <w:divsChild>
        <w:div w:id="2068609123">
          <w:marLeft w:val="0"/>
          <w:marRight w:val="0"/>
          <w:marTop w:val="0"/>
          <w:marBottom w:val="0"/>
          <w:divBdr>
            <w:top w:val="none" w:sz="0" w:space="0" w:color="auto"/>
            <w:left w:val="none" w:sz="0" w:space="0" w:color="auto"/>
            <w:bottom w:val="none" w:sz="0" w:space="0" w:color="auto"/>
            <w:right w:val="none" w:sz="0" w:space="0" w:color="auto"/>
          </w:divBdr>
          <w:divsChild>
            <w:div w:id="1472479383">
              <w:marLeft w:val="0"/>
              <w:marRight w:val="0"/>
              <w:marTop w:val="0"/>
              <w:marBottom w:val="0"/>
              <w:divBdr>
                <w:top w:val="none" w:sz="0" w:space="0" w:color="auto"/>
                <w:left w:val="none" w:sz="0" w:space="0" w:color="auto"/>
                <w:bottom w:val="none" w:sz="0" w:space="0" w:color="auto"/>
                <w:right w:val="none" w:sz="0" w:space="0" w:color="auto"/>
              </w:divBdr>
              <w:divsChild>
                <w:div w:id="40364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524979">
      <w:bodyDiv w:val="1"/>
      <w:marLeft w:val="0"/>
      <w:marRight w:val="0"/>
      <w:marTop w:val="0"/>
      <w:marBottom w:val="0"/>
      <w:divBdr>
        <w:top w:val="none" w:sz="0" w:space="0" w:color="auto"/>
        <w:left w:val="none" w:sz="0" w:space="0" w:color="auto"/>
        <w:bottom w:val="none" w:sz="0" w:space="0" w:color="auto"/>
        <w:right w:val="none" w:sz="0" w:space="0" w:color="auto"/>
      </w:divBdr>
      <w:divsChild>
        <w:div w:id="1706559192">
          <w:marLeft w:val="0"/>
          <w:marRight w:val="0"/>
          <w:marTop w:val="0"/>
          <w:marBottom w:val="0"/>
          <w:divBdr>
            <w:top w:val="none" w:sz="0" w:space="0" w:color="auto"/>
            <w:left w:val="none" w:sz="0" w:space="0" w:color="auto"/>
            <w:bottom w:val="none" w:sz="0" w:space="0" w:color="auto"/>
            <w:right w:val="none" w:sz="0" w:space="0" w:color="auto"/>
          </w:divBdr>
          <w:divsChild>
            <w:div w:id="560142567">
              <w:marLeft w:val="0"/>
              <w:marRight w:val="0"/>
              <w:marTop w:val="0"/>
              <w:marBottom w:val="0"/>
              <w:divBdr>
                <w:top w:val="none" w:sz="0" w:space="0" w:color="auto"/>
                <w:left w:val="none" w:sz="0" w:space="0" w:color="auto"/>
                <w:bottom w:val="none" w:sz="0" w:space="0" w:color="auto"/>
                <w:right w:val="none" w:sz="0" w:space="0" w:color="auto"/>
              </w:divBdr>
            </w:div>
          </w:divsChild>
        </w:div>
        <w:div w:id="1611277325">
          <w:marLeft w:val="0"/>
          <w:marRight w:val="0"/>
          <w:marTop w:val="0"/>
          <w:marBottom w:val="0"/>
          <w:divBdr>
            <w:top w:val="none" w:sz="0" w:space="0" w:color="auto"/>
            <w:left w:val="none" w:sz="0" w:space="0" w:color="auto"/>
            <w:bottom w:val="none" w:sz="0" w:space="0" w:color="auto"/>
            <w:right w:val="none" w:sz="0" w:space="0" w:color="auto"/>
          </w:divBdr>
          <w:divsChild>
            <w:div w:id="29756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54337">
      <w:bodyDiv w:val="1"/>
      <w:marLeft w:val="0"/>
      <w:marRight w:val="0"/>
      <w:marTop w:val="0"/>
      <w:marBottom w:val="0"/>
      <w:divBdr>
        <w:top w:val="none" w:sz="0" w:space="0" w:color="auto"/>
        <w:left w:val="none" w:sz="0" w:space="0" w:color="auto"/>
        <w:bottom w:val="none" w:sz="0" w:space="0" w:color="auto"/>
        <w:right w:val="none" w:sz="0" w:space="0" w:color="auto"/>
      </w:divBdr>
    </w:div>
    <w:div w:id="877669909">
      <w:bodyDiv w:val="1"/>
      <w:marLeft w:val="0"/>
      <w:marRight w:val="0"/>
      <w:marTop w:val="0"/>
      <w:marBottom w:val="0"/>
      <w:divBdr>
        <w:top w:val="none" w:sz="0" w:space="0" w:color="auto"/>
        <w:left w:val="none" w:sz="0" w:space="0" w:color="auto"/>
        <w:bottom w:val="none" w:sz="0" w:space="0" w:color="auto"/>
        <w:right w:val="none" w:sz="0" w:space="0" w:color="auto"/>
      </w:divBdr>
    </w:div>
    <w:div w:id="1136144345">
      <w:bodyDiv w:val="1"/>
      <w:marLeft w:val="0"/>
      <w:marRight w:val="0"/>
      <w:marTop w:val="0"/>
      <w:marBottom w:val="0"/>
      <w:divBdr>
        <w:top w:val="none" w:sz="0" w:space="0" w:color="auto"/>
        <w:left w:val="none" w:sz="0" w:space="0" w:color="auto"/>
        <w:bottom w:val="none" w:sz="0" w:space="0" w:color="auto"/>
        <w:right w:val="none" w:sz="0" w:space="0" w:color="auto"/>
      </w:divBdr>
    </w:div>
    <w:div w:id="1256791221">
      <w:bodyDiv w:val="1"/>
      <w:marLeft w:val="0"/>
      <w:marRight w:val="0"/>
      <w:marTop w:val="0"/>
      <w:marBottom w:val="0"/>
      <w:divBdr>
        <w:top w:val="none" w:sz="0" w:space="0" w:color="auto"/>
        <w:left w:val="none" w:sz="0" w:space="0" w:color="auto"/>
        <w:bottom w:val="none" w:sz="0" w:space="0" w:color="auto"/>
        <w:right w:val="none" w:sz="0" w:space="0" w:color="auto"/>
      </w:divBdr>
      <w:divsChild>
        <w:div w:id="1525706435">
          <w:marLeft w:val="0"/>
          <w:marRight w:val="0"/>
          <w:marTop w:val="0"/>
          <w:marBottom w:val="0"/>
          <w:divBdr>
            <w:top w:val="none" w:sz="0" w:space="0" w:color="auto"/>
            <w:left w:val="none" w:sz="0" w:space="0" w:color="auto"/>
            <w:bottom w:val="none" w:sz="0" w:space="0" w:color="auto"/>
            <w:right w:val="none" w:sz="0" w:space="0" w:color="auto"/>
          </w:divBdr>
          <w:divsChild>
            <w:div w:id="178813586">
              <w:marLeft w:val="0"/>
              <w:marRight w:val="0"/>
              <w:marTop w:val="0"/>
              <w:marBottom w:val="0"/>
              <w:divBdr>
                <w:top w:val="none" w:sz="0" w:space="0" w:color="auto"/>
                <w:left w:val="none" w:sz="0" w:space="0" w:color="auto"/>
                <w:bottom w:val="none" w:sz="0" w:space="0" w:color="auto"/>
                <w:right w:val="none" w:sz="0" w:space="0" w:color="auto"/>
              </w:divBdr>
              <w:divsChild>
                <w:div w:id="35110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034144">
      <w:bodyDiv w:val="1"/>
      <w:marLeft w:val="0"/>
      <w:marRight w:val="0"/>
      <w:marTop w:val="0"/>
      <w:marBottom w:val="0"/>
      <w:divBdr>
        <w:top w:val="none" w:sz="0" w:space="0" w:color="auto"/>
        <w:left w:val="none" w:sz="0" w:space="0" w:color="auto"/>
        <w:bottom w:val="none" w:sz="0" w:space="0" w:color="auto"/>
        <w:right w:val="none" w:sz="0" w:space="0" w:color="auto"/>
      </w:divBdr>
    </w:div>
    <w:div w:id="1560246085">
      <w:bodyDiv w:val="1"/>
      <w:marLeft w:val="0"/>
      <w:marRight w:val="0"/>
      <w:marTop w:val="0"/>
      <w:marBottom w:val="0"/>
      <w:divBdr>
        <w:top w:val="none" w:sz="0" w:space="0" w:color="auto"/>
        <w:left w:val="none" w:sz="0" w:space="0" w:color="auto"/>
        <w:bottom w:val="none" w:sz="0" w:space="0" w:color="auto"/>
        <w:right w:val="none" w:sz="0" w:space="0" w:color="auto"/>
      </w:divBdr>
    </w:div>
    <w:div w:id="1593319209">
      <w:bodyDiv w:val="1"/>
      <w:marLeft w:val="0"/>
      <w:marRight w:val="0"/>
      <w:marTop w:val="0"/>
      <w:marBottom w:val="0"/>
      <w:divBdr>
        <w:top w:val="none" w:sz="0" w:space="0" w:color="auto"/>
        <w:left w:val="none" w:sz="0" w:space="0" w:color="auto"/>
        <w:bottom w:val="none" w:sz="0" w:space="0" w:color="auto"/>
        <w:right w:val="none" w:sz="0" w:space="0" w:color="auto"/>
      </w:divBdr>
    </w:div>
    <w:div w:id="1619985988">
      <w:bodyDiv w:val="1"/>
      <w:marLeft w:val="0"/>
      <w:marRight w:val="0"/>
      <w:marTop w:val="0"/>
      <w:marBottom w:val="0"/>
      <w:divBdr>
        <w:top w:val="none" w:sz="0" w:space="0" w:color="auto"/>
        <w:left w:val="none" w:sz="0" w:space="0" w:color="auto"/>
        <w:bottom w:val="none" w:sz="0" w:space="0" w:color="auto"/>
        <w:right w:val="none" w:sz="0" w:space="0" w:color="auto"/>
      </w:divBdr>
    </w:div>
    <w:div w:id="1680234795">
      <w:bodyDiv w:val="1"/>
      <w:marLeft w:val="0"/>
      <w:marRight w:val="0"/>
      <w:marTop w:val="0"/>
      <w:marBottom w:val="0"/>
      <w:divBdr>
        <w:top w:val="none" w:sz="0" w:space="0" w:color="auto"/>
        <w:left w:val="none" w:sz="0" w:space="0" w:color="auto"/>
        <w:bottom w:val="none" w:sz="0" w:space="0" w:color="auto"/>
        <w:right w:val="none" w:sz="0" w:space="0" w:color="auto"/>
      </w:divBdr>
    </w:div>
    <w:div w:id="1724138837">
      <w:bodyDiv w:val="1"/>
      <w:marLeft w:val="0"/>
      <w:marRight w:val="0"/>
      <w:marTop w:val="0"/>
      <w:marBottom w:val="0"/>
      <w:divBdr>
        <w:top w:val="none" w:sz="0" w:space="0" w:color="auto"/>
        <w:left w:val="none" w:sz="0" w:space="0" w:color="auto"/>
        <w:bottom w:val="none" w:sz="0" w:space="0" w:color="auto"/>
        <w:right w:val="none" w:sz="0" w:space="0" w:color="auto"/>
      </w:divBdr>
    </w:div>
    <w:div w:id="1747221380">
      <w:bodyDiv w:val="1"/>
      <w:marLeft w:val="0"/>
      <w:marRight w:val="0"/>
      <w:marTop w:val="0"/>
      <w:marBottom w:val="0"/>
      <w:divBdr>
        <w:top w:val="none" w:sz="0" w:space="0" w:color="auto"/>
        <w:left w:val="none" w:sz="0" w:space="0" w:color="auto"/>
        <w:bottom w:val="none" w:sz="0" w:space="0" w:color="auto"/>
        <w:right w:val="none" w:sz="0" w:space="0" w:color="auto"/>
      </w:divBdr>
      <w:divsChild>
        <w:div w:id="2145539417">
          <w:marLeft w:val="0"/>
          <w:marRight w:val="0"/>
          <w:marTop w:val="0"/>
          <w:marBottom w:val="0"/>
          <w:divBdr>
            <w:top w:val="none" w:sz="0" w:space="0" w:color="auto"/>
            <w:left w:val="none" w:sz="0" w:space="0" w:color="auto"/>
            <w:bottom w:val="none" w:sz="0" w:space="0" w:color="auto"/>
            <w:right w:val="none" w:sz="0" w:space="0" w:color="auto"/>
          </w:divBdr>
          <w:divsChild>
            <w:div w:id="35476582">
              <w:marLeft w:val="0"/>
              <w:marRight w:val="0"/>
              <w:marTop w:val="0"/>
              <w:marBottom w:val="0"/>
              <w:divBdr>
                <w:top w:val="none" w:sz="0" w:space="0" w:color="auto"/>
                <w:left w:val="none" w:sz="0" w:space="0" w:color="auto"/>
                <w:bottom w:val="none" w:sz="0" w:space="0" w:color="auto"/>
                <w:right w:val="none" w:sz="0" w:space="0" w:color="auto"/>
              </w:divBdr>
            </w:div>
          </w:divsChild>
        </w:div>
        <w:div w:id="462113363">
          <w:marLeft w:val="0"/>
          <w:marRight w:val="0"/>
          <w:marTop w:val="0"/>
          <w:marBottom w:val="0"/>
          <w:divBdr>
            <w:top w:val="none" w:sz="0" w:space="0" w:color="auto"/>
            <w:left w:val="none" w:sz="0" w:space="0" w:color="auto"/>
            <w:bottom w:val="none" w:sz="0" w:space="0" w:color="auto"/>
            <w:right w:val="none" w:sz="0" w:space="0" w:color="auto"/>
          </w:divBdr>
          <w:divsChild>
            <w:div w:id="158055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9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groups.google.com/group/mongodb-user" TargetMode="External"/><Relationship Id="rId18" Type="http://schemas.openxmlformats.org/officeDocument/2006/relationships/oleObject" Target="embeddings/oleObject1.bin"/><Relationship Id="rId26" Type="http://schemas.openxmlformats.org/officeDocument/2006/relationships/hyperlink" Target="http://docs.mongodb.org/manual/reference/command/mapReduce/" TargetMode="External"/><Relationship Id="rId3" Type="http://schemas.openxmlformats.org/officeDocument/2006/relationships/styles" Target="styles.xml"/><Relationship Id="rId21" Type="http://schemas.openxmlformats.org/officeDocument/2006/relationships/hyperlink" Target="http://docs.mongodb.org/manual/reference/program/mongod/"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docs.mongodb.org/" TargetMode="External"/><Relationship Id="rId17" Type="http://schemas.openxmlformats.org/officeDocument/2006/relationships/image" Target="media/image4.wmf"/><Relationship Id="rId25" Type="http://schemas.openxmlformats.org/officeDocument/2006/relationships/oleObject" Target="embeddings/oleObject4.bin"/><Relationship Id="rId33" Type="http://schemas.openxmlformats.org/officeDocument/2006/relationships/hyperlink" Target="http://docs.mongodb.org/manual/reference/glossary/" TargetMode="External"/><Relationship Id="rId2" Type="http://schemas.openxmlformats.org/officeDocument/2006/relationships/numbering" Target="numbering.xml"/><Relationship Id="rId16" Type="http://schemas.openxmlformats.org/officeDocument/2006/relationships/hyperlink" Target="http://api.mongodb.org/python/current/api/pymongo/collection.html" TargetMode="External"/><Relationship Id="rId20" Type="http://schemas.openxmlformats.org/officeDocument/2006/relationships/hyperlink" Target="http://docs.mongodb.org/manual/reference/glossary/" TargetMode="External"/><Relationship Id="rId29" Type="http://schemas.openxmlformats.org/officeDocument/2006/relationships/hyperlink" Target="http://docs.mongodb.org/manual/reference/command/mapRedu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5.wmf"/><Relationship Id="rId32" Type="http://schemas.openxmlformats.org/officeDocument/2006/relationships/oleObject" Target="embeddings/oleObject6.bin"/><Relationship Id="rId5" Type="http://schemas.openxmlformats.org/officeDocument/2006/relationships/webSettings" Target="webSettings.xml"/><Relationship Id="rId15" Type="http://schemas.openxmlformats.org/officeDocument/2006/relationships/hyperlink" Target="http://api.mongodb.org/python/current/api/pymongo/mongo_client.html" TargetMode="External"/><Relationship Id="rId23" Type="http://schemas.openxmlformats.org/officeDocument/2006/relationships/oleObject" Target="embeddings/oleObject3.bin"/><Relationship Id="rId28" Type="http://schemas.openxmlformats.org/officeDocument/2006/relationships/hyperlink" Target="http://docs.mongodb.org/manual/reference/glossary/" TargetMode="External"/><Relationship Id="rId36" Type="http://schemas.openxmlformats.org/officeDocument/2006/relationships/theme" Target="theme/theme1.xml"/><Relationship Id="rId10" Type="http://schemas.openxmlformats.org/officeDocument/2006/relationships/hyperlink" Target="http://docs.oracle.com/javase/7/docs/api/java/sql/SQLException.html" TargetMode="External"/><Relationship Id="rId19" Type="http://schemas.openxmlformats.org/officeDocument/2006/relationships/oleObject" Target="embeddings/oleObject2.bin"/><Relationship Id="rId31" Type="http://schemas.openxmlformats.org/officeDocument/2006/relationships/image" Target="media/image6.w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pypi.python.org/pypi/setuptools" TargetMode="External"/><Relationship Id="rId22" Type="http://schemas.openxmlformats.org/officeDocument/2006/relationships/hyperlink" Target="http://docs.mongodb.org/manual/reference/glossary/" TargetMode="External"/><Relationship Id="rId27" Type="http://schemas.openxmlformats.org/officeDocument/2006/relationships/hyperlink" Target="http://docs.mongodb.org/manual/reference/program/mongod/" TargetMode="External"/><Relationship Id="rId30" Type="http://schemas.openxmlformats.org/officeDocument/2006/relationships/oleObject" Target="embeddings/oleObject5.bin"/><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593E49-917D-4813-ABD1-30C75A726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60</Pages>
  <Words>10036</Words>
  <Characters>57206</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dc:creator>
  <cp:lastModifiedBy>Admin</cp:lastModifiedBy>
  <cp:revision>2</cp:revision>
  <cp:lastPrinted>2014-08-06T10:59:00Z</cp:lastPrinted>
  <dcterms:created xsi:type="dcterms:W3CDTF">2014-09-12T04:02:00Z</dcterms:created>
  <dcterms:modified xsi:type="dcterms:W3CDTF">2014-09-12T04:02:00Z</dcterms:modified>
</cp:coreProperties>
</file>